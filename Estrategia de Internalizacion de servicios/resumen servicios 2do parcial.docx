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ABE77" w14:textId="505689FF" w:rsidR="002A7657" w:rsidRDefault="002A7657" w:rsidP="00810233">
      <w:pPr>
        <w:tabs>
          <w:tab w:val="left" w:pos="567"/>
        </w:tabs>
        <w:ind w:left="-794" w:right="-1077"/>
        <w:jc w:val="center"/>
        <w:rPr>
          <w:rFonts w:ascii="Arial" w:hAnsi="Arial" w:cs="Arial"/>
          <w:b/>
          <w:sz w:val="32"/>
          <w:szCs w:val="32"/>
        </w:rPr>
      </w:pPr>
    </w:p>
    <w:p w14:paraId="2766D622" w14:textId="07D618D6" w:rsidR="00EC6EB1" w:rsidRPr="00EC6EB1" w:rsidRDefault="00EC6EB1" w:rsidP="00C37B5C">
      <w:pPr>
        <w:tabs>
          <w:tab w:val="left" w:pos="567"/>
        </w:tabs>
        <w:ind w:left="-794" w:right="-1077"/>
        <w:jc w:val="center"/>
        <w:rPr>
          <w:rFonts w:ascii="Arial" w:hAnsi="Arial" w:cs="Arial"/>
          <w:b/>
          <w:sz w:val="32"/>
          <w:szCs w:val="32"/>
        </w:rPr>
      </w:pPr>
      <w:r w:rsidRPr="00EC6EB1">
        <w:rPr>
          <w:rFonts w:ascii="Arial" w:hAnsi="Arial" w:cs="Arial"/>
          <w:b/>
          <w:sz w:val="32"/>
          <w:szCs w:val="32"/>
        </w:rPr>
        <w:t>PRECIO</w:t>
      </w:r>
    </w:p>
    <w:p w14:paraId="058936A3" w14:textId="74EDB2AD" w:rsidR="009762D5" w:rsidRPr="0006186C" w:rsidRDefault="009762D5" w:rsidP="00AA45D9">
      <w:pPr>
        <w:ind w:left="-794"/>
        <w:rPr>
          <w:rFonts w:ascii="Arial" w:hAnsi="Arial" w:cs="Arial"/>
          <w:sz w:val="24"/>
          <w:szCs w:val="24"/>
        </w:rPr>
      </w:pPr>
      <w:r w:rsidRPr="0006186C">
        <w:rPr>
          <w:rFonts w:ascii="Arial" w:hAnsi="Arial" w:cs="Arial"/>
          <w:sz w:val="24"/>
          <w:szCs w:val="24"/>
        </w:rPr>
        <w:t>Fijar precios en los s</w:t>
      </w:r>
      <w:r w:rsidR="00562D12" w:rsidRPr="0006186C">
        <w:rPr>
          <w:rFonts w:ascii="Arial" w:hAnsi="Arial" w:cs="Arial"/>
          <w:sz w:val="24"/>
          <w:szCs w:val="24"/>
        </w:rPr>
        <w:t>ervicio</w:t>
      </w:r>
      <w:r w:rsidRPr="0006186C">
        <w:rPr>
          <w:rFonts w:ascii="Arial" w:hAnsi="Arial" w:cs="Arial"/>
          <w:sz w:val="24"/>
          <w:szCs w:val="24"/>
        </w:rPr>
        <w:t xml:space="preserve">s es mas complicado que hacerlo con los </w:t>
      </w:r>
      <w:r w:rsidR="00EC6EB1" w:rsidRPr="0006186C">
        <w:rPr>
          <w:rFonts w:ascii="Arial" w:hAnsi="Arial" w:cs="Arial"/>
          <w:sz w:val="24"/>
          <w:szCs w:val="24"/>
        </w:rPr>
        <w:t>productos porque</w:t>
      </w:r>
      <w:r w:rsidRPr="0006186C">
        <w:rPr>
          <w:rFonts w:ascii="Arial" w:hAnsi="Arial" w:cs="Arial"/>
          <w:sz w:val="24"/>
          <w:szCs w:val="24"/>
        </w:rPr>
        <w:t xml:space="preserve"> no hay una propiedad de s</w:t>
      </w:r>
      <w:r w:rsidR="00562D12" w:rsidRPr="0006186C">
        <w:rPr>
          <w:rFonts w:ascii="Arial" w:hAnsi="Arial" w:cs="Arial"/>
          <w:sz w:val="24"/>
          <w:szCs w:val="24"/>
        </w:rPr>
        <w:t>ervicio</w:t>
      </w:r>
      <w:r w:rsidRPr="0006186C">
        <w:rPr>
          <w:rFonts w:ascii="Arial" w:hAnsi="Arial" w:cs="Arial"/>
          <w:sz w:val="24"/>
          <w:szCs w:val="24"/>
        </w:rPr>
        <w:t xml:space="preserve">s. </w:t>
      </w:r>
    </w:p>
    <w:p w14:paraId="0A5AA3D2" w14:textId="77777777" w:rsidR="009762D5" w:rsidRPr="0006186C" w:rsidRDefault="009762D5" w:rsidP="00AA45D9">
      <w:pPr>
        <w:ind w:left="-794"/>
        <w:rPr>
          <w:rFonts w:ascii="Arial" w:hAnsi="Arial" w:cs="Arial"/>
          <w:b/>
          <w:sz w:val="24"/>
          <w:szCs w:val="24"/>
          <w:u w:val="single"/>
        </w:rPr>
      </w:pPr>
      <w:r w:rsidRPr="0006186C">
        <w:rPr>
          <w:rFonts w:ascii="Arial" w:hAnsi="Arial" w:cs="Arial"/>
          <w:b/>
          <w:sz w:val="24"/>
          <w:szCs w:val="24"/>
          <w:u w:val="single"/>
        </w:rPr>
        <w:t>OBJETIVO PARA ESTABLECER PRECIOS</w:t>
      </w:r>
    </w:p>
    <w:p w14:paraId="524B67DC" w14:textId="77777777" w:rsidR="009762D5" w:rsidRPr="0006186C" w:rsidRDefault="009762D5" w:rsidP="00AA45D9">
      <w:pPr>
        <w:ind w:left="-794"/>
        <w:rPr>
          <w:rFonts w:ascii="Arial" w:hAnsi="Arial" w:cs="Arial"/>
          <w:sz w:val="24"/>
          <w:szCs w:val="24"/>
          <w:u w:val="single"/>
        </w:rPr>
      </w:pPr>
      <w:r w:rsidRPr="0006186C">
        <w:rPr>
          <w:rFonts w:ascii="Arial" w:hAnsi="Arial" w:cs="Arial"/>
          <w:sz w:val="24"/>
          <w:szCs w:val="24"/>
        </w:rPr>
        <w:t xml:space="preserve">Para fijar </w:t>
      </w:r>
      <w:r w:rsidR="00EC6EB1" w:rsidRPr="0006186C">
        <w:rPr>
          <w:rFonts w:ascii="Arial" w:hAnsi="Arial" w:cs="Arial"/>
          <w:sz w:val="24"/>
          <w:szCs w:val="24"/>
        </w:rPr>
        <w:t>precios</w:t>
      </w:r>
      <w:r w:rsidRPr="0006186C">
        <w:rPr>
          <w:rFonts w:ascii="Arial" w:hAnsi="Arial" w:cs="Arial"/>
          <w:sz w:val="24"/>
          <w:szCs w:val="24"/>
        </w:rPr>
        <w:t xml:space="preserve"> debemos tener bien en claro los objetivos de precios de una empresa. Los objetivos de fijación mas comunes se relacionan con los INGRESOS Y LAS GANANCIAS, CON EL INCREMENTO DE LA DEMANDA Y EL DESARROLLO DE UNA BASE DE USUARIOS.</w:t>
      </w:r>
      <w:r w:rsidRPr="0006186C">
        <w:rPr>
          <w:rFonts w:ascii="Arial" w:hAnsi="Arial" w:cs="Arial"/>
          <w:sz w:val="24"/>
          <w:szCs w:val="24"/>
          <w:u w:val="single"/>
        </w:rPr>
        <w:t xml:space="preserve"> </w:t>
      </w:r>
    </w:p>
    <w:p w14:paraId="31DC4215" w14:textId="77777777" w:rsidR="00AA45D9" w:rsidRPr="0006186C" w:rsidRDefault="00EC6EB1" w:rsidP="00AA45D9">
      <w:pPr>
        <w:ind w:left="-794"/>
        <w:rPr>
          <w:rFonts w:ascii="Arial" w:hAnsi="Arial" w:cs="Arial"/>
          <w:sz w:val="24"/>
          <w:szCs w:val="24"/>
          <w:u w:val="single"/>
        </w:rPr>
      </w:pPr>
      <w:r w:rsidRPr="0006186C">
        <w:rPr>
          <w:rFonts w:ascii="Arial" w:hAnsi="Arial" w:cs="Arial"/>
          <w:sz w:val="24"/>
          <w:szCs w:val="24"/>
          <w:u w:val="single"/>
        </w:rPr>
        <w:t>Generación</w:t>
      </w:r>
      <w:r w:rsidR="00AA45D9" w:rsidRPr="0006186C">
        <w:rPr>
          <w:rFonts w:ascii="Arial" w:hAnsi="Arial" w:cs="Arial"/>
          <w:sz w:val="24"/>
          <w:szCs w:val="24"/>
          <w:u w:val="single"/>
        </w:rPr>
        <w:t xml:space="preserve"> de ingresos y ganancias</w:t>
      </w:r>
    </w:p>
    <w:p w14:paraId="69DFED54" w14:textId="1154B802" w:rsidR="00C55B04" w:rsidRPr="0006186C" w:rsidRDefault="00C55B04" w:rsidP="00AA45D9">
      <w:pPr>
        <w:ind w:left="-794"/>
        <w:rPr>
          <w:rFonts w:ascii="Arial" w:hAnsi="Arial" w:cs="Arial"/>
          <w:sz w:val="24"/>
          <w:szCs w:val="24"/>
        </w:rPr>
      </w:pPr>
      <w:r w:rsidRPr="0006186C">
        <w:rPr>
          <w:rFonts w:ascii="Arial" w:hAnsi="Arial" w:cs="Arial"/>
          <w:sz w:val="24"/>
          <w:szCs w:val="24"/>
        </w:rPr>
        <w:t xml:space="preserve">Las empresas con fines de lucro </w:t>
      </w:r>
      <w:r w:rsidRPr="0006186C">
        <w:rPr>
          <w:rFonts w:ascii="Arial" w:hAnsi="Arial" w:cs="Arial"/>
          <w:sz w:val="24"/>
          <w:szCs w:val="24"/>
        </w:rPr>
        <w:sym w:font="Wingdings" w:char="F0E0"/>
      </w:r>
      <w:r w:rsidRPr="0006186C">
        <w:rPr>
          <w:rFonts w:ascii="Arial" w:hAnsi="Arial" w:cs="Arial"/>
          <w:sz w:val="24"/>
          <w:szCs w:val="24"/>
        </w:rPr>
        <w:t xml:space="preserve"> buscan maximizar sus ingresos, ganancias a l</w:t>
      </w:r>
      <w:r w:rsidR="008653AE" w:rsidRPr="0006186C">
        <w:rPr>
          <w:rFonts w:ascii="Arial" w:hAnsi="Arial" w:cs="Arial"/>
          <w:sz w:val="24"/>
          <w:szCs w:val="24"/>
        </w:rPr>
        <w:t xml:space="preserve">argo </w:t>
      </w:r>
      <w:r w:rsidRPr="0006186C">
        <w:rPr>
          <w:rFonts w:ascii="Arial" w:hAnsi="Arial" w:cs="Arial"/>
          <w:sz w:val="24"/>
          <w:szCs w:val="24"/>
        </w:rPr>
        <w:t>p</w:t>
      </w:r>
      <w:r w:rsidR="008653AE" w:rsidRPr="0006186C">
        <w:rPr>
          <w:rFonts w:ascii="Arial" w:hAnsi="Arial" w:cs="Arial"/>
          <w:sz w:val="24"/>
          <w:szCs w:val="24"/>
        </w:rPr>
        <w:t>lazo</w:t>
      </w:r>
      <w:r w:rsidRPr="0006186C">
        <w:rPr>
          <w:rFonts w:ascii="Arial" w:hAnsi="Arial" w:cs="Arial"/>
          <w:sz w:val="24"/>
          <w:szCs w:val="24"/>
        </w:rPr>
        <w:t>.</w:t>
      </w:r>
    </w:p>
    <w:p w14:paraId="4EA09737" w14:textId="7A23F259" w:rsidR="00C55B04" w:rsidRPr="0006186C" w:rsidRDefault="00C55B04" w:rsidP="00AA45D9">
      <w:pPr>
        <w:ind w:left="-794"/>
        <w:rPr>
          <w:rFonts w:ascii="Arial" w:hAnsi="Arial" w:cs="Arial"/>
          <w:sz w:val="24"/>
          <w:szCs w:val="24"/>
        </w:rPr>
      </w:pPr>
      <w:r w:rsidRPr="0006186C">
        <w:rPr>
          <w:rFonts w:ascii="Arial" w:hAnsi="Arial" w:cs="Arial"/>
          <w:sz w:val="24"/>
          <w:szCs w:val="24"/>
        </w:rPr>
        <w:t>Los objetivos de los ingresos se pueden separar por división, unidad geográfica, tipo de s</w:t>
      </w:r>
      <w:r w:rsidR="008653AE" w:rsidRPr="0006186C">
        <w:rPr>
          <w:rFonts w:ascii="Arial" w:hAnsi="Arial" w:cs="Arial"/>
          <w:sz w:val="24"/>
          <w:szCs w:val="24"/>
        </w:rPr>
        <w:t>ervicio</w:t>
      </w:r>
      <w:r w:rsidRPr="0006186C">
        <w:rPr>
          <w:rFonts w:ascii="Arial" w:hAnsi="Arial" w:cs="Arial"/>
          <w:sz w:val="24"/>
          <w:szCs w:val="24"/>
        </w:rPr>
        <w:t xml:space="preserve">s, por segmento de cliente. Se requieren que los precios se establezcan sabiendo los costos, los costos de la competencia y </w:t>
      </w:r>
      <w:r w:rsidR="00EC6EB1" w:rsidRPr="0006186C">
        <w:rPr>
          <w:rFonts w:ascii="Arial" w:hAnsi="Arial" w:cs="Arial"/>
          <w:sz w:val="24"/>
          <w:szCs w:val="24"/>
        </w:rPr>
        <w:t>la</w:t>
      </w:r>
      <w:r w:rsidRPr="0006186C">
        <w:rPr>
          <w:rFonts w:ascii="Arial" w:hAnsi="Arial" w:cs="Arial"/>
          <w:sz w:val="24"/>
          <w:szCs w:val="24"/>
        </w:rPr>
        <w:t xml:space="preserve"> elasticidad de precios en los mercados.</w:t>
      </w:r>
    </w:p>
    <w:p w14:paraId="01D601CF" w14:textId="77777777" w:rsidR="00C55B04" w:rsidRPr="0006186C" w:rsidRDefault="00EC6EB1" w:rsidP="00AA45D9">
      <w:pPr>
        <w:ind w:left="-794"/>
        <w:rPr>
          <w:rFonts w:ascii="Arial" w:hAnsi="Arial" w:cs="Arial"/>
          <w:sz w:val="24"/>
          <w:szCs w:val="24"/>
          <w:u w:val="single"/>
        </w:rPr>
      </w:pPr>
      <w:r w:rsidRPr="0006186C">
        <w:rPr>
          <w:rFonts w:ascii="Arial" w:hAnsi="Arial" w:cs="Arial"/>
          <w:sz w:val="24"/>
          <w:szCs w:val="24"/>
          <w:u w:val="single"/>
        </w:rPr>
        <w:t>Creación</w:t>
      </w:r>
      <w:r w:rsidR="00C55B04" w:rsidRPr="0006186C">
        <w:rPr>
          <w:rFonts w:ascii="Arial" w:hAnsi="Arial" w:cs="Arial"/>
          <w:sz w:val="24"/>
          <w:szCs w:val="24"/>
          <w:u w:val="single"/>
        </w:rPr>
        <w:t xml:space="preserve"> de la demanda</w:t>
      </w:r>
    </w:p>
    <w:p w14:paraId="0A101A19" w14:textId="77777777" w:rsidR="00AA45D9" w:rsidRPr="0006186C" w:rsidRDefault="00C55B04" w:rsidP="00AA45D9">
      <w:pPr>
        <w:ind w:left="-794"/>
        <w:rPr>
          <w:rFonts w:ascii="Arial" w:hAnsi="Arial" w:cs="Arial"/>
          <w:sz w:val="24"/>
          <w:szCs w:val="24"/>
        </w:rPr>
      </w:pPr>
      <w:r w:rsidRPr="0006186C">
        <w:rPr>
          <w:rFonts w:ascii="Arial" w:hAnsi="Arial" w:cs="Arial"/>
          <w:sz w:val="24"/>
          <w:szCs w:val="24"/>
        </w:rPr>
        <w:t xml:space="preserve">Aumentar al máximo el </w:t>
      </w:r>
      <w:r w:rsidR="00EC6EB1" w:rsidRPr="0006186C">
        <w:rPr>
          <w:rFonts w:ascii="Arial" w:hAnsi="Arial" w:cs="Arial"/>
          <w:sz w:val="24"/>
          <w:szCs w:val="24"/>
        </w:rPr>
        <w:t>número</w:t>
      </w:r>
      <w:r w:rsidRPr="0006186C">
        <w:rPr>
          <w:rFonts w:ascii="Arial" w:hAnsi="Arial" w:cs="Arial"/>
          <w:sz w:val="24"/>
          <w:szCs w:val="24"/>
        </w:rPr>
        <w:t xml:space="preserve"> de clientes</w:t>
      </w:r>
      <w:r w:rsidRPr="0006186C">
        <w:rPr>
          <w:rFonts w:ascii="Arial" w:hAnsi="Arial" w:cs="Arial"/>
          <w:sz w:val="24"/>
          <w:szCs w:val="24"/>
        </w:rPr>
        <w:sym w:font="Wingdings" w:char="F0E0"/>
      </w:r>
      <w:r w:rsidRPr="0006186C">
        <w:rPr>
          <w:rFonts w:ascii="Arial" w:hAnsi="Arial" w:cs="Arial"/>
          <w:sz w:val="24"/>
          <w:szCs w:val="24"/>
        </w:rPr>
        <w:t xml:space="preserve"> puede ser mas importante que el aumento de las ganancias. Crea una imagen de éxito que atrae a los nuevos clientes.</w:t>
      </w:r>
    </w:p>
    <w:p w14:paraId="26C5F7E5" w14:textId="5B620D9E" w:rsidR="00C55B04" w:rsidRPr="0006186C" w:rsidRDefault="00C55B04" w:rsidP="00AA45D9">
      <w:pPr>
        <w:ind w:left="-794"/>
        <w:rPr>
          <w:rFonts w:ascii="Arial" w:hAnsi="Arial" w:cs="Arial"/>
          <w:sz w:val="24"/>
          <w:szCs w:val="24"/>
          <w:u w:val="single"/>
        </w:rPr>
      </w:pPr>
      <w:r w:rsidRPr="0006186C">
        <w:rPr>
          <w:rFonts w:ascii="Arial" w:hAnsi="Arial" w:cs="Arial"/>
          <w:sz w:val="24"/>
          <w:szCs w:val="24"/>
          <w:u w:val="single"/>
        </w:rPr>
        <w:t>C</w:t>
      </w:r>
      <w:r w:rsidR="008653AE" w:rsidRPr="0006186C">
        <w:rPr>
          <w:rFonts w:ascii="Arial" w:hAnsi="Arial" w:cs="Arial"/>
          <w:sz w:val="24"/>
          <w:szCs w:val="24"/>
          <w:u w:val="single"/>
        </w:rPr>
        <w:t>reacion de la base de usuarios:</w:t>
      </w:r>
    </w:p>
    <w:p w14:paraId="13C3C940" w14:textId="5BB14B40" w:rsidR="00C55B04" w:rsidRPr="0006186C" w:rsidRDefault="00C55B04" w:rsidP="00AA45D9">
      <w:pPr>
        <w:ind w:left="-794"/>
        <w:rPr>
          <w:rFonts w:ascii="Arial" w:hAnsi="Arial" w:cs="Arial"/>
          <w:sz w:val="24"/>
          <w:szCs w:val="24"/>
        </w:rPr>
      </w:pPr>
      <w:r w:rsidRPr="0006186C">
        <w:rPr>
          <w:rFonts w:ascii="Arial" w:hAnsi="Arial" w:cs="Arial"/>
          <w:b/>
          <w:sz w:val="24"/>
          <w:szCs w:val="24"/>
        </w:rPr>
        <w:t>Los nuevos s</w:t>
      </w:r>
      <w:r w:rsidR="008653AE" w:rsidRPr="0006186C">
        <w:rPr>
          <w:rFonts w:ascii="Arial" w:hAnsi="Arial" w:cs="Arial"/>
          <w:b/>
          <w:sz w:val="24"/>
          <w:szCs w:val="24"/>
        </w:rPr>
        <w:t>ervicio</w:t>
      </w:r>
      <w:r w:rsidRPr="0006186C">
        <w:rPr>
          <w:rFonts w:ascii="Arial" w:hAnsi="Arial" w:cs="Arial"/>
          <w:b/>
          <w:sz w:val="24"/>
          <w:szCs w:val="24"/>
        </w:rPr>
        <w:t>s</w:t>
      </w:r>
      <w:r w:rsidRPr="0006186C">
        <w:rPr>
          <w:rFonts w:ascii="Arial" w:hAnsi="Arial" w:cs="Arial"/>
          <w:sz w:val="24"/>
          <w:szCs w:val="24"/>
        </w:rPr>
        <w:t xml:space="preserve"> tienen problemas para atraer clientes, para hacer un lanzamiento exitoso y para mejorar la imagen de la empresa, es importante que la gente vea que la empresa esta atrayendo a un buen volumen de negocios con los clientes correctos. </w:t>
      </w:r>
    </w:p>
    <w:p w14:paraId="590C6843" w14:textId="77777777" w:rsidR="00C55B04" w:rsidRPr="0006186C" w:rsidRDefault="00C55B04" w:rsidP="00AA45D9">
      <w:pPr>
        <w:ind w:left="-794"/>
        <w:rPr>
          <w:rFonts w:ascii="Arial" w:hAnsi="Arial" w:cs="Arial"/>
          <w:sz w:val="24"/>
          <w:szCs w:val="24"/>
        </w:rPr>
      </w:pPr>
      <w:r w:rsidRPr="0006186C">
        <w:rPr>
          <w:rFonts w:ascii="Arial" w:hAnsi="Arial" w:cs="Arial"/>
          <w:sz w:val="24"/>
          <w:szCs w:val="24"/>
        </w:rPr>
        <w:t>Se utilizan precios de descuento para conseguir clientes, se hacen promociones y regalos para atraer clientes.</w:t>
      </w:r>
    </w:p>
    <w:p w14:paraId="4C08C9E3" w14:textId="77777777" w:rsidR="00C55B04" w:rsidRPr="0006186C" w:rsidRDefault="00C55B04" w:rsidP="00AA45D9">
      <w:pPr>
        <w:ind w:left="-794"/>
        <w:rPr>
          <w:rFonts w:ascii="Arial" w:hAnsi="Arial" w:cs="Arial"/>
          <w:sz w:val="24"/>
          <w:szCs w:val="24"/>
        </w:rPr>
      </w:pPr>
      <w:r w:rsidRPr="0006186C">
        <w:rPr>
          <w:rFonts w:ascii="Arial" w:hAnsi="Arial" w:cs="Arial"/>
          <w:sz w:val="24"/>
          <w:szCs w:val="24"/>
        </w:rPr>
        <w:t>Tener liderazgo en el mercado implica tener bajo costos por usuario.</w:t>
      </w:r>
    </w:p>
    <w:p w14:paraId="0835EF12" w14:textId="4234B26A" w:rsidR="00C55B04" w:rsidRPr="0006186C" w:rsidRDefault="00D60E95" w:rsidP="00AA45D9">
      <w:pPr>
        <w:ind w:left="-794"/>
        <w:rPr>
          <w:rFonts w:ascii="Arial" w:hAnsi="Arial" w:cs="Arial"/>
          <w:b/>
          <w:sz w:val="24"/>
          <w:szCs w:val="24"/>
          <w:u w:val="single"/>
        </w:rPr>
      </w:pPr>
      <w:r w:rsidRPr="0006186C">
        <w:rPr>
          <w:rFonts w:ascii="Arial" w:hAnsi="Arial" w:cs="Arial"/>
          <w:b/>
          <w:sz w:val="24"/>
          <w:szCs w:val="24"/>
          <w:u w:val="single"/>
        </w:rPr>
        <w:t xml:space="preserve">3 </w:t>
      </w:r>
      <w:r w:rsidR="008653AE" w:rsidRPr="0006186C">
        <w:rPr>
          <w:rFonts w:ascii="Arial" w:hAnsi="Arial" w:cs="Arial"/>
          <w:b/>
          <w:sz w:val="24"/>
          <w:szCs w:val="24"/>
          <w:u w:val="single"/>
        </w:rPr>
        <w:t>ELEMENTOS/CRITERIOS PARA FIJAR PRECIOS:</w:t>
      </w:r>
    </w:p>
    <w:p w14:paraId="182144B5" w14:textId="4A8B00F5" w:rsidR="00D60E95" w:rsidRPr="0006186C" w:rsidRDefault="008653AE" w:rsidP="00AA45D9">
      <w:pPr>
        <w:ind w:left="-794"/>
        <w:rPr>
          <w:rFonts w:ascii="Arial" w:hAnsi="Arial" w:cs="Arial"/>
          <w:sz w:val="24"/>
          <w:szCs w:val="24"/>
        </w:rPr>
      </w:pPr>
      <w:r w:rsidRPr="0006186C">
        <w:rPr>
          <w:rFonts w:ascii="Arial" w:hAnsi="Arial" w:cs="Arial"/>
          <w:sz w:val="24"/>
          <w:szCs w:val="24"/>
        </w:rPr>
        <w:t xml:space="preserve">EN FUNCION DE LOS </w:t>
      </w:r>
      <w:r w:rsidR="00D60E95" w:rsidRPr="0006186C">
        <w:rPr>
          <w:rFonts w:ascii="Arial" w:hAnsi="Arial" w:cs="Arial"/>
          <w:sz w:val="24"/>
          <w:szCs w:val="24"/>
        </w:rPr>
        <w:t>COSTOS DE LOS PROVEEDORES, DE LA COMPETENCIA Y EL VALOR PARA EL CLIENTE</w:t>
      </w:r>
      <w:r w:rsidRPr="0006186C">
        <w:rPr>
          <w:rFonts w:ascii="Arial" w:hAnsi="Arial" w:cs="Arial"/>
          <w:sz w:val="24"/>
          <w:szCs w:val="24"/>
        </w:rPr>
        <w:t xml:space="preserve"> (VALOR PERCIBIDO)</w:t>
      </w:r>
      <w:r w:rsidR="00D60E95" w:rsidRPr="0006186C">
        <w:rPr>
          <w:rFonts w:ascii="Arial" w:hAnsi="Arial" w:cs="Arial"/>
          <w:sz w:val="24"/>
          <w:szCs w:val="24"/>
        </w:rPr>
        <w:t>.</w:t>
      </w:r>
    </w:p>
    <w:p w14:paraId="4F558BF3" w14:textId="77777777" w:rsidR="00D60E95" w:rsidRPr="0006186C" w:rsidRDefault="00D60E95" w:rsidP="00AA45D9">
      <w:pPr>
        <w:ind w:left="-794"/>
        <w:rPr>
          <w:rFonts w:ascii="Arial" w:hAnsi="Arial" w:cs="Arial"/>
          <w:sz w:val="24"/>
          <w:szCs w:val="24"/>
        </w:rPr>
      </w:pPr>
      <w:r w:rsidRPr="0006186C">
        <w:rPr>
          <w:rFonts w:ascii="Arial" w:hAnsi="Arial" w:cs="Arial"/>
          <w:sz w:val="24"/>
          <w:szCs w:val="24"/>
        </w:rPr>
        <w:t>Los costos que la empresa deben recuperar</w:t>
      </w:r>
      <w:r w:rsidRPr="0006186C">
        <w:rPr>
          <w:rFonts w:ascii="Arial" w:hAnsi="Arial" w:cs="Arial"/>
          <w:sz w:val="24"/>
          <w:szCs w:val="24"/>
        </w:rPr>
        <w:sym w:font="Wingdings" w:char="F0E0"/>
      </w:r>
      <w:r w:rsidRPr="0006186C">
        <w:rPr>
          <w:rFonts w:ascii="Arial" w:hAnsi="Arial" w:cs="Arial"/>
          <w:sz w:val="24"/>
          <w:szCs w:val="24"/>
        </w:rPr>
        <w:t xml:space="preserve"> impone un PRECIO MINIMO O PISO.</w:t>
      </w:r>
    </w:p>
    <w:p w14:paraId="1FE6CBF6" w14:textId="55C73594" w:rsidR="00D60E95" w:rsidRPr="0006186C" w:rsidRDefault="00D60E95" w:rsidP="00AA45D9">
      <w:pPr>
        <w:ind w:left="-794"/>
        <w:rPr>
          <w:rFonts w:ascii="Arial" w:hAnsi="Arial" w:cs="Arial"/>
          <w:sz w:val="24"/>
          <w:szCs w:val="24"/>
        </w:rPr>
      </w:pPr>
      <w:r w:rsidRPr="0006186C">
        <w:rPr>
          <w:rFonts w:ascii="Arial" w:hAnsi="Arial" w:cs="Arial"/>
          <w:sz w:val="24"/>
          <w:szCs w:val="24"/>
        </w:rPr>
        <w:t xml:space="preserve">El valor que </w:t>
      </w:r>
      <w:r w:rsidR="008653AE" w:rsidRPr="0006186C">
        <w:rPr>
          <w:rFonts w:ascii="Arial" w:hAnsi="Arial" w:cs="Arial"/>
          <w:sz w:val="24"/>
          <w:szCs w:val="24"/>
        </w:rPr>
        <w:t xml:space="preserve">percibe el cliente de la oferta </w:t>
      </w:r>
      <w:r w:rsidR="008653AE" w:rsidRPr="0006186C">
        <w:rPr>
          <w:rFonts w:ascii="Arial" w:hAnsi="Arial" w:cs="Arial"/>
          <w:sz w:val="24"/>
          <w:szCs w:val="24"/>
        </w:rPr>
        <w:sym w:font="Wingdings" w:char="F0E0"/>
      </w:r>
      <w:r w:rsidR="008653AE" w:rsidRPr="0006186C">
        <w:rPr>
          <w:rFonts w:ascii="Arial" w:hAnsi="Arial" w:cs="Arial"/>
          <w:sz w:val="24"/>
          <w:szCs w:val="24"/>
        </w:rPr>
        <w:t xml:space="preserve"> </w:t>
      </w:r>
      <w:r w:rsidRPr="0006186C">
        <w:rPr>
          <w:rFonts w:ascii="Arial" w:hAnsi="Arial" w:cs="Arial"/>
          <w:sz w:val="24"/>
          <w:szCs w:val="24"/>
        </w:rPr>
        <w:t>establece un PRECIO MAXIMO O TECHO.</w:t>
      </w:r>
    </w:p>
    <w:p w14:paraId="742B584F" w14:textId="3D1D397C" w:rsidR="00D60E95" w:rsidRDefault="00D60E95" w:rsidP="00AA45D9">
      <w:pPr>
        <w:ind w:left="-794"/>
        <w:rPr>
          <w:rFonts w:ascii="Arial" w:hAnsi="Arial" w:cs="Arial"/>
          <w:sz w:val="24"/>
          <w:szCs w:val="24"/>
        </w:rPr>
      </w:pPr>
      <w:r w:rsidRPr="0006186C">
        <w:rPr>
          <w:rFonts w:ascii="Arial" w:hAnsi="Arial" w:cs="Arial"/>
          <w:sz w:val="24"/>
          <w:szCs w:val="24"/>
        </w:rPr>
        <w:t>El precio que cobran los competidores por s</w:t>
      </w:r>
      <w:r w:rsidR="008653AE" w:rsidRPr="0006186C">
        <w:rPr>
          <w:rFonts w:ascii="Arial" w:hAnsi="Arial" w:cs="Arial"/>
          <w:sz w:val="24"/>
          <w:szCs w:val="24"/>
        </w:rPr>
        <w:t>ervicios similares</w:t>
      </w:r>
      <w:r w:rsidRPr="0006186C">
        <w:rPr>
          <w:rFonts w:ascii="Arial" w:hAnsi="Arial" w:cs="Arial"/>
          <w:sz w:val="24"/>
          <w:szCs w:val="24"/>
        </w:rPr>
        <w:t xml:space="preserve"> determinan el precio que se puede fijar dentro de rango de PRECIOS MINIMOS Y MAXIMOS.</w:t>
      </w:r>
      <w:r w:rsidR="00A124DE">
        <w:rPr>
          <w:rFonts w:ascii="Arial" w:hAnsi="Arial" w:cs="Arial"/>
          <w:sz w:val="24"/>
          <w:szCs w:val="24"/>
        </w:rPr>
        <w:t xml:space="preserve"> Si el servicio no tiene mucha diferenciacion, el precio no debe ser mayor al de la competencia.</w:t>
      </w:r>
    </w:p>
    <w:p w14:paraId="2DDBCCA2" w14:textId="77777777" w:rsidR="00A55401" w:rsidRPr="0006186C" w:rsidRDefault="00A55401" w:rsidP="00551260">
      <w:pPr>
        <w:rPr>
          <w:rFonts w:ascii="Arial" w:hAnsi="Arial" w:cs="Arial"/>
          <w:sz w:val="24"/>
          <w:szCs w:val="24"/>
        </w:rPr>
      </w:pPr>
    </w:p>
    <w:p w14:paraId="7D05732F" w14:textId="601B6868" w:rsidR="00D60E95" w:rsidRPr="0006186C" w:rsidRDefault="008653AE" w:rsidP="004218F8">
      <w:pPr>
        <w:pStyle w:val="Prrafodelista"/>
        <w:numPr>
          <w:ilvl w:val="0"/>
          <w:numId w:val="16"/>
        </w:numPr>
        <w:rPr>
          <w:rFonts w:ascii="Arial" w:hAnsi="Arial" w:cs="Arial"/>
          <w:sz w:val="24"/>
          <w:szCs w:val="24"/>
          <w:u w:val="single"/>
        </w:rPr>
      </w:pPr>
      <w:r w:rsidRPr="0006186C">
        <w:rPr>
          <w:rFonts w:ascii="Arial" w:hAnsi="Arial" w:cs="Arial"/>
          <w:sz w:val="24"/>
          <w:szCs w:val="24"/>
          <w:u w:val="single"/>
        </w:rPr>
        <w:lastRenderedPageBreak/>
        <w:t xml:space="preserve">Fijacion de precios en funcion de los costos: </w:t>
      </w:r>
    </w:p>
    <w:p w14:paraId="5520D19A" w14:textId="088CB9CA" w:rsidR="00D60E95" w:rsidRPr="0006186C" w:rsidRDefault="00D60E95" w:rsidP="00AA45D9">
      <w:pPr>
        <w:ind w:left="-794"/>
        <w:rPr>
          <w:rFonts w:ascii="Arial" w:hAnsi="Arial" w:cs="Arial"/>
          <w:sz w:val="24"/>
          <w:szCs w:val="24"/>
        </w:rPr>
      </w:pPr>
      <w:r w:rsidRPr="0006186C">
        <w:rPr>
          <w:rFonts w:ascii="Arial" w:hAnsi="Arial" w:cs="Arial"/>
          <w:sz w:val="24"/>
          <w:szCs w:val="24"/>
        </w:rPr>
        <w:t>Muchas organizaciones de s</w:t>
      </w:r>
      <w:r w:rsidR="008653AE" w:rsidRPr="0006186C">
        <w:rPr>
          <w:rFonts w:ascii="Arial" w:hAnsi="Arial" w:cs="Arial"/>
          <w:sz w:val="24"/>
          <w:szCs w:val="24"/>
        </w:rPr>
        <w:t>ervicio</w:t>
      </w:r>
      <w:r w:rsidRPr="0006186C">
        <w:rPr>
          <w:rFonts w:ascii="Arial" w:hAnsi="Arial" w:cs="Arial"/>
          <w:sz w:val="24"/>
          <w:szCs w:val="24"/>
        </w:rPr>
        <w:t>s poseen una tasa mucho mas alta de COSTOS FIJOS sobre COSTOS VARIABLES, en comparación con las empresas de manufacturas.</w:t>
      </w:r>
    </w:p>
    <w:p w14:paraId="4D5D1858" w14:textId="7BDD2BE7" w:rsidR="00D60E95" w:rsidRPr="0006186C" w:rsidRDefault="00D60E95" w:rsidP="00AA45D9">
      <w:pPr>
        <w:ind w:left="-794"/>
        <w:rPr>
          <w:rFonts w:ascii="Arial" w:hAnsi="Arial" w:cs="Arial"/>
          <w:sz w:val="24"/>
          <w:szCs w:val="24"/>
        </w:rPr>
      </w:pPr>
      <w:r w:rsidRPr="0006186C">
        <w:rPr>
          <w:rFonts w:ascii="Arial" w:hAnsi="Arial" w:cs="Arial"/>
          <w:sz w:val="24"/>
          <w:szCs w:val="24"/>
        </w:rPr>
        <w:t>L</w:t>
      </w:r>
      <w:r w:rsidR="008653AE" w:rsidRPr="0006186C">
        <w:rPr>
          <w:rFonts w:ascii="Arial" w:hAnsi="Arial" w:cs="Arial"/>
          <w:sz w:val="24"/>
          <w:szCs w:val="24"/>
        </w:rPr>
        <w:t>os costos fijos y variables, ayudan a la decision de fijar precios.</w:t>
      </w:r>
    </w:p>
    <w:p w14:paraId="4BA1C23B" w14:textId="0317753D" w:rsidR="001F2BF5" w:rsidRPr="0006186C" w:rsidRDefault="001F2BF5" w:rsidP="00AA45D9">
      <w:pPr>
        <w:ind w:left="-794"/>
        <w:rPr>
          <w:rFonts w:ascii="Arial" w:hAnsi="Arial" w:cs="Arial"/>
          <w:sz w:val="24"/>
          <w:szCs w:val="24"/>
        </w:rPr>
      </w:pPr>
      <w:r w:rsidRPr="0006186C">
        <w:rPr>
          <w:rFonts w:ascii="Arial" w:hAnsi="Arial" w:cs="Arial"/>
          <w:sz w:val="24"/>
          <w:szCs w:val="24"/>
        </w:rPr>
        <w:t>Una empresa debe fijar precios ALT</w:t>
      </w:r>
      <w:r w:rsidR="00590952">
        <w:rPr>
          <w:rFonts w:ascii="Arial" w:hAnsi="Arial" w:cs="Arial"/>
          <w:sz w:val="24"/>
          <w:szCs w:val="24"/>
        </w:rPr>
        <w:t xml:space="preserve">OS para recuperar los costos que se produjeron para la creacion </w:t>
      </w:r>
      <w:r w:rsidRPr="0006186C">
        <w:rPr>
          <w:rFonts w:ascii="Arial" w:hAnsi="Arial" w:cs="Arial"/>
          <w:sz w:val="24"/>
          <w:szCs w:val="24"/>
        </w:rPr>
        <w:t>del s</w:t>
      </w:r>
      <w:r w:rsidR="008653AE" w:rsidRPr="0006186C">
        <w:rPr>
          <w:rFonts w:ascii="Arial" w:hAnsi="Arial" w:cs="Arial"/>
          <w:sz w:val="24"/>
          <w:szCs w:val="24"/>
        </w:rPr>
        <w:t>ervicio</w:t>
      </w:r>
      <w:r w:rsidRPr="0006186C">
        <w:rPr>
          <w:rFonts w:ascii="Arial" w:hAnsi="Arial" w:cs="Arial"/>
          <w:sz w:val="24"/>
          <w:szCs w:val="24"/>
        </w:rPr>
        <w:t xml:space="preserve"> y añadir </w:t>
      </w:r>
      <w:r w:rsidR="00590952">
        <w:rPr>
          <w:rFonts w:ascii="Arial" w:hAnsi="Arial" w:cs="Arial"/>
          <w:sz w:val="24"/>
          <w:szCs w:val="24"/>
        </w:rPr>
        <w:t>un margen de ganancias deseadas.</w:t>
      </w:r>
    </w:p>
    <w:p w14:paraId="374BC4A9" w14:textId="692CFCB6" w:rsidR="001F2BF5" w:rsidRPr="0006186C" w:rsidRDefault="001F2BF5" w:rsidP="008653AE">
      <w:pPr>
        <w:ind w:left="-794"/>
        <w:rPr>
          <w:rFonts w:ascii="Arial" w:hAnsi="Arial" w:cs="Arial"/>
          <w:sz w:val="24"/>
          <w:szCs w:val="24"/>
        </w:rPr>
      </w:pPr>
      <w:r w:rsidRPr="0006186C">
        <w:rPr>
          <w:rFonts w:ascii="Arial" w:hAnsi="Arial" w:cs="Arial"/>
          <w:sz w:val="24"/>
          <w:szCs w:val="24"/>
        </w:rPr>
        <w:t>LIDERES CON PERDIDAS</w:t>
      </w:r>
      <w:r w:rsidRPr="0006186C">
        <w:rPr>
          <w:rFonts w:ascii="Arial" w:hAnsi="Arial" w:cs="Arial"/>
          <w:sz w:val="24"/>
          <w:szCs w:val="24"/>
        </w:rPr>
        <w:sym w:font="Wingdings" w:char="F0E0"/>
      </w:r>
      <w:r w:rsidRPr="0006186C">
        <w:rPr>
          <w:rFonts w:ascii="Arial" w:hAnsi="Arial" w:cs="Arial"/>
          <w:sz w:val="24"/>
          <w:szCs w:val="24"/>
        </w:rPr>
        <w:t xml:space="preserve"> servicios que se </w:t>
      </w:r>
      <w:r w:rsidR="00F2743C">
        <w:rPr>
          <w:rFonts w:ascii="Arial" w:hAnsi="Arial" w:cs="Arial"/>
          <w:sz w:val="24"/>
          <w:szCs w:val="24"/>
        </w:rPr>
        <w:t xml:space="preserve"> ofrecen </w:t>
      </w:r>
      <w:r w:rsidRPr="0006186C">
        <w:rPr>
          <w:rFonts w:ascii="Arial" w:hAnsi="Arial" w:cs="Arial"/>
          <w:sz w:val="24"/>
          <w:szCs w:val="24"/>
        </w:rPr>
        <w:t>a menos de los costos para atraer clientes. Los costos se deben recuperar sino no habrá ganancias, muchas empresas de s</w:t>
      </w:r>
      <w:r w:rsidR="008653AE" w:rsidRPr="0006186C">
        <w:rPr>
          <w:rFonts w:ascii="Arial" w:hAnsi="Arial" w:cs="Arial"/>
          <w:sz w:val="24"/>
          <w:szCs w:val="24"/>
        </w:rPr>
        <w:t>ervicio</w:t>
      </w:r>
      <w:r w:rsidRPr="0006186C">
        <w:rPr>
          <w:rFonts w:ascii="Arial" w:hAnsi="Arial" w:cs="Arial"/>
          <w:sz w:val="24"/>
          <w:szCs w:val="24"/>
        </w:rPr>
        <w:t>s se declararon en bancarrota por esta razón</w:t>
      </w:r>
      <w:r w:rsidR="007D59BC" w:rsidRPr="0006186C">
        <w:rPr>
          <w:rFonts w:ascii="Arial" w:hAnsi="Arial" w:cs="Arial"/>
          <w:sz w:val="24"/>
          <w:szCs w:val="24"/>
        </w:rPr>
        <w:t>.</w:t>
      </w:r>
    </w:p>
    <w:p w14:paraId="70C466DA" w14:textId="01F19993" w:rsidR="001F2BF5" w:rsidRPr="0006186C" w:rsidRDefault="008653AE" w:rsidP="004218F8">
      <w:pPr>
        <w:pStyle w:val="Prrafodelista"/>
        <w:numPr>
          <w:ilvl w:val="0"/>
          <w:numId w:val="16"/>
        </w:numPr>
        <w:rPr>
          <w:rFonts w:ascii="Arial" w:hAnsi="Arial" w:cs="Arial"/>
          <w:b/>
          <w:i/>
          <w:sz w:val="24"/>
          <w:szCs w:val="24"/>
          <w:u w:val="single"/>
        </w:rPr>
      </w:pPr>
      <w:r w:rsidRPr="0006186C">
        <w:rPr>
          <w:rFonts w:ascii="Arial" w:hAnsi="Arial" w:cs="Arial"/>
          <w:sz w:val="24"/>
          <w:szCs w:val="24"/>
          <w:u w:val="single"/>
        </w:rPr>
        <w:t>Fijacion de precios en funcion de la competencia:</w:t>
      </w:r>
    </w:p>
    <w:p w14:paraId="39AAA2C5" w14:textId="40805A0C" w:rsidR="001F2BF5" w:rsidRPr="0006186C" w:rsidRDefault="008653AE" w:rsidP="00AA45D9">
      <w:pPr>
        <w:ind w:left="-794"/>
        <w:rPr>
          <w:rFonts w:ascii="Arial" w:hAnsi="Arial" w:cs="Arial"/>
          <w:sz w:val="24"/>
          <w:szCs w:val="24"/>
        </w:rPr>
      </w:pPr>
      <w:r w:rsidRPr="0006186C">
        <w:rPr>
          <w:rFonts w:ascii="Arial" w:hAnsi="Arial" w:cs="Arial"/>
          <w:sz w:val="24"/>
          <w:szCs w:val="24"/>
        </w:rPr>
        <w:t>Las empresas que ofrecen servicios poco diferenciados, necesitan conocer los precios de sus competidores y tratar de fijar sus precios con estos parametros.</w:t>
      </w:r>
    </w:p>
    <w:p w14:paraId="1EF37643" w14:textId="3C6C3901" w:rsidR="008653AE" w:rsidRPr="0006186C" w:rsidRDefault="008C5EE9" w:rsidP="00AA45D9">
      <w:pPr>
        <w:ind w:left="-794"/>
        <w:rPr>
          <w:rFonts w:ascii="Arial" w:hAnsi="Arial" w:cs="Arial"/>
          <w:sz w:val="24"/>
          <w:szCs w:val="24"/>
        </w:rPr>
      </w:pPr>
      <w:r w:rsidRPr="0006186C">
        <w:rPr>
          <w:rFonts w:ascii="Arial" w:hAnsi="Arial" w:cs="Arial"/>
          <w:sz w:val="24"/>
          <w:szCs w:val="24"/>
        </w:rPr>
        <w:t xml:space="preserve">Cuando los clientes ven poca diferencia entre las ofertas </w:t>
      </w:r>
      <w:r w:rsidR="003E1799">
        <w:rPr>
          <w:rFonts w:ascii="Arial" w:hAnsi="Arial" w:cs="Arial"/>
          <w:sz w:val="24"/>
          <w:szCs w:val="24"/>
        </w:rPr>
        <w:t>u</w:t>
      </w:r>
      <w:r w:rsidR="008653AE" w:rsidRPr="0006186C">
        <w:rPr>
          <w:rFonts w:ascii="Arial" w:hAnsi="Arial" w:cs="Arial"/>
          <w:sz w:val="24"/>
          <w:szCs w:val="24"/>
        </w:rPr>
        <w:t>n</w:t>
      </w:r>
      <w:r w:rsidR="003E1799">
        <w:rPr>
          <w:rFonts w:ascii="Arial" w:hAnsi="Arial" w:cs="Arial"/>
          <w:sz w:val="24"/>
          <w:szCs w:val="24"/>
        </w:rPr>
        <w:t>a</w:t>
      </w:r>
      <w:r w:rsidR="008653AE" w:rsidRPr="0006186C">
        <w:rPr>
          <w:rFonts w:ascii="Arial" w:hAnsi="Arial" w:cs="Arial"/>
          <w:sz w:val="24"/>
          <w:szCs w:val="24"/>
        </w:rPr>
        <w:t xml:space="preserve"> empresa y la </w:t>
      </w:r>
      <w:r w:rsidRPr="0006186C">
        <w:rPr>
          <w:rFonts w:ascii="Arial" w:hAnsi="Arial" w:cs="Arial"/>
          <w:sz w:val="24"/>
          <w:szCs w:val="24"/>
        </w:rPr>
        <w:t>de los competido</w:t>
      </w:r>
      <w:r w:rsidR="008653AE" w:rsidRPr="0006186C">
        <w:rPr>
          <w:rFonts w:ascii="Arial" w:hAnsi="Arial" w:cs="Arial"/>
          <w:sz w:val="24"/>
          <w:szCs w:val="24"/>
        </w:rPr>
        <w:t>res, van a elegir lo mas barat</w:t>
      </w:r>
      <w:r w:rsidR="009A7B91">
        <w:rPr>
          <w:rFonts w:ascii="Arial" w:hAnsi="Arial" w:cs="Arial"/>
          <w:sz w:val="24"/>
          <w:szCs w:val="24"/>
        </w:rPr>
        <w:t>o</w:t>
      </w:r>
      <w:r w:rsidR="008653AE" w:rsidRPr="0006186C">
        <w:rPr>
          <w:rFonts w:ascii="Arial" w:hAnsi="Arial" w:cs="Arial"/>
          <w:sz w:val="24"/>
          <w:szCs w:val="24"/>
        </w:rPr>
        <w:t>.</w:t>
      </w:r>
    </w:p>
    <w:p w14:paraId="61CC60D9" w14:textId="542C77BB" w:rsidR="008C5EE9" w:rsidRPr="0006186C" w:rsidRDefault="008C5EE9" w:rsidP="004218F8">
      <w:pPr>
        <w:ind w:left="-794"/>
        <w:rPr>
          <w:rFonts w:ascii="Arial" w:hAnsi="Arial" w:cs="Arial"/>
          <w:sz w:val="24"/>
          <w:szCs w:val="24"/>
        </w:rPr>
      </w:pPr>
      <w:r w:rsidRPr="0006186C">
        <w:rPr>
          <w:rFonts w:ascii="Arial" w:hAnsi="Arial" w:cs="Arial"/>
          <w:b/>
          <w:i/>
          <w:sz w:val="24"/>
          <w:szCs w:val="24"/>
        </w:rPr>
        <w:t>La competencia de precios se intensifica cuando</w:t>
      </w:r>
      <w:r w:rsidRPr="0006186C">
        <w:rPr>
          <w:rFonts w:ascii="Arial" w:hAnsi="Arial" w:cs="Arial"/>
          <w:b/>
          <w:sz w:val="24"/>
          <w:szCs w:val="24"/>
        </w:rPr>
        <w:t>:</w:t>
      </w:r>
      <w:r w:rsidR="008653AE" w:rsidRPr="0006186C">
        <w:rPr>
          <w:rFonts w:ascii="Arial" w:hAnsi="Arial" w:cs="Arial"/>
          <w:b/>
          <w:sz w:val="24"/>
          <w:szCs w:val="24"/>
        </w:rPr>
        <w:tab/>
      </w:r>
    </w:p>
    <w:p w14:paraId="78AC573F" w14:textId="4F14B90C" w:rsidR="008C5EE9" w:rsidRPr="0006186C" w:rsidRDefault="008C5EE9" w:rsidP="008C5EE9">
      <w:pPr>
        <w:ind w:left="-794"/>
        <w:rPr>
          <w:rFonts w:ascii="Arial" w:hAnsi="Arial" w:cs="Arial"/>
          <w:sz w:val="24"/>
          <w:szCs w:val="24"/>
        </w:rPr>
      </w:pPr>
      <w:r w:rsidRPr="0006186C">
        <w:rPr>
          <w:rFonts w:ascii="Arial" w:hAnsi="Arial" w:cs="Arial"/>
          <w:sz w:val="24"/>
          <w:szCs w:val="24"/>
        </w:rPr>
        <w:t>1-</w:t>
      </w:r>
      <w:r w:rsidR="008653AE" w:rsidRPr="0006186C">
        <w:rPr>
          <w:rFonts w:ascii="Arial" w:hAnsi="Arial" w:cs="Arial"/>
          <w:sz w:val="24"/>
          <w:szCs w:val="24"/>
        </w:rPr>
        <w:t>hay mayores competidores.</w:t>
      </w:r>
    </w:p>
    <w:p w14:paraId="069BF3BE" w14:textId="317A9B5F" w:rsidR="008C5EE9" w:rsidRPr="0006186C" w:rsidRDefault="008C5EE9" w:rsidP="008C5EE9">
      <w:pPr>
        <w:ind w:left="-794"/>
        <w:rPr>
          <w:rFonts w:ascii="Arial" w:hAnsi="Arial" w:cs="Arial"/>
          <w:sz w:val="24"/>
          <w:szCs w:val="24"/>
        </w:rPr>
      </w:pPr>
      <w:r w:rsidRPr="0006186C">
        <w:rPr>
          <w:rFonts w:ascii="Arial" w:hAnsi="Arial" w:cs="Arial"/>
          <w:sz w:val="24"/>
          <w:szCs w:val="24"/>
        </w:rPr>
        <w:t xml:space="preserve">2- con ofertas </w:t>
      </w:r>
      <w:r w:rsidR="008653AE" w:rsidRPr="0006186C">
        <w:rPr>
          <w:rFonts w:ascii="Arial" w:hAnsi="Arial" w:cs="Arial"/>
          <w:sz w:val="24"/>
          <w:szCs w:val="24"/>
        </w:rPr>
        <w:t>que sustituyen nuestro servicio.</w:t>
      </w:r>
    </w:p>
    <w:p w14:paraId="27E26A36" w14:textId="77777777" w:rsidR="008C5EE9" w:rsidRPr="0006186C" w:rsidRDefault="008C5EE9" w:rsidP="008C5EE9">
      <w:pPr>
        <w:ind w:left="-794"/>
        <w:rPr>
          <w:rFonts w:ascii="Arial" w:hAnsi="Arial" w:cs="Arial"/>
          <w:sz w:val="24"/>
          <w:szCs w:val="24"/>
        </w:rPr>
      </w:pPr>
      <w:r w:rsidRPr="0006186C">
        <w:rPr>
          <w:rFonts w:ascii="Arial" w:hAnsi="Arial" w:cs="Arial"/>
          <w:sz w:val="24"/>
          <w:szCs w:val="24"/>
        </w:rPr>
        <w:t xml:space="preserve">3- con una distribución </w:t>
      </w:r>
      <w:r w:rsidR="00C8435D" w:rsidRPr="0006186C">
        <w:rPr>
          <w:rFonts w:ascii="Arial" w:hAnsi="Arial" w:cs="Arial"/>
          <w:sz w:val="24"/>
          <w:szCs w:val="24"/>
        </w:rPr>
        <w:t>más</w:t>
      </w:r>
      <w:r w:rsidRPr="0006186C">
        <w:rPr>
          <w:rFonts w:ascii="Arial" w:hAnsi="Arial" w:cs="Arial"/>
          <w:sz w:val="24"/>
          <w:szCs w:val="24"/>
        </w:rPr>
        <w:t xml:space="preserve"> amplia</w:t>
      </w:r>
    </w:p>
    <w:p w14:paraId="0B94D1BD" w14:textId="77777777" w:rsidR="004218F8" w:rsidRPr="0006186C" w:rsidRDefault="008C5EE9" w:rsidP="004218F8">
      <w:pPr>
        <w:ind w:left="-794"/>
        <w:rPr>
          <w:rFonts w:ascii="Arial" w:hAnsi="Arial" w:cs="Arial"/>
          <w:sz w:val="24"/>
          <w:szCs w:val="24"/>
        </w:rPr>
      </w:pPr>
      <w:r w:rsidRPr="0006186C">
        <w:rPr>
          <w:rFonts w:ascii="Arial" w:hAnsi="Arial" w:cs="Arial"/>
          <w:sz w:val="24"/>
          <w:szCs w:val="24"/>
        </w:rPr>
        <w:t>4- mayor exceso de capacidad en la industria</w:t>
      </w:r>
    </w:p>
    <w:p w14:paraId="723B3C97" w14:textId="5A8673D2" w:rsidR="00151B35" w:rsidRPr="0006186C" w:rsidRDefault="00151B35" w:rsidP="004218F8">
      <w:pPr>
        <w:ind w:left="-794"/>
        <w:rPr>
          <w:rFonts w:ascii="Arial" w:hAnsi="Arial" w:cs="Arial"/>
          <w:sz w:val="24"/>
          <w:szCs w:val="24"/>
        </w:rPr>
      </w:pPr>
      <w:r w:rsidRPr="0006186C">
        <w:rPr>
          <w:rFonts w:ascii="Arial" w:hAnsi="Arial" w:cs="Arial"/>
          <w:sz w:val="24"/>
          <w:szCs w:val="24"/>
          <w:u w:val="single"/>
        </w:rPr>
        <w:t xml:space="preserve">3- </w:t>
      </w:r>
      <w:r w:rsidR="004218F8" w:rsidRPr="0006186C">
        <w:rPr>
          <w:rFonts w:ascii="Arial" w:hAnsi="Arial" w:cs="Arial"/>
          <w:sz w:val="24"/>
          <w:szCs w:val="24"/>
          <w:u w:val="single"/>
        </w:rPr>
        <w:t>Fijacion de precios en funcion del valor percibido:</w:t>
      </w:r>
      <w:r w:rsidRPr="0006186C">
        <w:rPr>
          <w:rFonts w:ascii="Arial" w:hAnsi="Arial" w:cs="Arial"/>
          <w:sz w:val="24"/>
          <w:szCs w:val="24"/>
          <w:u w:val="single"/>
        </w:rPr>
        <w:t xml:space="preserve"> </w:t>
      </w:r>
    </w:p>
    <w:p w14:paraId="65906470" w14:textId="6F823BEB" w:rsidR="00151B35" w:rsidRPr="0006186C" w:rsidRDefault="00151B35" w:rsidP="00C42976">
      <w:pPr>
        <w:ind w:left="-794"/>
        <w:rPr>
          <w:rFonts w:ascii="Arial" w:hAnsi="Arial" w:cs="Arial"/>
          <w:sz w:val="24"/>
          <w:szCs w:val="24"/>
        </w:rPr>
      </w:pPr>
      <w:r w:rsidRPr="0006186C">
        <w:rPr>
          <w:rFonts w:ascii="Arial" w:hAnsi="Arial" w:cs="Arial"/>
          <w:sz w:val="24"/>
          <w:szCs w:val="24"/>
        </w:rPr>
        <w:t>Ningún cliente va a pagar un s</w:t>
      </w:r>
      <w:r w:rsidR="004218F8" w:rsidRPr="0006186C">
        <w:rPr>
          <w:rFonts w:ascii="Arial" w:hAnsi="Arial" w:cs="Arial"/>
          <w:sz w:val="24"/>
          <w:szCs w:val="24"/>
        </w:rPr>
        <w:t>ervicio</w:t>
      </w:r>
      <w:r w:rsidRPr="0006186C">
        <w:rPr>
          <w:rFonts w:ascii="Arial" w:hAnsi="Arial" w:cs="Arial"/>
          <w:sz w:val="24"/>
          <w:szCs w:val="24"/>
        </w:rPr>
        <w:t xml:space="preserve"> mas de lo que el cree que vale</w:t>
      </w:r>
      <w:r w:rsidR="004218F8" w:rsidRPr="0006186C">
        <w:rPr>
          <w:rFonts w:ascii="Arial" w:hAnsi="Arial" w:cs="Arial"/>
          <w:sz w:val="24"/>
          <w:szCs w:val="24"/>
        </w:rPr>
        <w:t>. Es por esto, que</w:t>
      </w:r>
      <w:r w:rsidRPr="0006186C">
        <w:rPr>
          <w:rFonts w:ascii="Arial" w:hAnsi="Arial" w:cs="Arial"/>
          <w:sz w:val="24"/>
          <w:szCs w:val="24"/>
        </w:rPr>
        <w:t xml:space="preserve"> los mercadólogos necesitan entender </w:t>
      </w:r>
      <w:r w:rsidR="004218F8" w:rsidRPr="0006186C">
        <w:rPr>
          <w:rFonts w:ascii="Arial" w:hAnsi="Arial" w:cs="Arial"/>
          <w:sz w:val="24"/>
          <w:szCs w:val="24"/>
        </w:rPr>
        <w:t xml:space="preserve">cual es el valor percibido del servicio por los clientes </w:t>
      </w:r>
      <w:r w:rsidRPr="0006186C">
        <w:rPr>
          <w:rFonts w:ascii="Arial" w:hAnsi="Arial" w:cs="Arial"/>
          <w:sz w:val="24"/>
          <w:szCs w:val="24"/>
        </w:rPr>
        <w:t>para establecer un precio apropiado.</w:t>
      </w:r>
    </w:p>
    <w:p w14:paraId="0427C139" w14:textId="336F0BDC" w:rsidR="00151B35" w:rsidRPr="0006186C" w:rsidRDefault="00151B35" w:rsidP="00151B35">
      <w:pPr>
        <w:ind w:left="-794"/>
        <w:rPr>
          <w:rFonts w:ascii="Arial" w:hAnsi="Arial" w:cs="Arial"/>
          <w:sz w:val="24"/>
          <w:szCs w:val="24"/>
        </w:rPr>
      </w:pPr>
      <w:r w:rsidRPr="0006186C">
        <w:rPr>
          <w:rFonts w:ascii="Arial" w:hAnsi="Arial" w:cs="Arial"/>
          <w:sz w:val="24"/>
          <w:szCs w:val="24"/>
        </w:rPr>
        <w:t>VALOR NETO: es la suma de todos los beneficios percibidos menos la suma de los costos percibidos del s</w:t>
      </w:r>
      <w:r w:rsidR="007D59BC" w:rsidRPr="0006186C">
        <w:rPr>
          <w:rFonts w:ascii="Arial" w:hAnsi="Arial" w:cs="Arial"/>
          <w:sz w:val="24"/>
          <w:szCs w:val="24"/>
        </w:rPr>
        <w:t>ervici</w:t>
      </w:r>
      <w:r w:rsidR="00083366">
        <w:rPr>
          <w:rFonts w:ascii="Arial" w:hAnsi="Arial" w:cs="Arial"/>
          <w:sz w:val="24"/>
          <w:szCs w:val="24"/>
        </w:rPr>
        <w:t>o</w:t>
      </w:r>
      <w:r w:rsidR="00C8435D" w:rsidRPr="0006186C">
        <w:rPr>
          <w:rFonts w:ascii="Arial" w:hAnsi="Arial" w:cs="Arial"/>
          <w:sz w:val="24"/>
          <w:szCs w:val="24"/>
        </w:rPr>
        <w:t xml:space="preserve"> </w:t>
      </w:r>
      <w:r w:rsidRPr="0006186C">
        <w:rPr>
          <w:rFonts w:ascii="Arial" w:hAnsi="Arial" w:cs="Arial"/>
          <w:sz w:val="24"/>
          <w:szCs w:val="24"/>
        </w:rPr>
        <w:t xml:space="preserve">,cuanto </w:t>
      </w:r>
      <w:r w:rsidR="00C8435D" w:rsidRPr="0006186C">
        <w:rPr>
          <w:rFonts w:ascii="Arial" w:hAnsi="Arial" w:cs="Arial"/>
          <w:sz w:val="24"/>
          <w:szCs w:val="24"/>
        </w:rPr>
        <w:t>más</w:t>
      </w:r>
      <w:r w:rsidRPr="0006186C">
        <w:rPr>
          <w:rFonts w:ascii="Arial" w:hAnsi="Arial" w:cs="Arial"/>
          <w:sz w:val="24"/>
          <w:szCs w:val="24"/>
        </w:rPr>
        <w:t xml:space="preserve"> diferencia positiva mayor será el valor neto.</w:t>
      </w:r>
    </w:p>
    <w:p w14:paraId="042C4DED" w14:textId="33BBB403" w:rsidR="00151B35" w:rsidRPr="0006186C" w:rsidRDefault="00151B35" w:rsidP="00151B35">
      <w:pPr>
        <w:ind w:left="-794"/>
        <w:rPr>
          <w:rFonts w:ascii="Arial" w:hAnsi="Arial" w:cs="Arial"/>
          <w:b/>
          <w:sz w:val="24"/>
          <w:szCs w:val="24"/>
        </w:rPr>
      </w:pPr>
      <w:r w:rsidRPr="0006186C">
        <w:rPr>
          <w:rFonts w:ascii="Arial" w:hAnsi="Arial" w:cs="Arial"/>
          <w:b/>
          <w:sz w:val="24"/>
          <w:szCs w:val="24"/>
        </w:rPr>
        <w:t>Si los costos de un ss son mayores</w:t>
      </w:r>
      <w:r w:rsidR="007D59BC" w:rsidRPr="0006186C">
        <w:rPr>
          <w:rFonts w:ascii="Arial" w:hAnsi="Arial" w:cs="Arial"/>
          <w:b/>
          <w:sz w:val="24"/>
          <w:szCs w:val="24"/>
        </w:rPr>
        <w:t xml:space="preserve"> a los beneficios entonces el servicio</w:t>
      </w:r>
      <w:r w:rsidRPr="0006186C">
        <w:rPr>
          <w:rFonts w:ascii="Arial" w:hAnsi="Arial" w:cs="Arial"/>
          <w:b/>
          <w:sz w:val="24"/>
          <w:szCs w:val="24"/>
        </w:rPr>
        <w:t xml:space="preserve"> tendrá un valor neto </w:t>
      </w:r>
      <w:r w:rsidR="00C8435D" w:rsidRPr="0006186C">
        <w:rPr>
          <w:rFonts w:ascii="Arial" w:hAnsi="Arial" w:cs="Arial"/>
          <w:b/>
          <w:sz w:val="24"/>
          <w:szCs w:val="24"/>
        </w:rPr>
        <w:t>negativo</w:t>
      </w:r>
      <w:r w:rsidR="007D59BC" w:rsidRPr="0006186C">
        <w:rPr>
          <w:rFonts w:ascii="Arial" w:hAnsi="Arial" w:cs="Arial"/>
          <w:b/>
          <w:sz w:val="24"/>
          <w:szCs w:val="24"/>
        </w:rPr>
        <w:t>. En este caso, e</w:t>
      </w:r>
      <w:r w:rsidR="00C8435D" w:rsidRPr="0006186C">
        <w:rPr>
          <w:rFonts w:ascii="Arial" w:hAnsi="Arial" w:cs="Arial"/>
          <w:b/>
          <w:sz w:val="24"/>
          <w:szCs w:val="24"/>
        </w:rPr>
        <w:t>l</w:t>
      </w:r>
      <w:r w:rsidRPr="0006186C">
        <w:rPr>
          <w:rFonts w:ascii="Arial" w:hAnsi="Arial" w:cs="Arial"/>
          <w:b/>
          <w:sz w:val="24"/>
          <w:szCs w:val="24"/>
        </w:rPr>
        <w:t xml:space="preserve"> consumidor no lo compara</w:t>
      </w:r>
      <w:r w:rsidR="007D59BC" w:rsidRPr="0006186C">
        <w:rPr>
          <w:rFonts w:ascii="Arial" w:hAnsi="Arial" w:cs="Arial"/>
          <w:b/>
          <w:sz w:val="24"/>
          <w:szCs w:val="24"/>
        </w:rPr>
        <w:t xml:space="preserve"> con otro servicio</w:t>
      </w:r>
      <w:r w:rsidR="00637A3C">
        <w:rPr>
          <w:rFonts w:ascii="Arial" w:hAnsi="Arial" w:cs="Arial"/>
          <w:b/>
          <w:sz w:val="24"/>
          <w:szCs w:val="24"/>
        </w:rPr>
        <w:t xml:space="preserve"> ni lo adquiere</w:t>
      </w:r>
      <w:r w:rsidR="007D59BC" w:rsidRPr="0006186C">
        <w:rPr>
          <w:rFonts w:ascii="Arial" w:hAnsi="Arial" w:cs="Arial"/>
          <w:b/>
          <w:sz w:val="24"/>
          <w:szCs w:val="24"/>
        </w:rPr>
        <w:t>.C</w:t>
      </w:r>
      <w:r w:rsidRPr="0006186C">
        <w:rPr>
          <w:rFonts w:ascii="Arial" w:hAnsi="Arial" w:cs="Arial"/>
          <w:b/>
          <w:sz w:val="24"/>
          <w:szCs w:val="24"/>
        </w:rPr>
        <w:t>uando los clientes evalúan s</w:t>
      </w:r>
      <w:r w:rsidR="007D59BC" w:rsidRPr="0006186C">
        <w:rPr>
          <w:rFonts w:ascii="Arial" w:hAnsi="Arial" w:cs="Arial"/>
          <w:b/>
          <w:sz w:val="24"/>
          <w:szCs w:val="24"/>
        </w:rPr>
        <w:t>ervicio</w:t>
      </w:r>
      <w:r w:rsidRPr="0006186C">
        <w:rPr>
          <w:rFonts w:ascii="Arial" w:hAnsi="Arial" w:cs="Arial"/>
          <w:b/>
          <w:sz w:val="24"/>
          <w:szCs w:val="24"/>
        </w:rPr>
        <w:t xml:space="preserve">s en competencia, están comparando los valores netos </w:t>
      </w:r>
      <w:r w:rsidR="007D59BC" w:rsidRPr="0006186C">
        <w:rPr>
          <w:rFonts w:ascii="Arial" w:hAnsi="Arial" w:cs="Arial"/>
          <w:b/>
          <w:sz w:val="24"/>
          <w:szCs w:val="24"/>
        </w:rPr>
        <w:t>entre estos.</w:t>
      </w:r>
    </w:p>
    <w:p w14:paraId="06A0F8DF" w14:textId="5EE177F6" w:rsidR="008C521D" w:rsidRPr="0006186C" w:rsidRDefault="008C521D" w:rsidP="008C521D">
      <w:pPr>
        <w:ind w:left="-794"/>
        <w:rPr>
          <w:rFonts w:ascii="Arial" w:hAnsi="Arial" w:cs="Arial"/>
          <w:sz w:val="24"/>
          <w:szCs w:val="24"/>
        </w:rPr>
      </w:pPr>
      <w:r w:rsidRPr="0006186C">
        <w:rPr>
          <w:rFonts w:ascii="Arial" w:hAnsi="Arial" w:cs="Arial"/>
          <w:b/>
          <w:sz w:val="24"/>
          <w:szCs w:val="24"/>
          <w:u w:val="single"/>
        </w:rPr>
        <w:t xml:space="preserve">CERCOS </w:t>
      </w:r>
      <w:r w:rsidR="00C8435D" w:rsidRPr="0006186C">
        <w:rPr>
          <w:rFonts w:ascii="Arial" w:hAnsi="Arial" w:cs="Arial"/>
          <w:b/>
          <w:sz w:val="24"/>
          <w:szCs w:val="24"/>
          <w:u w:val="single"/>
        </w:rPr>
        <w:t>TARIFARIOS:</w:t>
      </w:r>
      <w:r w:rsidRPr="0006186C">
        <w:rPr>
          <w:rFonts w:ascii="Arial" w:hAnsi="Arial" w:cs="Arial"/>
          <w:b/>
          <w:sz w:val="24"/>
          <w:szCs w:val="24"/>
          <w:u w:val="single"/>
        </w:rPr>
        <w:t xml:space="preserve"> “ PERSONILIZACION DE PRECIOS”:</w:t>
      </w:r>
      <w:r w:rsidRPr="0006186C">
        <w:rPr>
          <w:rFonts w:ascii="Arial" w:hAnsi="Arial" w:cs="Arial"/>
          <w:b/>
          <w:sz w:val="24"/>
          <w:szCs w:val="24"/>
        </w:rPr>
        <w:t xml:space="preserve"> </w:t>
      </w:r>
      <w:r w:rsidRPr="0006186C">
        <w:rPr>
          <w:rFonts w:ascii="Arial" w:hAnsi="Arial" w:cs="Arial"/>
          <w:sz w:val="24"/>
          <w:szCs w:val="24"/>
        </w:rPr>
        <w:t>implica cobrar a distintos clientes precios diferentes por un mismo producto</w:t>
      </w:r>
      <w:r w:rsidR="000D745D">
        <w:rPr>
          <w:rFonts w:ascii="Arial" w:hAnsi="Arial" w:cs="Arial"/>
          <w:sz w:val="24"/>
          <w:szCs w:val="24"/>
        </w:rPr>
        <w:t xml:space="preserve"> o servicio</w:t>
      </w:r>
      <w:r w:rsidRPr="0006186C">
        <w:rPr>
          <w:rFonts w:ascii="Arial" w:hAnsi="Arial" w:cs="Arial"/>
          <w:sz w:val="24"/>
          <w:szCs w:val="24"/>
        </w:rPr>
        <w:t>.</w:t>
      </w:r>
    </w:p>
    <w:p w14:paraId="0FDD7180" w14:textId="603BB265" w:rsidR="007A763D" w:rsidRPr="00C30F96" w:rsidRDefault="008C521D" w:rsidP="00C30F96">
      <w:pPr>
        <w:ind w:left="-794"/>
        <w:rPr>
          <w:rFonts w:ascii="Arial" w:hAnsi="Arial" w:cs="Arial"/>
          <w:sz w:val="24"/>
          <w:szCs w:val="24"/>
        </w:rPr>
      </w:pPr>
      <w:r w:rsidRPr="0006186C">
        <w:rPr>
          <w:rFonts w:ascii="Arial" w:hAnsi="Arial" w:cs="Arial"/>
          <w:b/>
          <w:sz w:val="24"/>
          <w:szCs w:val="24"/>
        </w:rPr>
        <w:t>La personalización SENCILLA:</w:t>
      </w:r>
      <w:r w:rsidRPr="0006186C">
        <w:rPr>
          <w:rFonts w:ascii="Arial" w:hAnsi="Arial" w:cs="Arial"/>
          <w:sz w:val="24"/>
          <w:szCs w:val="24"/>
        </w:rPr>
        <w:t xml:space="preserve"> la idea es lograr que la gente pague </w:t>
      </w:r>
      <w:r w:rsidR="0056526C" w:rsidRPr="0006186C">
        <w:rPr>
          <w:rFonts w:ascii="Arial" w:hAnsi="Arial" w:cs="Arial"/>
          <w:sz w:val="24"/>
          <w:szCs w:val="24"/>
        </w:rPr>
        <w:t xml:space="preserve">un </w:t>
      </w:r>
      <w:r w:rsidRPr="0006186C">
        <w:rPr>
          <w:rFonts w:ascii="Arial" w:hAnsi="Arial" w:cs="Arial"/>
          <w:sz w:val="24"/>
          <w:szCs w:val="24"/>
        </w:rPr>
        <w:t>precio basados en el valor que le asigna al producto</w:t>
      </w:r>
      <w:r w:rsidR="00C93397">
        <w:rPr>
          <w:rFonts w:ascii="Arial" w:hAnsi="Arial" w:cs="Arial"/>
          <w:sz w:val="24"/>
          <w:szCs w:val="24"/>
        </w:rPr>
        <w:t>/servicio</w:t>
      </w:r>
      <w:r w:rsidRPr="0006186C">
        <w:rPr>
          <w:rFonts w:ascii="Arial" w:hAnsi="Arial" w:cs="Arial"/>
          <w:sz w:val="24"/>
          <w:szCs w:val="24"/>
        </w:rPr>
        <w:t xml:space="preserve">. Es necesario CONSTRUIR UN CERCO entre los CLIENTES DE ALTO VALOR y los CLIENTES DE BAJO </w:t>
      </w:r>
      <w:r w:rsidR="00C8435D" w:rsidRPr="0006186C">
        <w:rPr>
          <w:rFonts w:ascii="Arial" w:hAnsi="Arial" w:cs="Arial"/>
          <w:sz w:val="24"/>
          <w:szCs w:val="24"/>
        </w:rPr>
        <w:t>VALOR, así</w:t>
      </w:r>
      <w:r w:rsidRPr="0006186C">
        <w:rPr>
          <w:rFonts w:ascii="Arial" w:hAnsi="Arial" w:cs="Arial"/>
          <w:sz w:val="24"/>
          <w:szCs w:val="24"/>
        </w:rPr>
        <w:t xml:space="preserve"> los compradores altos no pueden aprovechar los precios bajos.</w:t>
      </w:r>
    </w:p>
    <w:p w14:paraId="3D580634" w14:textId="77777777" w:rsidR="007A763D" w:rsidRPr="007A763D" w:rsidRDefault="007A763D" w:rsidP="007A763D">
      <w:pPr>
        <w:rPr>
          <w:rFonts w:ascii="Arial" w:hAnsi="Arial" w:cs="Arial"/>
        </w:rPr>
      </w:pPr>
    </w:p>
    <w:p w14:paraId="0DC0DCF6" w14:textId="77777777" w:rsidR="0041784E" w:rsidRDefault="0041784E" w:rsidP="00810233">
      <w:pPr>
        <w:ind w:left="-794"/>
        <w:jc w:val="center"/>
        <w:rPr>
          <w:rFonts w:ascii="Arial" w:hAnsi="Arial" w:cs="Arial"/>
          <w:b/>
          <w:sz w:val="32"/>
          <w:szCs w:val="32"/>
        </w:rPr>
      </w:pPr>
    </w:p>
    <w:p w14:paraId="28CF8F5E" w14:textId="619961EC" w:rsidR="007F6F11" w:rsidRDefault="007A763D" w:rsidP="00810233">
      <w:pPr>
        <w:ind w:left="-794"/>
        <w:jc w:val="center"/>
        <w:rPr>
          <w:rFonts w:ascii="Arial" w:hAnsi="Arial" w:cs="Arial"/>
          <w:b/>
          <w:sz w:val="32"/>
          <w:szCs w:val="32"/>
        </w:rPr>
      </w:pPr>
      <w:r>
        <w:rPr>
          <w:rFonts w:ascii="Arial" w:hAnsi="Arial" w:cs="Arial"/>
          <w:b/>
          <w:sz w:val="32"/>
          <w:szCs w:val="32"/>
        </w:rPr>
        <w:lastRenderedPageBreak/>
        <w:t>PROMOCION</w:t>
      </w:r>
    </w:p>
    <w:p w14:paraId="60ED2E93" w14:textId="77777777" w:rsidR="00A55401" w:rsidRDefault="007F6F11" w:rsidP="00A55401">
      <w:pPr>
        <w:ind w:left="-794"/>
        <w:rPr>
          <w:rFonts w:ascii="Arial" w:hAnsi="Arial" w:cs="Arial"/>
          <w:sz w:val="24"/>
          <w:szCs w:val="24"/>
        </w:rPr>
      </w:pPr>
      <w:r w:rsidRPr="0006186C">
        <w:rPr>
          <w:rFonts w:ascii="Arial" w:hAnsi="Arial" w:cs="Arial"/>
          <w:sz w:val="24"/>
          <w:szCs w:val="24"/>
        </w:rPr>
        <w:t>La</w:t>
      </w:r>
      <w:r w:rsidR="007A763D" w:rsidRPr="0006186C">
        <w:rPr>
          <w:rFonts w:ascii="Arial" w:hAnsi="Arial" w:cs="Arial"/>
          <w:sz w:val="24"/>
          <w:szCs w:val="24"/>
        </w:rPr>
        <w:t xml:space="preserve"> promocion, permite comunicar</w:t>
      </w:r>
      <w:r w:rsidRPr="0006186C">
        <w:rPr>
          <w:rFonts w:ascii="Arial" w:hAnsi="Arial" w:cs="Arial"/>
          <w:sz w:val="24"/>
          <w:szCs w:val="24"/>
        </w:rPr>
        <w:t xml:space="preserve"> y promover</w:t>
      </w:r>
      <w:r w:rsidR="007A763D" w:rsidRPr="0006186C">
        <w:rPr>
          <w:rFonts w:ascii="Arial" w:hAnsi="Arial" w:cs="Arial"/>
          <w:sz w:val="24"/>
          <w:szCs w:val="24"/>
        </w:rPr>
        <w:t xml:space="preserve"> el valor que la empresa ofrece.  Mediante la promocion, se busca informar</w:t>
      </w:r>
      <w:r w:rsidRPr="0006186C">
        <w:rPr>
          <w:rFonts w:ascii="Arial" w:hAnsi="Arial" w:cs="Arial"/>
          <w:sz w:val="24"/>
          <w:szCs w:val="24"/>
        </w:rPr>
        <w:t xml:space="preserve"> a los clientes sobre las características y beneficios, precios, costos, canales, lugar de disposición del s</w:t>
      </w:r>
      <w:r w:rsidR="007A763D" w:rsidRPr="0006186C">
        <w:rPr>
          <w:rFonts w:ascii="Arial" w:hAnsi="Arial" w:cs="Arial"/>
          <w:sz w:val="24"/>
          <w:szCs w:val="24"/>
        </w:rPr>
        <w:t>ervicio,etc</w:t>
      </w:r>
      <w:r w:rsidRPr="0006186C">
        <w:rPr>
          <w:rFonts w:ascii="Arial" w:hAnsi="Arial" w:cs="Arial"/>
          <w:sz w:val="24"/>
          <w:szCs w:val="24"/>
        </w:rPr>
        <w:t>.</w:t>
      </w:r>
    </w:p>
    <w:p w14:paraId="78BA8004" w14:textId="111E366F" w:rsidR="00A55401" w:rsidRPr="00FB57F1" w:rsidRDefault="00A55401" w:rsidP="00FB57F1">
      <w:pPr>
        <w:ind w:left="-794"/>
        <w:rPr>
          <w:rFonts w:ascii="Arial" w:hAnsi="Arial" w:cs="Arial"/>
          <w:sz w:val="24"/>
          <w:szCs w:val="24"/>
        </w:rPr>
      </w:pPr>
      <w:r w:rsidRPr="00A55401">
        <w:rPr>
          <w:rFonts w:ascii="Arial" w:hAnsi="Arial" w:cs="Arial"/>
          <w:sz w:val="24"/>
          <w:szCs w:val="24"/>
          <w:lang w:val="es-ES_tradnl"/>
        </w:rPr>
        <w:t xml:space="preserve">Las empresas de servicios enfrentan un reto mayor al de las compañías que ofrecen productos tangibles, ya que no tienen la posibilidad de mostrar de antemano aquello que ofrecen. La empresa que vende mercancías puede organizar degustaciones, dar muestras gratis, o exhibir el Producto para que el cliente lo observe, lo palpe, o lo vea en funcionamiento. El prestador de servicios ofrece una promesa en base a una capacidad latente. </w:t>
      </w:r>
    </w:p>
    <w:p w14:paraId="072BE4B3" w14:textId="77777777" w:rsidR="001B673E" w:rsidRPr="0006186C" w:rsidRDefault="0034017C" w:rsidP="001B673E">
      <w:pPr>
        <w:ind w:left="-794"/>
        <w:rPr>
          <w:rFonts w:ascii="Arial" w:hAnsi="Arial" w:cs="Arial"/>
          <w:sz w:val="24"/>
          <w:szCs w:val="24"/>
        </w:rPr>
      </w:pPr>
      <w:r w:rsidRPr="0006186C">
        <w:rPr>
          <w:rFonts w:ascii="Arial" w:hAnsi="Arial" w:cs="Arial"/>
          <w:sz w:val="24"/>
          <w:szCs w:val="24"/>
        </w:rPr>
        <w:t xml:space="preserve">Los servicios son desempeños y no objetos, es difícil de comunicar los beneficios a los clientes. </w:t>
      </w:r>
      <w:r w:rsidR="001B673E" w:rsidRPr="0006186C">
        <w:rPr>
          <w:rFonts w:ascii="Arial" w:hAnsi="Arial" w:cs="Arial"/>
          <w:sz w:val="24"/>
          <w:szCs w:val="24"/>
        </w:rPr>
        <w:t xml:space="preserve"> La intangibilidad de los serivicos crea</w:t>
      </w:r>
      <w:r w:rsidRPr="0006186C">
        <w:rPr>
          <w:rFonts w:ascii="Arial" w:hAnsi="Arial" w:cs="Arial"/>
          <w:sz w:val="24"/>
          <w:szCs w:val="24"/>
        </w:rPr>
        <w:t xml:space="preserve"> 4 problemas:</w:t>
      </w:r>
    </w:p>
    <w:p w14:paraId="5B4E6D37" w14:textId="77777777" w:rsidR="001B673E" w:rsidRPr="0006186C" w:rsidRDefault="001B673E" w:rsidP="001B673E">
      <w:pPr>
        <w:pStyle w:val="Prrafodelista"/>
        <w:numPr>
          <w:ilvl w:val="0"/>
          <w:numId w:val="17"/>
        </w:numPr>
        <w:rPr>
          <w:rFonts w:ascii="Arial" w:hAnsi="Arial" w:cs="Arial"/>
          <w:sz w:val="24"/>
          <w:szCs w:val="24"/>
        </w:rPr>
      </w:pPr>
      <w:r w:rsidRPr="0006186C">
        <w:rPr>
          <w:rFonts w:ascii="Arial" w:hAnsi="Arial" w:cs="Arial"/>
          <w:sz w:val="24"/>
          <w:szCs w:val="24"/>
        </w:rPr>
        <w:t xml:space="preserve">Abstraccion </w:t>
      </w:r>
    </w:p>
    <w:p w14:paraId="5A46FBCC" w14:textId="77777777" w:rsidR="001B673E" w:rsidRPr="0006186C" w:rsidRDefault="001B673E" w:rsidP="001B673E">
      <w:pPr>
        <w:pStyle w:val="Prrafodelista"/>
        <w:numPr>
          <w:ilvl w:val="0"/>
          <w:numId w:val="17"/>
        </w:numPr>
        <w:rPr>
          <w:rFonts w:ascii="Arial" w:hAnsi="Arial" w:cs="Arial"/>
          <w:sz w:val="24"/>
          <w:szCs w:val="24"/>
        </w:rPr>
      </w:pPr>
      <w:r w:rsidRPr="0006186C">
        <w:rPr>
          <w:rFonts w:ascii="Arial" w:hAnsi="Arial" w:cs="Arial"/>
          <w:sz w:val="24"/>
          <w:szCs w:val="24"/>
        </w:rPr>
        <w:t xml:space="preserve">Generalidad </w:t>
      </w:r>
    </w:p>
    <w:p w14:paraId="3F4DD4D9" w14:textId="77777777" w:rsidR="001B673E" w:rsidRPr="0006186C" w:rsidRDefault="001B673E" w:rsidP="001B673E">
      <w:pPr>
        <w:pStyle w:val="Prrafodelista"/>
        <w:numPr>
          <w:ilvl w:val="0"/>
          <w:numId w:val="17"/>
        </w:numPr>
        <w:rPr>
          <w:rFonts w:ascii="Arial" w:hAnsi="Arial" w:cs="Arial"/>
          <w:sz w:val="24"/>
          <w:szCs w:val="24"/>
        </w:rPr>
      </w:pPr>
      <w:r w:rsidRPr="0006186C">
        <w:rPr>
          <w:rFonts w:ascii="Arial" w:hAnsi="Arial" w:cs="Arial"/>
          <w:sz w:val="24"/>
          <w:szCs w:val="24"/>
        </w:rPr>
        <w:t>La imposibilidad de buscar informacion</w:t>
      </w:r>
    </w:p>
    <w:p w14:paraId="754FE394" w14:textId="11019CD1" w:rsidR="001B673E" w:rsidRPr="0006186C" w:rsidRDefault="001B673E" w:rsidP="001B673E">
      <w:pPr>
        <w:pStyle w:val="Prrafodelista"/>
        <w:numPr>
          <w:ilvl w:val="0"/>
          <w:numId w:val="17"/>
        </w:numPr>
        <w:rPr>
          <w:rFonts w:ascii="Arial" w:hAnsi="Arial" w:cs="Arial"/>
          <w:sz w:val="24"/>
          <w:szCs w:val="24"/>
        </w:rPr>
      </w:pPr>
      <w:r w:rsidRPr="0006186C">
        <w:rPr>
          <w:rFonts w:ascii="Arial" w:hAnsi="Arial" w:cs="Arial"/>
          <w:sz w:val="24"/>
          <w:szCs w:val="24"/>
        </w:rPr>
        <w:t>La dificultad para conocer que ben</w:t>
      </w:r>
      <w:r w:rsidR="00164767">
        <w:rPr>
          <w:rFonts w:ascii="Arial" w:hAnsi="Arial" w:cs="Arial"/>
          <w:sz w:val="24"/>
          <w:szCs w:val="24"/>
        </w:rPr>
        <w:t>e</w:t>
      </w:r>
      <w:r w:rsidRPr="0006186C">
        <w:rPr>
          <w:rFonts w:ascii="Arial" w:hAnsi="Arial" w:cs="Arial"/>
          <w:sz w:val="24"/>
          <w:szCs w:val="24"/>
        </w:rPr>
        <w:t>ficios ofrecen.</w:t>
      </w:r>
    </w:p>
    <w:p w14:paraId="456D5D4F" w14:textId="2D983121" w:rsidR="007F6F11" w:rsidRPr="0006186C" w:rsidRDefault="0034017C" w:rsidP="001B673E">
      <w:pPr>
        <w:ind w:left="-794"/>
        <w:rPr>
          <w:rFonts w:ascii="Arial" w:hAnsi="Arial" w:cs="Arial"/>
          <w:sz w:val="24"/>
          <w:szCs w:val="24"/>
        </w:rPr>
      </w:pPr>
      <w:r w:rsidRPr="0006186C">
        <w:rPr>
          <w:rFonts w:ascii="Arial" w:hAnsi="Arial" w:cs="Arial"/>
          <w:sz w:val="24"/>
          <w:szCs w:val="24"/>
        </w:rPr>
        <w:t>LOS COMERCIANTES DE S</w:t>
      </w:r>
      <w:r w:rsidR="001B673E" w:rsidRPr="0006186C">
        <w:rPr>
          <w:rFonts w:ascii="Arial" w:hAnsi="Arial" w:cs="Arial"/>
          <w:sz w:val="24"/>
          <w:szCs w:val="24"/>
        </w:rPr>
        <w:t>ERVICO</w:t>
      </w:r>
      <w:r w:rsidRPr="0006186C">
        <w:rPr>
          <w:rFonts w:ascii="Arial" w:hAnsi="Arial" w:cs="Arial"/>
          <w:sz w:val="24"/>
          <w:szCs w:val="24"/>
        </w:rPr>
        <w:t>S NECESITAN CREAR MENSAJE QUE COMUNIQUEN LOS ATRIBUTOS Y BENEFICIOS DE LOS S</w:t>
      </w:r>
      <w:r w:rsidR="001B673E" w:rsidRPr="0006186C">
        <w:rPr>
          <w:rFonts w:ascii="Arial" w:hAnsi="Arial" w:cs="Arial"/>
          <w:sz w:val="24"/>
          <w:szCs w:val="24"/>
        </w:rPr>
        <w:t>ERVICIO</w:t>
      </w:r>
      <w:r w:rsidRPr="0006186C">
        <w:rPr>
          <w:rFonts w:ascii="Arial" w:hAnsi="Arial" w:cs="Arial"/>
          <w:sz w:val="24"/>
          <w:szCs w:val="24"/>
        </w:rPr>
        <w:t>S INTANGIBLES A LOS CLIENTES POTENCIALES.</w:t>
      </w:r>
    </w:p>
    <w:p w14:paraId="66E598AB" w14:textId="77777777" w:rsidR="00090D43" w:rsidRPr="0006186C" w:rsidRDefault="003916F6" w:rsidP="00090D43">
      <w:pPr>
        <w:ind w:left="-794"/>
        <w:rPr>
          <w:rFonts w:ascii="Arial" w:hAnsi="Arial" w:cs="Arial"/>
          <w:sz w:val="24"/>
          <w:szCs w:val="24"/>
        </w:rPr>
      </w:pPr>
      <w:r w:rsidRPr="0006186C">
        <w:rPr>
          <w:rFonts w:ascii="Arial" w:hAnsi="Arial" w:cs="Arial"/>
          <w:sz w:val="24"/>
          <w:szCs w:val="24"/>
        </w:rPr>
        <w:t>ANUNCIOS, FOLLETOS, PAGINAS DE INTERNET:</w:t>
      </w:r>
      <w:r w:rsidR="000B24A2" w:rsidRPr="0006186C">
        <w:rPr>
          <w:rFonts w:ascii="Arial" w:hAnsi="Arial" w:cs="Arial"/>
          <w:sz w:val="24"/>
          <w:szCs w:val="24"/>
        </w:rPr>
        <w:t xml:space="preserve"> sirven</w:t>
      </w:r>
      <w:r w:rsidR="0034017C" w:rsidRPr="0006186C">
        <w:rPr>
          <w:rFonts w:ascii="Arial" w:hAnsi="Arial" w:cs="Arial"/>
          <w:sz w:val="24"/>
          <w:szCs w:val="24"/>
        </w:rPr>
        <w:t xml:space="preserve"> para mostrarle a los clientes el trabajo que se realiza detrás. Destacar las experiencia y el compromiso de los empleados, que los clientes nunca ven, aumenta la confianza </w:t>
      </w:r>
      <w:r w:rsidR="009D5D82" w:rsidRPr="0006186C">
        <w:rPr>
          <w:rFonts w:ascii="Arial" w:hAnsi="Arial" w:cs="Arial"/>
          <w:sz w:val="24"/>
          <w:szCs w:val="24"/>
        </w:rPr>
        <w:t>de los mismos</w:t>
      </w:r>
      <w:r w:rsidRPr="0006186C">
        <w:rPr>
          <w:rFonts w:ascii="Arial" w:hAnsi="Arial" w:cs="Arial"/>
          <w:sz w:val="24"/>
          <w:szCs w:val="24"/>
        </w:rPr>
        <w:t xml:space="preserve"> respe</w:t>
      </w:r>
      <w:r w:rsidR="009D5D82" w:rsidRPr="0006186C">
        <w:rPr>
          <w:rFonts w:ascii="Arial" w:hAnsi="Arial" w:cs="Arial"/>
          <w:sz w:val="24"/>
          <w:szCs w:val="24"/>
        </w:rPr>
        <w:t>cto de la calidad del servicio.</w:t>
      </w:r>
    </w:p>
    <w:p w14:paraId="41591C14" w14:textId="284CC613" w:rsidR="002342B3" w:rsidRPr="0006186C" w:rsidRDefault="00090D43" w:rsidP="00090D43">
      <w:pPr>
        <w:ind w:left="-794"/>
        <w:rPr>
          <w:rFonts w:ascii="Arial" w:hAnsi="Arial" w:cs="Arial"/>
          <w:sz w:val="24"/>
          <w:szCs w:val="24"/>
        </w:rPr>
      </w:pPr>
      <w:r w:rsidRPr="0006186C">
        <w:rPr>
          <w:rFonts w:ascii="Arial" w:hAnsi="Arial" w:cs="Arial"/>
          <w:sz w:val="24"/>
          <w:szCs w:val="24"/>
          <w:u w:val="single"/>
        </w:rPr>
        <w:t>M</w:t>
      </w:r>
      <w:r w:rsidR="002342B3" w:rsidRPr="0006186C">
        <w:rPr>
          <w:rFonts w:ascii="Arial" w:hAnsi="Arial" w:cs="Arial"/>
          <w:sz w:val="24"/>
          <w:szCs w:val="24"/>
          <w:u w:val="single"/>
        </w:rPr>
        <w:t xml:space="preserve">étodos para </w:t>
      </w:r>
      <w:r w:rsidR="000B24A2" w:rsidRPr="0006186C">
        <w:rPr>
          <w:rFonts w:ascii="Arial" w:hAnsi="Arial" w:cs="Arial"/>
          <w:sz w:val="24"/>
          <w:szCs w:val="24"/>
          <w:u w:val="single"/>
        </w:rPr>
        <w:t>comunicar:</w:t>
      </w:r>
      <w:r w:rsidR="000B24A2" w:rsidRPr="0006186C">
        <w:rPr>
          <w:rFonts w:ascii="Arial" w:hAnsi="Arial" w:cs="Arial"/>
          <w:sz w:val="24"/>
          <w:szCs w:val="24"/>
        </w:rPr>
        <w:t xml:space="preserve"> ventas</w:t>
      </w:r>
      <w:r w:rsidR="002342B3" w:rsidRPr="0006186C">
        <w:rPr>
          <w:rFonts w:ascii="Arial" w:hAnsi="Arial" w:cs="Arial"/>
          <w:sz w:val="24"/>
          <w:szCs w:val="24"/>
        </w:rPr>
        <w:t xml:space="preserve"> personales, exhibiciones </w:t>
      </w:r>
      <w:r w:rsidR="000B24A2" w:rsidRPr="0006186C">
        <w:rPr>
          <w:rFonts w:ascii="Arial" w:hAnsi="Arial" w:cs="Arial"/>
          <w:sz w:val="24"/>
          <w:szCs w:val="24"/>
        </w:rPr>
        <w:t>comerciales, publicidad</w:t>
      </w:r>
      <w:r w:rsidR="002342B3" w:rsidRPr="0006186C">
        <w:rPr>
          <w:rFonts w:ascii="Arial" w:hAnsi="Arial" w:cs="Arial"/>
          <w:sz w:val="24"/>
          <w:szCs w:val="24"/>
        </w:rPr>
        <w:t>,</w:t>
      </w:r>
      <w:r w:rsidR="00085931" w:rsidRPr="0006186C">
        <w:rPr>
          <w:rFonts w:ascii="Arial" w:hAnsi="Arial" w:cs="Arial"/>
          <w:sz w:val="24"/>
          <w:szCs w:val="24"/>
        </w:rPr>
        <w:t>marketing directo,</w:t>
      </w:r>
      <w:r w:rsidR="002342B3" w:rsidRPr="0006186C">
        <w:rPr>
          <w:rFonts w:ascii="Arial" w:hAnsi="Arial" w:cs="Arial"/>
          <w:sz w:val="24"/>
          <w:szCs w:val="24"/>
        </w:rPr>
        <w:t xml:space="preserve"> promoción de v</w:t>
      </w:r>
      <w:r w:rsidR="00085931" w:rsidRPr="0006186C">
        <w:rPr>
          <w:rFonts w:ascii="Arial" w:hAnsi="Arial" w:cs="Arial"/>
          <w:sz w:val="24"/>
          <w:szCs w:val="24"/>
        </w:rPr>
        <w:t>en</w:t>
      </w:r>
      <w:r w:rsidR="002342B3" w:rsidRPr="0006186C">
        <w:rPr>
          <w:rFonts w:ascii="Arial" w:hAnsi="Arial" w:cs="Arial"/>
          <w:sz w:val="24"/>
          <w:szCs w:val="24"/>
        </w:rPr>
        <w:t>tas,y relaciones publicas</w:t>
      </w:r>
      <w:r w:rsidR="00EE7FED" w:rsidRPr="0006186C">
        <w:rPr>
          <w:rFonts w:ascii="Arial" w:hAnsi="Arial" w:cs="Arial"/>
          <w:sz w:val="24"/>
          <w:szCs w:val="24"/>
        </w:rPr>
        <w:t>.</w:t>
      </w:r>
    </w:p>
    <w:p w14:paraId="1296FB98" w14:textId="53FDFF6B" w:rsidR="002342B3" w:rsidRPr="0006186C" w:rsidRDefault="000B24A2" w:rsidP="002342B3">
      <w:pPr>
        <w:pStyle w:val="Prrafodelista"/>
        <w:numPr>
          <w:ilvl w:val="0"/>
          <w:numId w:val="5"/>
        </w:numPr>
        <w:rPr>
          <w:rFonts w:ascii="Arial" w:hAnsi="Arial" w:cs="Arial"/>
          <w:sz w:val="24"/>
          <w:szCs w:val="24"/>
        </w:rPr>
      </w:pPr>
      <w:r w:rsidRPr="0006186C">
        <w:rPr>
          <w:rFonts w:ascii="Arial" w:hAnsi="Arial" w:cs="Arial"/>
          <w:sz w:val="24"/>
          <w:szCs w:val="24"/>
        </w:rPr>
        <w:t>Ventas personales</w:t>
      </w:r>
      <w:r w:rsidR="002342B3" w:rsidRPr="0006186C">
        <w:rPr>
          <w:rFonts w:ascii="Arial" w:hAnsi="Arial" w:cs="Arial"/>
          <w:sz w:val="24"/>
          <w:szCs w:val="24"/>
        </w:rPr>
        <w:t xml:space="preserve">: encuentros personales en los que se educa a los clientes y promueven la preferencia por un producto o marca. Venta cara cara es muy costosa. </w:t>
      </w:r>
    </w:p>
    <w:p w14:paraId="453EB5E8" w14:textId="44D22A31" w:rsidR="002342B3" w:rsidRPr="0006186C" w:rsidRDefault="002342B3" w:rsidP="002342B3">
      <w:pPr>
        <w:pStyle w:val="Prrafodelista"/>
        <w:numPr>
          <w:ilvl w:val="0"/>
          <w:numId w:val="5"/>
        </w:numPr>
        <w:rPr>
          <w:rFonts w:ascii="Arial" w:hAnsi="Arial" w:cs="Arial"/>
          <w:sz w:val="24"/>
          <w:szCs w:val="24"/>
        </w:rPr>
      </w:pPr>
      <w:r w:rsidRPr="0006186C">
        <w:rPr>
          <w:rFonts w:ascii="Arial" w:hAnsi="Arial" w:cs="Arial"/>
          <w:sz w:val="24"/>
          <w:szCs w:val="24"/>
        </w:rPr>
        <w:t>Exhibiciones comerciales: son formas de publicitar que brinda oportun</w:t>
      </w:r>
      <w:r w:rsidR="00085931" w:rsidRPr="0006186C">
        <w:rPr>
          <w:rFonts w:ascii="Arial" w:hAnsi="Arial" w:cs="Arial"/>
          <w:sz w:val="24"/>
          <w:szCs w:val="24"/>
        </w:rPr>
        <w:t>idades para ventas personales. Es una h</w:t>
      </w:r>
      <w:r w:rsidRPr="0006186C">
        <w:rPr>
          <w:rFonts w:ascii="Arial" w:hAnsi="Arial" w:cs="Arial"/>
          <w:sz w:val="24"/>
          <w:szCs w:val="24"/>
        </w:rPr>
        <w:t>erramientas de promoción</w:t>
      </w:r>
      <w:r w:rsidR="00085931" w:rsidRPr="0006186C">
        <w:rPr>
          <w:rFonts w:ascii="Arial" w:hAnsi="Arial" w:cs="Arial"/>
          <w:sz w:val="24"/>
          <w:szCs w:val="24"/>
        </w:rPr>
        <w:t>.</w:t>
      </w:r>
    </w:p>
    <w:p w14:paraId="11D56E42" w14:textId="70B17BAD" w:rsidR="002342B3" w:rsidRPr="0006186C" w:rsidRDefault="002342B3" w:rsidP="002342B3">
      <w:pPr>
        <w:pStyle w:val="Prrafodelista"/>
        <w:numPr>
          <w:ilvl w:val="0"/>
          <w:numId w:val="5"/>
        </w:numPr>
        <w:rPr>
          <w:rFonts w:ascii="Arial" w:hAnsi="Arial" w:cs="Arial"/>
          <w:sz w:val="24"/>
          <w:szCs w:val="24"/>
        </w:rPr>
      </w:pPr>
      <w:r w:rsidRPr="0006186C">
        <w:rPr>
          <w:rFonts w:ascii="Arial" w:hAnsi="Arial" w:cs="Arial"/>
          <w:sz w:val="24"/>
          <w:szCs w:val="24"/>
        </w:rPr>
        <w:t xml:space="preserve">Publicidad: es el primer punto de contacto entre </w:t>
      </w:r>
      <w:r w:rsidR="000B24A2" w:rsidRPr="0006186C">
        <w:rPr>
          <w:rFonts w:ascii="Arial" w:hAnsi="Arial" w:cs="Arial"/>
          <w:sz w:val="24"/>
          <w:szCs w:val="24"/>
        </w:rPr>
        <w:t>vendedores y</w:t>
      </w:r>
      <w:r w:rsidRPr="0006186C">
        <w:rPr>
          <w:rFonts w:ascii="Arial" w:hAnsi="Arial" w:cs="Arial"/>
          <w:sz w:val="24"/>
          <w:szCs w:val="24"/>
        </w:rPr>
        <w:t xml:space="preserve"> clientes. Sirve para crear consciencia, informar, recordar, </w:t>
      </w:r>
      <w:r w:rsidR="000B24A2" w:rsidRPr="0006186C">
        <w:rPr>
          <w:rFonts w:ascii="Arial" w:hAnsi="Arial" w:cs="Arial"/>
          <w:sz w:val="24"/>
          <w:szCs w:val="24"/>
        </w:rPr>
        <w:t>brinda</w:t>
      </w:r>
      <w:r w:rsidRPr="0006186C">
        <w:rPr>
          <w:rFonts w:ascii="Arial" w:hAnsi="Arial" w:cs="Arial"/>
          <w:sz w:val="24"/>
          <w:szCs w:val="24"/>
        </w:rPr>
        <w:t xml:space="preserve"> información sobre el s</w:t>
      </w:r>
      <w:r w:rsidR="00085931" w:rsidRPr="0006186C">
        <w:rPr>
          <w:rFonts w:ascii="Arial" w:hAnsi="Arial" w:cs="Arial"/>
          <w:sz w:val="24"/>
          <w:szCs w:val="24"/>
        </w:rPr>
        <w:t>ervicio</w:t>
      </w:r>
      <w:r w:rsidRPr="0006186C">
        <w:rPr>
          <w:rFonts w:ascii="Arial" w:hAnsi="Arial" w:cs="Arial"/>
          <w:sz w:val="24"/>
          <w:szCs w:val="24"/>
        </w:rPr>
        <w:t xml:space="preserve"> y educa</w:t>
      </w:r>
      <w:r w:rsidR="00085931" w:rsidRPr="0006186C">
        <w:rPr>
          <w:rFonts w:ascii="Arial" w:hAnsi="Arial" w:cs="Arial"/>
          <w:sz w:val="24"/>
          <w:szCs w:val="24"/>
        </w:rPr>
        <w:t>r</w:t>
      </w:r>
      <w:r w:rsidRPr="0006186C">
        <w:rPr>
          <w:rFonts w:ascii="Arial" w:hAnsi="Arial" w:cs="Arial"/>
          <w:sz w:val="24"/>
          <w:szCs w:val="24"/>
        </w:rPr>
        <w:t xml:space="preserve"> a los clientes sobre las características del </w:t>
      </w:r>
      <w:r w:rsidR="000B24A2" w:rsidRPr="0006186C">
        <w:rPr>
          <w:rFonts w:ascii="Arial" w:hAnsi="Arial" w:cs="Arial"/>
          <w:sz w:val="24"/>
          <w:szCs w:val="24"/>
        </w:rPr>
        <w:t>productores</w:t>
      </w:r>
      <w:r w:rsidRPr="0006186C">
        <w:rPr>
          <w:rFonts w:ascii="Arial" w:hAnsi="Arial" w:cs="Arial"/>
          <w:sz w:val="24"/>
          <w:szCs w:val="24"/>
        </w:rPr>
        <w:t>: publicidad paga</w:t>
      </w:r>
      <w:r w:rsidRPr="0006186C">
        <w:rPr>
          <w:rFonts w:ascii="Arial" w:hAnsi="Arial" w:cs="Arial"/>
          <w:sz w:val="24"/>
          <w:szCs w:val="24"/>
        </w:rPr>
        <w:sym w:font="Wingdings" w:char="F0E0"/>
      </w:r>
      <w:r w:rsidRPr="0006186C">
        <w:rPr>
          <w:rFonts w:ascii="Arial" w:hAnsi="Arial" w:cs="Arial"/>
          <w:sz w:val="24"/>
          <w:szCs w:val="24"/>
        </w:rPr>
        <w:t xml:space="preserve"> tv y radio,</w:t>
      </w:r>
      <w:r w:rsidR="000B24A2" w:rsidRPr="0006186C">
        <w:rPr>
          <w:rFonts w:ascii="Arial" w:hAnsi="Arial" w:cs="Arial"/>
          <w:sz w:val="24"/>
          <w:szCs w:val="24"/>
        </w:rPr>
        <w:t xml:space="preserve"> revistas</w:t>
      </w:r>
      <w:r w:rsidR="00085931" w:rsidRPr="0006186C">
        <w:rPr>
          <w:rFonts w:ascii="Arial" w:hAnsi="Arial" w:cs="Arial"/>
          <w:sz w:val="24"/>
          <w:szCs w:val="24"/>
        </w:rPr>
        <w:t xml:space="preserve">, periódicos, etc. </w:t>
      </w:r>
    </w:p>
    <w:p w14:paraId="43F39FCF" w14:textId="7F2465CD" w:rsidR="002342B3" w:rsidRPr="0006186C" w:rsidRDefault="00085931" w:rsidP="002342B3">
      <w:pPr>
        <w:pStyle w:val="Prrafodelista"/>
        <w:numPr>
          <w:ilvl w:val="0"/>
          <w:numId w:val="5"/>
        </w:numPr>
        <w:rPr>
          <w:rFonts w:ascii="Arial" w:hAnsi="Arial" w:cs="Arial"/>
          <w:sz w:val="24"/>
          <w:szCs w:val="24"/>
        </w:rPr>
      </w:pPr>
      <w:r w:rsidRPr="0006186C">
        <w:rPr>
          <w:rFonts w:ascii="Arial" w:hAnsi="Arial" w:cs="Arial"/>
          <w:sz w:val="24"/>
          <w:szCs w:val="24"/>
        </w:rPr>
        <w:t>M</w:t>
      </w:r>
      <w:r w:rsidR="002342B3" w:rsidRPr="0006186C">
        <w:rPr>
          <w:rFonts w:ascii="Arial" w:hAnsi="Arial" w:cs="Arial"/>
          <w:sz w:val="24"/>
          <w:szCs w:val="24"/>
        </w:rPr>
        <w:t>kt directo: herramientas como correo postal, m</w:t>
      </w:r>
      <w:r w:rsidR="000B24A2" w:rsidRPr="0006186C">
        <w:rPr>
          <w:rFonts w:ascii="Arial" w:hAnsi="Arial" w:cs="Arial"/>
          <w:sz w:val="24"/>
          <w:szCs w:val="24"/>
        </w:rPr>
        <w:t>ensa</w:t>
      </w:r>
      <w:r w:rsidR="002342B3" w:rsidRPr="0006186C">
        <w:rPr>
          <w:rFonts w:ascii="Arial" w:hAnsi="Arial" w:cs="Arial"/>
          <w:sz w:val="24"/>
          <w:szCs w:val="24"/>
        </w:rPr>
        <w:t>jes de teléfono</w:t>
      </w:r>
      <w:r w:rsidRPr="0006186C">
        <w:rPr>
          <w:rFonts w:ascii="Arial" w:hAnsi="Arial" w:cs="Arial"/>
          <w:sz w:val="24"/>
          <w:szCs w:val="24"/>
        </w:rPr>
        <w:t xml:space="preserve"> grabados y correo electrónico. Son </w:t>
      </w:r>
      <w:r w:rsidR="002342B3" w:rsidRPr="0006186C">
        <w:rPr>
          <w:rFonts w:ascii="Arial" w:hAnsi="Arial" w:cs="Arial"/>
          <w:sz w:val="24"/>
          <w:szCs w:val="24"/>
        </w:rPr>
        <w:t xml:space="preserve">mensajes personalizaos. Tiene mayor probabilidad de tener éxito cuando el comerciante tiene bases de datos de </w:t>
      </w:r>
      <w:r w:rsidR="000B24A2" w:rsidRPr="0006186C">
        <w:rPr>
          <w:rFonts w:ascii="Arial" w:hAnsi="Arial" w:cs="Arial"/>
          <w:sz w:val="24"/>
          <w:szCs w:val="24"/>
        </w:rPr>
        <w:t>los clientes</w:t>
      </w:r>
      <w:r w:rsidR="002342B3" w:rsidRPr="0006186C">
        <w:rPr>
          <w:rFonts w:ascii="Arial" w:hAnsi="Arial" w:cs="Arial"/>
          <w:sz w:val="24"/>
          <w:szCs w:val="24"/>
        </w:rPr>
        <w:t xml:space="preserve">. </w:t>
      </w:r>
    </w:p>
    <w:p w14:paraId="7446AD20" w14:textId="24BE0183" w:rsidR="002342B3" w:rsidRPr="0006186C" w:rsidRDefault="002342B3" w:rsidP="002342B3">
      <w:pPr>
        <w:pStyle w:val="Prrafodelista"/>
        <w:numPr>
          <w:ilvl w:val="0"/>
          <w:numId w:val="5"/>
        </w:numPr>
        <w:rPr>
          <w:rFonts w:ascii="Arial" w:hAnsi="Arial" w:cs="Arial"/>
          <w:sz w:val="24"/>
          <w:szCs w:val="24"/>
        </w:rPr>
      </w:pPr>
      <w:r w:rsidRPr="0006186C">
        <w:rPr>
          <w:rFonts w:ascii="Arial" w:hAnsi="Arial" w:cs="Arial"/>
          <w:sz w:val="24"/>
          <w:szCs w:val="24"/>
        </w:rPr>
        <w:t xml:space="preserve">Promoción de ventas: </w:t>
      </w:r>
      <w:r w:rsidR="00EE7FED" w:rsidRPr="0006186C">
        <w:rPr>
          <w:rFonts w:ascii="Arial" w:hAnsi="Arial" w:cs="Arial"/>
          <w:sz w:val="24"/>
          <w:szCs w:val="24"/>
        </w:rPr>
        <w:t>se utiliazan en</w:t>
      </w:r>
      <w:r w:rsidRPr="0006186C">
        <w:rPr>
          <w:rFonts w:ascii="Arial" w:hAnsi="Arial" w:cs="Arial"/>
          <w:sz w:val="24"/>
          <w:szCs w:val="24"/>
        </w:rPr>
        <w:t xml:space="preserve"> periodo</w:t>
      </w:r>
      <w:r w:rsidR="00EE7FED" w:rsidRPr="0006186C">
        <w:rPr>
          <w:rFonts w:ascii="Arial" w:hAnsi="Arial" w:cs="Arial"/>
          <w:sz w:val="24"/>
          <w:szCs w:val="24"/>
        </w:rPr>
        <w:t>s, estableciendo un</w:t>
      </w:r>
      <w:r w:rsidRPr="0006186C">
        <w:rPr>
          <w:rFonts w:ascii="Arial" w:hAnsi="Arial" w:cs="Arial"/>
          <w:sz w:val="24"/>
          <w:szCs w:val="24"/>
        </w:rPr>
        <w:t xml:space="preserve"> precio</w:t>
      </w:r>
      <w:r w:rsidR="00EE7FED" w:rsidRPr="0006186C">
        <w:rPr>
          <w:rFonts w:ascii="Arial" w:hAnsi="Arial" w:cs="Arial"/>
          <w:sz w:val="24"/>
          <w:szCs w:val="24"/>
        </w:rPr>
        <w:t xml:space="preserve"> determinado</w:t>
      </w:r>
      <w:r w:rsidRPr="0006186C">
        <w:rPr>
          <w:rFonts w:ascii="Arial" w:hAnsi="Arial" w:cs="Arial"/>
          <w:sz w:val="24"/>
          <w:szCs w:val="24"/>
        </w:rPr>
        <w:t xml:space="preserve"> </w:t>
      </w:r>
      <w:r w:rsidR="00EE7FED" w:rsidRPr="0006186C">
        <w:rPr>
          <w:rFonts w:ascii="Arial" w:hAnsi="Arial" w:cs="Arial"/>
          <w:sz w:val="24"/>
          <w:szCs w:val="24"/>
        </w:rPr>
        <w:t xml:space="preserve">para </w:t>
      </w:r>
      <w:r w:rsidRPr="0006186C">
        <w:rPr>
          <w:rFonts w:ascii="Arial" w:hAnsi="Arial" w:cs="Arial"/>
          <w:sz w:val="24"/>
          <w:szCs w:val="24"/>
        </w:rPr>
        <w:t>un grupo de cliente. El objetivo es acelerar la decisión de compra o motivar a los clientes a utilizar el s</w:t>
      </w:r>
      <w:r w:rsidR="00EE7FED" w:rsidRPr="0006186C">
        <w:rPr>
          <w:rFonts w:ascii="Arial" w:hAnsi="Arial" w:cs="Arial"/>
          <w:sz w:val="24"/>
          <w:szCs w:val="24"/>
        </w:rPr>
        <w:t xml:space="preserve">ervicio con mayor prontitud . Para utilizar esta herramiente, se entregan </w:t>
      </w:r>
      <w:r w:rsidRPr="0006186C">
        <w:rPr>
          <w:rFonts w:ascii="Arial" w:hAnsi="Arial" w:cs="Arial"/>
          <w:sz w:val="24"/>
          <w:szCs w:val="24"/>
        </w:rPr>
        <w:t xml:space="preserve">cupones, descuentos, regalos, </w:t>
      </w:r>
      <w:r w:rsidR="00EE7FED" w:rsidRPr="0006186C">
        <w:rPr>
          <w:rFonts w:ascii="Arial" w:hAnsi="Arial" w:cs="Arial"/>
          <w:sz w:val="24"/>
          <w:szCs w:val="24"/>
        </w:rPr>
        <w:t>etc.</w:t>
      </w:r>
      <w:r w:rsidRPr="0006186C">
        <w:rPr>
          <w:rFonts w:ascii="Arial" w:hAnsi="Arial" w:cs="Arial"/>
          <w:sz w:val="24"/>
          <w:szCs w:val="24"/>
        </w:rPr>
        <w:t xml:space="preserve"> </w:t>
      </w:r>
    </w:p>
    <w:p w14:paraId="566C982A" w14:textId="4013595F" w:rsidR="002342B3" w:rsidRPr="0006186C" w:rsidRDefault="002342B3" w:rsidP="000B24A2">
      <w:pPr>
        <w:pStyle w:val="Prrafodelista"/>
        <w:numPr>
          <w:ilvl w:val="0"/>
          <w:numId w:val="5"/>
        </w:numPr>
        <w:rPr>
          <w:rFonts w:ascii="Arial" w:hAnsi="Arial" w:cs="Arial"/>
          <w:sz w:val="24"/>
          <w:szCs w:val="24"/>
        </w:rPr>
      </w:pPr>
      <w:r w:rsidRPr="0006186C">
        <w:rPr>
          <w:rFonts w:ascii="Arial" w:hAnsi="Arial" w:cs="Arial"/>
          <w:sz w:val="24"/>
          <w:szCs w:val="24"/>
        </w:rPr>
        <w:t xml:space="preserve">Relaciones publicas: </w:t>
      </w:r>
      <w:r w:rsidR="00EE7FED" w:rsidRPr="0006186C">
        <w:rPr>
          <w:rFonts w:ascii="Arial" w:hAnsi="Arial" w:cs="Arial"/>
          <w:sz w:val="24"/>
          <w:szCs w:val="24"/>
        </w:rPr>
        <w:t xml:space="preserve">estimular los intereses de los clientes mediante lanzamientos, conferencias, eventos, </w:t>
      </w:r>
      <w:r w:rsidR="001B4030">
        <w:rPr>
          <w:rFonts w:ascii="Arial" w:hAnsi="Arial" w:cs="Arial"/>
          <w:sz w:val="24"/>
          <w:szCs w:val="24"/>
        </w:rPr>
        <w:t xml:space="preserve">ferias, </w:t>
      </w:r>
      <w:r w:rsidR="00EE7FED" w:rsidRPr="0006186C">
        <w:rPr>
          <w:rFonts w:ascii="Arial" w:hAnsi="Arial" w:cs="Arial"/>
          <w:sz w:val="24"/>
          <w:szCs w:val="24"/>
        </w:rPr>
        <w:t>etc.</w:t>
      </w:r>
    </w:p>
    <w:p w14:paraId="60F9F541" w14:textId="77777777" w:rsidR="002342B3" w:rsidRPr="0006186C" w:rsidRDefault="002342B3" w:rsidP="0006186C">
      <w:pPr>
        <w:rPr>
          <w:rFonts w:ascii="Arial" w:hAnsi="Arial" w:cs="Arial"/>
          <w:sz w:val="24"/>
          <w:szCs w:val="24"/>
        </w:rPr>
      </w:pPr>
    </w:p>
    <w:p w14:paraId="02750B93" w14:textId="7F0564CE" w:rsidR="00EE7FED" w:rsidRPr="0006186C" w:rsidRDefault="00EE7FED" w:rsidP="00EE7FED">
      <w:pPr>
        <w:pStyle w:val="Prrafodelista"/>
        <w:ind w:left="-434"/>
        <w:rPr>
          <w:rFonts w:ascii="Arial" w:hAnsi="Arial" w:cs="Arial"/>
          <w:sz w:val="24"/>
          <w:szCs w:val="24"/>
        </w:rPr>
      </w:pPr>
      <w:r w:rsidRPr="0006186C">
        <w:rPr>
          <w:rFonts w:ascii="Arial" w:hAnsi="Arial" w:cs="Arial"/>
          <w:sz w:val="24"/>
          <w:szCs w:val="24"/>
          <w:u w:val="single"/>
        </w:rPr>
        <w:lastRenderedPageBreak/>
        <w:t>COMUNICACIÓN DE BOCA EN BOCA</w:t>
      </w:r>
      <w:r w:rsidR="002342B3" w:rsidRPr="0006186C">
        <w:rPr>
          <w:rFonts w:ascii="Arial" w:hAnsi="Arial" w:cs="Arial"/>
          <w:sz w:val="24"/>
          <w:szCs w:val="24"/>
        </w:rPr>
        <w:t xml:space="preserve">: </w:t>
      </w:r>
      <w:r w:rsidRPr="0006186C">
        <w:rPr>
          <w:rFonts w:ascii="Arial" w:hAnsi="Arial" w:cs="Arial"/>
          <w:sz w:val="24"/>
          <w:szCs w:val="24"/>
        </w:rPr>
        <w:t xml:space="preserve">las </w:t>
      </w:r>
      <w:r w:rsidR="002342B3" w:rsidRPr="0006186C">
        <w:rPr>
          <w:rFonts w:ascii="Arial" w:hAnsi="Arial" w:cs="Arial"/>
          <w:sz w:val="24"/>
          <w:szCs w:val="24"/>
        </w:rPr>
        <w:t xml:space="preserve">recomendaciones de otros clientes se consideran </w:t>
      </w:r>
      <w:r w:rsidR="000B24A2" w:rsidRPr="0006186C">
        <w:rPr>
          <w:rFonts w:ascii="Arial" w:hAnsi="Arial" w:cs="Arial"/>
          <w:sz w:val="24"/>
          <w:szCs w:val="24"/>
        </w:rPr>
        <w:t>más</w:t>
      </w:r>
      <w:r w:rsidR="002342B3" w:rsidRPr="0006186C">
        <w:rPr>
          <w:rFonts w:ascii="Arial" w:hAnsi="Arial" w:cs="Arial"/>
          <w:sz w:val="24"/>
          <w:szCs w:val="24"/>
        </w:rPr>
        <w:t xml:space="preserve"> increíbles que </w:t>
      </w:r>
      <w:r w:rsidR="00BE027E">
        <w:rPr>
          <w:rFonts w:ascii="Arial" w:hAnsi="Arial" w:cs="Arial"/>
          <w:sz w:val="24"/>
          <w:szCs w:val="24"/>
        </w:rPr>
        <w:t>las actividades de promocioes</w:t>
      </w:r>
      <w:r w:rsidRPr="0006186C">
        <w:rPr>
          <w:rFonts w:ascii="Arial" w:hAnsi="Arial" w:cs="Arial"/>
          <w:sz w:val="24"/>
          <w:szCs w:val="24"/>
        </w:rPr>
        <w:t xml:space="preserve"> llevadas a cabo por</w:t>
      </w:r>
      <w:r w:rsidR="002342B3" w:rsidRPr="0006186C">
        <w:rPr>
          <w:rFonts w:ascii="Arial" w:hAnsi="Arial" w:cs="Arial"/>
          <w:sz w:val="24"/>
          <w:szCs w:val="24"/>
        </w:rPr>
        <w:t xml:space="preserve"> la empresa. Mientras mayor es el riesgo que el cliente perci</w:t>
      </w:r>
      <w:r w:rsidRPr="0006186C">
        <w:rPr>
          <w:rFonts w:ascii="Arial" w:hAnsi="Arial" w:cs="Arial"/>
          <w:sz w:val="24"/>
          <w:szCs w:val="24"/>
        </w:rPr>
        <w:t>be en la compra, mas activa es la</w:t>
      </w:r>
      <w:r w:rsidR="002342B3" w:rsidRPr="0006186C">
        <w:rPr>
          <w:rFonts w:ascii="Arial" w:hAnsi="Arial" w:cs="Arial"/>
          <w:sz w:val="24"/>
          <w:szCs w:val="24"/>
        </w:rPr>
        <w:t xml:space="preserve"> búsqueda de comunicaciones de boca en boca y </w:t>
      </w:r>
      <w:r w:rsidR="000B24A2" w:rsidRPr="0006186C">
        <w:rPr>
          <w:rFonts w:ascii="Arial" w:hAnsi="Arial" w:cs="Arial"/>
          <w:sz w:val="24"/>
          <w:szCs w:val="24"/>
        </w:rPr>
        <w:t>más</w:t>
      </w:r>
      <w:r w:rsidR="002342B3" w:rsidRPr="0006186C">
        <w:rPr>
          <w:rFonts w:ascii="Arial" w:hAnsi="Arial" w:cs="Arial"/>
          <w:sz w:val="24"/>
          <w:szCs w:val="24"/>
        </w:rPr>
        <w:t xml:space="preserve"> confían </w:t>
      </w:r>
      <w:r w:rsidRPr="0006186C">
        <w:rPr>
          <w:rFonts w:ascii="Arial" w:hAnsi="Arial" w:cs="Arial"/>
          <w:sz w:val="24"/>
          <w:szCs w:val="24"/>
        </w:rPr>
        <w:t>en esta. Ej: blogs, noticias en linea, etc.</w:t>
      </w:r>
    </w:p>
    <w:p w14:paraId="27678134" w14:textId="77777777" w:rsidR="00EE7FED" w:rsidRPr="0006186C" w:rsidRDefault="00EE7FED" w:rsidP="00EE7FED">
      <w:pPr>
        <w:pStyle w:val="Prrafodelista"/>
        <w:ind w:left="-434"/>
        <w:rPr>
          <w:rFonts w:ascii="Arial" w:hAnsi="Arial" w:cs="Arial"/>
          <w:sz w:val="24"/>
          <w:szCs w:val="24"/>
          <w:u w:val="single"/>
        </w:rPr>
      </w:pPr>
    </w:p>
    <w:p w14:paraId="4C65F6FC" w14:textId="31162417" w:rsidR="00095009" w:rsidRPr="0006186C" w:rsidRDefault="00EE7FED" w:rsidP="00EE7FED">
      <w:pPr>
        <w:pStyle w:val="Prrafodelista"/>
        <w:ind w:left="-434"/>
        <w:rPr>
          <w:rFonts w:ascii="Arial" w:hAnsi="Arial" w:cs="Arial"/>
          <w:sz w:val="24"/>
          <w:szCs w:val="24"/>
        </w:rPr>
      </w:pPr>
      <w:r w:rsidRPr="0006186C">
        <w:rPr>
          <w:rFonts w:ascii="Arial" w:hAnsi="Arial" w:cs="Arial"/>
          <w:sz w:val="24"/>
          <w:szCs w:val="24"/>
          <w:u w:val="single"/>
        </w:rPr>
        <w:t xml:space="preserve">COMUNICACIONES  DE MKT  POR </w:t>
      </w:r>
      <w:r w:rsidR="00095009" w:rsidRPr="0006186C">
        <w:rPr>
          <w:rFonts w:ascii="Arial" w:hAnsi="Arial" w:cs="Arial"/>
          <w:sz w:val="24"/>
          <w:szCs w:val="24"/>
          <w:u w:val="single"/>
        </w:rPr>
        <w:t>INTERNET</w:t>
      </w:r>
      <w:r w:rsidRPr="0006186C">
        <w:rPr>
          <w:rFonts w:ascii="Arial" w:hAnsi="Arial" w:cs="Arial"/>
          <w:sz w:val="24"/>
          <w:szCs w:val="24"/>
          <w:u w:val="single"/>
        </w:rPr>
        <w:t>:</w:t>
      </w:r>
      <w:r w:rsidRPr="0006186C">
        <w:rPr>
          <w:rFonts w:ascii="Arial" w:hAnsi="Arial" w:cs="Arial"/>
          <w:sz w:val="24"/>
          <w:szCs w:val="24"/>
        </w:rPr>
        <w:t xml:space="preserve"> </w:t>
      </w:r>
      <w:r w:rsidR="00095009" w:rsidRPr="0006186C">
        <w:rPr>
          <w:rFonts w:ascii="Arial" w:hAnsi="Arial" w:cs="Arial"/>
          <w:sz w:val="24"/>
          <w:szCs w:val="24"/>
        </w:rPr>
        <w:t xml:space="preserve">Internet forma parte de la estrategia de comunicación de mkt. </w:t>
      </w:r>
    </w:p>
    <w:p w14:paraId="1D2E95EF" w14:textId="574E2044" w:rsidR="00A77F80" w:rsidRPr="0006186C" w:rsidRDefault="00A77F80" w:rsidP="002342B3">
      <w:pPr>
        <w:pStyle w:val="Prrafodelista"/>
        <w:ind w:left="-434"/>
        <w:rPr>
          <w:rFonts w:ascii="Arial" w:hAnsi="Arial" w:cs="Arial"/>
          <w:sz w:val="24"/>
          <w:szCs w:val="24"/>
        </w:rPr>
      </w:pPr>
      <w:r w:rsidRPr="0006186C">
        <w:rPr>
          <w:rFonts w:ascii="Arial" w:hAnsi="Arial" w:cs="Arial"/>
          <w:sz w:val="24"/>
          <w:szCs w:val="24"/>
        </w:rPr>
        <w:t>Hay 2 opciones de promocionar por internet:</w:t>
      </w:r>
    </w:p>
    <w:p w14:paraId="6B38B242" w14:textId="45FA6F6F" w:rsidR="00A77F80" w:rsidRPr="0006186C" w:rsidRDefault="00A77F80" w:rsidP="00A77F80">
      <w:pPr>
        <w:pStyle w:val="Prrafodelista"/>
        <w:numPr>
          <w:ilvl w:val="0"/>
          <w:numId w:val="18"/>
        </w:numPr>
        <w:rPr>
          <w:rFonts w:ascii="Arial" w:hAnsi="Arial" w:cs="Arial"/>
          <w:sz w:val="24"/>
          <w:szCs w:val="24"/>
        </w:rPr>
      </w:pPr>
      <w:r w:rsidRPr="0006186C">
        <w:rPr>
          <w:rFonts w:ascii="Arial" w:hAnsi="Arial" w:cs="Arial"/>
          <w:sz w:val="24"/>
          <w:szCs w:val="24"/>
        </w:rPr>
        <w:t>Publicidad por banners: las empresas pagan por colorar banners en portales, los cuales incluyen mensajes publicitarios de una empresa que ofrece su servicio.</w:t>
      </w:r>
    </w:p>
    <w:p w14:paraId="3F852829" w14:textId="4FFB7E54" w:rsidR="00A77F80" w:rsidRPr="0006186C" w:rsidRDefault="00A77F80" w:rsidP="00A77F80">
      <w:pPr>
        <w:pStyle w:val="Prrafodelista"/>
        <w:numPr>
          <w:ilvl w:val="0"/>
          <w:numId w:val="18"/>
        </w:numPr>
        <w:rPr>
          <w:rFonts w:ascii="Arial" w:hAnsi="Arial" w:cs="Arial"/>
          <w:sz w:val="24"/>
          <w:szCs w:val="24"/>
        </w:rPr>
      </w:pPr>
      <w:r w:rsidRPr="0006186C">
        <w:rPr>
          <w:rFonts w:ascii="Arial" w:hAnsi="Arial" w:cs="Arial"/>
          <w:sz w:val="24"/>
          <w:szCs w:val="24"/>
        </w:rPr>
        <w:t>Publicidad de buscador:</w:t>
      </w:r>
      <w:r w:rsidR="009A52E5" w:rsidRPr="0006186C">
        <w:rPr>
          <w:rFonts w:ascii="Arial" w:hAnsi="Arial" w:cs="Arial"/>
          <w:sz w:val="24"/>
          <w:szCs w:val="24"/>
        </w:rPr>
        <w:t xml:space="preserve"> mediante los buscadores, los consumidores hacen sus busquedas por medio de palabras claves.</w:t>
      </w:r>
    </w:p>
    <w:p w14:paraId="51EB11B4" w14:textId="77777777" w:rsidR="009A52E5" w:rsidRPr="0006186C" w:rsidRDefault="009A52E5" w:rsidP="009A52E5">
      <w:pPr>
        <w:rPr>
          <w:rFonts w:ascii="Arial" w:hAnsi="Arial" w:cs="Arial"/>
          <w:sz w:val="24"/>
          <w:szCs w:val="24"/>
        </w:rPr>
      </w:pPr>
    </w:p>
    <w:p w14:paraId="09C1BE00" w14:textId="77777777" w:rsidR="009A52E5" w:rsidRPr="003E7E55" w:rsidRDefault="009A52E5" w:rsidP="009A52E5">
      <w:pPr>
        <w:rPr>
          <w:rFonts w:ascii="Arial" w:hAnsi="Arial" w:cs="Arial"/>
          <w:b/>
        </w:rPr>
      </w:pPr>
    </w:p>
    <w:p w14:paraId="14604C02" w14:textId="3E8ACABF" w:rsidR="00E766B7" w:rsidRDefault="003E7E55" w:rsidP="00EA099D">
      <w:pPr>
        <w:jc w:val="center"/>
        <w:rPr>
          <w:rFonts w:ascii="Arial" w:hAnsi="Arial" w:cs="Arial"/>
          <w:b/>
          <w:sz w:val="32"/>
          <w:szCs w:val="32"/>
        </w:rPr>
      </w:pPr>
      <w:r w:rsidRPr="003E7E55">
        <w:rPr>
          <w:rFonts w:ascii="Arial" w:hAnsi="Arial" w:cs="Arial"/>
          <w:b/>
          <w:sz w:val="32"/>
          <w:szCs w:val="32"/>
        </w:rPr>
        <w:t>PRODUCTO</w:t>
      </w:r>
    </w:p>
    <w:p w14:paraId="1432807C" w14:textId="7559A346" w:rsidR="00E766B7" w:rsidRPr="005B1D9E" w:rsidRDefault="00E766B7" w:rsidP="00E766B7">
      <w:pPr>
        <w:rPr>
          <w:rFonts w:ascii="Arial" w:hAnsi="Arial" w:cs="Arial"/>
          <w:sz w:val="24"/>
          <w:szCs w:val="24"/>
          <w:lang w:val="es-ES_tradnl"/>
        </w:rPr>
      </w:pPr>
      <w:r w:rsidRPr="005B1D9E">
        <w:rPr>
          <w:rFonts w:ascii="Arial" w:hAnsi="Arial" w:cs="Arial"/>
          <w:sz w:val="24"/>
          <w:szCs w:val="24"/>
          <w:lang w:val="es-ES_tradnl"/>
        </w:rPr>
        <w:t>La variable "Producto" es aplicable al caso de los servicios, ya que lo se analiza es el beneficio para el cliente. Es una oportunidad para analizar qué es lo que realmente pretende el clie</w:t>
      </w:r>
      <w:r w:rsidR="005B1D9E">
        <w:rPr>
          <w:rFonts w:ascii="Arial" w:hAnsi="Arial" w:cs="Arial"/>
          <w:sz w:val="24"/>
          <w:szCs w:val="24"/>
          <w:lang w:val="es-ES_tradnl"/>
        </w:rPr>
        <w:t>nte cuando contrata el servicio</w:t>
      </w:r>
      <w:r w:rsidRPr="005B1D9E">
        <w:rPr>
          <w:rFonts w:ascii="Arial" w:hAnsi="Arial" w:cs="Arial"/>
          <w:sz w:val="24"/>
          <w:szCs w:val="24"/>
          <w:lang w:val="es-ES_tradnl"/>
        </w:rPr>
        <w:t xml:space="preserve">. </w:t>
      </w:r>
      <w:r w:rsidR="00822866">
        <w:rPr>
          <w:rFonts w:ascii="Arial" w:hAnsi="Arial" w:cs="Arial"/>
          <w:sz w:val="24"/>
          <w:szCs w:val="24"/>
          <w:lang w:val="es-ES_tradnl"/>
        </w:rPr>
        <w:t>Se deben tener en cuenta los requerimientos y deseos de los clientes para ofrecer un servicio de calidad.</w:t>
      </w:r>
    </w:p>
    <w:p w14:paraId="22757A12" w14:textId="3D8D6071" w:rsidR="00FC7DBB" w:rsidRPr="005B1D9E" w:rsidRDefault="00FC7DBB" w:rsidP="00FC7DBB">
      <w:pPr>
        <w:widowControl w:val="0"/>
        <w:autoSpaceDE w:val="0"/>
        <w:autoSpaceDN w:val="0"/>
        <w:adjustRightInd w:val="0"/>
        <w:spacing w:after="240" w:line="240" w:lineRule="auto"/>
        <w:rPr>
          <w:rFonts w:ascii="Arial" w:hAnsi="Arial" w:cs="Arial"/>
          <w:sz w:val="24"/>
          <w:szCs w:val="24"/>
          <w:lang w:val="es-ES_tradnl"/>
        </w:rPr>
      </w:pPr>
      <w:r w:rsidRPr="005B1D9E">
        <w:rPr>
          <w:rFonts w:ascii="Arial" w:hAnsi="Arial" w:cs="Arial"/>
          <w:sz w:val="24"/>
          <w:szCs w:val="24"/>
          <w:lang w:val="es-ES_tradnl"/>
        </w:rPr>
        <w:t>Donde debe poner el esfuerzo el prestador de servicios es en aquellos atributos que marquen diferencia con el resto de la competencia, y qu</w:t>
      </w:r>
      <w:r w:rsidR="00822866">
        <w:rPr>
          <w:rFonts w:ascii="Arial" w:hAnsi="Arial" w:cs="Arial"/>
          <w:sz w:val="24"/>
          <w:szCs w:val="24"/>
          <w:lang w:val="es-ES_tradnl"/>
        </w:rPr>
        <w:t>e sean valorados por el cliente.</w:t>
      </w:r>
    </w:p>
    <w:p w14:paraId="3715DF44" w14:textId="5BCB80D1" w:rsidR="00FC7DBB" w:rsidRPr="00822866" w:rsidRDefault="00822866" w:rsidP="00E766B7">
      <w:pPr>
        <w:rPr>
          <w:rFonts w:ascii="Arial" w:hAnsi="Arial" w:cs="Arial"/>
          <w:sz w:val="24"/>
          <w:szCs w:val="24"/>
          <w:lang w:val="es-ES_tradnl"/>
        </w:rPr>
      </w:pPr>
      <w:r>
        <w:rPr>
          <w:rFonts w:ascii="Arial" w:hAnsi="Arial" w:cs="Arial"/>
          <w:sz w:val="24"/>
          <w:szCs w:val="24"/>
          <w:lang w:val="es-ES_tradnl"/>
        </w:rPr>
        <w:t>Además, se debe identificar lo que valora el cliente, para eliminar las actividades que los clientes no notan.</w:t>
      </w:r>
    </w:p>
    <w:p w14:paraId="7B785855" w14:textId="26B0139B" w:rsidR="00505364" w:rsidRPr="005119D3" w:rsidRDefault="005119D3" w:rsidP="005119D3">
      <w:pPr>
        <w:rPr>
          <w:rFonts w:ascii="Arial" w:hAnsi="Arial" w:cs="Arial"/>
          <w:sz w:val="24"/>
          <w:szCs w:val="24"/>
          <w:lang w:val="es-ES_tradnl"/>
        </w:rPr>
      </w:pPr>
      <w:r>
        <w:rPr>
          <w:rFonts w:ascii="Arial" w:hAnsi="Arial" w:cs="Arial"/>
          <w:sz w:val="24"/>
          <w:szCs w:val="24"/>
          <w:u w:val="single"/>
          <w:lang w:val="es-ES_tradnl"/>
        </w:rPr>
        <w:t>Estandarización:</w:t>
      </w:r>
      <w:r>
        <w:rPr>
          <w:rFonts w:ascii="Arial" w:hAnsi="Arial" w:cs="Arial"/>
          <w:sz w:val="24"/>
          <w:szCs w:val="24"/>
          <w:lang w:val="es-ES_tradnl"/>
        </w:rPr>
        <w:t xml:space="preserve"> implican procesos secuenciales con resultados uniformes.</w:t>
      </w:r>
      <w:r w:rsidR="006348C9">
        <w:rPr>
          <w:rFonts w:ascii="Arial" w:hAnsi="Arial" w:cs="Arial"/>
          <w:sz w:val="24"/>
          <w:szCs w:val="24"/>
          <w:lang w:val="es-ES_tradnl"/>
        </w:rPr>
        <w:t xml:space="preserve"> Formas de estandarizar: sustitución del contacto personal y fuerza laboral por tecnología</w:t>
      </w:r>
      <w:r w:rsidR="000B44D6">
        <w:rPr>
          <w:rFonts w:ascii="Arial" w:hAnsi="Arial" w:cs="Arial"/>
          <w:sz w:val="24"/>
          <w:szCs w:val="24"/>
          <w:lang w:val="es-ES_tradnl"/>
        </w:rPr>
        <w:t>. El fin es mejorar los métodos de trabajo.</w:t>
      </w:r>
    </w:p>
    <w:p w14:paraId="52E1A100" w14:textId="4BECDF80" w:rsidR="00505364" w:rsidRPr="000B44D6" w:rsidRDefault="005119D3" w:rsidP="000B44D6">
      <w:pPr>
        <w:rPr>
          <w:rFonts w:ascii="Arial" w:hAnsi="Arial" w:cs="Arial"/>
          <w:sz w:val="24"/>
          <w:szCs w:val="24"/>
          <w:lang w:val="es-ES_tradnl"/>
        </w:rPr>
      </w:pPr>
      <w:r>
        <w:rPr>
          <w:rFonts w:ascii="Arial" w:hAnsi="Arial" w:cs="Arial"/>
          <w:sz w:val="24"/>
          <w:szCs w:val="24"/>
          <w:u w:val="single"/>
          <w:lang w:val="es-ES_tradnl"/>
        </w:rPr>
        <w:t>Personalización:</w:t>
      </w:r>
      <w:r w:rsidR="006348C9">
        <w:rPr>
          <w:rFonts w:ascii="Arial" w:hAnsi="Arial" w:cs="Arial"/>
          <w:sz w:val="24"/>
          <w:szCs w:val="24"/>
          <w:lang w:val="es-ES_tradnl"/>
        </w:rPr>
        <w:t xml:space="preserve"> es cuando se realizan adaptaciones del proceso en base al cliente. La meta es desarrollar servicios que contengan las necesidades de cada cliente</w:t>
      </w:r>
    </w:p>
    <w:p w14:paraId="34EA5B09" w14:textId="77777777" w:rsidR="00505364" w:rsidRDefault="00505364" w:rsidP="00505364">
      <w:pPr>
        <w:jc w:val="center"/>
        <w:rPr>
          <w:rFonts w:ascii="Arial" w:hAnsi="Arial" w:cs="Arial"/>
          <w:b/>
          <w:sz w:val="32"/>
          <w:szCs w:val="32"/>
          <w:lang w:val="es-ES_tradnl"/>
        </w:rPr>
      </w:pPr>
    </w:p>
    <w:p w14:paraId="435C80E3" w14:textId="62898AE9" w:rsidR="009A52E5" w:rsidRPr="00505364" w:rsidRDefault="00505364" w:rsidP="00505364">
      <w:pPr>
        <w:jc w:val="center"/>
        <w:rPr>
          <w:rFonts w:ascii="Arial" w:hAnsi="Arial" w:cs="Arial"/>
          <w:b/>
          <w:sz w:val="32"/>
          <w:szCs w:val="32"/>
          <w:lang w:val="es-ES_tradnl"/>
        </w:rPr>
      </w:pPr>
      <w:r>
        <w:rPr>
          <w:rFonts w:ascii="Arial" w:hAnsi="Arial" w:cs="Arial"/>
          <w:b/>
          <w:sz w:val="32"/>
          <w:szCs w:val="32"/>
          <w:lang w:val="es-ES_tradnl"/>
        </w:rPr>
        <w:t>PLAZA</w:t>
      </w:r>
    </w:p>
    <w:p w14:paraId="737C1D2E" w14:textId="527F7127" w:rsidR="00505364" w:rsidRPr="00505364" w:rsidRDefault="00505364" w:rsidP="00505364">
      <w:pPr>
        <w:widowControl w:val="0"/>
        <w:autoSpaceDE w:val="0"/>
        <w:autoSpaceDN w:val="0"/>
        <w:adjustRightInd w:val="0"/>
        <w:spacing w:after="240" w:line="240" w:lineRule="auto"/>
        <w:rPr>
          <w:rFonts w:ascii="Times" w:hAnsi="Times" w:cs="Times"/>
          <w:sz w:val="24"/>
          <w:szCs w:val="24"/>
          <w:lang w:val="es-ES_tradnl"/>
        </w:rPr>
      </w:pPr>
      <w:r w:rsidRPr="00505364">
        <w:rPr>
          <w:rFonts w:ascii="Arial" w:hAnsi="Arial" w:cs="Arial"/>
          <w:sz w:val="24"/>
          <w:szCs w:val="24"/>
          <w:lang w:val="es-ES_tradnl"/>
        </w:rPr>
        <w:t>En el plano de la vari</w:t>
      </w:r>
      <w:r>
        <w:rPr>
          <w:rFonts w:ascii="Arial" w:hAnsi="Arial" w:cs="Arial"/>
          <w:sz w:val="24"/>
          <w:szCs w:val="24"/>
          <w:lang w:val="es-ES_tradnl"/>
        </w:rPr>
        <w:t xml:space="preserve">able que se conoce como "Plaza", </w:t>
      </w:r>
      <w:r w:rsidRPr="00505364">
        <w:rPr>
          <w:rFonts w:ascii="Arial" w:hAnsi="Arial" w:cs="Arial"/>
          <w:sz w:val="24"/>
          <w:szCs w:val="24"/>
          <w:lang w:val="es-ES_tradnl"/>
        </w:rPr>
        <w:t xml:space="preserve">no cabe duda de que la ubicación geográfica </w:t>
      </w:r>
      <w:proofErr w:type="spellStart"/>
      <w:r w:rsidRPr="00505364">
        <w:rPr>
          <w:rFonts w:ascii="Arial" w:hAnsi="Arial" w:cs="Arial"/>
          <w:sz w:val="24"/>
          <w:szCs w:val="24"/>
          <w:lang w:val="es-ES_tradnl"/>
        </w:rPr>
        <w:t>aquiere</w:t>
      </w:r>
      <w:proofErr w:type="spellEnd"/>
      <w:r w:rsidRPr="00505364">
        <w:rPr>
          <w:rFonts w:ascii="Arial" w:hAnsi="Arial" w:cs="Arial"/>
          <w:sz w:val="24"/>
          <w:szCs w:val="24"/>
          <w:lang w:val="es-ES_tradnl"/>
        </w:rPr>
        <w:t xml:space="preserve"> un valor estratégico, sobre todo para acompañar las operaciones de los clientes en diferentes regiones o incluso en otros países. </w:t>
      </w:r>
    </w:p>
    <w:p w14:paraId="4EB78043" w14:textId="3254130B" w:rsidR="00034369" w:rsidRDefault="001B6695" w:rsidP="00034369">
      <w:pPr>
        <w:rPr>
          <w:rFonts w:ascii="Arial" w:eastAsia="Times New Roman" w:hAnsi="Arial" w:cs="Arial"/>
          <w:color w:val="000000" w:themeColor="text1"/>
          <w:sz w:val="24"/>
          <w:szCs w:val="24"/>
          <w:lang w:val="es-ES_tradnl" w:eastAsia="es-ES_tradnl"/>
        </w:rPr>
      </w:pPr>
      <w:r w:rsidRPr="00557DB5">
        <w:rPr>
          <w:rFonts w:ascii="Arial" w:hAnsi="Arial" w:cs="Arial"/>
          <w:color w:val="000000" w:themeColor="text1"/>
          <w:sz w:val="24"/>
          <w:szCs w:val="24"/>
          <w:u w:val="single"/>
          <w:lang w:val="es-ES_tradnl"/>
        </w:rPr>
        <w:t xml:space="preserve">Estrategia de </w:t>
      </w:r>
      <w:proofErr w:type="spellStart"/>
      <w:r w:rsidRPr="00557DB5">
        <w:rPr>
          <w:rFonts w:ascii="Arial" w:hAnsi="Arial" w:cs="Arial"/>
          <w:color w:val="000000" w:themeColor="text1"/>
          <w:sz w:val="24"/>
          <w:szCs w:val="24"/>
          <w:u w:val="single"/>
          <w:lang w:val="es-ES_tradnl"/>
        </w:rPr>
        <w:t>cross</w:t>
      </w:r>
      <w:proofErr w:type="spellEnd"/>
      <w:r w:rsidRPr="00557DB5">
        <w:rPr>
          <w:rFonts w:ascii="Arial" w:hAnsi="Arial" w:cs="Arial"/>
          <w:color w:val="000000" w:themeColor="text1"/>
          <w:sz w:val="24"/>
          <w:szCs w:val="24"/>
          <w:u w:val="single"/>
          <w:lang w:val="es-ES_tradnl"/>
        </w:rPr>
        <w:t xml:space="preserve"> </w:t>
      </w:r>
      <w:proofErr w:type="spellStart"/>
      <w:r w:rsidRPr="00557DB5">
        <w:rPr>
          <w:rFonts w:ascii="Arial" w:hAnsi="Arial" w:cs="Arial"/>
          <w:color w:val="000000" w:themeColor="text1"/>
          <w:sz w:val="24"/>
          <w:szCs w:val="24"/>
          <w:u w:val="single"/>
          <w:lang w:val="es-ES_tradnl"/>
        </w:rPr>
        <w:t>selling</w:t>
      </w:r>
      <w:proofErr w:type="spellEnd"/>
      <w:r w:rsidRPr="00557DB5">
        <w:rPr>
          <w:rFonts w:ascii="Arial" w:hAnsi="Arial" w:cs="Arial"/>
          <w:color w:val="000000" w:themeColor="text1"/>
          <w:sz w:val="24"/>
          <w:szCs w:val="24"/>
          <w:u w:val="single"/>
          <w:lang w:val="es-ES_tradnl"/>
        </w:rPr>
        <w:t xml:space="preserve"> (venta cruzada):</w:t>
      </w:r>
      <w:r w:rsidR="003E74BD" w:rsidRPr="00557DB5">
        <w:rPr>
          <w:rFonts w:ascii="Arial" w:hAnsi="Arial" w:cs="Arial"/>
          <w:color w:val="000000" w:themeColor="text1"/>
          <w:sz w:val="24"/>
          <w:szCs w:val="24"/>
          <w:lang w:val="es-ES_tradnl"/>
        </w:rPr>
        <w:t xml:space="preserve"> </w:t>
      </w:r>
      <w:r w:rsidR="00C33137" w:rsidRPr="00557DB5">
        <w:rPr>
          <w:rFonts w:ascii="Arial" w:eastAsia="Times New Roman" w:hAnsi="Arial" w:cs="Arial"/>
          <w:color w:val="000000" w:themeColor="text1"/>
          <w:sz w:val="24"/>
          <w:szCs w:val="24"/>
          <w:lang w:val="es-ES_tradnl" w:eastAsia="es-ES_tradnl"/>
        </w:rPr>
        <w:t>El </w:t>
      </w:r>
      <w:proofErr w:type="spellStart"/>
      <w:r w:rsidR="00C33137" w:rsidRPr="009023DC">
        <w:rPr>
          <w:rFonts w:ascii="Arial" w:eastAsia="Times New Roman" w:hAnsi="Arial" w:cs="Arial"/>
          <w:bCs/>
          <w:iCs/>
          <w:color w:val="000000" w:themeColor="text1"/>
          <w:sz w:val="24"/>
          <w:szCs w:val="24"/>
          <w:lang w:val="es-ES_tradnl" w:eastAsia="es-ES_tradnl"/>
        </w:rPr>
        <w:t>cross</w:t>
      </w:r>
      <w:proofErr w:type="spellEnd"/>
      <w:r w:rsidR="00C33137" w:rsidRPr="009023DC">
        <w:rPr>
          <w:rFonts w:ascii="Arial" w:eastAsia="Times New Roman" w:hAnsi="Arial" w:cs="Arial"/>
          <w:bCs/>
          <w:iCs/>
          <w:color w:val="000000" w:themeColor="text1"/>
          <w:sz w:val="24"/>
          <w:szCs w:val="24"/>
          <w:lang w:val="es-ES_tradnl" w:eastAsia="es-ES_tradnl"/>
        </w:rPr>
        <w:t xml:space="preserve"> </w:t>
      </w:r>
      <w:proofErr w:type="spellStart"/>
      <w:r w:rsidR="00C33137" w:rsidRPr="009023DC">
        <w:rPr>
          <w:rFonts w:ascii="Arial" w:eastAsia="Times New Roman" w:hAnsi="Arial" w:cs="Arial"/>
          <w:bCs/>
          <w:iCs/>
          <w:color w:val="000000" w:themeColor="text1"/>
          <w:sz w:val="24"/>
          <w:szCs w:val="24"/>
          <w:lang w:val="es-ES_tradnl" w:eastAsia="es-ES_tradnl"/>
        </w:rPr>
        <w:t>selling</w:t>
      </w:r>
      <w:proofErr w:type="spellEnd"/>
      <w:r w:rsidR="00C33137" w:rsidRPr="009023DC">
        <w:rPr>
          <w:rFonts w:ascii="Arial" w:eastAsia="Times New Roman" w:hAnsi="Arial" w:cs="Arial"/>
          <w:color w:val="000000" w:themeColor="text1"/>
          <w:sz w:val="24"/>
          <w:szCs w:val="24"/>
          <w:lang w:val="es-ES_tradnl" w:eastAsia="es-ES_tradnl"/>
        </w:rPr>
        <w:t> </w:t>
      </w:r>
      <w:r w:rsidR="00C33137" w:rsidRPr="00557DB5">
        <w:rPr>
          <w:rFonts w:ascii="Arial" w:eastAsia="Times New Roman" w:hAnsi="Arial" w:cs="Arial"/>
          <w:color w:val="000000" w:themeColor="text1"/>
          <w:sz w:val="24"/>
          <w:szCs w:val="24"/>
          <w:lang w:val="es-ES_tradnl" w:eastAsia="es-ES_tradnl"/>
        </w:rPr>
        <w:t xml:space="preserve">es una estrategia </w:t>
      </w:r>
      <w:r w:rsidR="0062141B">
        <w:rPr>
          <w:rFonts w:ascii="Arial" w:eastAsia="Times New Roman" w:hAnsi="Arial" w:cs="Arial"/>
          <w:color w:val="000000" w:themeColor="text1"/>
          <w:sz w:val="24"/>
          <w:szCs w:val="24"/>
          <w:lang w:val="es-ES_tradnl" w:eastAsia="es-ES_tradnl"/>
        </w:rPr>
        <w:t>que también se utiliza para la prestación de servicios.</w:t>
      </w:r>
    </w:p>
    <w:p w14:paraId="13D03EC3" w14:textId="30BD8AD8" w:rsidR="00232D5A" w:rsidRDefault="00414853" w:rsidP="00034369">
      <w:pPr>
        <w:rPr>
          <w:rFonts w:ascii="Arial" w:eastAsia="Times New Roman" w:hAnsi="Arial" w:cs="Arial"/>
          <w:color w:val="000000" w:themeColor="text1"/>
          <w:sz w:val="24"/>
          <w:szCs w:val="24"/>
          <w:lang w:val="es-ES_tradnl" w:eastAsia="es-ES_tradnl"/>
        </w:rPr>
      </w:pPr>
      <w:r>
        <w:rPr>
          <w:rFonts w:ascii="Arial" w:eastAsia="Times New Roman" w:hAnsi="Arial" w:cs="Arial"/>
          <w:color w:val="000000" w:themeColor="text1"/>
          <w:sz w:val="24"/>
          <w:szCs w:val="24"/>
          <w:lang w:val="es-ES_tradnl" w:eastAsia="es-ES_tradnl"/>
        </w:rPr>
        <w:lastRenderedPageBreak/>
        <w:t>Es cuando dos co</w:t>
      </w:r>
      <w:r w:rsidR="00232D5A">
        <w:rPr>
          <w:rFonts w:ascii="Arial" w:eastAsia="Times New Roman" w:hAnsi="Arial" w:cs="Arial"/>
          <w:color w:val="000000" w:themeColor="text1"/>
          <w:sz w:val="24"/>
          <w:szCs w:val="24"/>
          <w:lang w:val="es-ES_tradnl" w:eastAsia="es-ES_tradnl"/>
        </w:rPr>
        <w:t>legas se encuentran situados en</w:t>
      </w:r>
      <w:r w:rsidR="0062141B">
        <w:rPr>
          <w:rFonts w:ascii="Arial" w:eastAsia="Times New Roman" w:hAnsi="Arial" w:cs="Arial"/>
          <w:color w:val="000000" w:themeColor="text1"/>
          <w:sz w:val="24"/>
          <w:szCs w:val="24"/>
          <w:lang w:val="es-ES_tradnl" w:eastAsia="es-ES_tradnl"/>
        </w:rPr>
        <w:t xml:space="preserve"> diferentes </w:t>
      </w:r>
      <w:r w:rsidR="00232D5A">
        <w:rPr>
          <w:rFonts w:ascii="Arial" w:eastAsia="Times New Roman" w:hAnsi="Arial" w:cs="Arial"/>
          <w:color w:val="000000" w:themeColor="text1"/>
          <w:sz w:val="24"/>
          <w:szCs w:val="24"/>
          <w:lang w:val="es-ES_tradnl" w:eastAsia="es-ES_tradnl"/>
        </w:rPr>
        <w:t xml:space="preserve">países/plazas y se derivan </w:t>
      </w:r>
      <w:r w:rsidR="002069EA">
        <w:rPr>
          <w:rFonts w:ascii="Arial" w:eastAsia="Times New Roman" w:hAnsi="Arial" w:cs="Arial"/>
          <w:color w:val="000000" w:themeColor="text1"/>
          <w:sz w:val="24"/>
          <w:szCs w:val="24"/>
          <w:lang w:val="es-ES_tradnl" w:eastAsia="es-ES_tradnl"/>
        </w:rPr>
        <w:t xml:space="preserve">clientes </w:t>
      </w:r>
      <w:r w:rsidR="00232D5A">
        <w:rPr>
          <w:rFonts w:ascii="Arial" w:eastAsia="Times New Roman" w:hAnsi="Arial" w:cs="Arial"/>
          <w:color w:val="000000" w:themeColor="text1"/>
          <w:sz w:val="24"/>
          <w:szCs w:val="24"/>
          <w:lang w:val="es-ES_tradnl" w:eastAsia="es-ES_tradnl"/>
        </w:rPr>
        <w:t xml:space="preserve">recíprocamente </w:t>
      </w:r>
      <w:r w:rsidR="002069EA">
        <w:rPr>
          <w:rFonts w:ascii="Arial" w:eastAsia="Times New Roman" w:hAnsi="Arial" w:cs="Arial"/>
          <w:color w:val="000000" w:themeColor="text1"/>
          <w:sz w:val="24"/>
          <w:szCs w:val="24"/>
          <w:lang w:val="es-ES_tradnl" w:eastAsia="es-ES_tradnl"/>
        </w:rPr>
        <w:t xml:space="preserve">para prestar un servicio. </w:t>
      </w:r>
    </w:p>
    <w:p w14:paraId="790777A8" w14:textId="52B5E9F2" w:rsidR="00232D5A" w:rsidRDefault="00232D5A" w:rsidP="00034369">
      <w:pPr>
        <w:rPr>
          <w:rFonts w:ascii="Arial" w:eastAsia="Times New Roman" w:hAnsi="Arial" w:cs="Arial"/>
          <w:color w:val="000000" w:themeColor="text1"/>
          <w:sz w:val="24"/>
          <w:szCs w:val="24"/>
          <w:lang w:val="es-ES_tradnl" w:eastAsia="es-ES_tradnl"/>
        </w:rPr>
      </w:pPr>
      <w:r>
        <w:rPr>
          <w:rFonts w:ascii="Arial" w:eastAsia="Times New Roman" w:hAnsi="Arial" w:cs="Arial"/>
          <w:color w:val="000000" w:themeColor="text1"/>
          <w:sz w:val="24"/>
          <w:szCs w:val="24"/>
          <w:lang w:val="es-ES_tradnl" w:eastAsia="es-ES_tradnl"/>
        </w:rPr>
        <w:t>Ocurre por 2 motivos:</w:t>
      </w:r>
    </w:p>
    <w:p w14:paraId="59BD6AC5" w14:textId="790BCEBE" w:rsidR="00232D5A" w:rsidRDefault="00232D5A" w:rsidP="00232D5A">
      <w:pPr>
        <w:pStyle w:val="Prrafodelista"/>
        <w:numPr>
          <w:ilvl w:val="0"/>
          <w:numId w:val="22"/>
        </w:numPr>
        <w:rPr>
          <w:rFonts w:ascii="Arial" w:eastAsia="Times New Roman" w:hAnsi="Arial" w:cs="Arial"/>
          <w:color w:val="000000" w:themeColor="text1"/>
          <w:sz w:val="24"/>
          <w:szCs w:val="24"/>
          <w:lang w:val="es-ES_tradnl" w:eastAsia="es-ES_tradnl"/>
        </w:rPr>
      </w:pPr>
      <w:r>
        <w:rPr>
          <w:rFonts w:ascii="Arial" w:eastAsia="Times New Roman" w:hAnsi="Arial" w:cs="Arial"/>
          <w:color w:val="000000" w:themeColor="text1"/>
          <w:sz w:val="24"/>
          <w:szCs w:val="24"/>
          <w:lang w:val="es-ES_tradnl" w:eastAsia="es-ES_tradnl"/>
        </w:rPr>
        <w:t>Necesidad de un conocimiento específico de carácter local (</w:t>
      </w:r>
      <w:proofErr w:type="spellStart"/>
      <w:r>
        <w:rPr>
          <w:rFonts w:ascii="Arial" w:eastAsia="Times New Roman" w:hAnsi="Arial" w:cs="Arial"/>
          <w:color w:val="000000" w:themeColor="text1"/>
          <w:sz w:val="24"/>
          <w:szCs w:val="24"/>
          <w:lang w:val="es-ES_tradnl" w:eastAsia="es-ES_tradnl"/>
        </w:rPr>
        <w:t>ej</w:t>
      </w:r>
      <w:proofErr w:type="spellEnd"/>
      <w:r>
        <w:rPr>
          <w:rFonts w:ascii="Arial" w:eastAsia="Times New Roman" w:hAnsi="Arial" w:cs="Arial"/>
          <w:color w:val="000000" w:themeColor="text1"/>
          <w:sz w:val="24"/>
          <w:szCs w:val="24"/>
          <w:lang w:val="es-ES_tradnl" w:eastAsia="es-ES_tradnl"/>
        </w:rPr>
        <w:t>: legislaciones).</w:t>
      </w:r>
    </w:p>
    <w:p w14:paraId="704B7C30" w14:textId="186FD985" w:rsidR="00232D5A" w:rsidRPr="00232D5A" w:rsidRDefault="00232D5A" w:rsidP="00232D5A">
      <w:pPr>
        <w:pStyle w:val="Prrafodelista"/>
        <w:numPr>
          <w:ilvl w:val="0"/>
          <w:numId w:val="22"/>
        </w:numPr>
        <w:rPr>
          <w:rFonts w:ascii="Arial" w:eastAsia="Times New Roman" w:hAnsi="Arial" w:cs="Arial"/>
          <w:color w:val="000000" w:themeColor="text1"/>
          <w:sz w:val="24"/>
          <w:szCs w:val="24"/>
          <w:lang w:val="es-ES_tradnl" w:eastAsia="es-ES_tradnl"/>
        </w:rPr>
      </w:pPr>
      <w:r>
        <w:rPr>
          <w:rFonts w:ascii="Arial" w:eastAsia="Times New Roman" w:hAnsi="Arial" w:cs="Arial"/>
          <w:color w:val="000000" w:themeColor="text1"/>
          <w:sz w:val="24"/>
          <w:szCs w:val="24"/>
          <w:lang w:val="es-ES_tradnl" w:eastAsia="es-ES_tradnl"/>
        </w:rPr>
        <w:t>Necesidad de permiso legal para operar (</w:t>
      </w:r>
      <w:proofErr w:type="spellStart"/>
      <w:r>
        <w:rPr>
          <w:rFonts w:ascii="Arial" w:eastAsia="Times New Roman" w:hAnsi="Arial" w:cs="Arial"/>
          <w:color w:val="000000" w:themeColor="text1"/>
          <w:sz w:val="24"/>
          <w:szCs w:val="24"/>
          <w:lang w:val="es-ES_tradnl" w:eastAsia="es-ES_tradnl"/>
        </w:rPr>
        <w:t>ej</w:t>
      </w:r>
      <w:proofErr w:type="spellEnd"/>
      <w:r>
        <w:rPr>
          <w:rFonts w:ascii="Arial" w:eastAsia="Times New Roman" w:hAnsi="Arial" w:cs="Arial"/>
          <w:color w:val="000000" w:themeColor="text1"/>
          <w:sz w:val="24"/>
          <w:szCs w:val="24"/>
          <w:lang w:val="es-ES_tradnl" w:eastAsia="es-ES_tradnl"/>
        </w:rPr>
        <w:t>: matricula).</w:t>
      </w:r>
    </w:p>
    <w:p w14:paraId="0DC0A3AE" w14:textId="37046D72" w:rsidR="0062141B" w:rsidRDefault="002069EA" w:rsidP="00034369">
      <w:pPr>
        <w:rPr>
          <w:rFonts w:ascii="Arial" w:eastAsia="Times New Roman" w:hAnsi="Arial" w:cs="Arial"/>
          <w:color w:val="000000" w:themeColor="text1"/>
          <w:sz w:val="24"/>
          <w:szCs w:val="24"/>
          <w:lang w:val="es-ES_tradnl" w:eastAsia="es-ES_tradnl"/>
        </w:rPr>
      </w:pPr>
      <w:proofErr w:type="spellStart"/>
      <w:r>
        <w:rPr>
          <w:rFonts w:ascii="Arial" w:eastAsia="Times New Roman" w:hAnsi="Arial" w:cs="Arial"/>
          <w:color w:val="000000" w:themeColor="text1"/>
          <w:sz w:val="24"/>
          <w:szCs w:val="24"/>
          <w:lang w:val="es-ES_tradnl" w:eastAsia="es-ES_tradnl"/>
        </w:rPr>
        <w:t>Ej</w:t>
      </w:r>
      <w:proofErr w:type="spellEnd"/>
      <w:r>
        <w:rPr>
          <w:rFonts w:ascii="Arial" w:eastAsia="Times New Roman" w:hAnsi="Arial" w:cs="Arial"/>
          <w:color w:val="000000" w:themeColor="text1"/>
          <w:sz w:val="24"/>
          <w:szCs w:val="24"/>
          <w:lang w:val="es-ES_tradnl" w:eastAsia="es-ES_tradnl"/>
        </w:rPr>
        <w:t xml:space="preserve">: abogados de distintos </w:t>
      </w:r>
      <w:proofErr w:type="spellStart"/>
      <w:r>
        <w:rPr>
          <w:rFonts w:ascii="Arial" w:eastAsia="Times New Roman" w:hAnsi="Arial" w:cs="Arial"/>
          <w:color w:val="000000" w:themeColor="text1"/>
          <w:sz w:val="24"/>
          <w:szCs w:val="24"/>
          <w:lang w:val="es-ES_tradnl" w:eastAsia="es-ES_tradnl"/>
        </w:rPr>
        <w:t>paises</w:t>
      </w:r>
      <w:proofErr w:type="spellEnd"/>
      <w:r>
        <w:rPr>
          <w:rFonts w:ascii="Arial" w:eastAsia="Times New Roman" w:hAnsi="Arial" w:cs="Arial"/>
          <w:color w:val="000000" w:themeColor="text1"/>
          <w:sz w:val="24"/>
          <w:szCs w:val="24"/>
          <w:lang w:val="es-ES_tradnl" w:eastAsia="es-ES_tradnl"/>
        </w:rPr>
        <w:t xml:space="preserve"> se pasan clientes ya que ambos necesitan del </w:t>
      </w:r>
      <w:proofErr w:type="spellStart"/>
      <w:r>
        <w:rPr>
          <w:rFonts w:ascii="Arial" w:eastAsia="Times New Roman" w:hAnsi="Arial" w:cs="Arial"/>
          <w:color w:val="000000" w:themeColor="text1"/>
          <w:sz w:val="24"/>
          <w:szCs w:val="24"/>
          <w:lang w:val="es-ES_tradnl" w:eastAsia="es-ES_tradnl"/>
        </w:rPr>
        <w:t>know</w:t>
      </w:r>
      <w:proofErr w:type="spellEnd"/>
      <w:r>
        <w:rPr>
          <w:rFonts w:ascii="Arial" w:eastAsia="Times New Roman" w:hAnsi="Arial" w:cs="Arial"/>
          <w:color w:val="000000" w:themeColor="text1"/>
          <w:sz w:val="24"/>
          <w:szCs w:val="24"/>
          <w:lang w:val="es-ES_tradnl" w:eastAsia="es-ES_tradnl"/>
        </w:rPr>
        <w:t xml:space="preserve"> </w:t>
      </w:r>
      <w:proofErr w:type="spellStart"/>
      <w:r>
        <w:rPr>
          <w:rFonts w:ascii="Arial" w:eastAsia="Times New Roman" w:hAnsi="Arial" w:cs="Arial"/>
          <w:color w:val="000000" w:themeColor="text1"/>
          <w:sz w:val="24"/>
          <w:szCs w:val="24"/>
          <w:lang w:val="es-ES_tradnl" w:eastAsia="es-ES_tradnl"/>
        </w:rPr>
        <w:t>how</w:t>
      </w:r>
      <w:proofErr w:type="spellEnd"/>
      <w:r>
        <w:rPr>
          <w:rFonts w:ascii="Arial" w:eastAsia="Times New Roman" w:hAnsi="Arial" w:cs="Arial"/>
          <w:color w:val="000000" w:themeColor="text1"/>
          <w:sz w:val="24"/>
          <w:szCs w:val="24"/>
          <w:lang w:val="es-ES_tradnl" w:eastAsia="es-ES_tradnl"/>
        </w:rPr>
        <w:t xml:space="preserve"> local para asesorar, por lo que si un abogado de Estados Unidos tiene un cliente de Argentina, le va a pasar dicho cliente al abogado argentino cobrándole alguna comisión o una contraprestación por</w:t>
      </w:r>
      <w:r w:rsidR="00436BD7">
        <w:rPr>
          <w:rFonts w:ascii="Arial" w:eastAsia="Times New Roman" w:hAnsi="Arial" w:cs="Arial"/>
          <w:color w:val="000000" w:themeColor="text1"/>
          <w:sz w:val="24"/>
          <w:szCs w:val="24"/>
          <w:lang w:val="es-ES_tradnl" w:eastAsia="es-ES_tradnl"/>
        </w:rPr>
        <w:t xml:space="preserve"> dicho beneficio.</w:t>
      </w:r>
    </w:p>
    <w:p w14:paraId="68FBE006" w14:textId="4B5E9721" w:rsidR="00436BD7" w:rsidRPr="00034369" w:rsidRDefault="00436BD7" w:rsidP="00034369">
      <w:pPr>
        <w:rPr>
          <w:rFonts w:ascii="Times New Roman" w:eastAsia="Times New Roman" w:hAnsi="Times New Roman" w:cs="Times New Roman"/>
          <w:sz w:val="24"/>
          <w:szCs w:val="24"/>
          <w:lang w:val="es-ES_tradnl" w:eastAsia="es-ES_tradnl"/>
        </w:rPr>
      </w:pPr>
      <w:r>
        <w:rPr>
          <w:rFonts w:ascii="Arial" w:eastAsia="Times New Roman" w:hAnsi="Arial" w:cs="Arial"/>
          <w:color w:val="000000" w:themeColor="text1"/>
          <w:sz w:val="24"/>
          <w:szCs w:val="24"/>
          <w:lang w:val="es-ES_tradnl" w:eastAsia="es-ES_tradnl"/>
        </w:rPr>
        <w:t xml:space="preserve">Otros ejemplos podrían ser: despachantes de aduana, </w:t>
      </w:r>
      <w:r w:rsidR="0085769A">
        <w:rPr>
          <w:rFonts w:ascii="Arial" w:eastAsia="Times New Roman" w:hAnsi="Arial" w:cs="Arial"/>
          <w:color w:val="000000" w:themeColor="text1"/>
          <w:sz w:val="24"/>
          <w:szCs w:val="24"/>
          <w:lang w:val="es-ES_tradnl" w:eastAsia="es-ES_tradnl"/>
        </w:rPr>
        <w:t xml:space="preserve">contadores, </w:t>
      </w:r>
      <w:r>
        <w:rPr>
          <w:rFonts w:ascii="Arial" w:eastAsia="Times New Roman" w:hAnsi="Arial" w:cs="Arial"/>
          <w:color w:val="000000" w:themeColor="text1"/>
          <w:sz w:val="24"/>
          <w:szCs w:val="24"/>
          <w:lang w:val="es-ES_tradnl" w:eastAsia="es-ES_tradnl"/>
        </w:rPr>
        <w:t>arquitectos, médicos, etc.</w:t>
      </w:r>
    </w:p>
    <w:p w14:paraId="4A1B00CB" w14:textId="77777777" w:rsidR="001B6695" w:rsidRPr="00505364" w:rsidRDefault="001B6695" w:rsidP="009A52E5">
      <w:pPr>
        <w:rPr>
          <w:rFonts w:ascii="Arial" w:hAnsi="Arial" w:cs="Arial"/>
          <w:lang w:val="es-ES_tradnl"/>
        </w:rPr>
      </w:pPr>
    </w:p>
    <w:p w14:paraId="7A1F110F" w14:textId="61E61630" w:rsidR="009A52E5" w:rsidRDefault="00505364" w:rsidP="00505364">
      <w:pPr>
        <w:jc w:val="center"/>
        <w:rPr>
          <w:rFonts w:ascii="Arial" w:hAnsi="Arial" w:cs="Arial"/>
          <w:b/>
          <w:sz w:val="32"/>
          <w:szCs w:val="32"/>
        </w:rPr>
      </w:pPr>
      <w:r>
        <w:rPr>
          <w:rFonts w:ascii="Arial" w:hAnsi="Arial" w:cs="Arial"/>
          <w:b/>
          <w:sz w:val="32"/>
          <w:szCs w:val="32"/>
        </w:rPr>
        <w:t>VARIABLES PROPIAS DEL MKT DE SERVICIOS</w:t>
      </w:r>
      <w:r w:rsidR="00E657D2">
        <w:rPr>
          <w:rFonts w:ascii="Arial" w:hAnsi="Arial" w:cs="Arial"/>
          <w:b/>
          <w:sz w:val="32"/>
          <w:szCs w:val="32"/>
        </w:rPr>
        <w:t xml:space="preserve"> (Procesos, Persona, Evidencia Fisica)</w:t>
      </w:r>
    </w:p>
    <w:p w14:paraId="351925F0" w14:textId="0DD2B265" w:rsidR="00505364" w:rsidRDefault="00B44DD4" w:rsidP="00505364">
      <w:pPr>
        <w:jc w:val="center"/>
        <w:rPr>
          <w:rFonts w:ascii="Arial" w:hAnsi="Arial" w:cs="Arial"/>
          <w:b/>
          <w:sz w:val="32"/>
          <w:szCs w:val="32"/>
        </w:rPr>
      </w:pPr>
      <w:r>
        <w:rPr>
          <w:rFonts w:ascii="Arial" w:hAnsi="Arial" w:cs="Arial"/>
          <w:b/>
          <w:sz w:val="32"/>
          <w:szCs w:val="32"/>
        </w:rPr>
        <w:t>PROCESOS</w:t>
      </w:r>
    </w:p>
    <w:p w14:paraId="17B7888B" w14:textId="6C4C9AFB" w:rsidR="009728DA" w:rsidRPr="00B44DD4" w:rsidRDefault="009728DA" w:rsidP="009728DA">
      <w:pPr>
        <w:widowControl w:val="0"/>
        <w:autoSpaceDE w:val="0"/>
        <w:autoSpaceDN w:val="0"/>
        <w:adjustRightInd w:val="0"/>
        <w:spacing w:after="240" w:line="240" w:lineRule="auto"/>
        <w:rPr>
          <w:rFonts w:ascii="Times" w:hAnsi="Times" w:cs="Times"/>
          <w:sz w:val="24"/>
          <w:szCs w:val="24"/>
          <w:lang w:val="es-ES_tradnl"/>
        </w:rPr>
      </w:pPr>
      <w:r w:rsidRPr="00B44DD4">
        <w:rPr>
          <w:rFonts w:ascii="Arial" w:hAnsi="Arial" w:cs="Arial"/>
          <w:sz w:val="24"/>
          <w:szCs w:val="24"/>
          <w:lang w:val="es-ES_tradnl"/>
        </w:rPr>
        <w:t>Por las características específicas de los servicios, el diseño de los Procesos es de importancia central en cualquiera de los rubros</w:t>
      </w:r>
      <w:r w:rsidR="00B44DD4" w:rsidRPr="00B44DD4">
        <w:rPr>
          <w:rFonts w:ascii="Arial" w:hAnsi="Arial" w:cs="Arial"/>
          <w:sz w:val="24"/>
          <w:szCs w:val="24"/>
          <w:lang w:val="es-ES_tradnl"/>
        </w:rPr>
        <w:t>.</w:t>
      </w:r>
    </w:p>
    <w:p w14:paraId="1FBCD144" w14:textId="77777777" w:rsidR="006E1B1F" w:rsidRDefault="00B44DD4" w:rsidP="00B44DD4">
      <w:pPr>
        <w:widowControl w:val="0"/>
        <w:autoSpaceDE w:val="0"/>
        <w:autoSpaceDN w:val="0"/>
        <w:adjustRightInd w:val="0"/>
        <w:spacing w:after="240" w:line="240" w:lineRule="auto"/>
        <w:rPr>
          <w:rFonts w:ascii="Arial" w:hAnsi="Arial" w:cs="Arial"/>
          <w:sz w:val="24"/>
          <w:szCs w:val="24"/>
          <w:lang w:val="es-ES_tradnl"/>
        </w:rPr>
      </w:pPr>
      <w:r w:rsidRPr="00B44DD4">
        <w:rPr>
          <w:rFonts w:ascii="Arial" w:hAnsi="Arial" w:cs="Arial"/>
          <w:sz w:val="24"/>
          <w:szCs w:val="24"/>
          <w:lang w:val="es-ES_tradnl"/>
        </w:rPr>
        <w:t xml:space="preserve">Para diferenciarse y aumentar el valor para el cliente desde la mirada de los Procesos, hay varias mejoras organizacionales que pueden realizarse, pero es fundamental que las mismas sean percibidas y apreciadas por el cliente. </w:t>
      </w:r>
    </w:p>
    <w:p w14:paraId="1A24B8D0" w14:textId="29B4DE25" w:rsidR="00B44DD4" w:rsidRPr="00B44DD4" w:rsidRDefault="00B44DD4" w:rsidP="00B44DD4">
      <w:pPr>
        <w:widowControl w:val="0"/>
        <w:autoSpaceDE w:val="0"/>
        <w:autoSpaceDN w:val="0"/>
        <w:adjustRightInd w:val="0"/>
        <w:spacing w:after="240" w:line="240" w:lineRule="auto"/>
        <w:rPr>
          <w:rFonts w:ascii="Times" w:hAnsi="Times" w:cs="Times"/>
          <w:sz w:val="24"/>
          <w:szCs w:val="24"/>
          <w:lang w:val="es-ES_tradnl"/>
        </w:rPr>
      </w:pPr>
      <w:r w:rsidRPr="00B44DD4">
        <w:rPr>
          <w:rFonts w:ascii="Arial" w:hAnsi="Arial" w:cs="Arial"/>
          <w:sz w:val="24"/>
          <w:szCs w:val="24"/>
          <w:lang w:val="es-ES_tradnl"/>
        </w:rPr>
        <w:t xml:space="preserve">La base es la utilización de </w:t>
      </w:r>
      <w:proofErr w:type="spellStart"/>
      <w:r w:rsidRPr="00B44DD4">
        <w:rPr>
          <w:rFonts w:ascii="Arial" w:hAnsi="Arial" w:cs="Arial"/>
          <w:sz w:val="24"/>
          <w:szCs w:val="24"/>
          <w:lang w:val="es-ES_tradnl"/>
        </w:rPr>
        <w:t>flujogramas</w:t>
      </w:r>
      <w:proofErr w:type="spellEnd"/>
      <w:r w:rsidRPr="00B44DD4">
        <w:rPr>
          <w:rFonts w:ascii="Arial" w:hAnsi="Arial" w:cs="Arial"/>
          <w:sz w:val="24"/>
          <w:szCs w:val="24"/>
          <w:lang w:val="es-ES_tradnl"/>
        </w:rPr>
        <w:t>, también denominados planos de servicios donde se grafica paso a paso el trabajo que realiza la empresa desde el contacto inicial con el cliente hasta que se completa el ciclo, identificando las acciones del cliente, las del prestador y las automatizadas (por ejemplo, inter- acción ent</w:t>
      </w:r>
      <w:r>
        <w:rPr>
          <w:rFonts w:ascii="Arial" w:hAnsi="Arial" w:cs="Arial"/>
          <w:sz w:val="24"/>
          <w:szCs w:val="24"/>
          <w:lang w:val="es-ES_tradnl"/>
        </w:rPr>
        <w:t xml:space="preserve">re el cliente y un </w:t>
      </w:r>
      <w:proofErr w:type="spellStart"/>
      <w:r>
        <w:rPr>
          <w:rFonts w:ascii="Arial" w:hAnsi="Arial" w:cs="Arial"/>
          <w:sz w:val="24"/>
          <w:szCs w:val="24"/>
          <w:lang w:val="es-ES_tradnl"/>
        </w:rPr>
        <w:t>cotizador</w:t>
      </w:r>
      <w:proofErr w:type="spellEnd"/>
      <w:r>
        <w:rPr>
          <w:rFonts w:ascii="Arial" w:hAnsi="Arial" w:cs="Arial"/>
          <w:sz w:val="24"/>
          <w:szCs w:val="24"/>
          <w:lang w:val="es-ES_tradnl"/>
        </w:rPr>
        <w:t xml:space="preserve"> on</w:t>
      </w:r>
      <w:r w:rsidRPr="00B44DD4">
        <w:rPr>
          <w:rFonts w:ascii="Arial" w:hAnsi="Arial" w:cs="Arial"/>
          <w:sz w:val="24"/>
          <w:szCs w:val="24"/>
          <w:lang w:val="es-ES_tradnl"/>
        </w:rPr>
        <w:t xml:space="preserve">line o la página web para el seguimiento satelital de la carga). </w:t>
      </w:r>
    </w:p>
    <w:p w14:paraId="5A0FD28C" w14:textId="77777777" w:rsidR="00451686" w:rsidRDefault="00E657D2" w:rsidP="00E657D2">
      <w:pPr>
        <w:widowControl w:val="0"/>
        <w:autoSpaceDE w:val="0"/>
        <w:autoSpaceDN w:val="0"/>
        <w:adjustRightInd w:val="0"/>
        <w:spacing w:after="240" w:line="240" w:lineRule="auto"/>
        <w:rPr>
          <w:rFonts w:ascii="Arial" w:hAnsi="Arial" w:cs="Arial"/>
          <w:sz w:val="24"/>
          <w:szCs w:val="24"/>
          <w:lang w:val="es-ES_tradnl"/>
        </w:rPr>
      </w:pPr>
      <w:r>
        <w:rPr>
          <w:rFonts w:ascii="Arial" w:hAnsi="Arial" w:cs="Arial"/>
          <w:sz w:val="24"/>
          <w:szCs w:val="24"/>
          <w:lang w:val="es-ES_tradnl"/>
        </w:rPr>
        <w:t>L</w:t>
      </w:r>
      <w:r w:rsidRPr="00E657D2">
        <w:rPr>
          <w:rFonts w:ascii="Arial" w:hAnsi="Arial" w:cs="Arial"/>
          <w:sz w:val="24"/>
          <w:szCs w:val="24"/>
          <w:lang w:val="es-ES_tradnl"/>
        </w:rPr>
        <w:t>os planos de servicios permi</w:t>
      </w:r>
      <w:r w:rsidR="00E177C3">
        <w:rPr>
          <w:rFonts w:ascii="Arial" w:hAnsi="Arial" w:cs="Arial"/>
          <w:sz w:val="24"/>
          <w:szCs w:val="24"/>
          <w:lang w:val="es-ES_tradnl"/>
        </w:rPr>
        <w:t>ten identificar oportunidades para</w:t>
      </w:r>
      <w:r w:rsidRPr="00E657D2">
        <w:rPr>
          <w:rFonts w:ascii="Arial" w:hAnsi="Arial" w:cs="Arial"/>
          <w:sz w:val="24"/>
          <w:szCs w:val="24"/>
          <w:lang w:val="es-ES_tradnl"/>
        </w:rPr>
        <w:t xml:space="preserve"> diferenciarse agregando valor para el cliente, reducir costos (eliminando ineficie</w:t>
      </w:r>
      <w:r w:rsidR="008B31BC">
        <w:rPr>
          <w:rFonts w:ascii="Arial" w:hAnsi="Arial" w:cs="Arial"/>
          <w:sz w:val="24"/>
          <w:szCs w:val="24"/>
          <w:lang w:val="es-ES_tradnl"/>
        </w:rPr>
        <w:t xml:space="preserve">ncias o procesos innecesarios) o tener un control de los mismos (lo cual va a servir para tomar decisiones de precios).  </w:t>
      </w:r>
    </w:p>
    <w:p w14:paraId="0571FF54" w14:textId="7266F9E5" w:rsidR="00E657D2" w:rsidRDefault="00EA099D" w:rsidP="00E657D2">
      <w:pPr>
        <w:widowControl w:val="0"/>
        <w:autoSpaceDE w:val="0"/>
        <w:autoSpaceDN w:val="0"/>
        <w:adjustRightInd w:val="0"/>
        <w:spacing w:after="240" w:line="240" w:lineRule="auto"/>
        <w:rPr>
          <w:rFonts w:ascii="Arial" w:hAnsi="Arial" w:cs="Arial"/>
          <w:sz w:val="24"/>
          <w:szCs w:val="24"/>
          <w:lang w:val="es-ES_tradnl"/>
        </w:rPr>
      </w:pPr>
      <w:r>
        <w:rPr>
          <w:rFonts w:ascii="Arial" w:hAnsi="Arial" w:cs="Arial"/>
          <w:sz w:val="24"/>
          <w:szCs w:val="24"/>
          <w:lang w:val="es-ES_tradnl"/>
        </w:rPr>
        <w:t>Además,</w:t>
      </w:r>
      <w:r w:rsidR="008B31BC">
        <w:rPr>
          <w:rFonts w:ascii="Arial" w:hAnsi="Arial" w:cs="Arial"/>
          <w:sz w:val="24"/>
          <w:szCs w:val="24"/>
          <w:lang w:val="es-ES_tradnl"/>
        </w:rPr>
        <w:t xml:space="preserve"> </w:t>
      </w:r>
      <w:r w:rsidR="00451686">
        <w:rPr>
          <w:rFonts w:ascii="Arial" w:hAnsi="Arial" w:cs="Arial"/>
          <w:sz w:val="24"/>
          <w:szCs w:val="24"/>
          <w:lang w:val="es-ES_tradnl"/>
        </w:rPr>
        <w:t>los procesos sirven para</w:t>
      </w:r>
      <w:r w:rsidR="008B31BC">
        <w:rPr>
          <w:rFonts w:ascii="Arial" w:hAnsi="Arial" w:cs="Arial"/>
          <w:sz w:val="24"/>
          <w:szCs w:val="24"/>
          <w:lang w:val="es-ES_tradnl"/>
        </w:rPr>
        <w:t xml:space="preserve"> ayudar a</w:t>
      </w:r>
      <w:r w:rsidR="00E657D2" w:rsidRPr="00E657D2">
        <w:rPr>
          <w:rFonts w:ascii="Arial" w:hAnsi="Arial" w:cs="Arial"/>
          <w:sz w:val="24"/>
          <w:szCs w:val="24"/>
          <w:lang w:val="es-ES_tradnl"/>
        </w:rPr>
        <w:t xml:space="preserve"> incorporar Evidencia Física</w:t>
      </w:r>
      <w:r w:rsidR="00E177C3">
        <w:rPr>
          <w:rFonts w:ascii="Arial" w:hAnsi="Arial" w:cs="Arial"/>
          <w:sz w:val="24"/>
          <w:szCs w:val="24"/>
          <w:lang w:val="es-ES_tradnl"/>
        </w:rPr>
        <w:t>. La evidencia física es importante ya que ayuda a generar confianza en el cliente, ya que cuentan con</w:t>
      </w:r>
      <w:r w:rsidR="00960A66">
        <w:rPr>
          <w:rFonts w:ascii="Arial" w:hAnsi="Arial" w:cs="Arial"/>
          <w:sz w:val="24"/>
          <w:szCs w:val="24"/>
          <w:lang w:val="es-ES_tradnl"/>
        </w:rPr>
        <w:t xml:space="preserve"> elementos que ayudan a dar “</w:t>
      </w:r>
      <w:proofErr w:type="spellStart"/>
      <w:r w:rsidR="00960A66">
        <w:rPr>
          <w:rFonts w:ascii="Arial" w:hAnsi="Arial" w:cs="Arial"/>
          <w:sz w:val="24"/>
          <w:szCs w:val="24"/>
          <w:lang w:val="es-ES_tradnl"/>
        </w:rPr>
        <w:t>tangibilidad</w:t>
      </w:r>
      <w:proofErr w:type="spellEnd"/>
      <w:r w:rsidR="00960A66">
        <w:rPr>
          <w:rFonts w:ascii="Arial" w:hAnsi="Arial" w:cs="Arial"/>
          <w:sz w:val="24"/>
          <w:szCs w:val="24"/>
          <w:lang w:val="es-ES_tradnl"/>
        </w:rPr>
        <w:t>” al servicio.</w:t>
      </w:r>
    </w:p>
    <w:p w14:paraId="17AB8635" w14:textId="05242F15" w:rsidR="00E177C3" w:rsidRDefault="00E177C3" w:rsidP="00E657D2">
      <w:pPr>
        <w:widowControl w:val="0"/>
        <w:autoSpaceDE w:val="0"/>
        <w:autoSpaceDN w:val="0"/>
        <w:adjustRightInd w:val="0"/>
        <w:spacing w:after="240" w:line="240" w:lineRule="auto"/>
        <w:rPr>
          <w:rFonts w:ascii="Arial" w:hAnsi="Arial" w:cs="Arial"/>
          <w:sz w:val="24"/>
          <w:szCs w:val="24"/>
          <w:lang w:val="es-ES_tradnl"/>
        </w:rPr>
      </w:pPr>
      <w:r>
        <w:rPr>
          <w:rFonts w:ascii="Arial" w:hAnsi="Arial" w:cs="Arial"/>
          <w:sz w:val="24"/>
          <w:szCs w:val="24"/>
          <w:lang w:val="es-ES_tradnl"/>
        </w:rPr>
        <w:t>Además, permite asegurarnos de que el cliente reciba el servicio que espera y que tenga una experiencia satisfactoria durante el periodo que le presten el servicio.</w:t>
      </w:r>
    </w:p>
    <w:p w14:paraId="3F80357E" w14:textId="5EFBBBF5" w:rsidR="00900246" w:rsidRDefault="00900246" w:rsidP="00E657D2">
      <w:pPr>
        <w:widowControl w:val="0"/>
        <w:autoSpaceDE w:val="0"/>
        <w:autoSpaceDN w:val="0"/>
        <w:adjustRightInd w:val="0"/>
        <w:spacing w:after="240" w:line="240" w:lineRule="auto"/>
        <w:rPr>
          <w:rFonts w:ascii="Arial" w:hAnsi="Arial" w:cs="Arial"/>
          <w:sz w:val="24"/>
          <w:szCs w:val="24"/>
          <w:lang w:val="es-ES_tradnl"/>
        </w:rPr>
      </w:pPr>
      <w:r>
        <w:rPr>
          <w:rFonts w:ascii="Arial" w:hAnsi="Arial" w:cs="Arial"/>
          <w:sz w:val="24"/>
          <w:szCs w:val="24"/>
          <w:lang w:val="es-ES_tradnl"/>
        </w:rPr>
        <w:t xml:space="preserve">Mediante la utilización de </w:t>
      </w:r>
      <w:proofErr w:type="spellStart"/>
      <w:r>
        <w:rPr>
          <w:rFonts w:ascii="Arial" w:hAnsi="Arial" w:cs="Arial"/>
          <w:sz w:val="24"/>
          <w:szCs w:val="24"/>
          <w:lang w:val="es-ES_tradnl"/>
        </w:rPr>
        <w:t>flujogramas</w:t>
      </w:r>
      <w:proofErr w:type="spellEnd"/>
      <w:r>
        <w:rPr>
          <w:rFonts w:ascii="Arial" w:hAnsi="Arial" w:cs="Arial"/>
          <w:sz w:val="24"/>
          <w:szCs w:val="24"/>
          <w:lang w:val="es-ES_tradnl"/>
        </w:rPr>
        <w:t>, se busca reducir la personalización de procesos y estandarizar los servicios.</w:t>
      </w:r>
    </w:p>
    <w:p w14:paraId="6945F583" w14:textId="77777777" w:rsidR="007B17EF" w:rsidRDefault="007B17EF" w:rsidP="00587891">
      <w:pPr>
        <w:jc w:val="center"/>
        <w:rPr>
          <w:rFonts w:ascii="Arial" w:hAnsi="Arial" w:cs="Arial"/>
          <w:b/>
          <w:sz w:val="32"/>
          <w:szCs w:val="32"/>
          <w:lang w:val="es-ES_tradnl"/>
        </w:rPr>
      </w:pPr>
    </w:p>
    <w:p w14:paraId="3BE891A2" w14:textId="77777777" w:rsidR="007B17EF" w:rsidRDefault="007B17EF" w:rsidP="00587891">
      <w:pPr>
        <w:jc w:val="center"/>
        <w:rPr>
          <w:rFonts w:ascii="Arial" w:hAnsi="Arial" w:cs="Arial"/>
          <w:b/>
          <w:sz w:val="32"/>
          <w:szCs w:val="32"/>
          <w:lang w:val="es-ES_tradnl"/>
        </w:rPr>
      </w:pPr>
    </w:p>
    <w:p w14:paraId="1ED48895" w14:textId="77777777" w:rsidR="00587891" w:rsidRDefault="005A6421" w:rsidP="00587891">
      <w:pPr>
        <w:jc w:val="center"/>
        <w:rPr>
          <w:rFonts w:ascii="Arial" w:hAnsi="Arial" w:cs="Arial"/>
          <w:b/>
          <w:sz w:val="32"/>
          <w:szCs w:val="32"/>
          <w:lang w:val="es-ES_tradnl"/>
        </w:rPr>
      </w:pPr>
      <w:r>
        <w:rPr>
          <w:rFonts w:ascii="Arial" w:hAnsi="Arial" w:cs="Arial"/>
          <w:b/>
          <w:sz w:val="32"/>
          <w:szCs w:val="32"/>
          <w:lang w:val="es-ES_tradnl"/>
        </w:rPr>
        <w:t>PERSONAS</w:t>
      </w:r>
    </w:p>
    <w:p w14:paraId="3691447F" w14:textId="5A888C3A" w:rsidR="00C31232" w:rsidRPr="00587891" w:rsidRDefault="005A6421" w:rsidP="00587891">
      <w:pPr>
        <w:rPr>
          <w:rFonts w:ascii="Arial" w:hAnsi="Arial" w:cs="Arial"/>
          <w:b/>
          <w:sz w:val="32"/>
          <w:szCs w:val="32"/>
          <w:lang w:val="es-ES_tradnl"/>
        </w:rPr>
      </w:pPr>
      <w:r>
        <w:rPr>
          <w:rFonts w:ascii="Arial" w:hAnsi="Arial" w:cs="Arial"/>
          <w:sz w:val="24"/>
          <w:szCs w:val="24"/>
          <w:lang w:val="es-ES_tradnl"/>
        </w:rPr>
        <w:t>Las p</w:t>
      </w:r>
      <w:r w:rsidRPr="005A6421">
        <w:rPr>
          <w:rFonts w:ascii="Arial" w:hAnsi="Arial" w:cs="Arial"/>
          <w:sz w:val="24"/>
          <w:szCs w:val="24"/>
          <w:lang w:val="es-ES_tradnl"/>
        </w:rPr>
        <w:t xml:space="preserve">ersonas son un elemento clave en la prestación del servicio y pueden agregar valor sobre todo en la inter-relación con el cliente. Además de </w:t>
      </w:r>
      <w:r w:rsidR="00E821A4">
        <w:rPr>
          <w:rFonts w:ascii="Arial" w:hAnsi="Arial" w:cs="Arial"/>
          <w:sz w:val="24"/>
          <w:szCs w:val="24"/>
          <w:lang w:val="es-ES_tradnl"/>
        </w:rPr>
        <w:t xml:space="preserve">debe </w:t>
      </w:r>
      <w:r w:rsidRPr="005A6421">
        <w:rPr>
          <w:rFonts w:ascii="Arial" w:hAnsi="Arial" w:cs="Arial"/>
          <w:sz w:val="24"/>
          <w:szCs w:val="24"/>
          <w:lang w:val="es-ES_tradnl"/>
        </w:rPr>
        <w:t xml:space="preserve">seleccionar y </w:t>
      </w:r>
      <w:r w:rsidR="00E821A4">
        <w:rPr>
          <w:rFonts w:ascii="Arial" w:hAnsi="Arial" w:cs="Arial"/>
          <w:sz w:val="24"/>
          <w:szCs w:val="24"/>
          <w:lang w:val="es-ES_tradnl"/>
        </w:rPr>
        <w:t xml:space="preserve">conservar al personal adecuado. </w:t>
      </w:r>
    </w:p>
    <w:p w14:paraId="4876EB1A" w14:textId="281AD300" w:rsidR="00587891" w:rsidRPr="001124CB" w:rsidRDefault="00587891" w:rsidP="001124CB">
      <w:pPr>
        <w:rPr>
          <w:rFonts w:ascii="Arial" w:hAnsi="Arial" w:cs="Arial"/>
          <w:sz w:val="24"/>
          <w:szCs w:val="24"/>
        </w:rPr>
      </w:pPr>
      <w:r w:rsidRPr="001124CB">
        <w:rPr>
          <w:rFonts w:ascii="Arial" w:hAnsi="Arial" w:cs="Arial"/>
          <w:sz w:val="24"/>
          <w:szCs w:val="24"/>
        </w:rPr>
        <w:t xml:space="preserve">CAPACITAR: las empresas deben invertir tiempo y recursos en los empleados dandoles capacitaciones continuas para mejorar el servicio de estos. </w:t>
      </w:r>
    </w:p>
    <w:p w14:paraId="15261B37" w14:textId="77777777" w:rsidR="00587891" w:rsidRPr="001124CB" w:rsidRDefault="00587891" w:rsidP="001124CB">
      <w:pPr>
        <w:rPr>
          <w:rFonts w:ascii="Arial" w:hAnsi="Arial" w:cs="Arial"/>
          <w:sz w:val="24"/>
          <w:szCs w:val="24"/>
        </w:rPr>
      </w:pPr>
      <w:r w:rsidRPr="001124CB">
        <w:rPr>
          <w:rFonts w:ascii="Arial" w:hAnsi="Arial" w:cs="Arial"/>
          <w:sz w:val="24"/>
          <w:szCs w:val="24"/>
        </w:rPr>
        <w:t xml:space="preserve">Para que los empleados sean eficientes deben tener un </w:t>
      </w:r>
      <w:r w:rsidRPr="001124CB">
        <w:rPr>
          <w:rFonts w:ascii="Arial" w:hAnsi="Arial" w:cs="Arial"/>
          <w:b/>
          <w:sz w:val="24"/>
          <w:szCs w:val="24"/>
        </w:rPr>
        <w:t>sistema de respaldo interno</w:t>
      </w:r>
      <w:r w:rsidRPr="001124CB">
        <w:rPr>
          <w:rFonts w:ascii="Arial" w:hAnsi="Arial" w:cs="Arial"/>
          <w:sz w:val="24"/>
          <w:szCs w:val="24"/>
        </w:rPr>
        <w:t xml:space="preserve"> que contengan todas las necesidades que los clientes requieren, sin este es imposible para los empleados entregar un servicio de calidad. Ademas, se les debe proporcionar toda la tecnología necesaria ya que cuando los empleados no cuentan con los equipos adecuados, su deseo de entregar un servicio eficaz suele ser mas dificil.</w:t>
      </w:r>
    </w:p>
    <w:p w14:paraId="0C97444B" w14:textId="77777777" w:rsidR="00587891" w:rsidRPr="001124CB" w:rsidRDefault="00587891" w:rsidP="001124CB">
      <w:pPr>
        <w:rPr>
          <w:rFonts w:ascii="Arial" w:hAnsi="Arial" w:cs="Arial"/>
          <w:sz w:val="24"/>
          <w:szCs w:val="24"/>
        </w:rPr>
      </w:pPr>
      <w:r w:rsidRPr="001124CB">
        <w:rPr>
          <w:rFonts w:ascii="Arial" w:hAnsi="Arial" w:cs="Arial"/>
          <w:sz w:val="24"/>
          <w:szCs w:val="24"/>
        </w:rPr>
        <w:t xml:space="preserve">Si los empleados se sienten valorados y se atienden sus necesidades, lo mas probable es que permanezcan con la organización. Muchas compañías han adaptado la idea de que los empleados también son clientes de la organización. </w:t>
      </w:r>
    </w:p>
    <w:p w14:paraId="706F1C0A" w14:textId="7E7072A7" w:rsidR="00E821A4" w:rsidRPr="001124CB" w:rsidRDefault="00587891" w:rsidP="001124CB">
      <w:pPr>
        <w:rPr>
          <w:rFonts w:ascii="Arial" w:hAnsi="Arial" w:cs="Arial"/>
          <w:sz w:val="24"/>
          <w:szCs w:val="24"/>
        </w:rPr>
      </w:pPr>
      <w:r w:rsidRPr="001124CB">
        <w:rPr>
          <w:rFonts w:ascii="Arial" w:hAnsi="Arial" w:cs="Arial"/>
          <w:sz w:val="24"/>
          <w:szCs w:val="24"/>
        </w:rPr>
        <w:t>Ademas, se deben recompensar los comportamientos de los empleados para aumentar los buenos resultados de estos con el servicio</w:t>
      </w:r>
    </w:p>
    <w:p w14:paraId="1351B9EF" w14:textId="77777777" w:rsidR="008B31BC" w:rsidRDefault="008B31BC" w:rsidP="005A6421">
      <w:pPr>
        <w:jc w:val="center"/>
        <w:rPr>
          <w:rFonts w:ascii="Arial" w:hAnsi="Arial" w:cs="Arial"/>
          <w:b/>
          <w:sz w:val="32"/>
          <w:szCs w:val="32"/>
          <w:lang w:val="es-ES_tradnl"/>
        </w:rPr>
      </w:pPr>
    </w:p>
    <w:p w14:paraId="1C8B179D" w14:textId="0E629DFA" w:rsidR="005A6421" w:rsidRDefault="005A6421" w:rsidP="005A6421">
      <w:pPr>
        <w:jc w:val="center"/>
        <w:rPr>
          <w:rFonts w:ascii="Arial" w:hAnsi="Arial" w:cs="Arial"/>
          <w:b/>
          <w:sz w:val="32"/>
          <w:szCs w:val="32"/>
          <w:lang w:val="es-ES_tradnl"/>
        </w:rPr>
      </w:pPr>
      <w:r>
        <w:rPr>
          <w:rFonts w:ascii="Arial" w:hAnsi="Arial" w:cs="Arial"/>
          <w:b/>
          <w:sz w:val="32"/>
          <w:szCs w:val="32"/>
          <w:lang w:val="es-ES_tradnl"/>
        </w:rPr>
        <w:t>EVIDENCIA FISICA</w:t>
      </w:r>
    </w:p>
    <w:p w14:paraId="4DBE86B5" w14:textId="61C6FF68" w:rsidR="008915A2" w:rsidRPr="008915A2" w:rsidRDefault="008915A2" w:rsidP="008915A2">
      <w:pPr>
        <w:widowControl w:val="0"/>
        <w:autoSpaceDE w:val="0"/>
        <w:autoSpaceDN w:val="0"/>
        <w:adjustRightInd w:val="0"/>
        <w:spacing w:after="240" w:line="240" w:lineRule="auto"/>
        <w:rPr>
          <w:rFonts w:ascii="Times" w:hAnsi="Times" w:cs="Times"/>
          <w:sz w:val="24"/>
          <w:szCs w:val="24"/>
          <w:lang w:val="es-ES_tradnl"/>
        </w:rPr>
      </w:pPr>
      <w:r w:rsidRPr="008915A2">
        <w:rPr>
          <w:rFonts w:ascii="Arial" w:hAnsi="Arial" w:cs="Arial"/>
          <w:sz w:val="24"/>
          <w:szCs w:val="24"/>
          <w:lang w:val="es-ES_tradnl"/>
        </w:rPr>
        <w:t>La Evidencia Física se refiere a elementos</w:t>
      </w:r>
      <w:r w:rsidR="00E821A4">
        <w:rPr>
          <w:rFonts w:ascii="Arial" w:hAnsi="Arial" w:cs="Arial"/>
          <w:sz w:val="24"/>
          <w:szCs w:val="24"/>
          <w:lang w:val="es-ES_tradnl"/>
        </w:rPr>
        <w:t xml:space="preserve"> físicos o</w:t>
      </w:r>
      <w:r w:rsidRPr="008915A2">
        <w:rPr>
          <w:rFonts w:ascii="Arial" w:hAnsi="Arial" w:cs="Arial"/>
          <w:sz w:val="24"/>
          <w:szCs w:val="24"/>
          <w:lang w:val="es-ES_tradnl"/>
        </w:rPr>
        <w:t xml:space="preserve"> sensoriales que ayudan a dar "</w:t>
      </w:r>
      <w:proofErr w:type="spellStart"/>
      <w:r w:rsidRPr="008915A2">
        <w:rPr>
          <w:rFonts w:ascii="Arial" w:hAnsi="Arial" w:cs="Arial"/>
          <w:sz w:val="24"/>
          <w:szCs w:val="24"/>
          <w:lang w:val="es-ES_tradnl"/>
        </w:rPr>
        <w:t>tangibilidad</w:t>
      </w:r>
      <w:proofErr w:type="spellEnd"/>
      <w:r w:rsidRPr="008915A2">
        <w:rPr>
          <w:rFonts w:ascii="Arial" w:hAnsi="Arial" w:cs="Arial"/>
          <w:sz w:val="24"/>
          <w:szCs w:val="24"/>
          <w:lang w:val="es-ES_tradnl"/>
        </w:rPr>
        <w:t xml:space="preserve">" al servicio durante la prestación del mismo. </w:t>
      </w:r>
      <w:r w:rsidR="00E821A4">
        <w:rPr>
          <w:rFonts w:ascii="Arial" w:hAnsi="Arial" w:cs="Arial"/>
          <w:sz w:val="24"/>
          <w:szCs w:val="24"/>
          <w:lang w:val="es-ES_tradnl"/>
        </w:rPr>
        <w:t>Generalmente</w:t>
      </w:r>
      <w:r w:rsidRPr="008915A2">
        <w:rPr>
          <w:rFonts w:ascii="Arial" w:hAnsi="Arial" w:cs="Arial"/>
          <w:sz w:val="24"/>
          <w:szCs w:val="24"/>
          <w:lang w:val="es-ES_tradnl"/>
        </w:rPr>
        <w:t xml:space="preserve"> son elementos materiales,</w:t>
      </w:r>
      <w:r w:rsidR="007237EE">
        <w:rPr>
          <w:rFonts w:ascii="Arial" w:hAnsi="Arial" w:cs="Arial"/>
          <w:sz w:val="24"/>
          <w:szCs w:val="24"/>
          <w:lang w:val="es-ES_tradnl"/>
        </w:rPr>
        <w:t xml:space="preserve"> el ambiente, instalaciones donde funciona la empresa,</w:t>
      </w:r>
      <w:r w:rsidRPr="008915A2">
        <w:rPr>
          <w:rFonts w:ascii="Arial" w:hAnsi="Arial" w:cs="Arial"/>
          <w:sz w:val="24"/>
          <w:szCs w:val="24"/>
          <w:lang w:val="es-ES_tradnl"/>
        </w:rPr>
        <w:t xml:space="preserve"> la música que se escucha cuando se transfiere una llamada, el olor que se siente en las instalaciones, </w:t>
      </w:r>
      <w:r w:rsidR="007237EE">
        <w:rPr>
          <w:rFonts w:ascii="Arial" w:hAnsi="Arial" w:cs="Arial"/>
          <w:sz w:val="24"/>
          <w:szCs w:val="24"/>
          <w:lang w:val="es-ES_tradnl"/>
        </w:rPr>
        <w:t xml:space="preserve">el decorado de la oficina, </w:t>
      </w:r>
      <w:r w:rsidRPr="008915A2">
        <w:rPr>
          <w:rFonts w:ascii="Arial" w:hAnsi="Arial" w:cs="Arial"/>
          <w:sz w:val="24"/>
          <w:szCs w:val="24"/>
          <w:lang w:val="es-ES_tradnl"/>
        </w:rPr>
        <w:t xml:space="preserve">etcétera. </w:t>
      </w:r>
    </w:p>
    <w:p w14:paraId="1F377988" w14:textId="79B0C9DF" w:rsidR="00B32D33" w:rsidRDefault="00B32D33" w:rsidP="00B32D33">
      <w:pPr>
        <w:ind w:left="-794"/>
        <w:rPr>
          <w:rFonts w:ascii="Arial" w:hAnsi="Arial" w:cs="Arial"/>
        </w:rPr>
      </w:pPr>
    </w:p>
    <w:p w14:paraId="0CD463EC" w14:textId="648B4664" w:rsidR="00EA099D" w:rsidRPr="0066072E" w:rsidRDefault="00B32D33" w:rsidP="009A52E5">
      <w:pPr>
        <w:rPr>
          <w:rFonts w:ascii="Arial" w:hAnsi="Arial" w:cs="Arial"/>
          <w:sz w:val="24"/>
          <w:szCs w:val="24"/>
        </w:rPr>
      </w:pPr>
      <w:r w:rsidRPr="000C6F45">
        <w:rPr>
          <w:rFonts w:ascii="Arial" w:hAnsi="Arial" w:cs="Arial"/>
          <w:sz w:val="24"/>
          <w:szCs w:val="24"/>
          <w:u w:val="single"/>
        </w:rPr>
        <w:t>Estar preparados para modernizar la evidencia:</w:t>
      </w:r>
      <w:r w:rsidRPr="000C6F45">
        <w:rPr>
          <w:rFonts w:ascii="Arial" w:hAnsi="Arial" w:cs="Arial"/>
          <w:sz w:val="24"/>
          <w:szCs w:val="24"/>
        </w:rPr>
        <w:t xml:space="preserve">  el ambiente de s</w:t>
      </w:r>
      <w:r w:rsidR="000C6F45" w:rsidRPr="000C6F45">
        <w:rPr>
          <w:rFonts w:ascii="Arial" w:hAnsi="Arial" w:cs="Arial"/>
          <w:sz w:val="24"/>
          <w:szCs w:val="24"/>
        </w:rPr>
        <w:t>ervici</w:t>
      </w:r>
      <w:r w:rsidR="0066072E">
        <w:rPr>
          <w:rFonts w:ascii="Arial" w:hAnsi="Arial" w:cs="Arial"/>
          <w:sz w:val="24"/>
          <w:szCs w:val="24"/>
        </w:rPr>
        <w:t>o</w:t>
      </w:r>
      <w:r w:rsidRPr="000C6F45">
        <w:rPr>
          <w:rFonts w:ascii="Arial" w:hAnsi="Arial" w:cs="Arial"/>
          <w:sz w:val="24"/>
          <w:szCs w:val="24"/>
        </w:rPr>
        <w:t>s requiere actualizacio</w:t>
      </w:r>
      <w:r w:rsidR="000C6F45" w:rsidRPr="000C6F45">
        <w:rPr>
          <w:rFonts w:ascii="Arial" w:hAnsi="Arial" w:cs="Arial"/>
          <w:sz w:val="24"/>
          <w:szCs w:val="24"/>
        </w:rPr>
        <w:t>nes y modernizaciones frecuentes</w:t>
      </w:r>
      <w:r w:rsidRPr="000C6F45">
        <w:rPr>
          <w:rFonts w:ascii="Arial" w:hAnsi="Arial" w:cs="Arial"/>
          <w:sz w:val="24"/>
          <w:szCs w:val="24"/>
        </w:rPr>
        <w:t xml:space="preserve">, por lo que los </w:t>
      </w:r>
      <w:r w:rsidR="000C6F45" w:rsidRPr="000C6F45">
        <w:rPr>
          <w:rFonts w:ascii="Arial" w:hAnsi="Arial" w:cs="Arial"/>
          <w:sz w:val="24"/>
          <w:szCs w:val="24"/>
        </w:rPr>
        <w:t xml:space="preserve">cambios </w:t>
      </w:r>
      <w:r w:rsidRPr="000C6F45">
        <w:rPr>
          <w:rFonts w:ascii="Arial" w:hAnsi="Arial" w:cs="Arial"/>
          <w:sz w:val="24"/>
          <w:szCs w:val="24"/>
        </w:rPr>
        <w:t>son necesar</w:t>
      </w:r>
      <w:r w:rsidR="000C6F45" w:rsidRPr="000C6F45">
        <w:rPr>
          <w:rFonts w:ascii="Arial" w:hAnsi="Arial" w:cs="Arial"/>
          <w:sz w:val="24"/>
          <w:szCs w:val="24"/>
        </w:rPr>
        <w:t>io</w:t>
      </w:r>
      <w:r w:rsidRPr="000C6F45">
        <w:rPr>
          <w:rFonts w:ascii="Arial" w:hAnsi="Arial" w:cs="Arial"/>
          <w:sz w:val="24"/>
          <w:szCs w:val="24"/>
        </w:rPr>
        <w:t>s. La moda también participa, los colores, diseños y estilos pueden comunicar diferentes mensajes</w:t>
      </w:r>
      <w:r w:rsidR="000C6F45" w:rsidRPr="000C6F45">
        <w:rPr>
          <w:rFonts w:ascii="Arial" w:hAnsi="Arial" w:cs="Arial"/>
          <w:sz w:val="24"/>
          <w:szCs w:val="24"/>
        </w:rPr>
        <w:t>.</w:t>
      </w:r>
    </w:p>
    <w:p w14:paraId="4025E897" w14:textId="77777777" w:rsidR="009A52E5" w:rsidRDefault="009A52E5" w:rsidP="009A52E5">
      <w:pPr>
        <w:rPr>
          <w:rFonts w:ascii="Arial" w:hAnsi="Arial" w:cs="Arial"/>
        </w:rPr>
      </w:pPr>
    </w:p>
    <w:p w14:paraId="1E82AB99" w14:textId="70948792" w:rsidR="0006186C" w:rsidRDefault="0006186C" w:rsidP="0006186C">
      <w:pPr>
        <w:jc w:val="center"/>
        <w:rPr>
          <w:rFonts w:ascii="Arial" w:hAnsi="Arial" w:cs="Arial"/>
          <w:b/>
          <w:sz w:val="32"/>
          <w:szCs w:val="32"/>
        </w:rPr>
      </w:pPr>
      <w:r>
        <w:rPr>
          <w:rFonts w:ascii="Arial" w:hAnsi="Arial" w:cs="Arial"/>
          <w:b/>
          <w:sz w:val="32"/>
          <w:szCs w:val="32"/>
        </w:rPr>
        <w:t>ESTRATEGIAS GENERICAS Y PARTICULARES</w:t>
      </w:r>
    </w:p>
    <w:p w14:paraId="0D21DF6F" w14:textId="77777777" w:rsidR="0006186C" w:rsidRDefault="0006186C" w:rsidP="0006186C">
      <w:pPr>
        <w:rPr>
          <w:rFonts w:ascii="Arial" w:hAnsi="Arial" w:cs="Arial"/>
          <w:b/>
          <w:sz w:val="32"/>
          <w:szCs w:val="32"/>
        </w:rPr>
      </w:pPr>
    </w:p>
    <w:p w14:paraId="67854E4F" w14:textId="001A1441" w:rsidR="0006186C" w:rsidRDefault="0006186C" w:rsidP="0006186C">
      <w:pPr>
        <w:rPr>
          <w:rFonts w:ascii="Arial" w:hAnsi="Arial" w:cs="Arial"/>
          <w:b/>
          <w:sz w:val="24"/>
          <w:szCs w:val="24"/>
        </w:rPr>
      </w:pPr>
      <w:r>
        <w:rPr>
          <w:rFonts w:ascii="Arial" w:hAnsi="Arial" w:cs="Arial"/>
          <w:b/>
          <w:sz w:val="24"/>
          <w:szCs w:val="24"/>
        </w:rPr>
        <w:t>Estrategias genericas:</w:t>
      </w:r>
    </w:p>
    <w:p w14:paraId="0387B624" w14:textId="5379AC10" w:rsidR="0006186C" w:rsidRDefault="0006186C" w:rsidP="0006186C">
      <w:pPr>
        <w:pStyle w:val="Prrafodelista"/>
        <w:numPr>
          <w:ilvl w:val="0"/>
          <w:numId w:val="19"/>
        </w:numPr>
        <w:rPr>
          <w:rFonts w:ascii="Arial" w:hAnsi="Arial" w:cs="Arial"/>
          <w:sz w:val="24"/>
          <w:szCs w:val="24"/>
        </w:rPr>
      </w:pPr>
      <w:r w:rsidRPr="00F0148B">
        <w:rPr>
          <w:rFonts w:ascii="Arial" w:hAnsi="Arial" w:cs="Arial"/>
          <w:sz w:val="24"/>
          <w:szCs w:val="24"/>
          <w:u w:val="single"/>
        </w:rPr>
        <w:t>Marketing y ventas:</w:t>
      </w:r>
      <w:r>
        <w:rPr>
          <w:rFonts w:ascii="Arial" w:hAnsi="Arial" w:cs="Arial"/>
          <w:sz w:val="24"/>
          <w:szCs w:val="24"/>
        </w:rPr>
        <w:t xml:space="preserve"> puede ser:</w:t>
      </w:r>
      <w:r w:rsidR="00C42A9E">
        <w:rPr>
          <w:rFonts w:ascii="Arial" w:hAnsi="Arial" w:cs="Arial"/>
          <w:sz w:val="24"/>
          <w:szCs w:val="24"/>
        </w:rPr>
        <w:t xml:space="preserve">  </w:t>
      </w:r>
    </w:p>
    <w:p w14:paraId="14AE9270" w14:textId="509BFB83" w:rsidR="0006186C" w:rsidRDefault="0006186C" w:rsidP="0006186C">
      <w:pPr>
        <w:pStyle w:val="Prrafodelista"/>
        <w:numPr>
          <w:ilvl w:val="0"/>
          <w:numId w:val="20"/>
        </w:numPr>
        <w:rPr>
          <w:rFonts w:ascii="Arial" w:hAnsi="Arial" w:cs="Arial"/>
          <w:sz w:val="24"/>
          <w:szCs w:val="24"/>
        </w:rPr>
      </w:pPr>
      <w:r>
        <w:rPr>
          <w:rFonts w:ascii="Arial" w:hAnsi="Arial" w:cs="Arial"/>
          <w:sz w:val="24"/>
          <w:szCs w:val="24"/>
        </w:rPr>
        <w:lastRenderedPageBreak/>
        <w:t>Directa:</w:t>
      </w:r>
    </w:p>
    <w:p w14:paraId="6B3B8828" w14:textId="45879C87" w:rsidR="0006186C" w:rsidRDefault="0006186C" w:rsidP="0006186C">
      <w:pPr>
        <w:pStyle w:val="Prrafodelista"/>
        <w:numPr>
          <w:ilvl w:val="0"/>
          <w:numId w:val="21"/>
        </w:numPr>
        <w:rPr>
          <w:rFonts w:ascii="Arial" w:hAnsi="Arial" w:cs="Arial"/>
          <w:sz w:val="24"/>
          <w:szCs w:val="24"/>
        </w:rPr>
      </w:pPr>
      <w:r>
        <w:rPr>
          <w:rFonts w:ascii="Arial" w:hAnsi="Arial" w:cs="Arial"/>
          <w:sz w:val="24"/>
          <w:szCs w:val="24"/>
        </w:rPr>
        <w:t>No hay intermediarios.</w:t>
      </w:r>
    </w:p>
    <w:p w14:paraId="7DB40F72" w14:textId="68564757" w:rsidR="00F0148B" w:rsidRDefault="00F0148B" w:rsidP="0006186C">
      <w:pPr>
        <w:pStyle w:val="Prrafodelista"/>
        <w:numPr>
          <w:ilvl w:val="0"/>
          <w:numId w:val="21"/>
        </w:numPr>
        <w:rPr>
          <w:rFonts w:ascii="Arial" w:hAnsi="Arial" w:cs="Arial"/>
          <w:sz w:val="24"/>
          <w:szCs w:val="24"/>
        </w:rPr>
      </w:pPr>
      <w:r>
        <w:rPr>
          <w:rFonts w:ascii="Arial" w:hAnsi="Arial" w:cs="Arial"/>
          <w:sz w:val="24"/>
          <w:szCs w:val="24"/>
        </w:rPr>
        <w:t>La promocion es 100% a distancia.</w:t>
      </w:r>
    </w:p>
    <w:p w14:paraId="0945602F" w14:textId="5BD3DA24" w:rsidR="0006186C" w:rsidRDefault="0006186C" w:rsidP="0006186C">
      <w:pPr>
        <w:pStyle w:val="Prrafodelista"/>
        <w:numPr>
          <w:ilvl w:val="0"/>
          <w:numId w:val="21"/>
        </w:numPr>
        <w:rPr>
          <w:rFonts w:ascii="Arial" w:hAnsi="Arial" w:cs="Arial"/>
          <w:sz w:val="24"/>
          <w:szCs w:val="24"/>
        </w:rPr>
      </w:pPr>
      <w:r>
        <w:rPr>
          <w:rFonts w:ascii="Arial" w:hAnsi="Arial" w:cs="Arial"/>
          <w:sz w:val="24"/>
          <w:szCs w:val="24"/>
        </w:rPr>
        <w:t>Solo se comercializa en el pais exportador (pais receptivo).</w:t>
      </w:r>
    </w:p>
    <w:p w14:paraId="36CAC587" w14:textId="4A6B5C88" w:rsidR="0006186C" w:rsidRDefault="0006186C" w:rsidP="0006186C">
      <w:pPr>
        <w:pStyle w:val="Prrafodelista"/>
        <w:numPr>
          <w:ilvl w:val="0"/>
          <w:numId w:val="21"/>
        </w:numPr>
        <w:rPr>
          <w:rFonts w:ascii="Arial" w:hAnsi="Arial" w:cs="Arial"/>
          <w:sz w:val="24"/>
          <w:szCs w:val="24"/>
        </w:rPr>
      </w:pPr>
      <w:r>
        <w:rPr>
          <w:rFonts w:ascii="Arial" w:hAnsi="Arial" w:cs="Arial"/>
          <w:sz w:val="24"/>
          <w:szCs w:val="24"/>
        </w:rPr>
        <w:t>Se realizan viajes de promocion (misiones comerciales, ferias, etc.)</w:t>
      </w:r>
    </w:p>
    <w:p w14:paraId="408BB353" w14:textId="448EC471" w:rsidR="0006186C" w:rsidRPr="0006186C" w:rsidRDefault="00F0148B" w:rsidP="0006186C">
      <w:pPr>
        <w:pStyle w:val="Prrafodelista"/>
        <w:numPr>
          <w:ilvl w:val="0"/>
          <w:numId w:val="21"/>
        </w:numPr>
        <w:rPr>
          <w:rFonts w:ascii="Arial" w:hAnsi="Arial" w:cs="Arial"/>
          <w:sz w:val="24"/>
          <w:szCs w:val="24"/>
        </w:rPr>
      </w:pPr>
      <w:r>
        <w:rPr>
          <w:rFonts w:ascii="Arial" w:hAnsi="Arial" w:cs="Arial"/>
          <w:sz w:val="24"/>
          <w:szCs w:val="24"/>
        </w:rPr>
        <w:t>Cuentan con una oficina comercial propia.</w:t>
      </w:r>
    </w:p>
    <w:p w14:paraId="0B0CA9FC" w14:textId="7F729E9A" w:rsidR="0006186C" w:rsidRDefault="0006186C" w:rsidP="0006186C">
      <w:pPr>
        <w:pStyle w:val="Prrafodelista"/>
        <w:numPr>
          <w:ilvl w:val="0"/>
          <w:numId w:val="20"/>
        </w:numPr>
        <w:rPr>
          <w:rFonts w:ascii="Arial" w:hAnsi="Arial" w:cs="Arial"/>
          <w:sz w:val="24"/>
          <w:szCs w:val="24"/>
        </w:rPr>
      </w:pPr>
      <w:r>
        <w:rPr>
          <w:rFonts w:ascii="Arial" w:hAnsi="Arial" w:cs="Arial"/>
          <w:sz w:val="24"/>
          <w:szCs w:val="24"/>
        </w:rPr>
        <w:t>Indirecta:</w:t>
      </w:r>
    </w:p>
    <w:p w14:paraId="34130C40" w14:textId="0D16C159" w:rsidR="00F0148B" w:rsidRDefault="00F0148B" w:rsidP="00F0148B">
      <w:pPr>
        <w:pStyle w:val="Prrafodelista"/>
        <w:numPr>
          <w:ilvl w:val="0"/>
          <w:numId w:val="21"/>
        </w:numPr>
        <w:rPr>
          <w:rFonts w:ascii="Arial" w:hAnsi="Arial" w:cs="Arial"/>
          <w:sz w:val="24"/>
          <w:szCs w:val="24"/>
        </w:rPr>
      </w:pPr>
      <w:r>
        <w:rPr>
          <w:rFonts w:ascii="Arial" w:hAnsi="Arial" w:cs="Arial"/>
          <w:sz w:val="24"/>
          <w:szCs w:val="24"/>
        </w:rPr>
        <w:t>Con intermediarios.</w:t>
      </w:r>
    </w:p>
    <w:p w14:paraId="5138DA2D" w14:textId="756D8C7B" w:rsidR="00F0148B" w:rsidRDefault="00F0148B" w:rsidP="00F0148B">
      <w:pPr>
        <w:pStyle w:val="Prrafodelista"/>
        <w:numPr>
          <w:ilvl w:val="0"/>
          <w:numId w:val="21"/>
        </w:numPr>
        <w:rPr>
          <w:rFonts w:ascii="Arial" w:hAnsi="Arial" w:cs="Arial"/>
          <w:sz w:val="24"/>
          <w:szCs w:val="24"/>
        </w:rPr>
      </w:pPr>
      <w:r>
        <w:rPr>
          <w:rFonts w:ascii="Arial" w:hAnsi="Arial" w:cs="Arial"/>
          <w:sz w:val="24"/>
          <w:szCs w:val="24"/>
        </w:rPr>
        <w:t>Cuentan con un representante regional/global.</w:t>
      </w:r>
    </w:p>
    <w:p w14:paraId="4B256A58" w14:textId="16047839" w:rsidR="00F0148B" w:rsidRPr="0006186C" w:rsidRDefault="00F0148B" w:rsidP="00F0148B">
      <w:pPr>
        <w:pStyle w:val="Prrafodelista"/>
        <w:numPr>
          <w:ilvl w:val="0"/>
          <w:numId w:val="21"/>
        </w:numPr>
        <w:rPr>
          <w:rFonts w:ascii="Arial" w:hAnsi="Arial" w:cs="Arial"/>
          <w:sz w:val="24"/>
          <w:szCs w:val="24"/>
        </w:rPr>
      </w:pPr>
      <w:r>
        <w:rPr>
          <w:rFonts w:ascii="Arial" w:hAnsi="Arial" w:cs="Arial"/>
          <w:sz w:val="24"/>
          <w:szCs w:val="24"/>
        </w:rPr>
        <w:t>Cuentan con un representante local.</w:t>
      </w:r>
    </w:p>
    <w:p w14:paraId="1AF78BB9" w14:textId="65799431" w:rsidR="0006186C" w:rsidRDefault="00F0148B" w:rsidP="00F0148B">
      <w:pPr>
        <w:pStyle w:val="Prrafodelista"/>
        <w:numPr>
          <w:ilvl w:val="0"/>
          <w:numId w:val="19"/>
        </w:numPr>
        <w:rPr>
          <w:rFonts w:ascii="Arial" w:hAnsi="Arial" w:cs="Arial"/>
          <w:sz w:val="24"/>
          <w:szCs w:val="24"/>
        </w:rPr>
      </w:pPr>
      <w:r>
        <w:rPr>
          <w:rFonts w:ascii="Arial" w:hAnsi="Arial" w:cs="Arial"/>
          <w:sz w:val="24"/>
          <w:szCs w:val="24"/>
          <w:u w:val="single"/>
        </w:rPr>
        <w:t>Prestacion de los servicios:</w:t>
      </w:r>
      <w:r>
        <w:rPr>
          <w:rFonts w:ascii="Arial" w:hAnsi="Arial" w:cs="Arial"/>
          <w:sz w:val="24"/>
          <w:szCs w:val="24"/>
        </w:rPr>
        <w:t xml:space="preserve"> puede ser:</w:t>
      </w:r>
    </w:p>
    <w:p w14:paraId="37B577D0" w14:textId="6B0755D0" w:rsidR="00F0148B" w:rsidRDefault="00F0148B" w:rsidP="00F0148B">
      <w:pPr>
        <w:pStyle w:val="Prrafodelista"/>
        <w:numPr>
          <w:ilvl w:val="0"/>
          <w:numId w:val="20"/>
        </w:numPr>
        <w:rPr>
          <w:rFonts w:ascii="Arial" w:hAnsi="Arial" w:cs="Arial"/>
          <w:sz w:val="24"/>
          <w:szCs w:val="24"/>
        </w:rPr>
      </w:pPr>
      <w:r>
        <w:rPr>
          <w:rFonts w:ascii="Arial" w:hAnsi="Arial" w:cs="Arial"/>
          <w:sz w:val="24"/>
          <w:szCs w:val="24"/>
        </w:rPr>
        <w:t>Directa:</w:t>
      </w:r>
    </w:p>
    <w:p w14:paraId="13680CF9" w14:textId="193A5011" w:rsidR="00F0148B" w:rsidRDefault="00F0148B" w:rsidP="00F0148B">
      <w:pPr>
        <w:pStyle w:val="Prrafodelista"/>
        <w:numPr>
          <w:ilvl w:val="0"/>
          <w:numId w:val="21"/>
        </w:numPr>
        <w:rPr>
          <w:rFonts w:ascii="Arial" w:hAnsi="Arial" w:cs="Arial"/>
          <w:sz w:val="24"/>
          <w:szCs w:val="24"/>
        </w:rPr>
      </w:pPr>
      <w:r>
        <w:rPr>
          <w:rFonts w:ascii="Arial" w:hAnsi="Arial" w:cs="Arial"/>
          <w:sz w:val="24"/>
          <w:szCs w:val="24"/>
        </w:rPr>
        <w:t>Sin intermediarios.</w:t>
      </w:r>
    </w:p>
    <w:p w14:paraId="04ED2893" w14:textId="6E985F33" w:rsidR="00F0148B" w:rsidRDefault="00F0148B" w:rsidP="00F0148B">
      <w:pPr>
        <w:pStyle w:val="Prrafodelista"/>
        <w:numPr>
          <w:ilvl w:val="0"/>
          <w:numId w:val="21"/>
        </w:numPr>
        <w:rPr>
          <w:rFonts w:ascii="Arial" w:hAnsi="Arial" w:cs="Arial"/>
          <w:sz w:val="24"/>
          <w:szCs w:val="24"/>
        </w:rPr>
      </w:pPr>
      <w:r>
        <w:rPr>
          <w:rFonts w:ascii="Arial" w:hAnsi="Arial" w:cs="Arial"/>
          <w:sz w:val="24"/>
          <w:szCs w:val="24"/>
        </w:rPr>
        <w:t>Sin presencia permanente (a distancia).</w:t>
      </w:r>
    </w:p>
    <w:p w14:paraId="4BEB84BB" w14:textId="5759E2CC" w:rsidR="00F0148B" w:rsidRDefault="00F0148B" w:rsidP="00F0148B">
      <w:pPr>
        <w:pStyle w:val="Prrafodelista"/>
        <w:numPr>
          <w:ilvl w:val="0"/>
          <w:numId w:val="21"/>
        </w:numPr>
        <w:rPr>
          <w:rFonts w:ascii="Arial" w:hAnsi="Arial" w:cs="Arial"/>
          <w:sz w:val="24"/>
          <w:szCs w:val="24"/>
        </w:rPr>
      </w:pPr>
      <w:r>
        <w:rPr>
          <w:rFonts w:ascii="Arial" w:hAnsi="Arial" w:cs="Arial"/>
          <w:sz w:val="24"/>
          <w:szCs w:val="24"/>
        </w:rPr>
        <w:t>Desplazamiento temporario de personal (debido al proyecto).</w:t>
      </w:r>
    </w:p>
    <w:p w14:paraId="5C581FD8" w14:textId="04543469" w:rsidR="00F0148B" w:rsidRDefault="00F0148B" w:rsidP="00F0148B">
      <w:pPr>
        <w:pStyle w:val="Prrafodelista"/>
        <w:numPr>
          <w:ilvl w:val="0"/>
          <w:numId w:val="20"/>
        </w:numPr>
        <w:rPr>
          <w:rFonts w:ascii="Arial" w:hAnsi="Arial" w:cs="Arial"/>
          <w:sz w:val="24"/>
          <w:szCs w:val="24"/>
        </w:rPr>
      </w:pPr>
      <w:r>
        <w:rPr>
          <w:rFonts w:ascii="Arial" w:hAnsi="Arial" w:cs="Arial"/>
          <w:sz w:val="24"/>
          <w:szCs w:val="24"/>
        </w:rPr>
        <w:t>Tambien puede ser directa:</w:t>
      </w:r>
    </w:p>
    <w:p w14:paraId="49E57F5F" w14:textId="6F8112DC" w:rsidR="00F0148B" w:rsidRDefault="00F0148B" w:rsidP="00F0148B">
      <w:pPr>
        <w:pStyle w:val="Prrafodelista"/>
        <w:numPr>
          <w:ilvl w:val="0"/>
          <w:numId w:val="21"/>
        </w:numPr>
        <w:rPr>
          <w:rFonts w:ascii="Arial" w:hAnsi="Arial" w:cs="Arial"/>
          <w:sz w:val="24"/>
          <w:szCs w:val="24"/>
        </w:rPr>
      </w:pPr>
      <w:r>
        <w:rPr>
          <w:rFonts w:ascii="Arial" w:hAnsi="Arial" w:cs="Arial"/>
          <w:sz w:val="24"/>
          <w:szCs w:val="24"/>
        </w:rPr>
        <w:t>Sin intermediarios.</w:t>
      </w:r>
    </w:p>
    <w:p w14:paraId="4F0E37D7" w14:textId="64C181AB" w:rsidR="00F0148B" w:rsidRDefault="00F0148B" w:rsidP="00F0148B">
      <w:pPr>
        <w:pStyle w:val="Prrafodelista"/>
        <w:numPr>
          <w:ilvl w:val="0"/>
          <w:numId w:val="21"/>
        </w:numPr>
        <w:rPr>
          <w:rFonts w:ascii="Arial" w:hAnsi="Arial" w:cs="Arial"/>
          <w:sz w:val="24"/>
          <w:szCs w:val="24"/>
        </w:rPr>
      </w:pPr>
      <w:r>
        <w:rPr>
          <w:rFonts w:ascii="Arial" w:hAnsi="Arial" w:cs="Arial"/>
          <w:sz w:val="24"/>
          <w:szCs w:val="24"/>
        </w:rPr>
        <w:t>Con presencia permanente</w:t>
      </w:r>
    </w:p>
    <w:p w14:paraId="560E1E4F" w14:textId="11018721" w:rsidR="00F0148B" w:rsidRDefault="00F0148B" w:rsidP="00F0148B">
      <w:pPr>
        <w:pStyle w:val="Prrafodelista"/>
        <w:numPr>
          <w:ilvl w:val="0"/>
          <w:numId w:val="21"/>
        </w:numPr>
        <w:rPr>
          <w:rFonts w:ascii="Arial" w:hAnsi="Arial" w:cs="Arial"/>
          <w:sz w:val="24"/>
          <w:szCs w:val="24"/>
        </w:rPr>
      </w:pPr>
      <w:r>
        <w:rPr>
          <w:rFonts w:ascii="Arial" w:hAnsi="Arial" w:cs="Arial"/>
          <w:sz w:val="24"/>
          <w:szCs w:val="24"/>
        </w:rPr>
        <w:t>Prestacion 100% filial local.</w:t>
      </w:r>
    </w:p>
    <w:p w14:paraId="5813F742" w14:textId="6AA2FE97" w:rsidR="00F0148B" w:rsidRDefault="00F0148B" w:rsidP="00F0148B">
      <w:pPr>
        <w:pStyle w:val="Prrafodelista"/>
        <w:numPr>
          <w:ilvl w:val="0"/>
          <w:numId w:val="21"/>
        </w:numPr>
        <w:rPr>
          <w:rFonts w:ascii="Arial" w:hAnsi="Arial" w:cs="Arial"/>
          <w:sz w:val="24"/>
          <w:szCs w:val="24"/>
        </w:rPr>
      </w:pPr>
      <w:r>
        <w:rPr>
          <w:rFonts w:ascii="Arial" w:hAnsi="Arial" w:cs="Arial"/>
          <w:sz w:val="24"/>
          <w:szCs w:val="24"/>
        </w:rPr>
        <w:t>O puede ser una prestacion conjunta filial local + offshore.</w:t>
      </w:r>
    </w:p>
    <w:p w14:paraId="0A0DC81E" w14:textId="17708780" w:rsidR="00F0148B" w:rsidRDefault="00F0148B" w:rsidP="00F0148B">
      <w:pPr>
        <w:pStyle w:val="Prrafodelista"/>
        <w:numPr>
          <w:ilvl w:val="0"/>
          <w:numId w:val="20"/>
        </w:numPr>
        <w:rPr>
          <w:rFonts w:ascii="Arial" w:hAnsi="Arial" w:cs="Arial"/>
          <w:sz w:val="24"/>
          <w:szCs w:val="24"/>
        </w:rPr>
      </w:pPr>
      <w:r>
        <w:rPr>
          <w:rFonts w:ascii="Arial" w:hAnsi="Arial" w:cs="Arial"/>
          <w:sz w:val="24"/>
          <w:szCs w:val="24"/>
        </w:rPr>
        <w:t>Indirecta:</w:t>
      </w:r>
    </w:p>
    <w:p w14:paraId="530AFB23" w14:textId="7A896E60" w:rsidR="00F0148B" w:rsidRDefault="00F0148B" w:rsidP="00F0148B">
      <w:pPr>
        <w:pStyle w:val="Prrafodelista"/>
        <w:numPr>
          <w:ilvl w:val="0"/>
          <w:numId w:val="21"/>
        </w:numPr>
        <w:rPr>
          <w:rFonts w:ascii="Arial" w:hAnsi="Arial" w:cs="Arial"/>
          <w:sz w:val="24"/>
          <w:szCs w:val="24"/>
        </w:rPr>
      </w:pPr>
      <w:r>
        <w:rPr>
          <w:rFonts w:ascii="Arial" w:hAnsi="Arial" w:cs="Arial"/>
          <w:sz w:val="24"/>
          <w:szCs w:val="24"/>
        </w:rPr>
        <w:t>Con intermediarios.</w:t>
      </w:r>
    </w:p>
    <w:p w14:paraId="5CA329DA" w14:textId="6EC63C15" w:rsidR="00F0148B" w:rsidRDefault="00F0148B" w:rsidP="00F0148B">
      <w:pPr>
        <w:pStyle w:val="Prrafodelista"/>
        <w:numPr>
          <w:ilvl w:val="0"/>
          <w:numId w:val="21"/>
        </w:numPr>
        <w:rPr>
          <w:rFonts w:ascii="Arial" w:hAnsi="Arial" w:cs="Arial"/>
          <w:sz w:val="24"/>
          <w:szCs w:val="24"/>
        </w:rPr>
      </w:pPr>
      <w:r>
        <w:rPr>
          <w:rFonts w:ascii="Arial" w:hAnsi="Arial" w:cs="Arial"/>
          <w:sz w:val="24"/>
          <w:szCs w:val="24"/>
        </w:rPr>
        <w:t>Prestacion conjunta del socio local y el offshore.</w:t>
      </w:r>
    </w:p>
    <w:p w14:paraId="7ABAE3E8" w14:textId="6C9CB2DD" w:rsidR="00F0148B" w:rsidRPr="00F0148B" w:rsidRDefault="00F0148B" w:rsidP="00F0148B">
      <w:pPr>
        <w:pStyle w:val="Prrafodelista"/>
        <w:numPr>
          <w:ilvl w:val="0"/>
          <w:numId w:val="21"/>
        </w:numPr>
        <w:rPr>
          <w:rFonts w:ascii="Arial" w:hAnsi="Arial" w:cs="Arial"/>
          <w:sz w:val="24"/>
          <w:szCs w:val="24"/>
        </w:rPr>
      </w:pPr>
      <w:r>
        <w:rPr>
          <w:rFonts w:ascii="Arial" w:hAnsi="Arial" w:cs="Arial"/>
          <w:sz w:val="24"/>
          <w:szCs w:val="24"/>
        </w:rPr>
        <w:t xml:space="preserve">Tambien puede ser prestacion 100% del socio local (como es el caso </w:t>
      </w:r>
      <w:r w:rsidRPr="00F0148B">
        <w:rPr>
          <w:rFonts w:ascii="Arial" w:hAnsi="Arial" w:cs="Arial"/>
          <w:sz w:val="24"/>
          <w:szCs w:val="24"/>
        </w:rPr>
        <w:t>de las franquicias).</w:t>
      </w:r>
    </w:p>
    <w:p w14:paraId="7CA9975F" w14:textId="4C8B79F7" w:rsidR="002342B3" w:rsidRDefault="00F0148B" w:rsidP="00F0148B">
      <w:pPr>
        <w:pStyle w:val="Prrafodelista"/>
        <w:numPr>
          <w:ilvl w:val="0"/>
          <w:numId w:val="19"/>
        </w:numPr>
        <w:rPr>
          <w:rFonts w:ascii="Arial" w:hAnsi="Arial" w:cs="Arial"/>
          <w:sz w:val="24"/>
          <w:szCs w:val="24"/>
        </w:rPr>
      </w:pPr>
      <w:r w:rsidRPr="00F0148B">
        <w:rPr>
          <w:rFonts w:ascii="Arial" w:hAnsi="Arial" w:cs="Arial"/>
          <w:sz w:val="24"/>
          <w:szCs w:val="24"/>
          <w:u w:val="single"/>
        </w:rPr>
        <w:t>Facturacion/cobranza:</w:t>
      </w:r>
      <w:r>
        <w:rPr>
          <w:rFonts w:ascii="Arial" w:hAnsi="Arial" w:cs="Arial"/>
          <w:sz w:val="24"/>
          <w:szCs w:val="24"/>
        </w:rPr>
        <w:t xml:space="preserve"> puede ser:</w:t>
      </w:r>
    </w:p>
    <w:p w14:paraId="0436FCC3" w14:textId="37AD93EF" w:rsidR="00F0148B" w:rsidRDefault="00F0148B" w:rsidP="00F0148B">
      <w:pPr>
        <w:pStyle w:val="Prrafodelista"/>
        <w:numPr>
          <w:ilvl w:val="0"/>
          <w:numId w:val="20"/>
        </w:numPr>
        <w:rPr>
          <w:rFonts w:ascii="Arial" w:hAnsi="Arial" w:cs="Arial"/>
          <w:sz w:val="24"/>
          <w:szCs w:val="24"/>
        </w:rPr>
      </w:pPr>
      <w:r>
        <w:rPr>
          <w:rFonts w:ascii="Arial" w:hAnsi="Arial" w:cs="Arial"/>
          <w:sz w:val="24"/>
          <w:szCs w:val="24"/>
        </w:rPr>
        <w:t>Directa:</w:t>
      </w:r>
    </w:p>
    <w:p w14:paraId="19111B8E" w14:textId="62AECDA6" w:rsidR="00F0148B" w:rsidRDefault="00F0148B" w:rsidP="00F0148B">
      <w:pPr>
        <w:pStyle w:val="Prrafodelista"/>
        <w:numPr>
          <w:ilvl w:val="0"/>
          <w:numId w:val="21"/>
        </w:numPr>
        <w:rPr>
          <w:rFonts w:ascii="Arial" w:hAnsi="Arial" w:cs="Arial"/>
          <w:sz w:val="24"/>
          <w:szCs w:val="24"/>
        </w:rPr>
      </w:pPr>
      <w:r>
        <w:rPr>
          <w:rFonts w:ascii="Arial" w:hAnsi="Arial" w:cs="Arial"/>
          <w:sz w:val="24"/>
          <w:szCs w:val="24"/>
        </w:rPr>
        <w:t>Facturacion local (en el pais receptivo).</w:t>
      </w:r>
    </w:p>
    <w:p w14:paraId="6FDF4033" w14:textId="67975995" w:rsidR="00F0148B" w:rsidRDefault="00F0148B" w:rsidP="00F0148B">
      <w:pPr>
        <w:pStyle w:val="Prrafodelista"/>
        <w:numPr>
          <w:ilvl w:val="0"/>
          <w:numId w:val="21"/>
        </w:numPr>
        <w:rPr>
          <w:rFonts w:ascii="Arial" w:hAnsi="Arial" w:cs="Arial"/>
          <w:sz w:val="24"/>
          <w:szCs w:val="24"/>
        </w:rPr>
      </w:pPr>
      <w:r>
        <w:rPr>
          <w:rFonts w:ascii="Arial" w:hAnsi="Arial" w:cs="Arial"/>
          <w:sz w:val="24"/>
          <w:szCs w:val="24"/>
        </w:rPr>
        <w:t>Filial local en el pais importador.</w:t>
      </w:r>
    </w:p>
    <w:p w14:paraId="755561D7" w14:textId="236136B8" w:rsidR="00F0148B" w:rsidRDefault="00F0148B" w:rsidP="00F0148B">
      <w:pPr>
        <w:pStyle w:val="Prrafodelista"/>
        <w:numPr>
          <w:ilvl w:val="0"/>
          <w:numId w:val="21"/>
        </w:numPr>
        <w:rPr>
          <w:rFonts w:ascii="Arial" w:hAnsi="Arial" w:cs="Arial"/>
          <w:sz w:val="24"/>
          <w:szCs w:val="24"/>
        </w:rPr>
      </w:pPr>
      <w:r>
        <w:rPr>
          <w:rFonts w:ascii="Arial" w:hAnsi="Arial" w:cs="Arial"/>
          <w:sz w:val="24"/>
          <w:szCs w:val="24"/>
        </w:rPr>
        <w:t>Desde casa matriz al exterior.</w:t>
      </w:r>
    </w:p>
    <w:p w14:paraId="2C3FB721" w14:textId="5C52453F" w:rsidR="00F0148B" w:rsidRDefault="00407AE9" w:rsidP="00F0148B">
      <w:pPr>
        <w:pStyle w:val="Prrafodelista"/>
        <w:numPr>
          <w:ilvl w:val="0"/>
          <w:numId w:val="21"/>
        </w:numPr>
        <w:rPr>
          <w:rFonts w:ascii="Arial" w:hAnsi="Arial" w:cs="Arial"/>
          <w:sz w:val="24"/>
          <w:szCs w:val="24"/>
        </w:rPr>
      </w:pPr>
      <w:r>
        <w:rPr>
          <w:rFonts w:ascii="Arial" w:hAnsi="Arial" w:cs="Arial"/>
          <w:sz w:val="24"/>
          <w:szCs w:val="24"/>
        </w:rPr>
        <w:t>Via 3er pais.</w:t>
      </w:r>
    </w:p>
    <w:p w14:paraId="5B375954" w14:textId="72F9A86C" w:rsidR="00407AE9" w:rsidRDefault="00407AE9" w:rsidP="00407AE9">
      <w:pPr>
        <w:pStyle w:val="Prrafodelista"/>
        <w:numPr>
          <w:ilvl w:val="0"/>
          <w:numId w:val="20"/>
        </w:numPr>
        <w:rPr>
          <w:rFonts w:ascii="Arial" w:hAnsi="Arial" w:cs="Arial"/>
          <w:sz w:val="24"/>
          <w:szCs w:val="24"/>
        </w:rPr>
      </w:pPr>
      <w:r>
        <w:rPr>
          <w:rFonts w:ascii="Arial" w:hAnsi="Arial" w:cs="Arial"/>
          <w:sz w:val="24"/>
          <w:szCs w:val="24"/>
        </w:rPr>
        <w:t>Indirecta:</w:t>
      </w:r>
    </w:p>
    <w:p w14:paraId="670C9391" w14:textId="31E50B4F" w:rsidR="00407AE9" w:rsidRDefault="00407AE9" w:rsidP="00407AE9">
      <w:pPr>
        <w:pStyle w:val="Prrafodelista"/>
        <w:numPr>
          <w:ilvl w:val="0"/>
          <w:numId w:val="21"/>
        </w:numPr>
        <w:rPr>
          <w:rFonts w:ascii="Arial" w:hAnsi="Arial" w:cs="Arial"/>
          <w:sz w:val="24"/>
          <w:szCs w:val="24"/>
        </w:rPr>
      </w:pPr>
      <w:r>
        <w:rPr>
          <w:rFonts w:ascii="Arial" w:hAnsi="Arial" w:cs="Arial"/>
          <w:sz w:val="24"/>
          <w:szCs w:val="24"/>
        </w:rPr>
        <w:t>Socio local.</w:t>
      </w:r>
    </w:p>
    <w:p w14:paraId="595964A3" w14:textId="59907AA3" w:rsidR="001B7CF3" w:rsidRDefault="00515EB7" w:rsidP="001B7CF3">
      <w:pPr>
        <w:pStyle w:val="Prrafodelista"/>
        <w:numPr>
          <w:ilvl w:val="0"/>
          <w:numId w:val="19"/>
        </w:numPr>
        <w:rPr>
          <w:rFonts w:ascii="Arial" w:hAnsi="Arial" w:cs="Arial"/>
          <w:sz w:val="24"/>
          <w:szCs w:val="24"/>
        </w:rPr>
      </w:pPr>
      <w:r>
        <w:rPr>
          <w:rFonts w:ascii="Arial" w:hAnsi="Arial" w:cs="Arial"/>
          <w:sz w:val="24"/>
          <w:szCs w:val="24"/>
          <w:u w:val="single"/>
        </w:rPr>
        <w:t>Empresa Stand Alone (IED):</w:t>
      </w:r>
      <w:r w:rsidR="001B7CF3">
        <w:rPr>
          <w:rFonts w:ascii="Arial" w:hAnsi="Arial" w:cs="Arial"/>
          <w:sz w:val="24"/>
          <w:szCs w:val="24"/>
        </w:rPr>
        <w:t xml:space="preserve"> es una filial local en el exterior que vende, ejecuta 100% localmente, factura y cobra.</w:t>
      </w:r>
    </w:p>
    <w:p w14:paraId="16BDA558" w14:textId="5EF09CA6" w:rsidR="001B7CF3" w:rsidRDefault="001B7CF3" w:rsidP="001B7CF3">
      <w:pPr>
        <w:pStyle w:val="Prrafodelista"/>
        <w:ind w:left="-74"/>
        <w:rPr>
          <w:rFonts w:ascii="Arial" w:hAnsi="Arial" w:cs="Arial"/>
          <w:sz w:val="24"/>
          <w:szCs w:val="24"/>
        </w:rPr>
      </w:pPr>
      <w:r>
        <w:rPr>
          <w:rFonts w:ascii="Arial" w:hAnsi="Arial" w:cs="Arial"/>
          <w:sz w:val="24"/>
          <w:szCs w:val="24"/>
        </w:rPr>
        <w:t>Es una empresa que se mantiene sola</w:t>
      </w:r>
      <w:r w:rsidR="00C30F96">
        <w:rPr>
          <w:rFonts w:ascii="Arial" w:hAnsi="Arial" w:cs="Arial"/>
          <w:sz w:val="24"/>
          <w:szCs w:val="24"/>
        </w:rPr>
        <w:t>. No hay exportacion de servios para estadisticas ni tributacion pero si para la OMC.</w:t>
      </w:r>
    </w:p>
    <w:p w14:paraId="5E52A30A" w14:textId="24B467D2" w:rsidR="00020FD7" w:rsidRPr="001B7CF3" w:rsidRDefault="00020FD7" w:rsidP="001B7CF3">
      <w:pPr>
        <w:pStyle w:val="Prrafodelista"/>
        <w:ind w:left="-74"/>
        <w:rPr>
          <w:rFonts w:ascii="Arial" w:hAnsi="Arial" w:cs="Arial"/>
          <w:sz w:val="24"/>
          <w:szCs w:val="24"/>
        </w:rPr>
      </w:pPr>
      <w:r>
        <w:rPr>
          <w:rFonts w:ascii="Arial" w:hAnsi="Arial" w:cs="Arial"/>
          <w:sz w:val="24"/>
          <w:szCs w:val="24"/>
        </w:rPr>
        <w:t>Para la OMC seria el modo 3 ya que se establece una presencia comercial en otro territorio para prestar un servicio, pero desde el punto de vista impositivo NO SE CONSIDERA UNA EXPORTACION.</w:t>
      </w:r>
    </w:p>
    <w:p w14:paraId="112121D5" w14:textId="77777777" w:rsidR="00760325" w:rsidRDefault="00760325" w:rsidP="002342B3">
      <w:pPr>
        <w:pStyle w:val="Prrafodelista"/>
        <w:ind w:left="-434"/>
        <w:rPr>
          <w:rFonts w:ascii="Arial" w:hAnsi="Arial" w:cs="Arial"/>
        </w:rPr>
      </w:pPr>
    </w:p>
    <w:p w14:paraId="1CB41A2D" w14:textId="77777777" w:rsidR="0005792A" w:rsidRDefault="00760325" w:rsidP="002342B3">
      <w:pPr>
        <w:pStyle w:val="Prrafodelista"/>
        <w:ind w:left="-434"/>
        <w:rPr>
          <w:rFonts w:ascii="Arial" w:hAnsi="Arial" w:cs="Arial"/>
        </w:rPr>
      </w:pPr>
      <w:r>
        <w:rPr>
          <w:rFonts w:ascii="Arial" w:hAnsi="Arial" w:cs="Arial"/>
        </w:rPr>
        <w:t xml:space="preserve">  </w:t>
      </w:r>
      <w:r w:rsidR="00FA7FEB">
        <w:rPr>
          <w:rFonts w:ascii="Arial" w:hAnsi="Arial" w:cs="Arial"/>
        </w:rPr>
        <w:t xml:space="preserve">                                    </w:t>
      </w:r>
    </w:p>
    <w:p w14:paraId="3BEA5853" w14:textId="23C3A288" w:rsidR="0005792A" w:rsidRPr="003D5EB2" w:rsidRDefault="003D5EB2" w:rsidP="003D5EB2">
      <w:pPr>
        <w:pStyle w:val="Prrafodelista"/>
        <w:numPr>
          <w:ilvl w:val="0"/>
          <w:numId w:val="19"/>
        </w:numPr>
        <w:rPr>
          <w:rFonts w:ascii="Arial" w:hAnsi="Arial" w:cs="Arial"/>
          <w:sz w:val="24"/>
          <w:szCs w:val="24"/>
        </w:rPr>
      </w:pPr>
      <w:r w:rsidRPr="003D5EB2">
        <w:rPr>
          <w:rFonts w:ascii="Arial" w:hAnsi="Arial" w:cs="Arial"/>
          <w:sz w:val="24"/>
          <w:szCs w:val="24"/>
          <w:u w:val="single"/>
        </w:rPr>
        <w:t>Fronting desk:</w:t>
      </w:r>
      <w:r w:rsidRPr="003D5EB2">
        <w:rPr>
          <w:rFonts w:ascii="Arial" w:hAnsi="Arial" w:cs="Arial"/>
          <w:sz w:val="24"/>
          <w:szCs w:val="24"/>
        </w:rPr>
        <w:t xml:space="preserve"> filial propia operada a distancia solo para facturar y cobrar.</w:t>
      </w:r>
    </w:p>
    <w:p w14:paraId="284B2FDC" w14:textId="77777777" w:rsidR="0005792A" w:rsidRPr="003D5EB2" w:rsidRDefault="0005792A" w:rsidP="002342B3">
      <w:pPr>
        <w:pStyle w:val="Prrafodelista"/>
        <w:ind w:left="-434"/>
        <w:rPr>
          <w:rFonts w:ascii="Arial" w:hAnsi="Arial" w:cs="Arial"/>
          <w:sz w:val="24"/>
          <w:szCs w:val="24"/>
        </w:rPr>
      </w:pPr>
    </w:p>
    <w:p w14:paraId="6777DE3D" w14:textId="77777777" w:rsidR="0005792A" w:rsidRPr="003D5EB2" w:rsidRDefault="0005792A" w:rsidP="002342B3">
      <w:pPr>
        <w:pStyle w:val="Prrafodelista"/>
        <w:ind w:left="-434"/>
        <w:rPr>
          <w:rFonts w:ascii="Arial" w:hAnsi="Arial" w:cs="Arial"/>
          <w:sz w:val="24"/>
          <w:szCs w:val="24"/>
        </w:rPr>
      </w:pPr>
    </w:p>
    <w:p w14:paraId="196A247F" w14:textId="77777777" w:rsidR="0005792A" w:rsidRDefault="0005792A" w:rsidP="002342B3">
      <w:pPr>
        <w:pStyle w:val="Prrafodelista"/>
        <w:ind w:left="-434"/>
        <w:rPr>
          <w:rFonts w:ascii="Arial" w:hAnsi="Arial" w:cs="Arial"/>
        </w:rPr>
      </w:pPr>
    </w:p>
    <w:p w14:paraId="1806C9EC" w14:textId="30B97F2B" w:rsidR="0005792A" w:rsidRDefault="00CB7B98" w:rsidP="00CB7B98">
      <w:pPr>
        <w:pStyle w:val="Prrafodelista"/>
        <w:ind w:left="-434"/>
        <w:jc w:val="center"/>
        <w:rPr>
          <w:rFonts w:ascii="Arial" w:hAnsi="Arial" w:cs="Arial"/>
          <w:b/>
          <w:sz w:val="32"/>
          <w:szCs w:val="32"/>
        </w:rPr>
      </w:pPr>
      <w:r>
        <w:rPr>
          <w:rFonts w:ascii="Arial" w:hAnsi="Arial" w:cs="Arial"/>
          <w:b/>
          <w:sz w:val="32"/>
          <w:szCs w:val="32"/>
        </w:rPr>
        <w:t>CALIDAD INTRINSECA Y EXTRINSE</w:t>
      </w:r>
      <w:r w:rsidRPr="00CB7B98">
        <w:rPr>
          <w:rFonts w:ascii="Arial" w:hAnsi="Arial" w:cs="Arial"/>
          <w:b/>
          <w:sz w:val="32"/>
          <w:szCs w:val="32"/>
        </w:rPr>
        <w:t>CA</w:t>
      </w:r>
    </w:p>
    <w:p w14:paraId="42CA40A0" w14:textId="0937BE74" w:rsidR="00CB7B98" w:rsidRPr="00E74361" w:rsidRDefault="00CB7B98" w:rsidP="00E74361">
      <w:pPr>
        <w:rPr>
          <w:rFonts w:ascii="Arial" w:hAnsi="Arial" w:cs="Arial"/>
          <w:sz w:val="24"/>
          <w:szCs w:val="24"/>
        </w:rPr>
      </w:pPr>
      <w:r w:rsidRPr="00E74361">
        <w:rPr>
          <w:rFonts w:ascii="Arial" w:hAnsi="Arial" w:cs="Arial"/>
          <w:sz w:val="24"/>
          <w:szCs w:val="24"/>
        </w:rPr>
        <w:t>Las caracteristicas de un producto pueden ser:</w:t>
      </w:r>
    </w:p>
    <w:p w14:paraId="3EDB37B7" w14:textId="3F8B0D8D" w:rsidR="00CB7B98" w:rsidRDefault="00CB7B98" w:rsidP="00CB7B98">
      <w:pPr>
        <w:pStyle w:val="Prrafodelista"/>
        <w:numPr>
          <w:ilvl w:val="0"/>
          <w:numId w:val="20"/>
        </w:numPr>
        <w:rPr>
          <w:rFonts w:ascii="Arial" w:hAnsi="Arial" w:cs="Arial"/>
          <w:sz w:val="24"/>
          <w:szCs w:val="24"/>
        </w:rPr>
      </w:pPr>
      <w:r>
        <w:rPr>
          <w:rFonts w:ascii="Arial" w:hAnsi="Arial" w:cs="Arial"/>
          <w:sz w:val="24"/>
          <w:szCs w:val="24"/>
        </w:rPr>
        <w:lastRenderedPageBreak/>
        <w:t>Intrinsecas: todas aquellas caracteristicas planificas por el fabricante e incorpordadas en el producto</w:t>
      </w:r>
      <w:r w:rsidR="003F370F">
        <w:rPr>
          <w:rFonts w:ascii="Arial" w:hAnsi="Arial" w:cs="Arial"/>
          <w:sz w:val="24"/>
          <w:szCs w:val="24"/>
        </w:rPr>
        <w:t>. Ej:</w:t>
      </w:r>
      <w:r>
        <w:rPr>
          <w:rFonts w:ascii="Arial" w:hAnsi="Arial" w:cs="Arial"/>
          <w:sz w:val="24"/>
          <w:szCs w:val="24"/>
        </w:rPr>
        <w:t xml:space="preserve">durabilidad, diseño, garantia de mantenimiento, </w:t>
      </w:r>
      <w:r w:rsidR="002C1D53">
        <w:rPr>
          <w:rFonts w:ascii="Arial" w:hAnsi="Arial" w:cs="Arial"/>
          <w:sz w:val="24"/>
          <w:szCs w:val="24"/>
        </w:rPr>
        <w:t xml:space="preserve">especificaciones tecnicas, </w:t>
      </w:r>
      <w:r>
        <w:rPr>
          <w:rFonts w:ascii="Arial" w:hAnsi="Arial" w:cs="Arial"/>
          <w:sz w:val="24"/>
          <w:szCs w:val="24"/>
        </w:rPr>
        <w:t>fiabilidad, etc).</w:t>
      </w:r>
    </w:p>
    <w:p w14:paraId="43E7A15C" w14:textId="23C25C06" w:rsidR="00965A36" w:rsidRPr="00965A36" w:rsidRDefault="00965A36" w:rsidP="00965A36">
      <w:pPr>
        <w:pStyle w:val="Prrafodelista"/>
        <w:spacing w:after="0" w:line="240" w:lineRule="auto"/>
        <w:ind w:left="646"/>
        <w:rPr>
          <w:rFonts w:ascii="Arial" w:eastAsia="Times New Roman" w:hAnsi="Arial" w:cs="Arial"/>
          <w:sz w:val="24"/>
          <w:szCs w:val="24"/>
          <w:lang w:val="es-ES_tradnl" w:eastAsia="es-ES_tradnl"/>
        </w:rPr>
      </w:pPr>
      <w:r w:rsidRPr="00014C08">
        <w:rPr>
          <w:rFonts w:ascii="Arial" w:eastAsia="Times New Roman" w:hAnsi="Arial" w:cs="Arial"/>
          <w:b/>
          <w:color w:val="000000"/>
          <w:sz w:val="24"/>
          <w:szCs w:val="24"/>
          <w:shd w:val="clear" w:color="auto" w:fill="FFFFFF"/>
          <w:lang w:val="es-ES_tradnl" w:eastAsia="es-ES_tradnl"/>
        </w:rPr>
        <w:t>ISO 9001:</w:t>
      </w:r>
      <w:r w:rsidRPr="00965A36">
        <w:rPr>
          <w:rFonts w:ascii="Arial" w:eastAsia="Times New Roman" w:hAnsi="Arial" w:cs="Arial"/>
          <w:color w:val="000000"/>
          <w:sz w:val="24"/>
          <w:szCs w:val="24"/>
          <w:shd w:val="clear" w:color="auto" w:fill="FFFFFF"/>
          <w:lang w:val="es-ES_tradnl" w:eastAsia="es-ES_tradnl"/>
        </w:rPr>
        <w:t xml:space="preserve"> es una norma internacional sobre buenas prácticas de gestión para asegu</w:t>
      </w:r>
      <w:r w:rsidR="00014C08">
        <w:rPr>
          <w:rFonts w:ascii="Arial" w:eastAsia="Times New Roman" w:hAnsi="Arial" w:cs="Arial"/>
          <w:color w:val="000000"/>
          <w:sz w:val="24"/>
          <w:szCs w:val="24"/>
          <w:shd w:val="clear" w:color="auto" w:fill="FFFFFF"/>
          <w:lang w:val="es-ES_tradnl" w:eastAsia="es-ES_tradnl"/>
        </w:rPr>
        <w:t xml:space="preserve">rar que una organización </w:t>
      </w:r>
      <w:r w:rsidRPr="00965A36">
        <w:rPr>
          <w:rFonts w:ascii="Arial" w:eastAsia="Times New Roman" w:hAnsi="Arial" w:cs="Arial"/>
          <w:color w:val="000000"/>
          <w:sz w:val="24"/>
          <w:szCs w:val="24"/>
          <w:shd w:val="clear" w:color="auto" w:fill="FFFFFF"/>
          <w:lang w:val="es-ES_tradnl" w:eastAsia="es-ES_tradnl"/>
        </w:rPr>
        <w:t>pueda cumplir con lo que promete y lograr sus objetivos debido a una eficaz gestión de sus procesos.</w:t>
      </w:r>
      <w:r>
        <w:rPr>
          <w:rFonts w:ascii="Arial" w:eastAsia="Times New Roman" w:hAnsi="Arial" w:cs="Arial"/>
          <w:color w:val="000000"/>
          <w:sz w:val="24"/>
          <w:szCs w:val="24"/>
          <w:shd w:val="clear" w:color="auto" w:fill="FFFFFF"/>
          <w:lang w:val="es-ES_tradnl" w:eastAsia="es-ES_tradnl"/>
        </w:rPr>
        <w:t xml:space="preserve"> Es una de las herramientas mas utilizadas del mundo ya que:</w:t>
      </w:r>
      <w:r w:rsidR="00014C08">
        <w:rPr>
          <w:rFonts w:ascii="Arial" w:eastAsia="Times New Roman" w:hAnsi="Arial" w:cs="Arial"/>
          <w:color w:val="000000"/>
          <w:sz w:val="24"/>
          <w:szCs w:val="24"/>
          <w:shd w:val="clear" w:color="auto" w:fill="FFFFFF"/>
          <w:lang w:val="es-ES_tradnl" w:eastAsia="es-ES_tradnl"/>
        </w:rPr>
        <w:t xml:space="preserve"> ayuda a generar confianza en los </w:t>
      </w:r>
      <w:r>
        <w:rPr>
          <w:rFonts w:ascii="Arial" w:eastAsia="Times New Roman" w:hAnsi="Arial" w:cs="Arial"/>
          <w:color w:val="000000"/>
          <w:sz w:val="24"/>
          <w:szCs w:val="24"/>
          <w:shd w:val="clear" w:color="auto" w:fill="FFFFFF"/>
          <w:lang w:val="es-ES_tradnl" w:eastAsia="es-ES_tradnl"/>
        </w:rPr>
        <w:t xml:space="preserve">clientes </w:t>
      </w:r>
      <w:r w:rsidR="00014C08">
        <w:rPr>
          <w:rFonts w:ascii="Arial" w:eastAsia="Times New Roman" w:hAnsi="Arial" w:cs="Arial"/>
          <w:color w:val="000000"/>
          <w:sz w:val="24"/>
          <w:szCs w:val="24"/>
          <w:shd w:val="clear" w:color="auto" w:fill="FFFFFF"/>
          <w:lang w:val="es-ES_tradnl" w:eastAsia="es-ES_tradnl"/>
        </w:rPr>
        <w:t>sobre la capacidad de la empresa para cumplir con lo que promete, mejorar el desempeño de la empresa, poder acceder a mercados más competitivos, dar un impacto positivo sobre la imagen de la empresa.</w:t>
      </w:r>
    </w:p>
    <w:p w14:paraId="062647DF" w14:textId="77777777" w:rsidR="00965A36" w:rsidRPr="00965A36" w:rsidRDefault="00965A36" w:rsidP="00965A36">
      <w:pPr>
        <w:pStyle w:val="Prrafodelista"/>
        <w:ind w:left="646"/>
        <w:rPr>
          <w:rFonts w:ascii="Arial" w:hAnsi="Arial" w:cs="Arial"/>
          <w:sz w:val="24"/>
          <w:szCs w:val="24"/>
          <w:lang w:val="es-ES_tradnl"/>
        </w:rPr>
      </w:pPr>
    </w:p>
    <w:p w14:paraId="0E1F3A35" w14:textId="3FFC67B2" w:rsidR="00CB7B98" w:rsidRPr="00CB7B98" w:rsidRDefault="00CB7B98" w:rsidP="00CB7B98">
      <w:pPr>
        <w:pStyle w:val="Prrafodelista"/>
        <w:numPr>
          <w:ilvl w:val="0"/>
          <w:numId w:val="20"/>
        </w:numPr>
        <w:rPr>
          <w:rFonts w:ascii="Arial" w:hAnsi="Arial" w:cs="Arial"/>
          <w:sz w:val="24"/>
          <w:szCs w:val="24"/>
        </w:rPr>
      </w:pPr>
      <w:r>
        <w:rPr>
          <w:rFonts w:ascii="Arial" w:hAnsi="Arial" w:cs="Arial"/>
          <w:sz w:val="24"/>
          <w:szCs w:val="24"/>
        </w:rPr>
        <w:t>Extrinsecas:</w:t>
      </w:r>
      <w:r w:rsidR="00AC66B5">
        <w:rPr>
          <w:rFonts w:ascii="Arial" w:hAnsi="Arial" w:cs="Arial"/>
          <w:sz w:val="24"/>
          <w:szCs w:val="24"/>
        </w:rPr>
        <w:t xml:space="preserve"> es la calidad percibida por el cliente, y no se lo vincula de manera directa con los esfuerzos realizados por el fabricante del bien o proveedor del servicio. La calidad extrinseca, depende de la percecion que tiene el comprador sobre la calidad del producto e influye un componente psicologico.</w:t>
      </w:r>
      <w:r w:rsidR="003F370F">
        <w:rPr>
          <w:rFonts w:ascii="Arial" w:hAnsi="Arial" w:cs="Arial"/>
          <w:sz w:val="24"/>
          <w:szCs w:val="24"/>
        </w:rPr>
        <w:t xml:space="preserve"> Ej: lo que psicologicamente le genera a la gente cuando lee “Made in China”.</w:t>
      </w:r>
    </w:p>
    <w:p w14:paraId="577D1589" w14:textId="77777777" w:rsidR="0005792A" w:rsidRDefault="0005792A" w:rsidP="002342B3">
      <w:pPr>
        <w:pStyle w:val="Prrafodelista"/>
        <w:ind w:left="-434"/>
        <w:rPr>
          <w:rFonts w:ascii="Arial" w:hAnsi="Arial" w:cs="Arial"/>
        </w:rPr>
      </w:pPr>
    </w:p>
    <w:p w14:paraId="74B00873" w14:textId="77777777" w:rsidR="0005792A" w:rsidRDefault="0005792A" w:rsidP="002342B3">
      <w:pPr>
        <w:pStyle w:val="Prrafodelista"/>
        <w:ind w:left="-434"/>
        <w:rPr>
          <w:rFonts w:ascii="Arial" w:hAnsi="Arial" w:cs="Arial"/>
        </w:rPr>
      </w:pPr>
    </w:p>
    <w:p w14:paraId="20412242" w14:textId="3CEC6FD8" w:rsidR="0005792A" w:rsidRPr="006E3F0B" w:rsidRDefault="006E3F0B" w:rsidP="006E3F0B">
      <w:pPr>
        <w:pStyle w:val="Prrafodelista"/>
        <w:ind w:left="-434"/>
        <w:jc w:val="center"/>
        <w:rPr>
          <w:rFonts w:ascii="Arial" w:hAnsi="Arial" w:cs="Arial"/>
          <w:b/>
          <w:sz w:val="32"/>
          <w:szCs w:val="32"/>
        </w:rPr>
      </w:pPr>
      <w:r>
        <w:rPr>
          <w:rFonts w:ascii="Arial" w:hAnsi="Arial" w:cs="Arial"/>
          <w:b/>
          <w:sz w:val="32"/>
          <w:szCs w:val="32"/>
        </w:rPr>
        <w:t>FRANQUICIAS</w:t>
      </w:r>
    </w:p>
    <w:p w14:paraId="04BF9411" w14:textId="77777777" w:rsidR="0070496E" w:rsidRDefault="00A97B2A" w:rsidP="005C3FEB">
      <w:pPr>
        <w:rPr>
          <w:rFonts w:ascii="Arial" w:hAnsi="Arial" w:cs="Arial"/>
          <w:sz w:val="24"/>
          <w:szCs w:val="24"/>
        </w:rPr>
      </w:pPr>
      <w:r w:rsidRPr="00DE48DF">
        <w:rPr>
          <w:rFonts w:ascii="Arial" w:hAnsi="Arial" w:cs="Arial"/>
          <w:sz w:val="24"/>
          <w:szCs w:val="24"/>
        </w:rPr>
        <w:t>Franquicias</w:t>
      </w:r>
      <w:r w:rsidR="008A367E" w:rsidRPr="00DE48DF">
        <w:rPr>
          <w:rFonts w:ascii="Arial" w:hAnsi="Arial" w:cs="Arial"/>
          <w:sz w:val="24"/>
          <w:szCs w:val="24"/>
        </w:rPr>
        <w:t xml:space="preserve">: es la forma </w:t>
      </w:r>
      <w:r w:rsidR="008D07D0" w:rsidRPr="00DE48DF">
        <w:rPr>
          <w:rFonts w:ascii="Arial" w:hAnsi="Arial" w:cs="Arial"/>
          <w:sz w:val="24"/>
          <w:szCs w:val="24"/>
        </w:rPr>
        <w:t xml:space="preserve">mas común de distribución de servicios. </w:t>
      </w:r>
      <w:r w:rsidR="0070496E" w:rsidRPr="00DE48DF">
        <w:rPr>
          <w:rFonts w:ascii="Arial" w:hAnsi="Arial" w:cs="Arial"/>
          <w:sz w:val="24"/>
          <w:szCs w:val="24"/>
        </w:rPr>
        <w:t xml:space="preserve">Este formato le permite a las marcas posicionarse en el exterior con aliados locales, compartiendo el riesgo y la inversion. </w:t>
      </w:r>
    </w:p>
    <w:p w14:paraId="1069E917" w14:textId="77777777" w:rsidR="000D19B3" w:rsidRDefault="006D6B6A" w:rsidP="00375A12">
      <w:pPr>
        <w:rPr>
          <w:rFonts w:ascii="Arial" w:hAnsi="Arial" w:cs="Arial"/>
          <w:sz w:val="24"/>
          <w:szCs w:val="24"/>
        </w:rPr>
      </w:pPr>
      <w:r>
        <w:rPr>
          <w:rFonts w:ascii="Arial" w:hAnsi="Arial" w:cs="Arial"/>
          <w:sz w:val="24"/>
          <w:szCs w:val="24"/>
        </w:rPr>
        <w:t xml:space="preserve">La venta de la franquicia implica la transmision del know-how </w:t>
      </w:r>
      <w:r w:rsidR="000D19B3">
        <w:rPr>
          <w:rFonts w:ascii="Arial" w:hAnsi="Arial" w:cs="Arial"/>
          <w:sz w:val="24"/>
          <w:szCs w:val="24"/>
        </w:rPr>
        <w:t>(le transfiere todos los conocimientos necesarios para desarrollar el negocio)</w:t>
      </w:r>
      <w:r w:rsidR="009B3A08">
        <w:rPr>
          <w:rFonts w:ascii="Arial" w:hAnsi="Arial" w:cs="Arial"/>
          <w:sz w:val="24"/>
          <w:szCs w:val="24"/>
        </w:rPr>
        <w:t>y la a</w:t>
      </w:r>
      <w:r w:rsidR="000D19B3">
        <w:rPr>
          <w:rFonts w:ascii="Arial" w:hAnsi="Arial" w:cs="Arial"/>
          <w:sz w:val="24"/>
          <w:szCs w:val="24"/>
        </w:rPr>
        <w:t>utorizacion del uso de la marca.</w:t>
      </w:r>
    </w:p>
    <w:p w14:paraId="305806DC" w14:textId="3876DE52" w:rsidR="00375A12" w:rsidRDefault="00A97B2A" w:rsidP="00375A12">
      <w:pPr>
        <w:rPr>
          <w:rFonts w:ascii="Arial" w:hAnsi="Arial" w:cs="Arial"/>
          <w:sz w:val="24"/>
          <w:szCs w:val="24"/>
        </w:rPr>
      </w:pPr>
      <w:r w:rsidRPr="006D6B6A">
        <w:rPr>
          <w:rFonts w:ascii="Arial" w:hAnsi="Arial" w:cs="Arial"/>
          <w:sz w:val="24"/>
          <w:szCs w:val="24"/>
        </w:rPr>
        <w:t>Las franquicias funcionan bien</w:t>
      </w:r>
      <w:r w:rsidR="008A367E" w:rsidRPr="006D6B6A">
        <w:rPr>
          <w:rFonts w:ascii="Arial" w:hAnsi="Arial" w:cs="Arial"/>
          <w:sz w:val="24"/>
          <w:szCs w:val="24"/>
        </w:rPr>
        <w:t xml:space="preserve"> con s</w:t>
      </w:r>
      <w:r w:rsidR="008D07D0" w:rsidRPr="006D6B6A">
        <w:rPr>
          <w:rFonts w:ascii="Arial" w:hAnsi="Arial" w:cs="Arial"/>
          <w:sz w:val="24"/>
          <w:szCs w:val="24"/>
        </w:rPr>
        <w:t>ervicio</w:t>
      </w:r>
      <w:r w:rsidR="008A367E" w:rsidRPr="006D6B6A">
        <w:rPr>
          <w:rFonts w:ascii="Arial" w:hAnsi="Arial" w:cs="Arial"/>
          <w:sz w:val="24"/>
          <w:szCs w:val="24"/>
        </w:rPr>
        <w:t>s que se pueden estandariza</w:t>
      </w:r>
      <w:r w:rsidR="00445A2D">
        <w:rPr>
          <w:rFonts w:ascii="Arial" w:hAnsi="Arial" w:cs="Arial"/>
          <w:sz w:val="24"/>
          <w:szCs w:val="24"/>
        </w:rPr>
        <w:t>r</w:t>
      </w:r>
      <w:r w:rsidR="00375A12">
        <w:rPr>
          <w:rFonts w:ascii="Arial" w:hAnsi="Arial" w:cs="Arial"/>
          <w:sz w:val="24"/>
          <w:szCs w:val="24"/>
        </w:rPr>
        <w:t>.</w:t>
      </w:r>
    </w:p>
    <w:p w14:paraId="294DEDAF" w14:textId="77777777" w:rsidR="00375A12" w:rsidRDefault="00375A12" w:rsidP="00375A12">
      <w:pPr>
        <w:rPr>
          <w:rFonts w:ascii="Arial" w:hAnsi="Arial" w:cs="Arial"/>
          <w:sz w:val="24"/>
          <w:szCs w:val="24"/>
        </w:rPr>
      </w:pPr>
      <w:r w:rsidRPr="006D6B6A">
        <w:rPr>
          <w:rFonts w:ascii="Arial" w:hAnsi="Arial" w:cs="Arial"/>
          <w:sz w:val="24"/>
          <w:szCs w:val="24"/>
        </w:rPr>
        <w:t xml:space="preserve"> </w:t>
      </w:r>
      <w:r w:rsidR="008A367E" w:rsidRPr="006D6B6A">
        <w:rPr>
          <w:rFonts w:ascii="Arial" w:hAnsi="Arial" w:cs="Arial"/>
          <w:sz w:val="24"/>
          <w:szCs w:val="24"/>
        </w:rPr>
        <w:t>Es un formato de negocios para hacer una expansión mayor del mismo y obtener mas ingreso</w:t>
      </w:r>
      <w:r>
        <w:rPr>
          <w:rFonts w:ascii="Arial" w:hAnsi="Arial" w:cs="Arial"/>
          <w:sz w:val="24"/>
          <w:szCs w:val="24"/>
        </w:rPr>
        <w:t xml:space="preserve">s. </w:t>
      </w:r>
      <w:r w:rsidR="00A97B2A" w:rsidRPr="00375A12">
        <w:rPr>
          <w:rFonts w:ascii="Arial" w:hAnsi="Arial" w:cs="Arial"/>
          <w:sz w:val="24"/>
          <w:szCs w:val="24"/>
        </w:rPr>
        <w:t>Puede</w:t>
      </w:r>
      <w:r>
        <w:rPr>
          <w:rFonts w:ascii="Arial" w:hAnsi="Arial" w:cs="Arial"/>
          <w:sz w:val="24"/>
          <w:szCs w:val="24"/>
        </w:rPr>
        <w:t>n</w:t>
      </w:r>
      <w:r w:rsidR="00D5781B" w:rsidRPr="00375A12">
        <w:rPr>
          <w:rFonts w:ascii="Arial" w:hAnsi="Arial" w:cs="Arial"/>
          <w:sz w:val="24"/>
          <w:szCs w:val="24"/>
        </w:rPr>
        <w:t xml:space="preserve"> haber riesgos financieros pero estos se comparten</w:t>
      </w:r>
      <w:r>
        <w:rPr>
          <w:rFonts w:ascii="Arial" w:hAnsi="Arial" w:cs="Arial"/>
          <w:sz w:val="24"/>
          <w:szCs w:val="24"/>
        </w:rPr>
        <w:t xml:space="preserve"> entre ambas partes.</w:t>
      </w:r>
    </w:p>
    <w:p w14:paraId="562B5381" w14:textId="40A6BB5C" w:rsidR="00D5781B" w:rsidRDefault="00013CE5" w:rsidP="00117B12">
      <w:pPr>
        <w:widowControl w:val="0"/>
        <w:autoSpaceDE w:val="0"/>
        <w:autoSpaceDN w:val="0"/>
        <w:adjustRightInd w:val="0"/>
        <w:spacing w:after="240" w:line="240" w:lineRule="auto"/>
        <w:rPr>
          <w:rFonts w:ascii="Arial" w:hAnsi="Arial" w:cs="Arial"/>
          <w:sz w:val="24"/>
          <w:szCs w:val="24"/>
        </w:rPr>
      </w:pPr>
      <w:r w:rsidRPr="00013CE5">
        <w:rPr>
          <w:rFonts w:ascii="Arial" w:hAnsi="Arial" w:cs="Arial"/>
          <w:sz w:val="24"/>
          <w:szCs w:val="24"/>
          <w:lang w:val="es-ES_tradnl"/>
        </w:rPr>
        <w:t>Si la marca no es conocida en el país de destino, habrá</w:t>
      </w:r>
      <w:r w:rsidR="00117B12">
        <w:rPr>
          <w:rFonts w:ascii="Arial" w:hAnsi="Arial" w:cs="Arial"/>
          <w:sz w:val="24"/>
          <w:szCs w:val="24"/>
          <w:lang w:val="es-ES_tradnl"/>
        </w:rPr>
        <w:t xml:space="preserve"> que invertir para posicionarla. </w:t>
      </w:r>
      <w:r w:rsidR="00A12E27">
        <w:rPr>
          <w:rFonts w:ascii="Arial" w:hAnsi="Arial" w:cs="Arial"/>
          <w:sz w:val="24"/>
          <w:szCs w:val="24"/>
        </w:rPr>
        <w:t xml:space="preserve">Muchas veces </w:t>
      </w:r>
      <w:r w:rsidR="000D19B3">
        <w:rPr>
          <w:rFonts w:ascii="Arial" w:hAnsi="Arial" w:cs="Arial"/>
          <w:sz w:val="24"/>
          <w:szCs w:val="24"/>
        </w:rPr>
        <w:t>el franquiciante corre el riesgo de que su marca pierva valor, tenga una mala imagen o afecte la reputacion de la empresa debido al franquiciado.</w:t>
      </w:r>
    </w:p>
    <w:p w14:paraId="0940E1D8" w14:textId="33FAF12D" w:rsidR="00462C99" w:rsidRDefault="00B12F93" w:rsidP="00D14686">
      <w:pPr>
        <w:widowControl w:val="0"/>
        <w:autoSpaceDE w:val="0"/>
        <w:autoSpaceDN w:val="0"/>
        <w:adjustRightInd w:val="0"/>
        <w:spacing w:after="240" w:line="240" w:lineRule="auto"/>
        <w:rPr>
          <w:rFonts w:ascii="Arial" w:hAnsi="Arial" w:cs="Arial"/>
          <w:sz w:val="24"/>
          <w:szCs w:val="24"/>
        </w:rPr>
      </w:pPr>
      <w:r>
        <w:rPr>
          <w:rFonts w:ascii="Arial" w:hAnsi="Arial" w:cs="Arial"/>
          <w:sz w:val="24"/>
          <w:szCs w:val="24"/>
        </w:rPr>
        <w:t>Luego de haber adquirido la marca, el franquiciado debe darle contraprestaciones periodicas conocidas como regalias</w:t>
      </w:r>
      <w:r w:rsidR="00250C43">
        <w:rPr>
          <w:rFonts w:ascii="Arial" w:hAnsi="Arial" w:cs="Arial"/>
          <w:sz w:val="24"/>
          <w:szCs w:val="24"/>
        </w:rPr>
        <w:t xml:space="preserve"> al franquiciante</w:t>
      </w:r>
      <w:r>
        <w:rPr>
          <w:rFonts w:ascii="Arial" w:hAnsi="Arial" w:cs="Arial"/>
          <w:sz w:val="24"/>
          <w:szCs w:val="24"/>
        </w:rPr>
        <w:t>, en concepto de pago por el derecho de uso de la marca.</w:t>
      </w:r>
    </w:p>
    <w:p w14:paraId="24322DD2" w14:textId="77777777" w:rsidR="00973B37" w:rsidRDefault="00973B37" w:rsidP="00D14686">
      <w:pPr>
        <w:widowControl w:val="0"/>
        <w:autoSpaceDE w:val="0"/>
        <w:autoSpaceDN w:val="0"/>
        <w:adjustRightInd w:val="0"/>
        <w:spacing w:after="240" w:line="240" w:lineRule="auto"/>
        <w:rPr>
          <w:rFonts w:ascii="Arial" w:hAnsi="Arial" w:cs="Arial"/>
          <w:sz w:val="24"/>
          <w:szCs w:val="24"/>
        </w:rPr>
      </w:pPr>
    </w:p>
    <w:p w14:paraId="3414909B" w14:textId="77777777" w:rsidR="00973B37" w:rsidRDefault="00973B37" w:rsidP="00D14686">
      <w:pPr>
        <w:widowControl w:val="0"/>
        <w:autoSpaceDE w:val="0"/>
        <w:autoSpaceDN w:val="0"/>
        <w:adjustRightInd w:val="0"/>
        <w:spacing w:after="240" w:line="240" w:lineRule="auto"/>
        <w:rPr>
          <w:rFonts w:ascii="Arial" w:hAnsi="Arial" w:cs="Arial"/>
          <w:sz w:val="24"/>
          <w:szCs w:val="24"/>
        </w:rPr>
      </w:pPr>
    </w:p>
    <w:p w14:paraId="13FC5072" w14:textId="77777777" w:rsidR="00973B37" w:rsidRDefault="00973B37" w:rsidP="00D14686">
      <w:pPr>
        <w:widowControl w:val="0"/>
        <w:autoSpaceDE w:val="0"/>
        <w:autoSpaceDN w:val="0"/>
        <w:adjustRightInd w:val="0"/>
        <w:spacing w:after="240" w:line="240" w:lineRule="auto"/>
        <w:rPr>
          <w:rFonts w:ascii="Arial" w:hAnsi="Arial" w:cs="Arial"/>
          <w:sz w:val="24"/>
          <w:szCs w:val="24"/>
        </w:rPr>
      </w:pPr>
    </w:p>
    <w:p w14:paraId="51A6D97D" w14:textId="77777777" w:rsidR="00973B37" w:rsidRDefault="00973B37" w:rsidP="00D14686">
      <w:pPr>
        <w:widowControl w:val="0"/>
        <w:autoSpaceDE w:val="0"/>
        <w:autoSpaceDN w:val="0"/>
        <w:adjustRightInd w:val="0"/>
        <w:spacing w:after="240" w:line="240" w:lineRule="auto"/>
        <w:rPr>
          <w:rFonts w:ascii="Arial" w:hAnsi="Arial" w:cs="Arial"/>
          <w:sz w:val="24"/>
          <w:szCs w:val="24"/>
        </w:rPr>
      </w:pPr>
    </w:p>
    <w:p w14:paraId="0E444756" w14:textId="20BAA07F" w:rsidR="00973B37" w:rsidRDefault="00973B37" w:rsidP="00D14686">
      <w:pPr>
        <w:widowControl w:val="0"/>
        <w:autoSpaceDE w:val="0"/>
        <w:autoSpaceDN w:val="0"/>
        <w:adjustRightInd w:val="0"/>
        <w:spacing w:after="240" w:line="240" w:lineRule="auto"/>
        <w:rPr>
          <w:rFonts w:ascii="Arial" w:hAnsi="Arial" w:cs="Arial"/>
          <w:sz w:val="24"/>
          <w:szCs w:val="24"/>
        </w:rPr>
      </w:pPr>
      <w:r>
        <w:rPr>
          <w:rFonts w:ascii="Arial" w:hAnsi="Arial" w:cs="Arial"/>
          <w:sz w:val="24"/>
          <w:szCs w:val="24"/>
        </w:rPr>
        <w:lastRenderedPageBreak/>
        <w:t>Preguntas preparcial</w:t>
      </w:r>
    </w:p>
    <w:p w14:paraId="4E9762EB" w14:textId="3F3682E7" w:rsidR="00973B37" w:rsidRPr="00973B37" w:rsidRDefault="00973B37" w:rsidP="00D14686">
      <w:pPr>
        <w:widowControl w:val="0"/>
        <w:autoSpaceDE w:val="0"/>
        <w:autoSpaceDN w:val="0"/>
        <w:adjustRightInd w:val="0"/>
        <w:spacing w:after="240" w:line="240" w:lineRule="auto"/>
        <w:rPr>
          <w:rFonts w:ascii="Arial" w:hAnsi="Arial" w:cs="Arial"/>
          <w:sz w:val="24"/>
          <w:szCs w:val="24"/>
        </w:rPr>
      </w:pPr>
      <w:r>
        <w:rPr>
          <w:rFonts w:ascii="Arial" w:hAnsi="Arial" w:cs="Arial"/>
          <w:sz w:val="24"/>
          <w:szCs w:val="24"/>
        </w:rPr>
        <w:t xml:space="preserve">1) Al diseñar un servicio, la calidad del mismo debe basarse prioritariamente en </w:t>
      </w:r>
      <w:r w:rsidRPr="00973B37">
        <w:rPr>
          <w:rFonts w:ascii="Arial" w:hAnsi="Arial" w:cs="Arial"/>
          <w:b/>
          <w:sz w:val="24"/>
          <w:szCs w:val="24"/>
        </w:rPr>
        <w:t>la calidad extrinseca</w:t>
      </w:r>
      <w:r>
        <w:rPr>
          <w:rFonts w:ascii="Arial" w:hAnsi="Arial" w:cs="Arial"/>
          <w:b/>
          <w:sz w:val="24"/>
          <w:szCs w:val="24"/>
        </w:rPr>
        <w:t>.</w:t>
      </w:r>
    </w:p>
    <w:p w14:paraId="637CBE60" w14:textId="2948B7FA" w:rsidR="00973B37" w:rsidRDefault="00973B37" w:rsidP="00D14686">
      <w:pPr>
        <w:widowControl w:val="0"/>
        <w:autoSpaceDE w:val="0"/>
        <w:autoSpaceDN w:val="0"/>
        <w:adjustRightInd w:val="0"/>
        <w:spacing w:after="240" w:line="240" w:lineRule="auto"/>
        <w:rPr>
          <w:rFonts w:ascii="Arial" w:hAnsi="Arial" w:cs="Arial"/>
          <w:b/>
          <w:sz w:val="24"/>
          <w:szCs w:val="24"/>
        </w:rPr>
      </w:pPr>
      <w:r>
        <w:rPr>
          <w:rFonts w:ascii="Arial" w:hAnsi="Arial" w:cs="Arial"/>
          <w:sz w:val="24"/>
          <w:szCs w:val="24"/>
        </w:rPr>
        <w:t xml:space="preserve">2) La evidencia fisica de la prestacion de un servicio puede definirse como </w:t>
      </w:r>
      <w:r w:rsidRPr="00973B37">
        <w:rPr>
          <w:rFonts w:ascii="Arial" w:hAnsi="Arial" w:cs="Arial"/>
          <w:b/>
          <w:sz w:val="24"/>
          <w:szCs w:val="24"/>
        </w:rPr>
        <w:t xml:space="preserve">todo elemento fisico o sensorial por ejemplo </w:t>
      </w:r>
      <w:r>
        <w:rPr>
          <w:rFonts w:ascii="Arial" w:hAnsi="Arial" w:cs="Arial"/>
          <w:b/>
          <w:sz w:val="24"/>
          <w:szCs w:val="24"/>
        </w:rPr>
        <w:t>un sitio web, que el cliente percibe durante su interaccion, incluyendo el ambiente fisico.</w:t>
      </w:r>
    </w:p>
    <w:p w14:paraId="637142CE" w14:textId="77777777" w:rsidR="00973B37" w:rsidRPr="00973B37" w:rsidRDefault="00973B37" w:rsidP="00973B37">
      <w:pPr>
        <w:widowControl w:val="0"/>
        <w:autoSpaceDE w:val="0"/>
        <w:autoSpaceDN w:val="0"/>
        <w:adjustRightInd w:val="0"/>
        <w:spacing w:after="240" w:line="240" w:lineRule="auto"/>
        <w:rPr>
          <w:rFonts w:ascii="Arial" w:hAnsi="Arial" w:cs="Arial"/>
          <w:b/>
          <w:sz w:val="24"/>
          <w:szCs w:val="24"/>
        </w:rPr>
      </w:pPr>
      <w:r w:rsidRPr="00973B37">
        <w:rPr>
          <w:rFonts w:ascii="Arial" w:hAnsi="Arial" w:cs="Arial"/>
          <w:sz w:val="24"/>
          <w:szCs w:val="24"/>
        </w:rPr>
        <w:t>3)</w:t>
      </w:r>
      <w:r>
        <w:rPr>
          <w:rFonts w:ascii="Arial" w:hAnsi="Arial" w:cs="Arial"/>
          <w:sz w:val="24"/>
          <w:szCs w:val="24"/>
        </w:rPr>
        <w:t xml:space="preserve"> </w:t>
      </w:r>
      <w:r w:rsidRPr="00973B37">
        <w:rPr>
          <w:rFonts w:ascii="Arial" w:hAnsi="Arial" w:cs="Arial"/>
          <w:sz w:val="24"/>
          <w:szCs w:val="24"/>
        </w:rPr>
        <w:t>Al evaluar qué es lo que un cliente espera de la prestación de un servicio, es común que dé respuestas como: "rapidez de atención", "buen precio", "confiabilidad", "amabilidad", "buena calidad", etcétera. En esos casos, en la medida de lo posible, se debe</w:t>
      </w:r>
      <w:r>
        <w:rPr>
          <w:rFonts w:ascii="Arial" w:hAnsi="Arial" w:cs="Arial"/>
          <w:sz w:val="24"/>
          <w:szCs w:val="24"/>
        </w:rPr>
        <w:t xml:space="preserve"> </w:t>
      </w:r>
      <w:r w:rsidRPr="00973B37">
        <w:rPr>
          <w:rFonts w:ascii="Arial" w:hAnsi="Arial" w:cs="Arial"/>
          <w:b/>
          <w:sz w:val="24"/>
          <w:szCs w:val="24"/>
        </w:rPr>
        <w:t>Realizar entrevistas en profundidad o paneles (focus group) para especificar qué entienden los clientes por esas variables.</w:t>
      </w:r>
    </w:p>
    <w:p w14:paraId="59ACD9A1" w14:textId="2CB74608" w:rsidR="00973B37" w:rsidRPr="00973B37" w:rsidRDefault="00973B37" w:rsidP="00D14686">
      <w:pPr>
        <w:widowControl w:val="0"/>
        <w:autoSpaceDE w:val="0"/>
        <w:autoSpaceDN w:val="0"/>
        <w:adjustRightInd w:val="0"/>
        <w:spacing w:after="240" w:line="240" w:lineRule="auto"/>
        <w:rPr>
          <w:rFonts w:ascii="Arial" w:hAnsi="Arial" w:cs="Arial"/>
          <w:sz w:val="24"/>
          <w:szCs w:val="24"/>
        </w:rPr>
      </w:pPr>
    </w:p>
    <w:p w14:paraId="2E5B9B60" w14:textId="256FA451" w:rsidR="00973B37" w:rsidRDefault="00973B37" w:rsidP="00973B37">
      <w:pPr>
        <w:widowControl w:val="0"/>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4</w:t>
      </w:r>
      <w:r w:rsidRPr="00973B37">
        <w:rPr>
          <w:rFonts w:ascii="Arial" w:hAnsi="Arial" w:cs="Arial"/>
          <w:sz w:val="24"/>
          <w:szCs w:val="24"/>
        </w:rPr>
        <w:t>)</w:t>
      </w:r>
      <w:r>
        <w:rPr>
          <w:rFonts w:ascii="Arial" w:hAnsi="Arial" w:cs="Arial"/>
          <w:sz w:val="24"/>
          <w:szCs w:val="24"/>
        </w:rPr>
        <w:t xml:space="preserve"> ¿Para que sirve realizar un </w:t>
      </w:r>
      <w:bookmarkStart w:id="0" w:name="_GoBack"/>
      <w:r>
        <w:rPr>
          <w:rFonts w:ascii="Arial" w:hAnsi="Arial" w:cs="Arial"/>
          <w:sz w:val="24"/>
          <w:szCs w:val="24"/>
        </w:rPr>
        <w:t>plano de ser</w:t>
      </w:r>
      <w:bookmarkEnd w:id="0"/>
      <w:r>
        <w:rPr>
          <w:rFonts w:ascii="Arial" w:hAnsi="Arial" w:cs="Arial"/>
          <w:sz w:val="24"/>
          <w:szCs w:val="24"/>
        </w:rPr>
        <w:t>vicios?</w:t>
      </w:r>
    </w:p>
    <w:p w14:paraId="65C6C66A" w14:textId="36287EA5" w:rsidR="00973B37" w:rsidRDefault="00973B37" w:rsidP="00973B37">
      <w:pPr>
        <w:pStyle w:val="Prrafodelista"/>
        <w:widowControl w:val="0"/>
        <w:numPr>
          <w:ilvl w:val="0"/>
          <w:numId w:val="25"/>
        </w:numPr>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Eliminar improvizacion, sistematizar procesos.</w:t>
      </w:r>
    </w:p>
    <w:p w14:paraId="44F985BF" w14:textId="735994FF" w:rsidR="00973B37" w:rsidRDefault="00973B37" w:rsidP="00973B37">
      <w:pPr>
        <w:pStyle w:val="Prrafodelista"/>
        <w:widowControl w:val="0"/>
        <w:numPr>
          <w:ilvl w:val="0"/>
          <w:numId w:val="25"/>
        </w:numPr>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Reducir personalizacion, estandarizar servicios.</w:t>
      </w:r>
    </w:p>
    <w:p w14:paraId="4A8F4AB8" w14:textId="1FA66AF8" w:rsidR="00973B37" w:rsidRDefault="00973B37" w:rsidP="00973B37">
      <w:pPr>
        <w:pStyle w:val="Prrafodelista"/>
        <w:widowControl w:val="0"/>
        <w:numPr>
          <w:ilvl w:val="0"/>
          <w:numId w:val="25"/>
        </w:numPr>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Agregar valor para el cliente</w:t>
      </w:r>
    </w:p>
    <w:p w14:paraId="5532F9CF" w14:textId="031713A3" w:rsidR="00973B37" w:rsidRDefault="00973B37" w:rsidP="00973B37">
      <w:pPr>
        <w:pStyle w:val="Prrafodelista"/>
        <w:widowControl w:val="0"/>
        <w:numPr>
          <w:ilvl w:val="0"/>
          <w:numId w:val="25"/>
        </w:numPr>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Darle al cliente la previsibilidad y generar confianza</w:t>
      </w:r>
    </w:p>
    <w:p w14:paraId="45705FC6" w14:textId="5F62A140" w:rsidR="00973B37" w:rsidRDefault="00973B37" w:rsidP="00973B37">
      <w:pPr>
        <w:pStyle w:val="Prrafodelista"/>
        <w:widowControl w:val="0"/>
        <w:numPr>
          <w:ilvl w:val="0"/>
          <w:numId w:val="25"/>
        </w:numPr>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Identificar oportunidades de mejora y reducir costos</w:t>
      </w:r>
    </w:p>
    <w:p w14:paraId="22562F55" w14:textId="3E42ABEC" w:rsidR="00973B37" w:rsidRDefault="00973B37" w:rsidP="00973B37">
      <w:pPr>
        <w:pStyle w:val="Prrafodelista"/>
        <w:widowControl w:val="0"/>
        <w:numPr>
          <w:ilvl w:val="0"/>
          <w:numId w:val="25"/>
        </w:numPr>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Calcular costos y fijar precios</w:t>
      </w:r>
    </w:p>
    <w:p w14:paraId="182AD539" w14:textId="22CA459D" w:rsidR="00973B37" w:rsidRDefault="00973B37" w:rsidP="00973B37">
      <w:pPr>
        <w:pStyle w:val="Prrafodelista"/>
        <w:widowControl w:val="0"/>
        <w:numPr>
          <w:ilvl w:val="0"/>
          <w:numId w:val="25"/>
        </w:numPr>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Identificar oportunidades de agregar evidencia fisica</w:t>
      </w:r>
    </w:p>
    <w:p w14:paraId="0EF331CD" w14:textId="48142D08" w:rsidR="00973B37" w:rsidRDefault="00973B37" w:rsidP="00973B37">
      <w:pPr>
        <w:pStyle w:val="Prrafodelista"/>
        <w:widowControl w:val="0"/>
        <w:numPr>
          <w:ilvl w:val="0"/>
          <w:numId w:val="25"/>
        </w:numPr>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Identificar necesidades de personal y realizar la descripcion de puestos</w:t>
      </w:r>
    </w:p>
    <w:p w14:paraId="02368309" w14:textId="54EAB595" w:rsidR="00973B37" w:rsidRDefault="00973B37" w:rsidP="00973B37">
      <w:pPr>
        <w:widowControl w:val="0"/>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5) ¿Cuáles son las alternativas para fijar el precio en la exportacion de servicios?</w:t>
      </w:r>
    </w:p>
    <w:p w14:paraId="1DFB5D16" w14:textId="7295C3F6" w:rsidR="00973B37" w:rsidRDefault="00973B37" w:rsidP="00973B37">
      <w:pPr>
        <w:pStyle w:val="Prrafodelista"/>
        <w:widowControl w:val="0"/>
        <w:numPr>
          <w:ilvl w:val="0"/>
          <w:numId w:val="26"/>
        </w:numPr>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Basado en los costos; mas utilidad deseada</w:t>
      </w:r>
    </w:p>
    <w:p w14:paraId="632737D5" w14:textId="5B77840F" w:rsidR="00973B37" w:rsidRDefault="00973B37" w:rsidP="00973B37">
      <w:pPr>
        <w:pStyle w:val="Prrafodelista"/>
        <w:widowControl w:val="0"/>
        <w:numPr>
          <w:ilvl w:val="0"/>
          <w:numId w:val="26"/>
        </w:numPr>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Basa en la competencia</w:t>
      </w:r>
    </w:p>
    <w:p w14:paraId="1B59B4BD" w14:textId="4275B06F" w:rsidR="00973B37" w:rsidRDefault="00973B37" w:rsidP="00973B37">
      <w:pPr>
        <w:pStyle w:val="Prrafodelista"/>
        <w:widowControl w:val="0"/>
        <w:numPr>
          <w:ilvl w:val="0"/>
          <w:numId w:val="26"/>
        </w:numPr>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Según el valor percibido por el cliente</w:t>
      </w:r>
    </w:p>
    <w:p w14:paraId="065B1E0C" w14:textId="77777777" w:rsidR="00973B37" w:rsidRPr="00973B37" w:rsidRDefault="00973B37" w:rsidP="00973B37">
      <w:pPr>
        <w:widowControl w:val="0"/>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 xml:space="preserve">6) </w:t>
      </w:r>
      <w:r w:rsidRPr="00973B37">
        <w:rPr>
          <w:rFonts w:ascii="Arial" w:hAnsi="Arial" w:cs="Arial"/>
          <w:sz w:val="24"/>
          <w:szCs w:val="24"/>
        </w:rPr>
        <w:t>“La certificación ISO 9001 asegura que el servicio es de excelente calidad” ¿está de acuerdo con esta afirmación? Fundamente su respuesta.</w:t>
      </w:r>
    </w:p>
    <w:p w14:paraId="5B3F43EF" w14:textId="77777777" w:rsidR="00973B37" w:rsidRDefault="00973B37" w:rsidP="00973B37">
      <w:pPr>
        <w:widowControl w:val="0"/>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La certificacion asegura que el servicio se presta siguiendo procesos predeterminados (esto implica estandarizacion) y que en caso de errores o desvios se podra identificar donde se produjeron.Tambien asegura que haya un procedimietno que mida la satisfaccion del cliente.</w:t>
      </w:r>
    </w:p>
    <w:p w14:paraId="070F8CDD" w14:textId="251DFFCB" w:rsidR="00973B37" w:rsidRDefault="00973B37" w:rsidP="00973B37">
      <w:pPr>
        <w:widowControl w:val="0"/>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 xml:space="preserve"> La respuesta puede ser estoy de acuerdo o no, lo que importa es la justificacion</w:t>
      </w:r>
    </w:p>
    <w:p w14:paraId="0AEACBAB" w14:textId="77777777" w:rsidR="00973B37" w:rsidRDefault="00973B37" w:rsidP="00973B37">
      <w:pPr>
        <w:widowControl w:val="0"/>
        <w:tabs>
          <w:tab w:val="left" w:pos="1536"/>
        </w:tabs>
        <w:autoSpaceDE w:val="0"/>
        <w:autoSpaceDN w:val="0"/>
        <w:adjustRightInd w:val="0"/>
        <w:spacing w:after="240" w:line="240" w:lineRule="auto"/>
        <w:rPr>
          <w:rFonts w:ascii="Arial" w:hAnsi="Arial" w:cs="Arial"/>
          <w:sz w:val="24"/>
          <w:szCs w:val="24"/>
        </w:rPr>
      </w:pPr>
    </w:p>
    <w:p w14:paraId="136E9FB2" w14:textId="77777777" w:rsidR="00973B37" w:rsidRPr="00973B37" w:rsidRDefault="00973B37" w:rsidP="00973B37">
      <w:pPr>
        <w:widowControl w:val="0"/>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t xml:space="preserve">7) </w:t>
      </w:r>
      <w:r w:rsidRPr="00973B37">
        <w:rPr>
          <w:rFonts w:ascii="Arial" w:hAnsi="Arial" w:cs="Arial"/>
          <w:sz w:val="24"/>
          <w:szCs w:val="24"/>
        </w:rPr>
        <w:t>Si tiene que exportar servicios basados en el conocimiento, ¿qué acciones de promoción recomendaría? Justifique</w:t>
      </w:r>
    </w:p>
    <w:p w14:paraId="62A1FC7F" w14:textId="77777777" w:rsidR="00973B37" w:rsidRDefault="00973B37" w:rsidP="00973B37">
      <w:pPr>
        <w:widowControl w:val="0"/>
        <w:tabs>
          <w:tab w:val="left" w:pos="1536"/>
        </w:tabs>
        <w:autoSpaceDE w:val="0"/>
        <w:autoSpaceDN w:val="0"/>
        <w:adjustRightInd w:val="0"/>
        <w:spacing w:after="240" w:line="240" w:lineRule="auto"/>
        <w:rPr>
          <w:rFonts w:ascii="Arial" w:hAnsi="Arial" w:cs="Arial"/>
          <w:sz w:val="24"/>
          <w:szCs w:val="24"/>
        </w:rPr>
      </w:pPr>
    </w:p>
    <w:p w14:paraId="6C940615" w14:textId="7B606DAC" w:rsidR="00973B37" w:rsidRPr="00973B37" w:rsidRDefault="00973B37" w:rsidP="00973B37">
      <w:pPr>
        <w:widowControl w:val="0"/>
        <w:tabs>
          <w:tab w:val="left" w:pos="1536"/>
        </w:tabs>
        <w:autoSpaceDE w:val="0"/>
        <w:autoSpaceDN w:val="0"/>
        <w:adjustRightInd w:val="0"/>
        <w:spacing w:after="240" w:line="240" w:lineRule="auto"/>
        <w:rPr>
          <w:rFonts w:ascii="Arial" w:hAnsi="Arial" w:cs="Arial"/>
          <w:sz w:val="24"/>
          <w:szCs w:val="24"/>
        </w:rPr>
      </w:pPr>
      <w:r>
        <w:rPr>
          <w:rFonts w:ascii="Arial" w:hAnsi="Arial" w:cs="Arial"/>
          <w:sz w:val="24"/>
          <w:szCs w:val="24"/>
        </w:rPr>
        <w:lastRenderedPageBreak/>
        <w:t>En el caso de servicios basados en el conocimiento, conviene hacer acciones que demuestren que se cuenta con ese conocimiento, por ejemplo: relaciones publicas, publicacion de articulos, libros, videos, participacion en congresos y conferencias, etc.</w:t>
      </w:r>
    </w:p>
    <w:p w14:paraId="5DC9FA2A" w14:textId="6449C778" w:rsidR="00973B37" w:rsidRDefault="00973B37" w:rsidP="00D14686">
      <w:pPr>
        <w:widowControl w:val="0"/>
        <w:autoSpaceDE w:val="0"/>
        <w:autoSpaceDN w:val="0"/>
        <w:adjustRightInd w:val="0"/>
        <w:spacing w:after="240" w:line="240" w:lineRule="auto"/>
        <w:rPr>
          <w:rFonts w:ascii="Arial" w:hAnsi="Arial" w:cs="Arial"/>
          <w:sz w:val="24"/>
          <w:szCs w:val="24"/>
        </w:rPr>
      </w:pPr>
      <w:r>
        <w:rPr>
          <w:rFonts w:ascii="Arial" w:hAnsi="Arial" w:cs="Arial"/>
          <w:sz w:val="24"/>
          <w:szCs w:val="24"/>
        </w:rPr>
        <w:t xml:space="preserve">8) </w:t>
      </w:r>
      <w:r w:rsidRPr="00973B37">
        <w:rPr>
          <w:rFonts w:ascii="Arial" w:hAnsi="Arial" w:cs="Arial"/>
          <w:sz w:val="24"/>
          <w:szCs w:val="24"/>
        </w:rPr>
        <w:t>Explique en qué consiste la estrategia de exportación de servicios denominada cross-selling y ejemplifique en qué tipo de servicios puede ser conveniente, y por qué.</w:t>
      </w:r>
    </w:p>
    <w:p w14:paraId="6FFAF605" w14:textId="288F02A3" w:rsidR="00973B37" w:rsidRDefault="00973B37" w:rsidP="00D14686">
      <w:pPr>
        <w:widowControl w:val="0"/>
        <w:autoSpaceDE w:val="0"/>
        <w:autoSpaceDN w:val="0"/>
        <w:adjustRightInd w:val="0"/>
        <w:spacing w:after="240" w:line="240" w:lineRule="auto"/>
        <w:rPr>
          <w:rFonts w:ascii="Arial" w:hAnsi="Arial" w:cs="Arial"/>
          <w:sz w:val="24"/>
          <w:szCs w:val="24"/>
        </w:rPr>
      </w:pPr>
      <w:r>
        <w:rPr>
          <w:rFonts w:ascii="Arial" w:hAnsi="Arial" w:cs="Arial"/>
          <w:sz w:val="24"/>
          <w:szCs w:val="24"/>
        </w:rPr>
        <w:t>Como estrategia de internacionalizacion de servicios, el cross selling seria el caso de colegas situados en diferentes paises que se derivan clientes reciprocamente, generalmente ocurre por dos motivos</w:t>
      </w:r>
    </w:p>
    <w:p w14:paraId="36EE17E8" w14:textId="0D8B5E74" w:rsidR="00973B37" w:rsidRDefault="00973B37" w:rsidP="00D14686">
      <w:pPr>
        <w:pStyle w:val="Prrafodelista"/>
        <w:widowControl w:val="0"/>
        <w:numPr>
          <w:ilvl w:val="0"/>
          <w:numId w:val="27"/>
        </w:numPr>
        <w:autoSpaceDE w:val="0"/>
        <w:autoSpaceDN w:val="0"/>
        <w:adjustRightInd w:val="0"/>
        <w:spacing w:after="240" w:line="240" w:lineRule="auto"/>
        <w:rPr>
          <w:rFonts w:ascii="Arial" w:hAnsi="Arial" w:cs="Arial"/>
          <w:sz w:val="24"/>
          <w:szCs w:val="24"/>
        </w:rPr>
      </w:pPr>
      <w:r>
        <w:rPr>
          <w:rFonts w:ascii="Arial" w:hAnsi="Arial" w:cs="Arial"/>
          <w:sz w:val="24"/>
          <w:szCs w:val="24"/>
        </w:rPr>
        <w:t>Necesidad de un conocimiento especifico de carácter local (ejemplo; legislacion)</w:t>
      </w:r>
    </w:p>
    <w:p w14:paraId="36CA64D7" w14:textId="3AD0EB66" w:rsidR="00973B37" w:rsidRDefault="00973B37" w:rsidP="00D14686">
      <w:pPr>
        <w:pStyle w:val="Prrafodelista"/>
        <w:widowControl w:val="0"/>
        <w:numPr>
          <w:ilvl w:val="0"/>
          <w:numId w:val="27"/>
        </w:numPr>
        <w:autoSpaceDE w:val="0"/>
        <w:autoSpaceDN w:val="0"/>
        <w:adjustRightInd w:val="0"/>
        <w:spacing w:after="240" w:line="240" w:lineRule="auto"/>
        <w:rPr>
          <w:rFonts w:ascii="Arial" w:hAnsi="Arial" w:cs="Arial"/>
          <w:sz w:val="24"/>
          <w:szCs w:val="24"/>
        </w:rPr>
      </w:pPr>
      <w:r>
        <w:rPr>
          <w:rFonts w:ascii="Arial" w:hAnsi="Arial" w:cs="Arial"/>
          <w:sz w:val="24"/>
          <w:szCs w:val="24"/>
        </w:rPr>
        <w:t>Necesidad de permiso legal para operar (ejemplo; matricula)</w:t>
      </w:r>
    </w:p>
    <w:p w14:paraId="1592C65F" w14:textId="091E5B95" w:rsidR="00973B37" w:rsidRDefault="00973B37" w:rsidP="00973B37">
      <w:pPr>
        <w:widowControl w:val="0"/>
        <w:autoSpaceDE w:val="0"/>
        <w:autoSpaceDN w:val="0"/>
        <w:adjustRightInd w:val="0"/>
        <w:spacing w:after="240" w:line="240" w:lineRule="auto"/>
        <w:rPr>
          <w:rFonts w:ascii="Arial" w:hAnsi="Arial" w:cs="Arial"/>
          <w:sz w:val="24"/>
          <w:szCs w:val="24"/>
        </w:rPr>
      </w:pPr>
      <w:r>
        <w:rPr>
          <w:rFonts w:ascii="Arial" w:hAnsi="Arial" w:cs="Arial"/>
          <w:sz w:val="24"/>
          <w:szCs w:val="24"/>
        </w:rPr>
        <w:t>Casos tipicos: abogados, contadores, arquitectos, forwarders</w:t>
      </w:r>
    </w:p>
    <w:p w14:paraId="6CAC1D32" w14:textId="18894678" w:rsidR="00973B37" w:rsidRDefault="00973B37" w:rsidP="00973B37">
      <w:pPr>
        <w:widowControl w:val="0"/>
        <w:autoSpaceDE w:val="0"/>
        <w:autoSpaceDN w:val="0"/>
        <w:adjustRightInd w:val="0"/>
        <w:spacing w:after="240" w:line="240" w:lineRule="auto"/>
        <w:rPr>
          <w:rFonts w:ascii="Arial" w:hAnsi="Arial" w:cs="Arial"/>
          <w:sz w:val="24"/>
          <w:szCs w:val="24"/>
        </w:rPr>
      </w:pPr>
      <w:r>
        <w:rPr>
          <w:rFonts w:ascii="Arial" w:hAnsi="Arial" w:cs="Arial"/>
          <w:sz w:val="24"/>
          <w:szCs w:val="24"/>
        </w:rPr>
        <w:t>9)</w:t>
      </w:r>
      <w:r w:rsidR="00126B9E">
        <w:rPr>
          <w:rFonts w:ascii="Arial" w:hAnsi="Arial" w:cs="Arial"/>
          <w:sz w:val="24"/>
          <w:szCs w:val="24"/>
        </w:rPr>
        <w:t xml:space="preserve"> explique en que consiste la estrategia de exportacion de servicios mediante franquicias mencionando las ventajas y desventajas de las partes</w:t>
      </w:r>
    </w:p>
    <w:p w14:paraId="5B33B273" w14:textId="53D464AE" w:rsidR="00411E20" w:rsidRDefault="00411E20" w:rsidP="00973B37">
      <w:pPr>
        <w:widowControl w:val="0"/>
        <w:autoSpaceDE w:val="0"/>
        <w:autoSpaceDN w:val="0"/>
        <w:adjustRightInd w:val="0"/>
        <w:spacing w:after="240" w:line="240" w:lineRule="auto"/>
        <w:rPr>
          <w:rFonts w:ascii="Arial" w:hAnsi="Arial" w:cs="Arial"/>
          <w:sz w:val="24"/>
          <w:szCs w:val="24"/>
        </w:rPr>
      </w:pPr>
      <w:r>
        <w:rPr>
          <w:rFonts w:ascii="Arial" w:hAnsi="Arial" w:cs="Arial"/>
          <w:sz w:val="24"/>
          <w:szCs w:val="24"/>
        </w:rPr>
        <w:t>Consiste en ceder uso de marca y transferir conocimiento a otra empresa la cual realizara la inversion y debera seguir las regals que fije el franquiciante para operar. Ademas debera pagarle regalias y a veces un fee de ingreso (valor llave)</w:t>
      </w:r>
    </w:p>
    <w:p w14:paraId="449CF0F3" w14:textId="467165CB" w:rsidR="00411E20" w:rsidRDefault="00411E20" w:rsidP="00973B37">
      <w:pPr>
        <w:widowControl w:val="0"/>
        <w:autoSpaceDE w:val="0"/>
        <w:autoSpaceDN w:val="0"/>
        <w:adjustRightInd w:val="0"/>
        <w:spacing w:after="240" w:line="240" w:lineRule="auto"/>
        <w:rPr>
          <w:rFonts w:ascii="Arial" w:hAnsi="Arial" w:cs="Arial"/>
          <w:sz w:val="24"/>
          <w:szCs w:val="24"/>
        </w:rPr>
      </w:pPr>
      <w:r>
        <w:rPr>
          <w:rFonts w:ascii="Arial" w:hAnsi="Arial" w:cs="Arial"/>
          <w:sz w:val="24"/>
          <w:szCs w:val="24"/>
        </w:rPr>
        <w:t>Para el franquiciante la ventaja es que no necesita invertir capital propio en cada mercado reduce su riesgo y aprovecha al franquiciado para sortear diferencias culturales.</w:t>
      </w:r>
    </w:p>
    <w:p w14:paraId="5AAD9F3F" w14:textId="77777777" w:rsidR="00411E20" w:rsidRDefault="00411E20" w:rsidP="00973B37">
      <w:pPr>
        <w:widowControl w:val="0"/>
        <w:autoSpaceDE w:val="0"/>
        <w:autoSpaceDN w:val="0"/>
        <w:adjustRightInd w:val="0"/>
        <w:spacing w:after="240" w:line="240" w:lineRule="auto"/>
        <w:rPr>
          <w:rFonts w:ascii="Arial" w:hAnsi="Arial" w:cs="Arial"/>
          <w:sz w:val="24"/>
          <w:szCs w:val="24"/>
        </w:rPr>
      </w:pPr>
      <w:r>
        <w:rPr>
          <w:rFonts w:ascii="Arial" w:hAnsi="Arial" w:cs="Arial"/>
          <w:sz w:val="24"/>
          <w:szCs w:val="24"/>
        </w:rPr>
        <w:t>La desventaja es el riesgo que corre su marca en caso de mal desempeño del franquciado y la posibilidad de que el franquiciado se transforme en un competidor.</w:t>
      </w:r>
    </w:p>
    <w:p w14:paraId="18D1DF54" w14:textId="02853BCF" w:rsidR="00411E20" w:rsidRDefault="00411E20" w:rsidP="00973B37">
      <w:pPr>
        <w:widowControl w:val="0"/>
        <w:autoSpaceDE w:val="0"/>
        <w:autoSpaceDN w:val="0"/>
        <w:adjustRightInd w:val="0"/>
        <w:spacing w:after="240" w:line="240" w:lineRule="auto"/>
        <w:rPr>
          <w:rFonts w:ascii="Arial" w:hAnsi="Arial" w:cs="Arial"/>
          <w:sz w:val="24"/>
          <w:szCs w:val="24"/>
        </w:rPr>
      </w:pPr>
      <w:r>
        <w:rPr>
          <w:rFonts w:ascii="Arial" w:hAnsi="Arial" w:cs="Arial"/>
          <w:sz w:val="24"/>
          <w:szCs w:val="24"/>
        </w:rPr>
        <w:t>Para el franquiciado la ventaja es que recivie knowhow y apoyo pero no tiene autonomia para manejar su negocio</w:t>
      </w:r>
    </w:p>
    <w:p w14:paraId="6ED234AC" w14:textId="77777777" w:rsidR="00411E20" w:rsidRDefault="00411E20" w:rsidP="00973B37">
      <w:pPr>
        <w:widowControl w:val="0"/>
        <w:autoSpaceDE w:val="0"/>
        <w:autoSpaceDN w:val="0"/>
        <w:adjustRightInd w:val="0"/>
        <w:spacing w:after="240" w:line="240" w:lineRule="auto"/>
        <w:rPr>
          <w:rFonts w:ascii="Arial" w:hAnsi="Arial" w:cs="Arial"/>
          <w:sz w:val="24"/>
          <w:szCs w:val="24"/>
        </w:rPr>
      </w:pPr>
    </w:p>
    <w:p w14:paraId="30A002F3" w14:textId="783DC6D1" w:rsidR="00411E20" w:rsidRPr="00411E20" w:rsidRDefault="00411E20" w:rsidP="00411E20">
      <w:pPr>
        <w:widowControl w:val="0"/>
        <w:autoSpaceDE w:val="0"/>
        <w:autoSpaceDN w:val="0"/>
        <w:adjustRightInd w:val="0"/>
        <w:spacing w:after="240" w:line="240" w:lineRule="auto"/>
        <w:rPr>
          <w:rFonts w:ascii="Arial" w:hAnsi="Arial" w:cs="Arial"/>
          <w:sz w:val="24"/>
          <w:szCs w:val="24"/>
        </w:rPr>
      </w:pPr>
      <w:r>
        <w:rPr>
          <w:rFonts w:ascii="Arial" w:hAnsi="Arial" w:cs="Arial"/>
          <w:sz w:val="24"/>
          <w:szCs w:val="24"/>
        </w:rPr>
        <w:t xml:space="preserve">10) </w:t>
      </w:r>
      <w:r w:rsidRPr="00411E20">
        <w:rPr>
          <w:rFonts w:ascii="Arial" w:hAnsi="Arial" w:cs="Arial"/>
          <w:sz w:val="24"/>
          <w:szCs w:val="24"/>
        </w:rPr>
        <w:t>¿Para que sirve la evidencia física?</w:t>
      </w:r>
    </w:p>
    <w:p w14:paraId="059DF04C" w14:textId="77777777" w:rsidR="00411E20" w:rsidRPr="00411E20" w:rsidRDefault="00411E20" w:rsidP="00411E20">
      <w:pPr>
        <w:widowControl w:val="0"/>
        <w:numPr>
          <w:ilvl w:val="0"/>
          <w:numId w:val="31"/>
        </w:numPr>
        <w:autoSpaceDE w:val="0"/>
        <w:autoSpaceDN w:val="0"/>
        <w:adjustRightInd w:val="0"/>
        <w:spacing w:after="240" w:line="240" w:lineRule="auto"/>
        <w:rPr>
          <w:rFonts w:ascii="Arial" w:hAnsi="Arial" w:cs="Arial"/>
          <w:bCs/>
          <w:sz w:val="24"/>
          <w:szCs w:val="24"/>
        </w:rPr>
      </w:pPr>
      <w:r w:rsidRPr="00411E20">
        <w:rPr>
          <w:rFonts w:ascii="Arial" w:hAnsi="Arial" w:cs="Arial"/>
          <w:bCs/>
          <w:sz w:val="24"/>
          <w:szCs w:val="24"/>
        </w:rPr>
        <w:t>Agregar valor para el cliente, mejorando su experiencia durante la prestación del servicio</w:t>
      </w:r>
    </w:p>
    <w:p w14:paraId="17183E6F" w14:textId="77777777" w:rsidR="00411E20" w:rsidRPr="00411E20" w:rsidRDefault="00411E20" w:rsidP="00411E20">
      <w:pPr>
        <w:widowControl w:val="0"/>
        <w:numPr>
          <w:ilvl w:val="0"/>
          <w:numId w:val="31"/>
        </w:numPr>
        <w:tabs>
          <w:tab w:val="num" w:pos="720"/>
        </w:tabs>
        <w:autoSpaceDE w:val="0"/>
        <w:autoSpaceDN w:val="0"/>
        <w:adjustRightInd w:val="0"/>
        <w:spacing w:after="240" w:line="240" w:lineRule="auto"/>
        <w:rPr>
          <w:rFonts w:ascii="Arial" w:hAnsi="Arial" w:cs="Arial"/>
          <w:bCs/>
          <w:sz w:val="24"/>
          <w:szCs w:val="24"/>
        </w:rPr>
      </w:pPr>
      <w:r w:rsidRPr="00411E20">
        <w:rPr>
          <w:rFonts w:ascii="Arial" w:hAnsi="Arial" w:cs="Arial"/>
          <w:bCs/>
          <w:sz w:val="24"/>
          <w:szCs w:val="24"/>
        </w:rPr>
        <w:t>Diferenciarse de la competencia</w:t>
      </w:r>
    </w:p>
    <w:p w14:paraId="181FE79B" w14:textId="77777777" w:rsidR="00411E20" w:rsidRPr="00411E20" w:rsidRDefault="00411E20" w:rsidP="00411E20">
      <w:pPr>
        <w:widowControl w:val="0"/>
        <w:numPr>
          <w:ilvl w:val="0"/>
          <w:numId w:val="31"/>
        </w:numPr>
        <w:tabs>
          <w:tab w:val="num" w:pos="720"/>
        </w:tabs>
        <w:autoSpaceDE w:val="0"/>
        <w:autoSpaceDN w:val="0"/>
        <w:adjustRightInd w:val="0"/>
        <w:spacing w:after="240" w:line="240" w:lineRule="auto"/>
        <w:rPr>
          <w:rFonts w:ascii="Arial" w:hAnsi="Arial" w:cs="Arial"/>
          <w:bCs/>
          <w:sz w:val="24"/>
          <w:szCs w:val="24"/>
        </w:rPr>
      </w:pPr>
      <w:r w:rsidRPr="00411E20">
        <w:rPr>
          <w:rFonts w:ascii="Arial" w:hAnsi="Arial" w:cs="Arial"/>
          <w:bCs/>
          <w:sz w:val="24"/>
          <w:szCs w:val="24"/>
        </w:rPr>
        <w:t>Generar confianza</w:t>
      </w:r>
    </w:p>
    <w:p w14:paraId="1B04D4C7" w14:textId="77777777" w:rsidR="00411E20" w:rsidRPr="00411E20" w:rsidRDefault="00411E20" w:rsidP="00411E20">
      <w:pPr>
        <w:widowControl w:val="0"/>
        <w:numPr>
          <w:ilvl w:val="0"/>
          <w:numId w:val="31"/>
        </w:numPr>
        <w:tabs>
          <w:tab w:val="num" w:pos="720"/>
        </w:tabs>
        <w:autoSpaceDE w:val="0"/>
        <w:autoSpaceDN w:val="0"/>
        <w:adjustRightInd w:val="0"/>
        <w:spacing w:after="240" w:line="240" w:lineRule="auto"/>
        <w:rPr>
          <w:rFonts w:ascii="Arial" w:hAnsi="Arial" w:cs="Arial"/>
          <w:bCs/>
          <w:sz w:val="24"/>
          <w:szCs w:val="24"/>
        </w:rPr>
      </w:pPr>
      <w:r w:rsidRPr="00411E20">
        <w:rPr>
          <w:rFonts w:ascii="Arial" w:hAnsi="Arial" w:cs="Arial"/>
          <w:bCs/>
          <w:sz w:val="24"/>
          <w:szCs w:val="24"/>
        </w:rPr>
        <w:t>Puede facilitar la trazabilidad y sistematización de los procesos, si registra los avances en la prestación del servicio</w:t>
      </w:r>
    </w:p>
    <w:p w14:paraId="113B9FC0" w14:textId="23639F9D" w:rsidR="00411E20" w:rsidRDefault="00411E20" w:rsidP="00411E20">
      <w:pPr>
        <w:widowControl w:val="0"/>
        <w:autoSpaceDE w:val="0"/>
        <w:autoSpaceDN w:val="0"/>
        <w:adjustRightInd w:val="0"/>
        <w:spacing w:after="240" w:line="240" w:lineRule="auto"/>
        <w:rPr>
          <w:rFonts w:ascii="Arial" w:hAnsi="Arial" w:cs="Arial"/>
          <w:bCs/>
          <w:sz w:val="24"/>
          <w:szCs w:val="24"/>
        </w:rPr>
      </w:pPr>
      <w:r w:rsidRPr="00411E20">
        <w:rPr>
          <w:rFonts w:ascii="Arial" w:hAnsi="Arial" w:cs="Arial"/>
          <w:bCs/>
          <w:sz w:val="24"/>
          <w:szCs w:val="24"/>
        </w:rPr>
        <w:t>Puede funcionar como material promocional (publicitario)</w:t>
      </w:r>
    </w:p>
    <w:p w14:paraId="750126CD" w14:textId="77777777" w:rsidR="00411E20" w:rsidRDefault="00411E20" w:rsidP="00411E20">
      <w:pPr>
        <w:widowControl w:val="0"/>
        <w:autoSpaceDE w:val="0"/>
        <w:autoSpaceDN w:val="0"/>
        <w:adjustRightInd w:val="0"/>
        <w:spacing w:after="240" w:line="240" w:lineRule="auto"/>
        <w:rPr>
          <w:rFonts w:ascii="Arial" w:hAnsi="Arial" w:cs="Arial"/>
          <w:bCs/>
          <w:sz w:val="24"/>
          <w:szCs w:val="24"/>
        </w:rPr>
      </w:pPr>
    </w:p>
    <w:p w14:paraId="6BA849C8" w14:textId="77777777" w:rsidR="00411E20" w:rsidRPr="00411E20" w:rsidRDefault="00411E20" w:rsidP="00411E20">
      <w:pPr>
        <w:widowControl w:val="0"/>
        <w:autoSpaceDE w:val="0"/>
        <w:autoSpaceDN w:val="0"/>
        <w:adjustRightInd w:val="0"/>
        <w:spacing w:after="240" w:line="240" w:lineRule="auto"/>
        <w:rPr>
          <w:rFonts w:ascii="Arial" w:hAnsi="Arial" w:cs="Arial"/>
          <w:bCs/>
          <w:sz w:val="24"/>
          <w:szCs w:val="24"/>
        </w:rPr>
      </w:pPr>
      <w:r>
        <w:rPr>
          <w:rFonts w:ascii="Arial" w:hAnsi="Arial" w:cs="Arial"/>
          <w:bCs/>
          <w:sz w:val="24"/>
          <w:szCs w:val="24"/>
        </w:rPr>
        <w:t xml:space="preserve">11) </w:t>
      </w:r>
      <w:r w:rsidRPr="00411E20">
        <w:rPr>
          <w:rFonts w:ascii="Arial" w:hAnsi="Arial" w:cs="Arial"/>
          <w:bCs/>
          <w:sz w:val="24"/>
          <w:szCs w:val="24"/>
        </w:rPr>
        <w:t>Explique de qué factores dependerá la decisión de establecer una presencia propia permanente en el país al que se pretende exportar servicios.</w:t>
      </w:r>
    </w:p>
    <w:p w14:paraId="5C3490F0" w14:textId="77777777" w:rsidR="00411E20" w:rsidRPr="00411E20" w:rsidRDefault="00411E20" w:rsidP="00411E20">
      <w:pPr>
        <w:widowControl w:val="0"/>
        <w:autoSpaceDE w:val="0"/>
        <w:autoSpaceDN w:val="0"/>
        <w:adjustRightInd w:val="0"/>
        <w:spacing w:after="240" w:line="240" w:lineRule="auto"/>
        <w:rPr>
          <w:rFonts w:ascii="Arial" w:hAnsi="Arial" w:cs="Arial"/>
          <w:bCs/>
          <w:sz w:val="24"/>
          <w:szCs w:val="24"/>
        </w:rPr>
      </w:pPr>
      <w:r w:rsidRPr="00411E20">
        <w:rPr>
          <w:rFonts w:ascii="Arial" w:hAnsi="Arial" w:cs="Arial"/>
          <w:bCs/>
          <w:sz w:val="24"/>
          <w:szCs w:val="24"/>
        </w:rPr>
        <w:t>Depende de:</w:t>
      </w:r>
    </w:p>
    <w:p w14:paraId="67A929B7" w14:textId="77777777" w:rsidR="00411E20" w:rsidRPr="00411E20" w:rsidRDefault="00411E20" w:rsidP="00411E20">
      <w:pPr>
        <w:widowControl w:val="0"/>
        <w:numPr>
          <w:ilvl w:val="0"/>
          <w:numId w:val="34"/>
        </w:numPr>
        <w:autoSpaceDE w:val="0"/>
        <w:autoSpaceDN w:val="0"/>
        <w:adjustRightInd w:val="0"/>
        <w:spacing w:after="240" w:line="240" w:lineRule="auto"/>
        <w:rPr>
          <w:rFonts w:ascii="Arial" w:hAnsi="Arial" w:cs="Arial"/>
          <w:bCs/>
          <w:sz w:val="24"/>
          <w:szCs w:val="24"/>
        </w:rPr>
      </w:pPr>
      <w:r w:rsidRPr="00411E20">
        <w:rPr>
          <w:rFonts w:ascii="Arial" w:hAnsi="Arial" w:cs="Arial"/>
          <w:bCs/>
          <w:sz w:val="24"/>
          <w:szCs w:val="24"/>
        </w:rPr>
        <w:t>proyeccion del volumen de negocio,</w:t>
      </w:r>
    </w:p>
    <w:p w14:paraId="5FB24C36" w14:textId="77777777" w:rsidR="00411E20" w:rsidRPr="00411E20" w:rsidRDefault="00411E20" w:rsidP="00411E20">
      <w:pPr>
        <w:widowControl w:val="0"/>
        <w:numPr>
          <w:ilvl w:val="0"/>
          <w:numId w:val="34"/>
        </w:numPr>
        <w:tabs>
          <w:tab w:val="num" w:pos="720"/>
        </w:tabs>
        <w:autoSpaceDE w:val="0"/>
        <w:autoSpaceDN w:val="0"/>
        <w:adjustRightInd w:val="0"/>
        <w:spacing w:after="240" w:line="240" w:lineRule="auto"/>
        <w:rPr>
          <w:rFonts w:ascii="Arial" w:hAnsi="Arial" w:cs="Arial"/>
          <w:bCs/>
          <w:sz w:val="24"/>
          <w:szCs w:val="24"/>
        </w:rPr>
      </w:pPr>
      <w:r w:rsidRPr="00411E20">
        <w:rPr>
          <w:rFonts w:ascii="Arial" w:hAnsi="Arial" w:cs="Arial"/>
          <w:bCs/>
          <w:sz w:val="24"/>
          <w:szCs w:val="24"/>
        </w:rPr>
        <w:t xml:space="preserve">aspectos legales que incluyen los regímenes impositivos, migratorios y de inversión extranjera, y </w:t>
      </w:r>
    </w:p>
    <w:p w14:paraId="5622A1B0" w14:textId="77777777" w:rsidR="00411E20" w:rsidRPr="00411E20" w:rsidRDefault="00411E20" w:rsidP="00411E20">
      <w:pPr>
        <w:widowControl w:val="0"/>
        <w:numPr>
          <w:ilvl w:val="0"/>
          <w:numId w:val="34"/>
        </w:numPr>
        <w:tabs>
          <w:tab w:val="num" w:pos="720"/>
        </w:tabs>
        <w:autoSpaceDE w:val="0"/>
        <w:autoSpaceDN w:val="0"/>
        <w:adjustRightInd w:val="0"/>
        <w:spacing w:after="240" w:line="240" w:lineRule="auto"/>
        <w:rPr>
          <w:rFonts w:ascii="Arial" w:hAnsi="Arial" w:cs="Arial"/>
          <w:bCs/>
          <w:sz w:val="24"/>
          <w:szCs w:val="24"/>
        </w:rPr>
      </w:pPr>
      <w:r w:rsidRPr="00411E20">
        <w:rPr>
          <w:rFonts w:ascii="Arial" w:hAnsi="Arial" w:cs="Arial"/>
          <w:bCs/>
          <w:sz w:val="24"/>
          <w:szCs w:val="24"/>
        </w:rPr>
        <w:t>aspectos culturales que se relacionan con la prestación del servicio y pueden llevar a que, comercialmente, sea valorada la cercanía del prestador, o la atención mediante personal local.</w:t>
      </w:r>
    </w:p>
    <w:p w14:paraId="09A1B043" w14:textId="77777777" w:rsidR="00411E20" w:rsidRPr="00411E20" w:rsidRDefault="00411E20" w:rsidP="00411E20">
      <w:pPr>
        <w:widowControl w:val="0"/>
        <w:autoSpaceDE w:val="0"/>
        <w:autoSpaceDN w:val="0"/>
        <w:adjustRightInd w:val="0"/>
        <w:spacing w:after="240" w:line="240" w:lineRule="auto"/>
        <w:rPr>
          <w:rFonts w:ascii="Arial" w:hAnsi="Arial" w:cs="Arial"/>
          <w:bCs/>
          <w:sz w:val="24"/>
          <w:szCs w:val="24"/>
        </w:rPr>
      </w:pPr>
    </w:p>
    <w:p w14:paraId="1AF3AD38" w14:textId="43E6E6A6" w:rsidR="00126B9E" w:rsidRDefault="00411E20" w:rsidP="00411E20">
      <w:pPr>
        <w:widowControl w:val="0"/>
        <w:autoSpaceDE w:val="0"/>
        <w:autoSpaceDN w:val="0"/>
        <w:adjustRightInd w:val="0"/>
        <w:spacing w:after="240" w:line="240" w:lineRule="auto"/>
        <w:rPr>
          <w:rFonts w:ascii="Arial" w:hAnsi="Arial" w:cs="Arial"/>
          <w:bCs/>
          <w:sz w:val="24"/>
          <w:szCs w:val="24"/>
        </w:rPr>
      </w:pPr>
      <w:r>
        <w:rPr>
          <w:rFonts w:ascii="Arial" w:hAnsi="Arial" w:cs="Arial"/>
          <w:bCs/>
          <w:sz w:val="24"/>
          <w:szCs w:val="24"/>
        </w:rPr>
        <w:t>12)</w:t>
      </w:r>
      <w:r w:rsidR="00126B9E">
        <w:rPr>
          <w:rFonts w:ascii="Arial" w:hAnsi="Arial" w:cs="Arial"/>
          <w:bCs/>
          <w:sz w:val="24"/>
          <w:szCs w:val="24"/>
        </w:rPr>
        <w:t xml:space="preserve"> </w:t>
      </w:r>
    </w:p>
    <w:p w14:paraId="199D0B0B" w14:textId="77777777" w:rsidR="00126B9E" w:rsidRPr="00126B9E" w:rsidRDefault="00126B9E" w:rsidP="00126B9E">
      <w:pPr>
        <w:rPr>
          <w:rFonts w:ascii="Arial" w:hAnsi="Arial" w:cs="Arial"/>
          <w:sz w:val="24"/>
          <w:szCs w:val="24"/>
        </w:rPr>
      </w:pPr>
    </w:p>
    <w:p w14:paraId="529BEFC4" w14:textId="77777777" w:rsidR="00126B9E" w:rsidRPr="00126B9E" w:rsidRDefault="00126B9E" w:rsidP="00126B9E">
      <w:pPr>
        <w:rPr>
          <w:rFonts w:ascii="Arial" w:hAnsi="Arial" w:cs="Arial"/>
          <w:sz w:val="24"/>
          <w:szCs w:val="24"/>
        </w:rPr>
      </w:pPr>
    </w:p>
    <w:p w14:paraId="0D2F777A" w14:textId="692D2771" w:rsidR="00126B9E" w:rsidRPr="00126B9E" w:rsidRDefault="00126B9E" w:rsidP="00126B9E">
      <w:pPr>
        <w:rPr>
          <w:rFonts w:ascii="Arial" w:hAnsi="Arial" w:cs="Arial"/>
          <w:sz w:val="24"/>
          <w:szCs w:val="24"/>
        </w:rPr>
      </w:pPr>
      <w:r>
        <w:rPr>
          <w:rFonts w:ascii="Arial" w:hAnsi="Arial" w:cs="Arial"/>
          <w:noProof/>
          <w:sz w:val="24"/>
          <w:szCs w:val="24"/>
          <w:lang w:val="es-ES" w:eastAsia="es-ES"/>
        </w:rPr>
        <mc:AlternateContent>
          <mc:Choice Requires="wps">
            <w:drawing>
              <wp:anchor distT="0" distB="0" distL="114300" distR="114300" simplePos="0" relativeHeight="251665408" behindDoc="0" locked="0" layoutInCell="1" allowOverlap="1" wp14:anchorId="4A0AFAB2" wp14:editId="2D92944D">
                <wp:simplePos x="0" y="0"/>
                <wp:positionH relativeFrom="column">
                  <wp:posOffset>2286000</wp:posOffset>
                </wp:positionH>
                <wp:positionV relativeFrom="paragraph">
                  <wp:posOffset>3495040</wp:posOffset>
                </wp:positionV>
                <wp:extent cx="2286000" cy="685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286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5AF8B3" w14:textId="38846FB4" w:rsidR="00C42A9E" w:rsidRDefault="00C42A9E" w:rsidP="00126B9E">
                            <w:r>
                              <w:t>Procesos de soporte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5" o:spid="_x0000_s1026" type="#_x0000_t202" style="position:absolute;margin-left:180pt;margin-top:275.2pt;width:180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" filled="f" stroked="f">
                <v:textbox>
                  <w:txbxContent>
                    <w:p w14:paraId="475AF8B3" w14:textId="38846FB4" w:rsidR="00126B9E" w:rsidRDefault="00126B9E" w:rsidP="00126B9E">
                      <w:r>
                        <w:t>Procesos de soporte</w:t>
                      </w:r>
                    </w:p>
                  </w:txbxContent>
                </v:textbox>
              </v:shape>
            </w:pict>
          </mc:Fallback>
        </mc:AlternateContent>
      </w:r>
      <w:r>
        <w:rPr>
          <w:rFonts w:ascii="Arial" w:hAnsi="Arial" w:cs="Arial"/>
          <w:noProof/>
          <w:sz w:val="24"/>
          <w:szCs w:val="24"/>
          <w:lang w:val="es-ES" w:eastAsia="es-ES"/>
        </w:rPr>
        <w:drawing>
          <wp:inline distT="0" distB="0" distL="0" distR="0" wp14:anchorId="507CFF6D" wp14:editId="665FD595">
            <wp:extent cx="4140200" cy="4127500"/>
            <wp:effectExtent l="0" t="0" r="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6-25 a la(s) 18.59.22.png"/>
                    <pic:cNvPicPr/>
                  </pic:nvPicPr>
                  <pic:blipFill>
                    <a:blip r:embed="rId9">
                      <a:extLst>
                        <a:ext uri="{28A0092B-C50C-407E-A947-70E740481C1C}">
                          <a14:useLocalDpi xmlns:a14="http://schemas.microsoft.com/office/drawing/2010/main" val="0"/>
                        </a:ext>
                      </a:extLst>
                    </a:blip>
                    <a:stretch>
                      <a:fillRect/>
                    </a:stretch>
                  </pic:blipFill>
                  <pic:spPr>
                    <a:xfrm>
                      <a:off x="0" y="0"/>
                      <a:ext cx="4140200" cy="4127500"/>
                    </a:xfrm>
                    <a:prstGeom prst="rect">
                      <a:avLst/>
                    </a:prstGeom>
                  </pic:spPr>
                </pic:pic>
              </a:graphicData>
            </a:graphic>
          </wp:inline>
        </w:drawing>
      </w:r>
      <w:r>
        <w:rPr>
          <w:rFonts w:ascii="Arial" w:hAnsi="Arial" w:cs="Arial"/>
          <w:noProof/>
          <w:sz w:val="24"/>
          <w:szCs w:val="24"/>
          <w:lang w:val="es-ES" w:eastAsia="es-ES"/>
        </w:rPr>
        <mc:AlternateContent>
          <mc:Choice Requires="wps">
            <w:drawing>
              <wp:anchor distT="0" distB="0" distL="114300" distR="114300" simplePos="0" relativeHeight="251663360" behindDoc="0" locked="0" layoutInCell="1" allowOverlap="1" wp14:anchorId="32864526" wp14:editId="044F1370">
                <wp:simplePos x="0" y="0"/>
                <wp:positionH relativeFrom="column">
                  <wp:posOffset>914400</wp:posOffset>
                </wp:positionH>
                <wp:positionV relativeFrom="paragraph">
                  <wp:posOffset>1666240</wp:posOffset>
                </wp:positionV>
                <wp:extent cx="2286000" cy="6858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286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C5E4F7" w14:textId="25F0B723" w:rsidR="00C42A9E" w:rsidRDefault="00C42A9E" w:rsidP="00126B9E">
                            <w:r>
                              <w:t>Linea de visibilidad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 o:spid="_x0000_s1027" type="#_x0000_t202" style="position:absolute;margin-left:1in;margin-top:131.2pt;width:180pt;height: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" filled="f" stroked="f">
                <v:textbox>
                  <w:txbxContent>
                    <w:p w14:paraId="74C5E4F7" w14:textId="25F0B723" w:rsidR="00126B9E" w:rsidRDefault="00126B9E" w:rsidP="00126B9E">
                      <w:r>
                        <w:t>Linea de visibilidad</w:t>
                      </w:r>
                    </w:p>
                  </w:txbxContent>
                </v:textbox>
              </v:shape>
            </w:pict>
          </mc:Fallback>
        </mc:AlternateContent>
      </w:r>
      <w:r>
        <w:rPr>
          <w:rFonts w:ascii="Arial" w:hAnsi="Arial" w:cs="Arial"/>
          <w:noProof/>
          <w:sz w:val="24"/>
          <w:szCs w:val="24"/>
          <w:lang w:val="es-ES" w:eastAsia="es-ES"/>
        </w:rPr>
        <mc:AlternateContent>
          <mc:Choice Requires="wps">
            <w:drawing>
              <wp:anchor distT="0" distB="0" distL="114300" distR="114300" simplePos="0" relativeHeight="251661312" behindDoc="0" locked="0" layoutInCell="1" allowOverlap="1" wp14:anchorId="2899FDFD" wp14:editId="39F9EA26">
                <wp:simplePos x="0" y="0"/>
                <wp:positionH relativeFrom="column">
                  <wp:posOffset>3771900</wp:posOffset>
                </wp:positionH>
                <wp:positionV relativeFrom="paragraph">
                  <wp:posOffset>1094740</wp:posOffset>
                </wp:positionV>
                <wp:extent cx="2286000" cy="685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286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D7108" w14:textId="77777777" w:rsidR="00C42A9E" w:rsidRDefault="00C42A9E" w:rsidP="00126B9E">
                            <w:r>
                              <w:t>Acciones del prestador</w:t>
                            </w:r>
                          </w:p>
                          <w:p w14:paraId="26915B78" w14:textId="4BF5FD6C" w:rsidR="00C42A9E" w:rsidRDefault="00C42A9E" w:rsidP="00126B9E">
                            <w:r>
                              <w:t xml:space="preserve"> (empleados o tecnologia)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28" type="#_x0000_t202" style="position:absolute;margin-left:297pt;margin-top:86.2pt;width:180pt;height:5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" filled="f" stroked="f">
                <v:textbox>
                  <w:txbxContent>
                    <w:p w14:paraId="0E4D7108" w14:textId="77777777" w:rsidR="00126B9E" w:rsidRDefault="00126B9E" w:rsidP="00126B9E">
                      <w:r>
                        <w:t>Acciones del prestador</w:t>
                      </w:r>
                    </w:p>
                    <w:p w14:paraId="26915B78" w14:textId="4BF5FD6C" w:rsidR="00126B9E" w:rsidRDefault="00126B9E" w:rsidP="00126B9E">
                      <w:r>
                        <w:t xml:space="preserve"> (empleados o tecnologia)</w:t>
                      </w:r>
                    </w:p>
                  </w:txbxContent>
                </v:textbox>
              </v:shape>
            </w:pict>
          </mc:Fallback>
        </mc:AlternateContent>
      </w:r>
      <w:r>
        <w:rPr>
          <w:rFonts w:ascii="Arial" w:hAnsi="Arial" w:cs="Arial"/>
          <w:noProof/>
          <w:sz w:val="24"/>
          <w:szCs w:val="24"/>
          <w:lang w:val="es-ES" w:eastAsia="es-ES"/>
        </w:rPr>
        <mc:AlternateContent>
          <mc:Choice Requires="wps">
            <w:drawing>
              <wp:anchor distT="0" distB="0" distL="114300" distR="114300" simplePos="0" relativeHeight="251659264" behindDoc="0" locked="0" layoutInCell="1" allowOverlap="1" wp14:anchorId="31589FBC" wp14:editId="6C50D1B4">
                <wp:simplePos x="0" y="0"/>
                <wp:positionH relativeFrom="column">
                  <wp:posOffset>3543300</wp:posOffset>
                </wp:positionH>
                <wp:positionV relativeFrom="paragraph">
                  <wp:posOffset>180340</wp:posOffset>
                </wp:positionV>
                <wp:extent cx="2286000" cy="685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286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5F4E35" w14:textId="521F9D48" w:rsidR="00C42A9E" w:rsidRDefault="00C42A9E">
                            <w:r>
                              <w:t xml:space="preserve">Evidencia fisica </w:t>
                            </w:r>
                          </w:p>
                          <w:p w14:paraId="46AF676D" w14:textId="65246C4E" w:rsidR="00C42A9E" w:rsidRDefault="00C42A9E">
                            <w:r>
                              <w:t>Acciones del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 o:spid="_x0000_s1029" type="#_x0000_t202" style="position:absolute;margin-left:279pt;margin-top:14.2pt;width:180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" filled="f" stroked="f">
                <v:textbox>
                  <w:txbxContent>
                    <w:p w14:paraId="345F4E35" w14:textId="521F9D48" w:rsidR="00126B9E" w:rsidRDefault="00126B9E">
                      <w:r>
                        <w:t xml:space="preserve">Evidencia fisica </w:t>
                      </w:r>
                    </w:p>
                    <w:p w14:paraId="46AF676D" w14:textId="65246C4E" w:rsidR="00126B9E" w:rsidRDefault="00126B9E">
                      <w:r>
                        <w:t>Acciones del cliente</w:t>
                      </w:r>
                    </w:p>
                  </w:txbxContent>
                </v:textbox>
              </v:shape>
            </w:pict>
          </mc:Fallback>
        </mc:AlternateContent>
      </w:r>
    </w:p>
    <w:p w14:paraId="0C2B51AA" w14:textId="434A1C60" w:rsidR="00411E20" w:rsidRPr="00126B9E" w:rsidRDefault="00411E20" w:rsidP="00126B9E">
      <w:pPr>
        <w:rPr>
          <w:rFonts w:ascii="Arial" w:hAnsi="Arial" w:cs="Arial"/>
          <w:sz w:val="24"/>
          <w:szCs w:val="24"/>
        </w:rPr>
      </w:pPr>
    </w:p>
    <w:p w14:paraId="483A6F72" w14:textId="114D8358" w:rsidR="00411E20" w:rsidRPr="00411E20" w:rsidRDefault="00411E20" w:rsidP="00411E20">
      <w:pPr>
        <w:widowControl w:val="0"/>
        <w:autoSpaceDE w:val="0"/>
        <w:autoSpaceDN w:val="0"/>
        <w:adjustRightInd w:val="0"/>
        <w:spacing w:after="240" w:line="240" w:lineRule="auto"/>
        <w:rPr>
          <w:rFonts w:ascii="Arial" w:hAnsi="Arial" w:cs="Arial"/>
          <w:sz w:val="24"/>
          <w:szCs w:val="24"/>
        </w:rPr>
      </w:pPr>
    </w:p>
    <w:sectPr w:rsidR="00411E20" w:rsidRPr="00411E20" w:rsidSect="009B48AF">
      <w:pgSz w:w="11906" w:h="16838"/>
      <w:pgMar w:top="1077" w:right="1701" w:bottom="1134" w:left="1701"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6C99B6" w14:textId="77777777" w:rsidR="00C42A9E" w:rsidRDefault="00C42A9E" w:rsidP="009B48AF">
      <w:pPr>
        <w:spacing w:after="0" w:line="240" w:lineRule="auto"/>
      </w:pPr>
      <w:r>
        <w:separator/>
      </w:r>
    </w:p>
  </w:endnote>
  <w:endnote w:type="continuationSeparator" w:id="0">
    <w:p w14:paraId="1E6940B5" w14:textId="77777777" w:rsidR="00C42A9E" w:rsidRDefault="00C42A9E" w:rsidP="009B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91A7DE" w14:textId="77777777" w:rsidR="00C42A9E" w:rsidRDefault="00C42A9E" w:rsidP="009B48AF">
      <w:pPr>
        <w:spacing w:after="0" w:line="240" w:lineRule="auto"/>
      </w:pPr>
      <w:r>
        <w:separator/>
      </w:r>
    </w:p>
  </w:footnote>
  <w:footnote w:type="continuationSeparator" w:id="0">
    <w:p w14:paraId="61EDE0C4" w14:textId="77777777" w:rsidR="00C42A9E" w:rsidRDefault="00C42A9E" w:rsidP="009B48A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28B2C78"/>
    <w:multiLevelType w:val="hybridMultilevel"/>
    <w:tmpl w:val="0CAC8C90"/>
    <w:lvl w:ilvl="0" w:tplc="2C0A0001">
      <w:start w:val="1"/>
      <w:numFmt w:val="bullet"/>
      <w:lvlText w:val=""/>
      <w:lvlJc w:val="left"/>
      <w:pPr>
        <w:ind w:left="-74" w:hanging="360"/>
      </w:pPr>
      <w:rPr>
        <w:rFonts w:ascii="Symbol" w:hAnsi="Symbol" w:hint="default"/>
      </w:rPr>
    </w:lvl>
    <w:lvl w:ilvl="1" w:tplc="2C0A0003" w:tentative="1">
      <w:start w:val="1"/>
      <w:numFmt w:val="bullet"/>
      <w:lvlText w:val="o"/>
      <w:lvlJc w:val="left"/>
      <w:pPr>
        <w:ind w:left="646" w:hanging="360"/>
      </w:pPr>
      <w:rPr>
        <w:rFonts w:ascii="Courier New" w:hAnsi="Courier New" w:cs="Courier New" w:hint="default"/>
      </w:rPr>
    </w:lvl>
    <w:lvl w:ilvl="2" w:tplc="2C0A0005" w:tentative="1">
      <w:start w:val="1"/>
      <w:numFmt w:val="bullet"/>
      <w:lvlText w:val=""/>
      <w:lvlJc w:val="left"/>
      <w:pPr>
        <w:ind w:left="1366" w:hanging="360"/>
      </w:pPr>
      <w:rPr>
        <w:rFonts w:ascii="Wingdings" w:hAnsi="Wingdings" w:hint="default"/>
      </w:rPr>
    </w:lvl>
    <w:lvl w:ilvl="3" w:tplc="2C0A0001" w:tentative="1">
      <w:start w:val="1"/>
      <w:numFmt w:val="bullet"/>
      <w:lvlText w:val=""/>
      <w:lvlJc w:val="left"/>
      <w:pPr>
        <w:ind w:left="2086" w:hanging="360"/>
      </w:pPr>
      <w:rPr>
        <w:rFonts w:ascii="Symbol" w:hAnsi="Symbol" w:hint="default"/>
      </w:rPr>
    </w:lvl>
    <w:lvl w:ilvl="4" w:tplc="2C0A0003" w:tentative="1">
      <w:start w:val="1"/>
      <w:numFmt w:val="bullet"/>
      <w:lvlText w:val="o"/>
      <w:lvlJc w:val="left"/>
      <w:pPr>
        <w:ind w:left="2806" w:hanging="360"/>
      </w:pPr>
      <w:rPr>
        <w:rFonts w:ascii="Courier New" w:hAnsi="Courier New" w:cs="Courier New" w:hint="default"/>
      </w:rPr>
    </w:lvl>
    <w:lvl w:ilvl="5" w:tplc="2C0A0005" w:tentative="1">
      <w:start w:val="1"/>
      <w:numFmt w:val="bullet"/>
      <w:lvlText w:val=""/>
      <w:lvlJc w:val="left"/>
      <w:pPr>
        <w:ind w:left="3526" w:hanging="360"/>
      </w:pPr>
      <w:rPr>
        <w:rFonts w:ascii="Wingdings" w:hAnsi="Wingdings" w:hint="default"/>
      </w:rPr>
    </w:lvl>
    <w:lvl w:ilvl="6" w:tplc="2C0A0001" w:tentative="1">
      <w:start w:val="1"/>
      <w:numFmt w:val="bullet"/>
      <w:lvlText w:val=""/>
      <w:lvlJc w:val="left"/>
      <w:pPr>
        <w:ind w:left="4246" w:hanging="360"/>
      </w:pPr>
      <w:rPr>
        <w:rFonts w:ascii="Symbol" w:hAnsi="Symbol" w:hint="default"/>
      </w:rPr>
    </w:lvl>
    <w:lvl w:ilvl="7" w:tplc="2C0A0003" w:tentative="1">
      <w:start w:val="1"/>
      <w:numFmt w:val="bullet"/>
      <w:lvlText w:val="o"/>
      <w:lvlJc w:val="left"/>
      <w:pPr>
        <w:ind w:left="4966" w:hanging="360"/>
      </w:pPr>
      <w:rPr>
        <w:rFonts w:ascii="Courier New" w:hAnsi="Courier New" w:cs="Courier New" w:hint="default"/>
      </w:rPr>
    </w:lvl>
    <w:lvl w:ilvl="8" w:tplc="2C0A0005" w:tentative="1">
      <w:start w:val="1"/>
      <w:numFmt w:val="bullet"/>
      <w:lvlText w:val=""/>
      <w:lvlJc w:val="left"/>
      <w:pPr>
        <w:ind w:left="5686" w:hanging="360"/>
      </w:pPr>
      <w:rPr>
        <w:rFonts w:ascii="Wingdings" w:hAnsi="Wingdings" w:hint="default"/>
      </w:rPr>
    </w:lvl>
  </w:abstractNum>
  <w:abstractNum w:abstractNumId="5">
    <w:nsid w:val="03BE37F9"/>
    <w:multiLevelType w:val="hybridMultilevel"/>
    <w:tmpl w:val="E5384C2E"/>
    <w:lvl w:ilvl="0" w:tplc="7D2EB136">
      <w:start w:val="1"/>
      <w:numFmt w:val="decimal"/>
      <w:lvlText w:val="%1-"/>
      <w:lvlJc w:val="left"/>
      <w:pPr>
        <w:ind w:left="-434" w:hanging="360"/>
      </w:pPr>
      <w:rPr>
        <w:rFonts w:hint="default"/>
      </w:rPr>
    </w:lvl>
    <w:lvl w:ilvl="1" w:tplc="2C0A0019" w:tentative="1">
      <w:start w:val="1"/>
      <w:numFmt w:val="lowerLetter"/>
      <w:lvlText w:val="%2."/>
      <w:lvlJc w:val="left"/>
      <w:pPr>
        <w:ind w:left="286" w:hanging="360"/>
      </w:pPr>
    </w:lvl>
    <w:lvl w:ilvl="2" w:tplc="2C0A001B" w:tentative="1">
      <w:start w:val="1"/>
      <w:numFmt w:val="lowerRoman"/>
      <w:lvlText w:val="%3."/>
      <w:lvlJc w:val="right"/>
      <w:pPr>
        <w:ind w:left="1006" w:hanging="180"/>
      </w:pPr>
    </w:lvl>
    <w:lvl w:ilvl="3" w:tplc="2C0A000F" w:tentative="1">
      <w:start w:val="1"/>
      <w:numFmt w:val="decimal"/>
      <w:lvlText w:val="%4."/>
      <w:lvlJc w:val="left"/>
      <w:pPr>
        <w:ind w:left="1726" w:hanging="360"/>
      </w:pPr>
    </w:lvl>
    <w:lvl w:ilvl="4" w:tplc="2C0A0019" w:tentative="1">
      <w:start w:val="1"/>
      <w:numFmt w:val="lowerLetter"/>
      <w:lvlText w:val="%5."/>
      <w:lvlJc w:val="left"/>
      <w:pPr>
        <w:ind w:left="2446" w:hanging="360"/>
      </w:pPr>
    </w:lvl>
    <w:lvl w:ilvl="5" w:tplc="2C0A001B" w:tentative="1">
      <w:start w:val="1"/>
      <w:numFmt w:val="lowerRoman"/>
      <w:lvlText w:val="%6."/>
      <w:lvlJc w:val="right"/>
      <w:pPr>
        <w:ind w:left="3166" w:hanging="180"/>
      </w:pPr>
    </w:lvl>
    <w:lvl w:ilvl="6" w:tplc="2C0A000F" w:tentative="1">
      <w:start w:val="1"/>
      <w:numFmt w:val="decimal"/>
      <w:lvlText w:val="%7."/>
      <w:lvlJc w:val="left"/>
      <w:pPr>
        <w:ind w:left="3886" w:hanging="360"/>
      </w:pPr>
    </w:lvl>
    <w:lvl w:ilvl="7" w:tplc="2C0A0019" w:tentative="1">
      <w:start w:val="1"/>
      <w:numFmt w:val="lowerLetter"/>
      <w:lvlText w:val="%8."/>
      <w:lvlJc w:val="left"/>
      <w:pPr>
        <w:ind w:left="4606" w:hanging="360"/>
      </w:pPr>
    </w:lvl>
    <w:lvl w:ilvl="8" w:tplc="2C0A001B" w:tentative="1">
      <w:start w:val="1"/>
      <w:numFmt w:val="lowerRoman"/>
      <w:lvlText w:val="%9."/>
      <w:lvlJc w:val="right"/>
      <w:pPr>
        <w:ind w:left="5326" w:hanging="180"/>
      </w:pPr>
    </w:lvl>
  </w:abstractNum>
  <w:abstractNum w:abstractNumId="6">
    <w:nsid w:val="06812043"/>
    <w:multiLevelType w:val="hybridMultilevel"/>
    <w:tmpl w:val="1C928614"/>
    <w:lvl w:ilvl="0" w:tplc="2C0A0001">
      <w:start w:val="1"/>
      <w:numFmt w:val="bullet"/>
      <w:lvlText w:val=""/>
      <w:lvlJc w:val="left"/>
      <w:pPr>
        <w:ind w:left="286" w:hanging="360"/>
      </w:pPr>
      <w:rPr>
        <w:rFonts w:ascii="Symbol" w:hAnsi="Symbol" w:hint="default"/>
      </w:rPr>
    </w:lvl>
    <w:lvl w:ilvl="1" w:tplc="2C0A0003" w:tentative="1">
      <w:start w:val="1"/>
      <w:numFmt w:val="bullet"/>
      <w:lvlText w:val="o"/>
      <w:lvlJc w:val="left"/>
      <w:pPr>
        <w:ind w:left="1006" w:hanging="360"/>
      </w:pPr>
      <w:rPr>
        <w:rFonts w:ascii="Courier New" w:hAnsi="Courier New" w:cs="Courier New" w:hint="default"/>
      </w:rPr>
    </w:lvl>
    <w:lvl w:ilvl="2" w:tplc="2C0A0005" w:tentative="1">
      <w:start w:val="1"/>
      <w:numFmt w:val="bullet"/>
      <w:lvlText w:val=""/>
      <w:lvlJc w:val="left"/>
      <w:pPr>
        <w:ind w:left="1726" w:hanging="360"/>
      </w:pPr>
      <w:rPr>
        <w:rFonts w:ascii="Wingdings" w:hAnsi="Wingdings" w:hint="default"/>
      </w:rPr>
    </w:lvl>
    <w:lvl w:ilvl="3" w:tplc="2C0A0001" w:tentative="1">
      <w:start w:val="1"/>
      <w:numFmt w:val="bullet"/>
      <w:lvlText w:val=""/>
      <w:lvlJc w:val="left"/>
      <w:pPr>
        <w:ind w:left="2446" w:hanging="360"/>
      </w:pPr>
      <w:rPr>
        <w:rFonts w:ascii="Symbol" w:hAnsi="Symbol" w:hint="default"/>
      </w:rPr>
    </w:lvl>
    <w:lvl w:ilvl="4" w:tplc="2C0A0003" w:tentative="1">
      <w:start w:val="1"/>
      <w:numFmt w:val="bullet"/>
      <w:lvlText w:val="o"/>
      <w:lvlJc w:val="left"/>
      <w:pPr>
        <w:ind w:left="3166" w:hanging="360"/>
      </w:pPr>
      <w:rPr>
        <w:rFonts w:ascii="Courier New" w:hAnsi="Courier New" w:cs="Courier New" w:hint="default"/>
      </w:rPr>
    </w:lvl>
    <w:lvl w:ilvl="5" w:tplc="2C0A0005" w:tentative="1">
      <w:start w:val="1"/>
      <w:numFmt w:val="bullet"/>
      <w:lvlText w:val=""/>
      <w:lvlJc w:val="left"/>
      <w:pPr>
        <w:ind w:left="3886" w:hanging="360"/>
      </w:pPr>
      <w:rPr>
        <w:rFonts w:ascii="Wingdings" w:hAnsi="Wingdings" w:hint="default"/>
      </w:rPr>
    </w:lvl>
    <w:lvl w:ilvl="6" w:tplc="2C0A0001" w:tentative="1">
      <w:start w:val="1"/>
      <w:numFmt w:val="bullet"/>
      <w:lvlText w:val=""/>
      <w:lvlJc w:val="left"/>
      <w:pPr>
        <w:ind w:left="4606" w:hanging="360"/>
      </w:pPr>
      <w:rPr>
        <w:rFonts w:ascii="Symbol" w:hAnsi="Symbol" w:hint="default"/>
      </w:rPr>
    </w:lvl>
    <w:lvl w:ilvl="7" w:tplc="2C0A0003" w:tentative="1">
      <w:start w:val="1"/>
      <w:numFmt w:val="bullet"/>
      <w:lvlText w:val="o"/>
      <w:lvlJc w:val="left"/>
      <w:pPr>
        <w:ind w:left="5326" w:hanging="360"/>
      </w:pPr>
      <w:rPr>
        <w:rFonts w:ascii="Courier New" w:hAnsi="Courier New" w:cs="Courier New" w:hint="default"/>
      </w:rPr>
    </w:lvl>
    <w:lvl w:ilvl="8" w:tplc="2C0A0005" w:tentative="1">
      <w:start w:val="1"/>
      <w:numFmt w:val="bullet"/>
      <w:lvlText w:val=""/>
      <w:lvlJc w:val="left"/>
      <w:pPr>
        <w:ind w:left="6046" w:hanging="360"/>
      </w:pPr>
      <w:rPr>
        <w:rFonts w:ascii="Wingdings" w:hAnsi="Wingdings" w:hint="default"/>
      </w:rPr>
    </w:lvl>
  </w:abstractNum>
  <w:abstractNum w:abstractNumId="7">
    <w:nsid w:val="08636315"/>
    <w:multiLevelType w:val="hybridMultilevel"/>
    <w:tmpl w:val="A50C2C1C"/>
    <w:lvl w:ilvl="0" w:tplc="5A18B982">
      <w:start w:val="1"/>
      <w:numFmt w:val="decimal"/>
      <w:lvlText w:val="%1-"/>
      <w:lvlJc w:val="left"/>
      <w:pPr>
        <w:ind w:left="-74"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0CE96C5E"/>
    <w:multiLevelType w:val="hybridMultilevel"/>
    <w:tmpl w:val="F3B8A230"/>
    <w:lvl w:ilvl="0" w:tplc="9474AE58">
      <w:start w:val="1"/>
      <w:numFmt w:val="decimal"/>
      <w:lvlText w:val="%1."/>
      <w:lvlJc w:val="left"/>
      <w:pPr>
        <w:ind w:left="-434" w:hanging="360"/>
      </w:pPr>
      <w:rPr>
        <w:rFonts w:hint="default"/>
      </w:rPr>
    </w:lvl>
    <w:lvl w:ilvl="1" w:tplc="2C0A0019" w:tentative="1">
      <w:start w:val="1"/>
      <w:numFmt w:val="lowerLetter"/>
      <w:lvlText w:val="%2."/>
      <w:lvlJc w:val="left"/>
      <w:pPr>
        <w:ind w:left="286" w:hanging="360"/>
      </w:pPr>
    </w:lvl>
    <w:lvl w:ilvl="2" w:tplc="2C0A001B" w:tentative="1">
      <w:start w:val="1"/>
      <w:numFmt w:val="lowerRoman"/>
      <w:lvlText w:val="%3."/>
      <w:lvlJc w:val="right"/>
      <w:pPr>
        <w:ind w:left="1006" w:hanging="180"/>
      </w:pPr>
    </w:lvl>
    <w:lvl w:ilvl="3" w:tplc="2C0A000F" w:tentative="1">
      <w:start w:val="1"/>
      <w:numFmt w:val="decimal"/>
      <w:lvlText w:val="%4."/>
      <w:lvlJc w:val="left"/>
      <w:pPr>
        <w:ind w:left="1726" w:hanging="360"/>
      </w:pPr>
    </w:lvl>
    <w:lvl w:ilvl="4" w:tplc="2C0A0019" w:tentative="1">
      <w:start w:val="1"/>
      <w:numFmt w:val="lowerLetter"/>
      <w:lvlText w:val="%5."/>
      <w:lvlJc w:val="left"/>
      <w:pPr>
        <w:ind w:left="2446" w:hanging="360"/>
      </w:pPr>
    </w:lvl>
    <w:lvl w:ilvl="5" w:tplc="2C0A001B" w:tentative="1">
      <w:start w:val="1"/>
      <w:numFmt w:val="lowerRoman"/>
      <w:lvlText w:val="%6."/>
      <w:lvlJc w:val="right"/>
      <w:pPr>
        <w:ind w:left="3166" w:hanging="180"/>
      </w:pPr>
    </w:lvl>
    <w:lvl w:ilvl="6" w:tplc="2C0A000F" w:tentative="1">
      <w:start w:val="1"/>
      <w:numFmt w:val="decimal"/>
      <w:lvlText w:val="%7."/>
      <w:lvlJc w:val="left"/>
      <w:pPr>
        <w:ind w:left="3886" w:hanging="360"/>
      </w:pPr>
    </w:lvl>
    <w:lvl w:ilvl="7" w:tplc="2C0A0019" w:tentative="1">
      <w:start w:val="1"/>
      <w:numFmt w:val="lowerLetter"/>
      <w:lvlText w:val="%8."/>
      <w:lvlJc w:val="left"/>
      <w:pPr>
        <w:ind w:left="4606" w:hanging="360"/>
      </w:pPr>
    </w:lvl>
    <w:lvl w:ilvl="8" w:tplc="2C0A001B" w:tentative="1">
      <w:start w:val="1"/>
      <w:numFmt w:val="lowerRoman"/>
      <w:lvlText w:val="%9."/>
      <w:lvlJc w:val="right"/>
      <w:pPr>
        <w:ind w:left="5326" w:hanging="180"/>
      </w:pPr>
    </w:lvl>
  </w:abstractNum>
  <w:abstractNum w:abstractNumId="9">
    <w:nsid w:val="0F1F5B83"/>
    <w:multiLevelType w:val="hybridMultilevel"/>
    <w:tmpl w:val="E6B09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6817AAE"/>
    <w:multiLevelType w:val="hybridMultilevel"/>
    <w:tmpl w:val="AEC655B2"/>
    <w:lvl w:ilvl="0" w:tplc="F94C6536">
      <w:start w:val="1"/>
      <w:numFmt w:val="decimal"/>
      <w:lvlText w:val="%1-"/>
      <w:lvlJc w:val="left"/>
      <w:pPr>
        <w:ind w:left="-434" w:hanging="360"/>
      </w:pPr>
      <w:rPr>
        <w:rFonts w:hint="default"/>
        <w:b w:val="0"/>
        <w:i w:val="0"/>
      </w:rPr>
    </w:lvl>
    <w:lvl w:ilvl="1" w:tplc="040A0019" w:tentative="1">
      <w:start w:val="1"/>
      <w:numFmt w:val="lowerLetter"/>
      <w:lvlText w:val="%2."/>
      <w:lvlJc w:val="left"/>
      <w:pPr>
        <w:ind w:left="286" w:hanging="360"/>
      </w:pPr>
    </w:lvl>
    <w:lvl w:ilvl="2" w:tplc="040A001B" w:tentative="1">
      <w:start w:val="1"/>
      <w:numFmt w:val="lowerRoman"/>
      <w:lvlText w:val="%3."/>
      <w:lvlJc w:val="right"/>
      <w:pPr>
        <w:ind w:left="1006" w:hanging="180"/>
      </w:pPr>
    </w:lvl>
    <w:lvl w:ilvl="3" w:tplc="040A000F" w:tentative="1">
      <w:start w:val="1"/>
      <w:numFmt w:val="decimal"/>
      <w:lvlText w:val="%4."/>
      <w:lvlJc w:val="left"/>
      <w:pPr>
        <w:ind w:left="1726" w:hanging="360"/>
      </w:pPr>
    </w:lvl>
    <w:lvl w:ilvl="4" w:tplc="040A0019" w:tentative="1">
      <w:start w:val="1"/>
      <w:numFmt w:val="lowerLetter"/>
      <w:lvlText w:val="%5."/>
      <w:lvlJc w:val="left"/>
      <w:pPr>
        <w:ind w:left="2446" w:hanging="360"/>
      </w:pPr>
    </w:lvl>
    <w:lvl w:ilvl="5" w:tplc="040A001B" w:tentative="1">
      <w:start w:val="1"/>
      <w:numFmt w:val="lowerRoman"/>
      <w:lvlText w:val="%6."/>
      <w:lvlJc w:val="right"/>
      <w:pPr>
        <w:ind w:left="3166" w:hanging="180"/>
      </w:pPr>
    </w:lvl>
    <w:lvl w:ilvl="6" w:tplc="040A000F" w:tentative="1">
      <w:start w:val="1"/>
      <w:numFmt w:val="decimal"/>
      <w:lvlText w:val="%7."/>
      <w:lvlJc w:val="left"/>
      <w:pPr>
        <w:ind w:left="3886" w:hanging="360"/>
      </w:pPr>
    </w:lvl>
    <w:lvl w:ilvl="7" w:tplc="040A0019" w:tentative="1">
      <w:start w:val="1"/>
      <w:numFmt w:val="lowerLetter"/>
      <w:lvlText w:val="%8."/>
      <w:lvlJc w:val="left"/>
      <w:pPr>
        <w:ind w:left="4606" w:hanging="360"/>
      </w:pPr>
    </w:lvl>
    <w:lvl w:ilvl="8" w:tplc="040A001B" w:tentative="1">
      <w:start w:val="1"/>
      <w:numFmt w:val="lowerRoman"/>
      <w:lvlText w:val="%9."/>
      <w:lvlJc w:val="right"/>
      <w:pPr>
        <w:ind w:left="5326" w:hanging="180"/>
      </w:pPr>
    </w:lvl>
  </w:abstractNum>
  <w:abstractNum w:abstractNumId="11">
    <w:nsid w:val="19A45376"/>
    <w:multiLevelType w:val="hybridMultilevel"/>
    <w:tmpl w:val="752228AC"/>
    <w:lvl w:ilvl="0" w:tplc="040A0001">
      <w:start w:val="1"/>
      <w:numFmt w:val="bullet"/>
      <w:lvlText w:val=""/>
      <w:lvlJc w:val="left"/>
      <w:pPr>
        <w:ind w:left="646" w:hanging="360"/>
      </w:pPr>
      <w:rPr>
        <w:rFonts w:ascii="Symbol" w:hAnsi="Symbol" w:hint="default"/>
      </w:rPr>
    </w:lvl>
    <w:lvl w:ilvl="1" w:tplc="040A0003" w:tentative="1">
      <w:start w:val="1"/>
      <w:numFmt w:val="bullet"/>
      <w:lvlText w:val="o"/>
      <w:lvlJc w:val="left"/>
      <w:pPr>
        <w:ind w:left="1366" w:hanging="360"/>
      </w:pPr>
      <w:rPr>
        <w:rFonts w:ascii="Courier New" w:hAnsi="Courier New" w:cs="Courier New" w:hint="default"/>
      </w:rPr>
    </w:lvl>
    <w:lvl w:ilvl="2" w:tplc="040A0005" w:tentative="1">
      <w:start w:val="1"/>
      <w:numFmt w:val="bullet"/>
      <w:lvlText w:val=""/>
      <w:lvlJc w:val="left"/>
      <w:pPr>
        <w:ind w:left="2086" w:hanging="360"/>
      </w:pPr>
      <w:rPr>
        <w:rFonts w:ascii="Wingdings" w:hAnsi="Wingdings" w:hint="default"/>
      </w:rPr>
    </w:lvl>
    <w:lvl w:ilvl="3" w:tplc="040A0001" w:tentative="1">
      <w:start w:val="1"/>
      <w:numFmt w:val="bullet"/>
      <w:lvlText w:val=""/>
      <w:lvlJc w:val="left"/>
      <w:pPr>
        <w:ind w:left="2806" w:hanging="360"/>
      </w:pPr>
      <w:rPr>
        <w:rFonts w:ascii="Symbol" w:hAnsi="Symbol" w:hint="default"/>
      </w:rPr>
    </w:lvl>
    <w:lvl w:ilvl="4" w:tplc="040A0003" w:tentative="1">
      <w:start w:val="1"/>
      <w:numFmt w:val="bullet"/>
      <w:lvlText w:val="o"/>
      <w:lvlJc w:val="left"/>
      <w:pPr>
        <w:ind w:left="3526" w:hanging="360"/>
      </w:pPr>
      <w:rPr>
        <w:rFonts w:ascii="Courier New" w:hAnsi="Courier New" w:cs="Courier New" w:hint="default"/>
      </w:rPr>
    </w:lvl>
    <w:lvl w:ilvl="5" w:tplc="040A0005" w:tentative="1">
      <w:start w:val="1"/>
      <w:numFmt w:val="bullet"/>
      <w:lvlText w:val=""/>
      <w:lvlJc w:val="left"/>
      <w:pPr>
        <w:ind w:left="4246" w:hanging="360"/>
      </w:pPr>
      <w:rPr>
        <w:rFonts w:ascii="Wingdings" w:hAnsi="Wingdings" w:hint="default"/>
      </w:rPr>
    </w:lvl>
    <w:lvl w:ilvl="6" w:tplc="040A0001" w:tentative="1">
      <w:start w:val="1"/>
      <w:numFmt w:val="bullet"/>
      <w:lvlText w:val=""/>
      <w:lvlJc w:val="left"/>
      <w:pPr>
        <w:ind w:left="4966" w:hanging="360"/>
      </w:pPr>
      <w:rPr>
        <w:rFonts w:ascii="Symbol" w:hAnsi="Symbol" w:hint="default"/>
      </w:rPr>
    </w:lvl>
    <w:lvl w:ilvl="7" w:tplc="040A0003" w:tentative="1">
      <w:start w:val="1"/>
      <w:numFmt w:val="bullet"/>
      <w:lvlText w:val="o"/>
      <w:lvlJc w:val="left"/>
      <w:pPr>
        <w:ind w:left="5686" w:hanging="360"/>
      </w:pPr>
      <w:rPr>
        <w:rFonts w:ascii="Courier New" w:hAnsi="Courier New" w:cs="Courier New" w:hint="default"/>
      </w:rPr>
    </w:lvl>
    <w:lvl w:ilvl="8" w:tplc="040A0005" w:tentative="1">
      <w:start w:val="1"/>
      <w:numFmt w:val="bullet"/>
      <w:lvlText w:val=""/>
      <w:lvlJc w:val="left"/>
      <w:pPr>
        <w:ind w:left="6406" w:hanging="360"/>
      </w:pPr>
      <w:rPr>
        <w:rFonts w:ascii="Wingdings" w:hAnsi="Wingdings" w:hint="default"/>
      </w:rPr>
    </w:lvl>
  </w:abstractNum>
  <w:abstractNum w:abstractNumId="12">
    <w:nsid w:val="1B217A30"/>
    <w:multiLevelType w:val="hybridMultilevel"/>
    <w:tmpl w:val="C2F85638"/>
    <w:lvl w:ilvl="0" w:tplc="2C0A0001">
      <w:start w:val="1"/>
      <w:numFmt w:val="bullet"/>
      <w:lvlText w:val=""/>
      <w:lvlJc w:val="left"/>
      <w:pPr>
        <w:ind w:left="286" w:hanging="360"/>
      </w:pPr>
      <w:rPr>
        <w:rFonts w:ascii="Symbol" w:hAnsi="Symbol" w:hint="default"/>
      </w:rPr>
    </w:lvl>
    <w:lvl w:ilvl="1" w:tplc="2C0A0003" w:tentative="1">
      <w:start w:val="1"/>
      <w:numFmt w:val="bullet"/>
      <w:lvlText w:val="o"/>
      <w:lvlJc w:val="left"/>
      <w:pPr>
        <w:ind w:left="1006" w:hanging="360"/>
      </w:pPr>
      <w:rPr>
        <w:rFonts w:ascii="Courier New" w:hAnsi="Courier New" w:cs="Courier New" w:hint="default"/>
      </w:rPr>
    </w:lvl>
    <w:lvl w:ilvl="2" w:tplc="2C0A0005" w:tentative="1">
      <w:start w:val="1"/>
      <w:numFmt w:val="bullet"/>
      <w:lvlText w:val=""/>
      <w:lvlJc w:val="left"/>
      <w:pPr>
        <w:ind w:left="1726" w:hanging="360"/>
      </w:pPr>
      <w:rPr>
        <w:rFonts w:ascii="Wingdings" w:hAnsi="Wingdings" w:hint="default"/>
      </w:rPr>
    </w:lvl>
    <w:lvl w:ilvl="3" w:tplc="2C0A0001" w:tentative="1">
      <w:start w:val="1"/>
      <w:numFmt w:val="bullet"/>
      <w:lvlText w:val=""/>
      <w:lvlJc w:val="left"/>
      <w:pPr>
        <w:ind w:left="2446" w:hanging="360"/>
      </w:pPr>
      <w:rPr>
        <w:rFonts w:ascii="Symbol" w:hAnsi="Symbol" w:hint="default"/>
      </w:rPr>
    </w:lvl>
    <w:lvl w:ilvl="4" w:tplc="2C0A0003" w:tentative="1">
      <w:start w:val="1"/>
      <w:numFmt w:val="bullet"/>
      <w:lvlText w:val="o"/>
      <w:lvlJc w:val="left"/>
      <w:pPr>
        <w:ind w:left="3166" w:hanging="360"/>
      </w:pPr>
      <w:rPr>
        <w:rFonts w:ascii="Courier New" w:hAnsi="Courier New" w:cs="Courier New" w:hint="default"/>
      </w:rPr>
    </w:lvl>
    <w:lvl w:ilvl="5" w:tplc="2C0A0005" w:tentative="1">
      <w:start w:val="1"/>
      <w:numFmt w:val="bullet"/>
      <w:lvlText w:val=""/>
      <w:lvlJc w:val="left"/>
      <w:pPr>
        <w:ind w:left="3886" w:hanging="360"/>
      </w:pPr>
      <w:rPr>
        <w:rFonts w:ascii="Wingdings" w:hAnsi="Wingdings" w:hint="default"/>
      </w:rPr>
    </w:lvl>
    <w:lvl w:ilvl="6" w:tplc="2C0A0001" w:tentative="1">
      <w:start w:val="1"/>
      <w:numFmt w:val="bullet"/>
      <w:lvlText w:val=""/>
      <w:lvlJc w:val="left"/>
      <w:pPr>
        <w:ind w:left="4606" w:hanging="360"/>
      </w:pPr>
      <w:rPr>
        <w:rFonts w:ascii="Symbol" w:hAnsi="Symbol" w:hint="default"/>
      </w:rPr>
    </w:lvl>
    <w:lvl w:ilvl="7" w:tplc="2C0A0003" w:tentative="1">
      <w:start w:val="1"/>
      <w:numFmt w:val="bullet"/>
      <w:lvlText w:val="o"/>
      <w:lvlJc w:val="left"/>
      <w:pPr>
        <w:ind w:left="5326" w:hanging="360"/>
      </w:pPr>
      <w:rPr>
        <w:rFonts w:ascii="Courier New" w:hAnsi="Courier New" w:cs="Courier New" w:hint="default"/>
      </w:rPr>
    </w:lvl>
    <w:lvl w:ilvl="8" w:tplc="2C0A0005" w:tentative="1">
      <w:start w:val="1"/>
      <w:numFmt w:val="bullet"/>
      <w:lvlText w:val=""/>
      <w:lvlJc w:val="left"/>
      <w:pPr>
        <w:ind w:left="6046" w:hanging="360"/>
      </w:pPr>
      <w:rPr>
        <w:rFonts w:ascii="Wingdings" w:hAnsi="Wingdings" w:hint="default"/>
      </w:rPr>
    </w:lvl>
  </w:abstractNum>
  <w:abstractNum w:abstractNumId="13">
    <w:nsid w:val="1B9F4943"/>
    <w:multiLevelType w:val="hybridMultilevel"/>
    <w:tmpl w:val="AB36BB72"/>
    <w:lvl w:ilvl="0" w:tplc="0C0A0001">
      <w:start w:val="1"/>
      <w:numFmt w:val="bullet"/>
      <w:lvlText w:val=""/>
      <w:lvlJc w:val="left"/>
      <w:pPr>
        <w:ind w:left="2976" w:hanging="360"/>
      </w:pPr>
      <w:rPr>
        <w:rFonts w:ascii="Symbol" w:hAnsi="Symbol" w:hint="default"/>
      </w:rPr>
    </w:lvl>
    <w:lvl w:ilvl="1" w:tplc="0C0A0003" w:tentative="1">
      <w:start w:val="1"/>
      <w:numFmt w:val="bullet"/>
      <w:lvlText w:val="o"/>
      <w:lvlJc w:val="left"/>
      <w:pPr>
        <w:ind w:left="3696" w:hanging="360"/>
      </w:pPr>
      <w:rPr>
        <w:rFonts w:ascii="Courier New" w:hAnsi="Courier New" w:hint="default"/>
      </w:rPr>
    </w:lvl>
    <w:lvl w:ilvl="2" w:tplc="0C0A0005" w:tentative="1">
      <w:start w:val="1"/>
      <w:numFmt w:val="bullet"/>
      <w:lvlText w:val=""/>
      <w:lvlJc w:val="left"/>
      <w:pPr>
        <w:ind w:left="4416" w:hanging="360"/>
      </w:pPr>
      <w:rPr>
        <w:rFonts w:ascii="Wingdings" w:hAnsi="Wingdings" w:hint="default"/>
      </w:rPr>
    </w:lvl>
    <w:lvl w:ilvl="3" w:tplc="0C0A0001" w:tentative="1">
      <w:start w:val="1"/>
      <w:numFmt w:val="bullet"/>
      <w:lvlText w:val=""/>
      <w:lvlJc w:val="left"/>
      <w:pPr>
        <w:ind w:left="5136" w:hanging="360"/>
      </w:pPr>
      <w:rPr>
        <w:rFonts w:ascii="Symbol" w:hAnsi="Symbol" w:hint="default"/>
      </w:rPr>
    </w:lvl>
    <w:lvl w:ilvl="4" w:tplc="0C0A0003" w:tentative="1">
      <w:start w:val="1"/>
      <w:numFmt w:val="bullet"/>
      <w:lvlText w:val="o"/>
      <w:lvlJc w:val="left"/>
      <w:pPr>
        <w:ind w:left="5856" w:hanging="360"/>
      </w:pPr>
      <w:rPr>
        <w:rFonts w:ascii="Courier New" w:hAnsi="Courier New" w:hint="default"/>
      </w:rPr>
    </w:lvl>
    <w:lvl w:ilvl="5" w:tplc="0C0A0005" w:tentative="1">
      <w:start w:val="1"/>
      <w:numFmt w:val="bullet"/>
      <w:lvlText w:val=""/>
      <w:lvlJc w:val="left"/>
      <w:pPr>
        <w:ind w:left="6576" w:hanging="360"/>
      </w:pPr>
      <w:rPr>
        <w:rFonts w:ascii="Wingdings" w:hAnsi="Wingdings" w:hint="default"/>
      </w:rPr>
    </w:lvl>
    <w:lvl w:ilvl="6" w:tplc="0C0A0001" w:tentative="1">
      <w:start w:val="1"/>
      <w:numFmt w:val="bullet"/>
      <w:lvlText w:val=""/>
      <w:lvlJc w:val="left"/>
      <w:pPr>
        <w:ind w:left="7296" w:hanging="360"/>
      </w:pPr>
      <w:rPr>
        <w:rFonts w:ascii="Symbol" w:hAnsi="Symbol" w:hint="default"/>
      </w:rPr>
    </w:lvl>
    <w:lvl w:ilvl="7" w:tplc="0C0A0003" w:tentative="1">
      <w:start w:val="1"/>
      <w:numFmt w:val="bullet"/>
      <w:lvlText w:val="o"/>
      <w:lvlJc w:val="left"/>
      <w:pPr>
        <w:ind w:left="8016" w:hanging="360"/>
      </w:pPr>
      <w:rPr>
        <w:rFonts w:ascii="Courier New" w:hAnsi="Courier New" w:hint="default"/>
      </w:rPr>
    </w:lvl>
    <w:lvl w:ilvl="8" w:tplc="0C0A0005" w:tentative="1">
      <w:start w:val="1"/>
      <w:numFmt w:val="bullet"/>
      <w:lvlText w:val=""/>
      <w:lvlJc w:val="left"/>
      <w:pPr>
        <w:ind w:left="8736" w:hanging="360"/>
      </w:pPr>
      <w:rPr>
        <w:rFonts w:ascii="Wingdings" w:hAnsi="Wingdings" w:hint="default"/>
      </w:rPr>
    </w:lvl>
  </w:abstractNum>
  <w:abstractNum w:abstractNumId="14">
    <w:nsid w:val="1BCD2E15"/>
    <w:multiLevelType w:val="hybridMultilevel"/>
    <w:tmpl w:val="21B0D2BE"/>
    <w:lvl w:ilvl="0" w:tplc="5A18B982">
      <w:start w:val="1"/>
      <w:numFmt w:val="decimal"/>
      <w:lvlText w:val="%1-"/>
      <w:lvlJc w:val="left"/>
      <w:pPr>
        <w:ind w:left="-74" w:hanging="360"/>
      </w:pPr>
      <w:rPr>
        <w:rFonts w:hint="default"/>
      </w:rPr>
    </w:lvl>
    <w:lvl w:ilvl="1" w:tplc="040A0019" w:tentative="1">
      <w:start w:val="1"/>
      <w:numFmt w:val="lowerLetter"/>
      <w:lvlText w:val="%2."/>
      <w:lvlJc w:val="left"/>
      <w:pPr>
        <w:ind w:left="646" w:hanging="360"/>
      </w:pPr>
    </w:lvl>
    <w:lvl w:ilvl="2" w:tplc="040A001B" w:tentative="1">
      <w:start w:val="1"/>
      <w:numFmt w:val="lowerRoman"/>
      <w:lvlText w:val="%3."/>
      <w:lvlJc w:val="right"/>
      <w:pPr>
        <w:ind w:left="1366" w:hanging="180"/>
      </w:pPr>
    </w:lvl>
    <w:lvl w:ilvl="3" w:tplc="040A000F" w:tentative="1">
      <w:start w:val="1"/>
      <w:numFmt w:val="decimal"/>
      <w:lvlText w:val="%4."/>
      <w:lvlJc w:val="left"/>
      <w:pPr>
        <w:ind w:left="2086" w:hanging="360"/>
      </w:pPr>
    </w:lvl>
    <w:lvl w:ilvl="4" w:tplc="040A0019" w:tentative="1">
      <w:start w:val="1"/>
      <w:numFmt w:val="lowerLetter"/>
      <w:lvlText w:val="%5."/>
      <w:lvlJc w:val="left"/>
      <w:pPr>
        <w:ind w:left="2806" w:hanging="360"/>
      </w:pPr>
    </w:lvl>
    <w:lvl w:ilvl="5" w:tplc="040A001B" w:tentative="1">
      <w:start w:val="1"/>
      <w:numFmt w:val="lowerRoman"/>
      <w:lvlText w:val="%6."/>
      <w:lvlJc w:val="right"/>
      <w:pPr>
        <w:ind w:left="3526" w:hanging="180"/>
      </w:pPr>
    </w:lvl>
    <w:lvl w:ilvl="6" w:tplc="040A000F" w:tentative="1">
      <w:start w:val="1"/>
      <w:numFmt w:val="decimal"/>
      <w:lvlText w:val="%7."/>
      <w:lvlJc w:val="left"/>
      <w:pPr>
        <w:ind w:left="4246" w:hanging="360"/>
      </w:pPr>
    </w:lvl>
    <w:lvl w:ilvl="7" w:tplc="040A0019" w:tentative="1">
      <w:start w:val="1"/>
      <w:numFmt w:val="lowerLetter"/>
      <w:lvlText w:val="%8."/>
      <w:lvlJc w:val="left"/>
      <w:pPr>
        <w:ind w:left="4966" w:hanging="360"/>
      </w:pPr>
    </w:lvl>
    <w:lvl w:ilvl="8" w:tplc="040A001B" w:tentative="1">
      <w:start w:val="1"/>
      <w:numFmt w:val="lowerRoman"/>
      <w:lvlText w:val="%9."/>
      <w:lvlJc w:val="right"/>
      <w:pPr>
        <w:ind w:left="5686" w:hanging="180"/>
      </w:pPr>
    </w:lvl>
  </w:abstractNum>
  <w:abstractNum w:abstractNumId="15">
    <w:nsid w:val="1DC256D7"/>
    <w:multiLevelType w:val="hybridMultilevel"/>
    <w:tmpl w:val="5362689A"/>
    <w:lvl w:ilvl="0" w:tplc="8ABCB69E">
      <w:start w:val="1"/>
      <w:numFmt w:val="decimal"/>
      <w:lvlText w:val="%1)"/>
      <w:lvlJc w:val="left"/>
      <w:pPr>
        <w:ind w:left="-434" w:hanging="360"/>
      </w:pPr>
      <w:rPr>
        <w:rFonts w:hint="default"/>
      </w:rPr>
    </w:lvl>
    <w:lvl w:ilvl="1" w:tplc="2C0A0019" w:tentative="1">
      <w:start w:val="1"/>
      <w:numFmt w:val="lowerLetter"/>
      <w:lvlText w:val="%2."/>
      <w:lvlJc w:val="left"/>
      <w:pPr>
        <w:ind w:left="286" w:hanging="360"/>
      </w:pPr>
    </w:lvl>
    <w:lvl w:ilvl="2" w:tplc="2C0A001B" w:tentative="1">
      <w:start w:val="1"/>
      <w:numFmt w:val="lowerRoman"/>
      <w:lvlText w:val="%3."/>
      <w:lvlJc w:val="right"/>
      <w:pPr>
        <w:ind w:left="1006" w:hanging="180"/>
      </w:pPr>
    </w:lvl>
    <w:lvl w:ilvl="3" w:tplc="2C0A000F" w:tentative="1">
      <w:start w:val="1"/>
      <w:numFmt w:val="decimal"/>
      <w:lvlText w:val="%4."/>
      <w:lvlJc w:val="left"/>
      <w:pPr>
        <w:ind w:left="1726" w:hanging="360"/>
      </w:pPr>
    </w:lvl>
    <w:lvl w:ilvl="4" w:tplc="2C0A0019" w:tentative="1">
      <w:start w:val="1"/>
      <w:numFmt w:val="lowerLetter"/>
      <w:lvlText w:val="%5."/>
      <w:lvlJc w:val="left"/>
      <w:pPr>
        <w:ind w:left="2446" w:hanging="360"/>
      </w:pPr>
    </w:lvl>
    <w:lvl w:ilvl="5" w:tplc="2C0A001B" w:tentative="1">
      <w:start w:val="1"/>
      <w:numFmt w:val="lowerRoman"/>
      <w:lvlText w:val="%6."/>
      <w:lvlJc w:val="right"/>
      <w:pPr>
        <w:ind w:left="3166" w:hanging="180"/>
      </w:pPr>
    </w:lvl>
    <w:lvl w:ilvl="6" w:tplc="2C0A000F" w:tentative="1">
      <w:start w:val="1"/>
      <w:numFmt w:val="decimal"/>
      <w:lvlText w:val="%7."/>
      <w:lvlJc w:val="left"/>
      <w:pPr>
        <w:ind w:left="3886" w:hanging="360"/>
      </w:pPr>
    </w:lvl>
    <w:lvl w:ilvl="7" w:tplc="2C0A0019" w:tentative="1">
      <w:start w:val="1"/>
      <w:numFmt w:val="lowerLetter"/>
      <w:lvlText w:val="%8."/>
      <w:lvlJc w:val="left"/>
      <w:pPr>
        <w:ind w:left="4606" w:hanging="360"/>
      </w:pPr>
    </w:lvl>
    <w:lvl w:ilvl="8" w:tplc="2C0A001B" w:tentative="1">
      <w:start w:val="1"/>
      <w:numFmt w:val="lowerRoman"/>
      <w:lvlText w:val="%9."/>
      <w:lvlJc w:val="right"/>
      <w:pPr>
        <w:ind w:left="5326" w:hanging="180"/>
      </w:pPr>
    </w:lvl>
  </w:abstractNum>
  <w:abstractNum w:abstractNumId="16">
    <w:nsid w:val="20644E24"/>
    <w:multiLevelType w:val="hybridMultilevel"/>
    <w:tmpl w:val="90DE06DA"/>
    <w:lvl w:ilvl="0" w:tplc="790AF794">
      <w:start w:val="1"/>
      <w:numFmt w:val="bullet"/>
      <w:lvlText w:val="-"/>
      <w:lvlJc w:val="left"/>
      <w:pPr>
        <w:ind w:left="1006" w:hanging="360"/>
      </w:pPr>
      <w:rPr>
        <w:rFonts w:ascii="Arial" w:eastAsiaTheme="minorHAnsi" w:hAnsi="Arial" w:cs="Arial" w:hint="default"/>
      </w:rPr>
    </w:lvl>
    <w:lvl w:ilvl="1" w:tplc="040A0003" w:tentative="1">
      <w:start w:val="1"/>
      <w:numFmt w:val="bullet"/>
      <w:lvlText w:val="o"/>
      <w:lvlJc w:val="left"/>
      <w:pPr>
        <w:ind w:left="1726" w:hanging="360"/>
      </w:pPr>
      <w:rPr>
        <w:rFonts w:ascii="Courier New" w:hAnsi="Courier New" w:cs="Courier New" w:hint="default"/>
      </w:rPr>
    </w:lvl>
    <w:lvl w:ilvl="2" w:tplc="040A0005" w:tentative="1">
      <w:start w:val="1"/>
      <w:numFmt w:val="bullet"/>
      <w:lvlText w:val=""/>
      <w:lvlJc w:val="left"/>
      <w:pPr>
        <w:ind w:left="2446" w:hanging="360"/>
      </w:pPr>
      <w:rPr>
        <w:rFonts w:ascii="Wingdings" w:hAnsi="Wingdings" w:hint="default"/>
      </w:rPr>
    </w:lvl>
    <w:lvl w:ilvl="3" w:tplc="040A0001" w:tentative="1">
      <w:start w:val="1"/>
      <w:numFmt w:val="bullet"/>
      <w:lvlText w:val=""/>
      <w:lvlJc w:val="left"/>
      <w:pPr>
        <w:ind w:left="3166" w:hanging="360"/>
      </w:pPr>
      <w:rPr>
        <w:rFonts w:ascii="Symbol" w:hAnsi="Symbol" w:hint="default"/>
      </w:rPr>
    </w:lvl>
    <w:lvl w:ilvl="4" w:tplc="040A0003" w:tentative="1">
      <w:start w:val="1"/>
      <w:numFmt w:val="bullet"/>
      <w:lvlText w:val="o"/>
      <w:lvlJc w:val="left"/>
      <w:pPr>
        <w:ind w:left="3886" w:hanging="360"/>
      </w:pPr>
      <w:rPr>
        <w:rFonts w:ascii="Courier New" w:hAnsi="Courier New" w:cs="Courier New" w:hint="default"/>
      </w:rPr>
    </w:lvl>
    <w:lvl w:ilvl="5" w:tplc="040A0005" w:tentative="1">
      <w:start w:val="1"/>
      <w:numFmt w:val="bullet"/>
      <w:lvlText w:val=""/>
      <w:lvlJc w:val="left"/>
      <w:pPr>
        <w:ind w:left="4606" w:hanging="360"/>
      </w:pPr>
      <w:rPr>
        <w:rFonts w:ascii="Wingdings" w:hAnsi="Wingdings" w:hint="default"/>
      </w:rPr>
    </w:lvl>
    <w:lvl w:ilvl="6" w:tplc="040A0001" w:tentative="1">
      <w:start w:val="1"/>
      <w:numFmt w:val="bullet"/>
      <w:lvlText w:val=""/>
      <w:lvlJc w:val="left"/>
      <w:pPr>
        <w:ind w:left="5326" w:hanging="360"/>
      </w:pPr>
      <w:rPr>
        <w:rFonts w:ascii="Symbol" w:hAnsi="Symbol" w:hint="default"/>
      </w:rPr>
    </w:lvl>
    <w:lvl w:ilvl="7" w:tplc="040A0003" w:tentative="1">
      <w:start w:val="1"/>
      <w:numFmt w:val="bullet"/>
      <w:lvlText w:val="o"/>
      <w:lvlJc w:val="left"/>
      <w:pPr>
        <w:ind w:left="6046" w:hanging="360"/>
      </w:pPr>
      <w:rPr>
        <w:rFonts w:ascii="Courier New" w:hAnsi="Courier New" w:cs="Courier New" w:hint="default"/>
      </w:rPr>
    </w:lvl>
    <w:lvl w:ilvl="8" w:tplc="040A0005" w:tentative="1">
      <w:start w:val="1"/>
      <w:numFmt w:val="bullet"/>
      <w:lvlText w:val=""/>
      <w:lvlJc w:val="left"/>
      <w:pPr>
        <w:ind w:left="6766" w:hanging="360"/>
      </w:pPr>
      <w:rPr>
        <w:rFonts w:ascii="Wingdings" w:hAnsi="Wingdings" w:hint="default"/>
      </w:rPr>
    </w:lvl>
  </w:abstractNum>
  <w:abstractNum w:abstractNumId="17">
    <w:nsid w:val="2B563001"/>
    <w:multiLevelType w:val="hybridMultilevel"/>
    <w:tmpl w:val="BD6ED282"/>
    <w:lvl w:ilvl="0" w:tplc="0C0A0001">
      <w:start w:val="1"/>
      <w:numFmt w:val="bullet"/>
      <w:lvlText w:val=""/>
      <w:lvlJc w:val="left"/>
      <w:pPr>
        <w:ind w:left="2256" w:hanging="360"/>
      </w:pPr>
      <w:rPr>
        <w:rFonts w:ascii="Symbol" w:hAnsi="Symbol" w:hint="default"/>
      </w:rPr>
    </w:lvl>
    <w:lvl w:ilvl="1" w:tplc="0C0A0003" w:tentative="1">
      <w:start w:val="1"/>
      <w:numFmt w:val="bullet"/>
      <w:lvlText w:val="o"/>
      <w:lvlJc w:val="left"/>
      <w:pPr>
        <w:ind w:left="2976" w:hanging="360"/>
      </w:pPr>
      <w:rPr>
        <w:rFonts w:ascii="Courier New" w:hAnsi="Courier New" w:hint="default"/>
      </w:rPr>
    </w:lvl>
    <w:lvl w:ilvl="2" w:tplc="0C0A0005" w:tentative="1">
      <w:start w:val="1"/>
      <w:numFmt w:val="bullet"/>
      <w:lvlText w:val=""/>
      <w:lvlJc w:val="left"/>
      <w:pPr>
        <w:ind w:left="3696" w:hanging="360"/>
      </w:pPr>
      <w:rPr>
        <w:rFonts w:ascii="Wingdings" w:hAnsi="Wingdings" w:hint="default"/>
      </w:rPr>
    </w:lvl>
    <w:lvl w:ilvl="3" w:tplc="0C0A0001" w:tentative="1">
      <w:start w:val="1"/>
      <w:numFmt w:val="bullet"/>
      <w:lvlText w:val=""/>
      <w:lvlJc w:val="left"/>
      <w:pPr>
        <w:ind w:left="4416" w:hanging="360"/>
      </w:pPr>
      <w:rPr>
        <w:rFonts w:ascii="Symbol" w:hAnsi="Symbol" w:hint="default"/>
      </w:rPr>
    </w:lvl>
    <w:lvl w:ilvl="4" w:tplc="0C0A0003" w:tentative="1">
      <w:start w:val="1"/>
      <w:numFmt w:val="bullet"/>
      <w:lvlText w:val="o"/>
      <w:lvlJc w:val="left"/>
      <w:pPr>
        <w:ind w:left="5136" w:hanging="360"/>
      </w:pPr>
      <w:rPr>
        <w:rFonts w:ascii="Courier New" w:hAnsi="Courier New" w:hint="default"/>
      </w:rPr>
    </w:lvl>
    <w:lvl w:ilvl="5" w:tplc="0C0A0005" w:tentative="1">
      <w:start w:val="1"/>
      <w:numFmt w:val="bullet"/>
      <w:lvlText w:val=""/>
      <w:lvlJc w:val="left"/>
      <w:pPr>
        <w:ind w:left="5856" w:hanging="360"/>
      </w:pPr>
      <w:rPr>
        <w:rFonts w:ascii="Wingdings" w:hAnsi="Wingdings" w:hint="default"/>
      </w:rPr>
    </w:lvl>
    <w:lvl w:ilvl="6" w:tplc="0C0A0001" w:tentative="1">
      <w:start w:val="1"/>
      <w:numFmt w:val="bullet"/>
      <w:lvlText w:val=""/>
      <w:lvlJc w:val="left"/>
      <w:pPr>
        <w:ind w:left="6576" w:hanging="360"/>
      </w:pPr>
      <w:rPr>
        <w:rFonts w:ascii="Symbol" w:hAnsi="Symbol" w:hint="default"/>
      </w:rPr>
    </w:lvl>
    <w:lvl w:ilvl="7" w:tplc="0C0A0003" w:tentative="1">
      <w:start w:val="1"/>
      <w:numFmt w:val="bullet"/>
      <w:lvlText w:val="o"/>
      <w:lvlJc w:val="left"/>
      <w:pPr>
        <w:ind w:left="7296" w:hanging="360"/>
      </w:pPr>
      <w:rPr>
        <w:rFonts w:ascii="Courier New" w:hAnsi="Courier New" w:hint="default"/>
      </w:rPr>
    </w:lvl>
    <w:lvl w:ilvl="8" w:tplc="0C0A0005" w:tentative="1">
      <w:start w:val="1"/>
      <w:numFmt w:val="bullet"/>
      <w:lvlText w:val=""/>
      <w:lvlJc w:val="left"/>
      <w:pPr>
        <w:ind w:left="8016" w:hanging="360"/>
      </w:pPr>
      <w:rPr>
        <w:rFonts w:ascii="Wingdings" w:hAnsi="Wingdings" w:hint="default"/>
      </w:rPr>
    </w:lvl>
  </w:abstractNum>
  <w:abstractNum w:abstractNumId="18">
    <w:nsid w:val="2C4D2EDE"/>
    <w:multiLevelType w:val="hybridMultilevel"/>
    <w:tmpl w:val="59EE89D0"/>
    <w:lvl w:ilvl="0" w:tplc="2C0A0001">
      <w:start w:val="1"/>
      <w:numFmt w:val="bullet"/>
      <w:lvlText w:val=""/>
      <w:lvlJc w:val="left"/>
      <w:pPr>
        <w:ind w:left="-74" w:hanging="360"/>
      </w:pPr>
      <w:rPr>
        <w:rFonts w:ascii="Symbol" w:hAnsi="Symbol" w:hint="default"/>
      </w:rPr>
    </w:lvl>
    <w:lvl w:ilvl="1" w:tplc="2C0A0003" w:tentative="1">
      <w:start w:val="1"/>
      <w:numFmt w:val="bullet"/>
      <w:lvlText w:val="o"/>
      <w:lvlJc w:val="left"/>
      <w:pPr>
        <w:ind w:left="646" w:hanging="360"/>
      </w:pPr>
      <w:rPr>
        <w:rFonts w:ascii="Courier New" w:hAnsi="Courier New" w:cs="Courier New" w:hint="default"/>
      </w:rPr>
    </w:lvl>
    <w:lvl w:ilvl="2" w:tplc="2C0A0005" w:tentative="1">
      <w:start w:val="1"/>
      <w:numFmt w:val="bullet"/>
      <w:lvlText w:val=""/>
      <w:lvlJc w:val="left"/>
      <w:pPr>
        <w:ind w:left="1366" w:hanging="360"/>
      </w:pPr>
      <w:rPr>
        <w:rFonts w:ascii="Wingdings" w:hAnsi="Wingdings" w:hint="default"/>
      </w:rPr>
    </w:lvl>
    <w:lvl w:ilvl="3" w:tplc="2C0A0001" w:tentative="1">
      <w:start w:val="1"/>
      <w:numFmt w:val="bullet"/>
      <w:lvlText w:val=""/>
      <w:lvlJc w:val="left"/>
      <w:pPr>
        <w:ind w:left="2086" w:hanging="360"/>
      </w:pPr>
      <w:rPr>
        <w:rFonts w:ascii="Symbol" w:hAnsi="Symbol" w:hint="default"/>
      </w:rPr>
    </w:lvl>
    <w:lvl w:ilvl="4" w:tplc="2C0A0003" w:tentative="1">
      <w:start w:val="1"/>
      <w:numFmt w:val="bullet"/>
      <w:lvlText w:val="o"/>
      <w:lvlJc w:val="left"/>
      <w:pPr>
        <w:ind w:left="2806" w:hanging="360"/>
      </w:pPr>
      <w:rPr>
        <w:rFonts w:ascii="Courier New" w:hAnsi="Courier New" w:cs="Courier New" w:hint="default"/>
      </w:rPr>
    </w:lvl>
    <w:lvl w:ilvl="5" w:tplc="2C0A0005" w:tentative="1">
      <w:start w:val="1"/>
      <w:numFmt w:val="bullet"/>
      <w:lvlText w:val=""/>
      <w:lvlJc w:val="left"/>
      <w:pPr>
        <w:ind w:left="3526" w:hanging="360"/>
      </w:pPr>
      <w:rPr>
        <w:rFonts w:ascii="Wingdings" w:hAnsi="Wingdings" w:hint="default"/>
      </w:rPr>
    </w:lvl>
    <w:lvl w:ilvl="6" w:tplc="2C0A0001" w:tentative="1">
      <w:start w:val="1"/>
      <w:numFmt w:val="bullet"/>
      <w:lvlText w:val=""/>
      <w:lvlJc w:val="left"/>
      <w:pPr>
        <w:ind w:left="4246" w:hanging="360"/>
      </w:pPr>
      <w:rPr>
        <w:rFonts w:ascii="Symbol" w:hAnsi="Symbol" w:hint="default"/>
      </w:rPr>
    </w:lvl>
    <w:lvl w:ilvl="7" w:tplc="2C0A0003" w:tentative="1">
      <w:start w:val="1"/>
      <w:numFmt w:val="bullet"/>
      <w:lvlText w:val="o"/>
      <w:lvlJc w:val="left"/>
      <w:pPr>
        <w:ind w:left="4966" w:hanging="360"/>
      </w:pPr>
      <w:rPr>
        <w:rFonts w:ascii="Courier New" w:hAnsi="Courier New" w:cs="Courier New" w:hint="default"/>
      </w:rPr>
    </w:lvl>
    <w:lvl w:ilvl="8" w:tplc="2C0A0005" w:tentative="1">
      <w:start w:val="1"/>
      <w:numFmt w:val="bullet"/>
      <w:lvlText w:val=""/>
      <w:lvlJc w:val="left"/>
      <w:pPr>
        <w:ind w:left="5686" w:hanging="360"/>
      </w:pPr>
      <w:rPr>
        <w:rFonts w:ascii="Wingdings" w:hAnsi="Wingdings" w:hint="default"/>
      </w:rPr>
    </w:lvl>
  </w:abstractNum>
  <w:abstractNum w:abstractNumId="19">
    <w:nsid w:val="2C876921"/>
    <w:multiLevelType w:val="hybridMultilevel"/>
    <w:tmpl w:val="D836219E"/>
    <w:lvl w:ilvl="0" w:tplc="18CA6E46">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378105A9"/>
    <w:multiLevelType w:val="hybridMultilevel"/>
    <w:tmpl w:val="AABEC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6AB41F3"/>
    <w:multiLevelType w:val="hybridMultilevel"/>
    <w:tmpl w:val="D868BC7E"/>
    <w:lvl w:ilvl="0" w:tplc="5AE09F32">
      <w:start w:val="1"/>
      <w:numFmt w:val="decimal"/>
      <w:lvlText w:val="%1-"/>
      <w:lvlJc w:val="left"/>
      <w:pPr>
        <w:ind w:left="-434" w:hanging="360"/>
      </w:pPr>
      <w:rPr>
        <w:rFonts w:hint="default"/>
      </w:rPr>
    </w:lvl>
    <w:lvl w:ilvl="1" w:tplc="2C0A0019" w:tentative="1">
      <w:start w:val="1"/>
      <w:numFmt w:val="lowerLetter"/>
      <w:lvlText w:val="%2."/>
      <w:lvlJc w:val="left"/>
      <w:pPr>
        <w:ind w:left="286" w:hanging="360"/>
      </w:pPr>
    </w:lvl>
    <w:lvl w:ilvl="2" w:tplc="2C0A001B" w:tentative="1">
      <w:start w:val="1"/>
      <w:numFmt w:val="lowerRoman"/>
      <w:lvlText w:val="%3."/>
      <w:lvlJc w:val="right"/>
      <w:pPr>
        <w:ind w:left="1006" w:hanging="180"/>
      </w:pPr>
    </w:lvl>
    <w:lvl w:ilvl="3" w:tplc="2C0A000F" w:tentative="1">
      <w:start w:val="1"/>
      <w:numFmt w:val="decimal"/>
      <w:lvlText w:val="%4."/>
      <w:lvlJc w:val="left"/>
      <w:pPr>
        <w:ind w:left="1726" w:hanging="360"/>
      </w:pPr>
    </w:lvl>
    <w:lvl w:ilvl="4" w:tplc="2C0A0019" w:tentative="1">
      <w:start w:val="1"/>
      <w:numFmt w:val="lowerLetter"/>
      <w:lvlText w:val="%5."/>
      <w:lvlJc w:val="left"/>
      <w:pPr>
        <w:ind w:left="2446" w:hanging="360"/>
      </w:pPr>
    </w:lvl>
    <w:lvl w:ilvl="5" w:tplc="2C0A001B" w:tentative="1">
      <w:start w:val="1"/>
      <w:numFmt w:val="lowerRoman"/>
      <w:lvlText w:val="%6."/>
      <w:lvlJc w:val="right"/>
      <w:pPr>
        <w:ind w:left="3166" w:hanging="180"/>
      </w:pPr>
    </w:lvl>
    <w:lvl w:ilvl="6" w:tplc="2C0A000F" w:tentative="1">
      <w:start w:val="1"/>
      <w:numFmt w:val="decimal"/>
      <w:lvlText w:val="%7."/>
      <w:lvlJc w:val="left"/>
      <w:pPr>
        <w:ind w:left="3886" w:hanging="360"/>
      </w:pPr>
    </w:lvl>
    <w:lvl w:ilvl="7" w:tplc="2C0A0019" w:tentative="1">
      <w:start w:val="1"/>
      <w:numFmt w:val="lowerLetter"/>
      <w:lvlText w:val="%8."/>
      <w:lvlJc w:val="left"/>
      <w:pPr>
        <w:ind w:left="4606" w:hanging="360"/>
      </w:pPr>
    </w:lvl>
    <w:lvl w:ilvl="8" w:tplc="2C0A001B" w:tentative="1">
      <w:start w:val="1"/>
      <w:numFmt w:val="lowerRoman"/>
      <w:lvlText w:val="%9."/>
      <w:lvlJc w:val="right"/>
      <w:pPr>
        <w:ind w:left="5326" w:hanging="180"/>
      </w:pPr>
    </w:lvl>
  </w:abstractNum>
  <w:abstractNum w:abstractNumId="22">
    <w:nsid w:val="4EE72704"/>
    <w:multiLevelType w:val="hybridMultilevel"/>
    <w:tmpl w:val="F3A81978"/>
    <w:lvl w:ilvl="0" w:tplc="2C0A0001">
      <w:start w:val="1"/>
      <w:numFmt w:val="bullet"/>
      <w:lvlText w:val=""/>
      <w:lvlJc w:val="left"/>
      <w:pPr>
        <w:ind w:left="286" w:hanging="360"/>
      </w:pPr>
      <w:rPr>
        <w:rFonts w:ascii="Symbol" w:hAnsi="Symbol" w:hint="default"/>
      </w:rPr>
    </w:lvl>
    <w:lvl w:ilvl="1" w:tplc="2C0A0003" w:tentative="1">
      <w:start w:val="1"/>
      <w:numFmt w:val="bullet"/>
      <w:lvlText w:val="o"/>
      <w:lvlJc w:val="left"/>
      <w:pPr>
        <w:ind w:left="1006" w:hanging="360"/>
      </w:pPr>
      <w:rPr>
        <w:rFonts w:ascii="Courier New" w:hAnsi="Courier New" w:cs="Courier New" w:hint="default"/>
      </w:rPr>
    </w:lvl>
    <w:lvl w:ilvl="2" w:tplc="2C0A0005" w:tentative="1">
      <w:start w:val="1"/>
      <w:numFmt w:val="bullet"/>
      <w:lvlText w:val=""/>
      <w:lvlJc w:val="left"/>
      <w:pPr>
        <w:ind w:left="1726" w:hanging="360"/>
      </w:pPr>
      <w:rPr>
        <w:rFonts w:ascii="Wingdings" w:hAnsi="Wingdings" w:hint="default"/>
      </w:rPr>
    </w:lvl>
    <w:lvl w:ilvl="3" w:tplc="2C0A0001" w:tentative="1">
      <w:start w:val="1"/>
      <w:numFmt w:val="bullet"/>
      <w:lvlText w:val=""/>
      <w:lvlJc w:val="left"/>
      <w:pPr>
        <w:ind w:left="2446" w:hanging="360"/>
      </w:pPr>
      <w:rPr>
        <w:rFonts w:ascii="Symbol" w:hAnsi="Symbol" w:hint="default"/>
      </w:rPr>
    </w:lvl>
    <w:lvl w:ilvl="4" w:tplc="2C0A0003" w:tentative="1">
      <w:start w:val="1"/>
      <w:numFmt w:val="bullet"/>
      <w:lvlText w:val="o"/>
      <w:lvlJc w:val="left"/>
      <w:pPr>
        <w:ind w:left="3166" w:hanging="360"/>
      </w:pPr>
      <w:rPr>
        <w:rFonts w:ascii="Courier New" w:hAnsi="Courier New" w:cs="Courier New" w:hint="default"/>
      </w:rPr>
    </w:lvl>
    <w:lvl w:ilvl="5" w:tplc="2C0A0005" w:tentative="1">
      <w:start w:val="1"/>
      <w:numFmt w:val="bullet"/>
      <w:lvlText w:val=""/>
      <w:lvlJc w:val="left"/>
      <w:pPr>
        <w:ind w:left="3886" w:hanging="360"/>
      </w:pPr>
      <w:rPr>
        <w:rFonts w:ascii="Wingdings" w:hAnsi="Wingdings" w:hint="default"/>
      </w:rPr>
    </w:lvl>
    <w:lvl w:ilvl="6" w:tplc="2C0A0001" w:tentative="1">
      <w:start w:val="1"/>
      <w:numFmt w:val="bullet"/>
      <w:lvlText w:val=""/>
      <w:lvlJc w:val="left"/>
      <w:pPr>
        <w:ind w:left="4606" w:hanging="360"/>
      </w:pPr>
      <w:rPr>
        <w:rFonts w:ascii="Symbol" w:hAnsi="Symbol" w:hint="default"/>
      </w:rPr>
    </w:lvl>
    <w:lvl w:ilvl="7" w:tplc="2C0A0003" w:tentative="1">
      <w:start w:val="1"/>
      <w:numFmt w:val="bullet"/>
      <w:lvlText w:val="o"/>
      <w:lvlJc w:val="left"/>
      <w:pPr>
        <w:ind w:left="5326" w:hanging="360"/>
      </w:pPr>
      <w:rPr>
        <w:rFonts w:ascii="Courier New" w:hAnsi="Courier New" w:cs="Courier New" w:hint="default"/>
      </w:rPr>
    </w:lvl>
    <w:lvl w:ilvl="8" w:tplc="2C0A0005" w:tentative="1">
      <w:start w:val="1"/>
      <w:numFmt w:val="bullet"/>
      <w:lvlText w:val=""/>
      <w:lvlJc w:val="left"/>
      <w:pPr>
        <w:ind w:left="6046" w:hanging="360"/>
      </w:pPr>
      <w:rPr>
        <w:rFonts w:ascii="Wingdings" w:hAnsi="Wingdings" w:hint="default"/>
      </w:rPr>
    </w:lvl>
  </w:abstractNum>
  <w:abstractNum w:abstractNumId="23">
    <w:nsid w:val="54114F22"/>
    <w:multiLevelType w:val="hybridMultilevel"/>
    <w:tmpl w:val="12B65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8527DA5"/>
    <w:multiLevelType w:val="hybridMultilevel"/>
    <w:tmpl w:val="7E54C54A"/>
    <w:lvl w:ilvl="0" w:tplc="A94C5684">
      <w:start w:val="1"/>
      <w:numFmt w:val="decimal"/>
      <w:lvlText w:val="%1-"/>
      <w:lvlJc w:val="left"/>
      <w:pPr>
        <w:ind w:left="-434" w:hanging="360"/>
      </w:pPr>
      <w:rPr>
        <w:rFonts w:hint="default"/>
      </w:rPr>
    </w:lvl>
    <w:lvl w:ilvl="1" w:tplc="2C0A0019" w:tentative="1">
      <w:start w:val="1"/>
      <w:numFmt w:val="lowerLetter"/>
      <w:lvlText w:val="%2."/>
      <w:lvlJc w:val="left"/>
      <w:pPr>
        <w:ind w:left="286" w:hanging="360"/>
      </w:pPr>
    </w:lvl>
    <w:lvl w:ilvl="2" w:tplc="2C0A001B" w:tentative="1">
      <w:start w:val="1"/>
      <w:numFmt w:val="lowerRoman"/>
      <w:lvlText w:val="%3."/>
      <w:lvlJc w:val="right"/>
      <w:pPr>
        <w:ind w:left="1006" w:hanging="180"/>
      </w:pPr>
    </w:lvl>
    <w:lvl w:ilvl="3" w:tplc="2C0A000F" w:tentative="1">
      <w:start w:val="1"/>
      <w:numFmt w:val="decimal"/>
      <w:lvlText w:val="%4."/>
      <w:lvlJc w:val="left"/>
      <w:pPr>
        <w:ind w:left="1726" w:hanging="360"/>
      </w:pPr>
    </w:lvl>
    <w:lvl w:ilvl="4" w:tplc="2C0A0019" w:tentative="1">
      <w:start w:val="1"/>
      <w:numFmt w:val="lowerLetter"/>
      <w:lvlText w:val="%5."/>
      <w:lvlJc w:val="left"/>
      <w:pPr>
        <w:ind w:left="2446" w:hanging="360"/>
      </w:pPr>
    </w:lvl>
    <w:lvl w:ilvl="5" w:tplc="2C0A001B" w:tentative="1">
      <w:start w:val="1"/>
      <w:numFmt w:val="lowerRoman"/>
      <w:lvlText w:val="%6."/>
      <w:lvlJc w:val="right"/>
      <w:pPr>
        <w:ind w:left="3166" w:hanging="180"/>
      </w:pPr>
    </w:lvl>
    <w:lvl w:ilvl="6" w:tplc="2C0A000F" w:tentative="1">
      <w:start w:val="1"/>
      <w:numFmt w:val="decimal"/>
      <w:lvlText w:val="%7."/>
      <w:lvlJc w:val="left"/>
      <w:pPr>
        <w:ind w:left="3886" w:hanging="360"/>
      </w:pPr>
    </w:lvl>
    <w:lvl w:ilvl="7" w:tplc="2C0A0019" w:tentative="1">
      <w:start w:val="1"/>
      <w:numFmt w:val="lowerLetter"/>
      <w:lvlText w:val="%8."/>
      <w:lvlJc w:val="left"/>
      <w:pPr>
        <w:ind w:left="4606" w:hanging="360"/>
      </w:pPr>
    </w:lvl>
    <w:lvl w:ilvl="8" w:tplc="2C0A001B" w:tentative="1">
      <w:start w:val="1"/>
      <w:numFmt w:val="lowerRoman"/>
      <w:lvlText w:val="%9."/>
      <w:lvlJc w:val="right"/>
      <w:pPr>
        <w:ind w:left="5326" w:hanging="180"/>
      </w:pPr>
    </w:lvl>
  </w:abstractNum>
  <w:abstractNum w:abstractNumId="25">
    <w:nsid w:val="59420B33"/>
    <w:multiLevelType w:val="hybridMultilevel"/>
    <w:tmpl w:val="8BEAF210"/>
    <w:lvl w:ilvl="0" w:tplc="2C0A0001">
      <w:start w:val="1"/>
      <w:numFmt w:val="bullet"/>
      <w:lvlText w:val=""/>
      <w:lvlJc w:val="left"/>
      <w:pPr>
        <w:ind w:left="286" w:hanging="360"/>
      </w:pPr>
      <w:rPr>
        <w:rFonts w:ascii="Symbol" w:hAnsi="Symbol" w:hint="default"/>
      </w:rPr>
    </w:lvl>
    <w:lvl w:ilvl="1" w:tplc="2C0A0003" w:tentative="1">
      <w:start w:val="1"/>
      <w:numFmt w:val="bullet"/>
      <w:lvlText w:val="o"/>
      <w:lvlJc w:val="left"/>
      <w:pPr>
        <w:ind w:left="1006" w:hanging="360"/>
      </w:pPr>
      <w:rPr>
        <w:rFonts w:ascii="Courier New" w:hAnsi="Courier New" w:cs="Courier New" w:hint="default"/>
      </w:rPr>
    </w:lvl>
    <w:lvl w:ilvl="2" w:tplc="2C0A0005" w:tentative="1">
      <w:start w:val="1"/>
      <w:numFmt w:val="bullet"/>
      <w:lvlText w:val=""/>
      <w:lvlJc w:val="left"/>
      <w:pPr>
        <w:ind w:left="1726" w:hanging="360"/>
      </w:pPr>
      <w:rPr>
        <w:rFonts w:ascii="Wingdings" w:hAnsi="Wingdings" w:hint="default"/>
      </w:rPr>
    </w:lvl>
    <w:lvl w:ilvl="3" w:tplc="2C0A0001" w:tentative="1">
      <w:start w:val="1"/>
      <w:numFmt w:val="bullet"/>
      <w:lvlText w:val=""/>
      <w:lvlJc w:val="left"/>
      <w:pPr>
        <w:ind w:left="2446" w:hanging="360"/>
      </w:pPr>
      <w:rPr>
        <w:rFonts w:ascii="Symbol" w:hAnsi="Symbol" w:hint="default"/>
      </w:rPr>
    </w:lvl>
    <w:lvl w:ilvl="4" w:tplc="2C0A0003" w:tentative="1">
      <w:start w:val="1"/>
      <w:numFmt w:val="bullet"/>
      <w:lvlText w:val="o"/>
      <w:lvlJc w:val="left"/>
      <w:pPr>
        <w:ind w:left="3166" w:hanging="360"/>
      </w:pPr>
      <w:rPr>
        <w:rFonts w:ascii="Courier New" w:hAnsi="Courier New" w:cs="Courier New" w:hint="default"/>
      </w:rPr>
    </w:lvl>
    <w:lvl w:ilvl="5" w:tplc="2C0A0005" w:tentative="1">
      <w:start w:val="1"/>
      <w:numFmt w:val="bullet"/>
      <w:lvlText w:val=""/>
      <w:lvlJc w:val="left"/>
      <w:pPr>
        <w:ind w:left="3886" w:hanging="360"/>
      </w:pPr>
      <w:rPr>
        <w:rFonts w:ascii="Wingdings" w:hAnsi="Wingdings" w:hint="default"/>
      </w:rPr>
    </w:lvl>
    <w:lvl w:ilvl="6" w:tplc="2C0A0001" w:tentative="1">
      <w:start w:val="1"/>
      <w:numFmt w:val="bullet"/>
      <w:lvlText w:val=""/>
      <w:lvlJc w:val="left"/>
      <w:pPr>
        <w:ind w:left="4606" w:hanging="360"/>
      </w:pPr>
      <w:rPr>
        <w:rFonts w:ascii="Symbol" w:hAnsi="Symbol" w:hint="default"/>
      </w:rPr>
    </w:lvl>
    <w:lvl w:ilvl="7" w:tplc="2C0A0003" w:tentative="1">
      <w:start w:val="1"/>
      <w:numFmt w:val="bullet"/>
      <w:lvlText w:val="o"/>
      <w:lvlJc w:val="left"/>
      <w:pPr>
        <w:ind w:left="5326" w:hanging="360"/>
      </w:pPr>
      <w:rPr>
        <w:rFonts w:ascii="Courier New" w:hAnsi="Courier New" w:cs="Courier New" w:hint="default"/>
      </w:rPr>
    </w:lvl>
    <w:lvl w:ilvl="8" w:tplc="2C0A0005" w:tentative="1">
      <w:start w:val="1"/>
      <w:numFmt w:val="bullet"/>
      <w:lvlText w:val=""/>
      <w:lvlJc w:val="left"/>
      <w:pPr>
        <w:ind w:left="6046" w:hanging="360"/>
      </w:pPr>
      <w:rPr>
        <w:rFonts w:ascii="Wingdings" w:hAnsi="Wingdings" w:hint="default"/>
      </w:rPr>
    </w:lvl>
  </w:abstractNum>
  <w:abstractNum w:abstractNumId="26">
    <w:nsid w:val="5ECF04F8"/>
    <w:multiLevelType w:val="hybridMultilevel"/>
    <w:tmpl w:val="8A2A169C"/>
    <w:lvl w:ilvl="0" w:tplc="5B82DC22">
      <w:start w:val="1"/>
      <w:numFmt w:val="decimal"/>
      <w:lvlText w:val="%1)"/>
      <w:lvlJc w:val="left"/>
      <w:pPr>
        <w:ind w:left="-434" w:hanging="360"/>
      </w:pPr>
      <w:rPr>
        <w:rFonts w:hint="default"/>
      </w:rPr>
    </w:lvl>
    <w:lvl w:ilvl="1" w:tplc="2C0A0019" w:tentative="1">
      <w:start w:val="1"/>
      <w:numFmt w:val="lowerLetter"/>
      <w:lvlText w:val="%2."/>
      <w:lvlJc w:val="left"/>
      <w:pPr>
        <w:ind w:left="286" w:hanging="360"/>
      </w:pPr>
    </w:lvl>
    <w:lvl w:ilvl="2" w:tplc="2C0A001B" w:tentative="1">
      <w:start w:val="1"/>
      <w:numFmt w:val="lowerRoman"/>
      <w:lvlText w:val="%3."/>
      <w:lvlJc w:val="right"/>
      <w:pPr>
        <w:ind w:left="1006" w:hanging="180"/>
      </w:pPr>
    </w:lvl>
    <w:lvl w:ilvl="3" w:tplc="2C0A000F" w:tentative="1">
      <w:start w:val="1"/>
      <w:numFmt w:val="decimal"/>
      <w:lvlText w:val="%4."/>
      <w:lvlJc w:val="left"/>
      <w:pPr>
        <w:ind w:left="1726" w:hanging="360"/>
      </w:pPr>
    </w:lvl>
    <w:lvl w:ilvl="4" w:tplc="2C0A0019" w:tentative="1">
      <w:start w:val="1"/>
      <w:numFmt w:val="lowerLetter"/>
      <w:lvlText w:val="%5."/>
      <w:lvlJc w:val="left"/>
      <w:pPr>
        <w:ind w:left="2446" w:hanging="360"/>
      </w:pPr>
    </w:lvl>
    <w:lvl w:ilvl="5" w:tplc="2C0A001B" w:tentative="1">
      <w:start w:val="1"/>
      <w:numFmt w:val="lowerRoman"/>
      <w:lvlText w:val="%6."/>
      <w:lvlJc w:val="right"/>
      <w:pPr>
        <w:ind w:left="3166" w:hanging="180"/>
      </w:pPr>
    </w:lvl>
    <w:lvl w:ilvl="6" w:tplc="2C0A000F" w:tentative="1">
      <w:start w:val="1"/>
      <w:numFmt w:val="decimal"/>
      <w:lvlText w:val="%7."/>
      <w:lvlJc w:val="left"/>
      <w:pPr>
        <w:ind w:left="3886" w:hanging="360"/>
      </w:pPr>
    </w:lvl>
    <w:lvl w:ilvl="7" w:tplc="2C0A0019" w:tentative="1">
      <w:start w:val="1"/>
      <w:numFmt w:val="lowerLetter"/>
      <w:lvlText w:val="%8."/>
      <w:lvlJc w:val="left"/>
      <w:pPr>
        <w:ind w:left="4606" w:hanging="360"/>
      </w:pPr>
    </w:lvl>
    <w:lvl w:ilvl="8" w:tplc="2C0A001B" w:tentative="1">
      <w:start w:val="1"/>
      <w:numFmt w:val="lowerRoman"/>
      <w:lvlText w:val="%9."/>
      <w:lvlJc w:val="right"/>
      <w:pPr>
        <w:ind w:left="5326" w:hanging="180"/>
      </w:pPr>
    </w:lvl>
  </w:abstractNum>
  <w:abstractNum w:abstractNumId="27">
    <w:nsid w:val="61402186"/>
    <w:multiLevelType w:val="hybridMultilevel"/>
    <w:tmpl w:val="AD204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52E7412"/>
    <w:multiLevelType w:val="hybridMultilevel"/>
    <w:tmpl w:val="E47295A6"/>
    <w:lvl w:ilvl="0" w:tplc="C4462530">
      <w:start w:val="1"/>
      <w:numFmt w:val="decimal"/>
      <w:lvlText w:val="%1."/>
      <w:lvlJc w:val="left"/>
      <w:pPr>
        <w:ind w:left="-434" w:hanging="360"/>
      </w:pPr>
      <w:rPr>
        <w:rFonts w:hint="default"/>
      </w:rPr>
    </w:lvl>
    <w:lvl w:ilvl="1" w:tplc="2C0A0019" w:tentative="1">
      <w:start w:val="1"/>
      <w:numFmt w:val="lowerLetter"/>
      <w:lvlText w:val="%2."/>
      <w:lvlJc w:val="left"/>
      <w:pPr>
        <w:ind w:left="286" w:hanging="360"/>
      </w:pPr>
    </w:lvl>
    <w:lvl w:ilvl="2" w:tplc="2C0A001B" w:tentative="1">
      <w:start w:val="1"/>
      <w:numFmt w:val="lowerRoman"/>
      <w:lvlText w:val="%3."/>
      <w:lvlJc w:val="right"/>
      <w:pPr>
        <w:ind w:left="1006" w:hanging="180"/>
      </w:pPr>
    </w:lvl>
    <w:lvl w:ilvl="3" w:tplc="2C0A000F" w:tentative="1">
      <w:start w:val="1"/>
      <w:numFmt w:val="decimal"/>
      <w:lvlText w:val="%4."/>
      <w:lvlJc w:val="left"/>
      <w:pPr>
        <w:ind w:left="1726" w:hanging="360"/>
      </w:pPr>
    </w:lvl>
    <w:lvl w:ilvl="4" w:tplc="2C0A0019" w:tentative="1">
      <w:start w:val="1"/>
      <w:numFmt w:val="lowerLetter"/>
      <w:lvlText w:val="%5."/>
      <w:lvlJc w:val="left"/>
      <w:pPr>
        <w:ind w:left="2446" w:hanging="360"/>
      </w:pPr>
    </w:lvl>
    <w:lvl w:ilvl="5" w:tplc="2C0A001B" w:tentative="1">
      <w:start w:val="1"/>
      <w:numFmt w:val="lowerRoman"/>
      <w:lvlText w:val="%6."/>
      <w:lvlJc w:val="right"/>
      <w:pPr>
        <w:ind w:left="3166" w:hanging="180"/>
      </w:pPr>
    </w:lvl>
    <w:lvl w:ilvl="6" w:tplc="2C0A000F" w:tentative="1">
      <w:start w:val="1"/>
      <w:numFmt w:val="decimal"/>
      <w:lvlText w:val="%7."/>
      <w:lvlJc w:val="left"/>
      <w:pPr>
        <w:ind w:left="3886" w:hanging="360"/>
      </w:pPr>
    </w:lvl>
    <w:lvl w:ilvl="7" w:tplc="2C0A0019" w:tentative="1">
      <w:start w:val="1"/>
      <w:numFmt w:val="lowerLetter"/>
      <w:lvlText w:val="%8."/>
      <w:lvlJc w:val="left"/>
      <w:pPr>
        <w:ind w:left="4606" w:hanging="360"/>
      </w:pPr>
    </w:lvl>
    <w:lvl w:ilvl="8" w:tplc="2C0A001B" w:tentative="1">
      <w:start w:val="1"/>
      <w:numFmt w:val="lowerRoman"/>
      <w:lvlText w:val="%9."/>
      <w:lvlJc w:val="right"/>
      <w:pPr>
        <w:ind w:left="5326" w:hanging="180"/>
      </w:pPr>
    </w:lvl>
  </w:abstractNum>
  <w:abstractNum w:abstractNumId="29">
    <w:nsid w:val="66E82C3E"/>
    <w:multiLevelType w:val="hybridMultilevel"/>
    <w:tmpl w:val="708064FE"/>
    <w:lvl w:ilvl="0" w:tplc="85D22D0C">
      <w:start w:val="1"/>
      <w:numFmt w:val="decimal"/>
      <w:lvlText w:val="%1."/>
      <w:lvlJc w:val="left"/>
      <w:pPr>
        <w:ind w:left="-434" w:hanging="360"/>
      </w:pPr>
      <w:rPr>
        <w:rFonts w:hint="default"/>
      </w:rPr>
    </w:lvl>
    <w:lvl w:ilvl="1" w:tplc="040A0019" w:tentative="1">
      <w:start w:val="1"/>
      <w:numFmt w:val="lowerLetter"/>
      <w:lvlText w:val="%2."/>
      <w:lvlJc w:val="left"/>
      <w:pPr>
        <w:ind w:left="286" w:hanging="360"/>
      </w:pPr>
    </w:lvl>
    <w:lvl w:ilvl="2" w:tplc="040A001B" w:tentative="1">
      <w:start w:val="1"/>
      <w:numFmt w:val="lowerRoman"/>
      <w:lvlText w:val="%3."/>
      <w:lvlJc w:val="right"/>
      <w:pPr>
        <w:ind w:left="1006" w:hanging="180"/>
      </w:pPr>
    </w:lvl>
    <w:lvl w:ilvl="3" w:tplc="040A000F" w:tentative="1">
      <w:start w:val="1"/>
      <w:numFmt w:val="decimal"/>
      <w:lvlText w:val="%4."/>
      <w:lvlJc w:val="left"/>
      <w:pPr>
        <w:ind w:left="1726" w:hanging="360"/>
      </w:pPr>
    </w:lvl>
    <w:lvl w:ilvl="4" w:tplc="040A0019" w:tentative="1">
      <w:start w:val="1"/>
      <w:numFmt w:val="lowerLetter"/>
      <w:lvlText w:val="%5."/>
      <w:lvlJc w:val="left"/>
      <w:pPr>
        <w:ind w:left="2446" w:hanging="360"/>
      </w:pPr>
    </w:lvl>
    <w:lvl w:ilvl="5" w:tplc="040A001B" w:tentative="1">
      <w:start w:val="1"/>
      <w:numFmt w:val="lowerRoman"/>
      <w:lvlText w:val="%6."/>
      <w:lvlJc w:val="right"/>
      <w:pPr>
        <w:ind w:left="3166" w:hanging="180"/>
      </w:pPr>
    </w:lvl>
    <w:lvl w:ilvl="6" w:tplc="040A000F" w:tentative="1">
      <w:start w:val="1"/>
      <w:numFmt w:val="decimal"/>
      <w:lvlText w:val="%7."/>
      <w:lvlJc w:val="left"/>
      <w:pPr>
        <w:ind w:left="3886" w:hanging="360"/>
      </w:pPr>
    </w:lvl>
    <w:lvl w:ilvl="7" w:tplc="040A0019" w:tentative="1">
      <w:start w:val="1"/>
      <w:numFmt w:val="lowerLetter"/>
      <w:lvlText w:val="%8."/>
      <w:lvlJc w:val="left"/>
      <w:pPr>
        <w:ind w:left="4606" w:hanging="360"/>
      </w:pPr>
    </w:lvl>
    <w:lvl w:ilvl="8" w:tplc="040A001B" w:tentative="1">
      <w:start w:val="1"/>
      <w:numFmt w:val="lowerRoman"/>
      <w:lvlText w:val="%9."/>
      <w:lvlJc w:val="right"/>
      <w:pPr>
        <w:ind w:left="5326" w:hanging="180"/>
      </w:pPr>
    </w:lvl>
  </w:abstractNum>
  <w:abstractNum w:abstractNumId="30">
    <w:nsid w:val="684B4E92"/>
    <w:multiLevelType w:val="hybridMultilevel"/>
    <w:tmpl w:val="F86C131A"/>
    <w:lvl w:ilvl="0" w:tplc="2C0A0001">
      <w:start w:val="1"/>
      <w:numFmt w:val="bullet"/>
      <w:lvlText w:val=""/>
      <w:lvlJc w:val="left"/>
      <w:pPr>
        <w:ind w:left="153" w:hanging="360"/>
      </w:pPr>
      <w:rPr>
        <w:rFonts w:ascii="Symbol" w:hAnsi="Symbol" w:hint="default"/>
      </w:rPr>
    </w:lvl>
    <w:lvl w:ilvl="1" w:tplc="2C0A0003" w:tentative="1">
      <w:start w:val="1"/>
      <w:numFmt w:val="bullet"/>
      <w:lvlText w:val="o"/>
      <w:lvlJc w:val="left"/>
      <w:pPr>
        <w:ind w:left="873" w:hanging="360"/>
      </w:pPr>
      <w:rPr>
        <w:rFonts w:ascii="Courier New" w:hAnsi="Courier New" w:cs="Courier New" w:hint="default"/>
      </w:rPr>
    </w:lvl>
    <w:lvl w:ilvl="2" w:tplc="2C0A0005" w:tentative="1">
      <w:start w:val="1"/>
      <w:numFmt w:val="bullet"/>
      <w:lvlText w:val=""/>
      <w:lvlJc w:val="left"/>
      <w:pPr>
        <w:ind w:left="1593" w:hanging="360"/>
      </w:pPr>
      <w:rPr>
        <w:rFonts w:ascii="Wingdings" w:hAnsi="Wingdings" w:hint="default"/>
      </w:rPr>
    </w:lvl>
    <w:lvl w:ilvl="3" w:tplc="2C0A0001" w:tentative="1">
      <w:start w:val="1"/>
      <w:numFmt w:val="bullet"/>
      <w:lvlText w:val=""/>
      <w:lvlJc w:val="left"/>
      <w:pPr>
        <w:ind w:left="2313" w:hanging="360"/>
      </w:pPr>
      <w:rPr>
        <w:rFonts w:ascii="Symbol" w:hAnsi="Symbol" w:hint="default"/>
      </w:rPr>
    </w:lvl>
    <w:lvl w:ilvl="4" w:tplc="2C0A0003" w:tentative="1">
      <w:start w:val="1"/>
      <w:numFmt w:val="bullet"/>
      <w:lvlText w:val="o"/>
      <w:lvlJc w:val="left"/>
      <w:pPr>
        <w:ind w:left="3033" w:hanging="360"/>
      </w:pPr>
      <w:rPr>
        <w:rFonts w:ascii="Courier New" w:hAnsi="Courier New" w:cs="Courier New" w:hint="default"/>
      </w:rPr>
    </w:lvl>
    <w:lvl w:ilvl="5" w:tplc="2C0A0005" w:tentative="1">
      <w:start w:val="1"/>
      <w:numFmt w:val="bullet"/>
      <w:lvlText w:val=""/>
      <w:lvlJc w:val="left"/>
      <w:pPr>
        <w:ind w:left="3753" w:hanging="360"/>
      </w:pPr>
      <w:rPr>
        <w:rFonts w:ascii="Wingdings" w:hAnsi="Wingdings" w:hint="default"/>
      </w:rPr>
    </w:lvl>
    <w:lvl w:ilvl="6" w:tplc="2C0A0001" w:tentative="1">
      <w:start w:val="1"/>
      <w:numFmt w:val="bullet"/>
      <w:lvlText w:val=""/>
      <w:lvlJc w:val="left"/>
      <w:pPr>
        <w:ind w:left="4473" w:hanging="360"/>
      </w:pPr>
      <w:rPr>
        <w:rFonts w:ascii="Symbol" w:hAnsi="Symbol" w:hint="default"/>
      </w:rPr>
    </w:lvl>
    <w:lvl w:ilvl="7" w:tplc="2C0A0003" w:tentative="1">
      <w:start w:val="1"/>
      <w:numFmt w:val="bullet"/>
      <w:lvlText w:val="o"/>
      <w:lvlJc w:val="left"/>
      <w:pPr>
        <w:ind w:left="5193" w:hanging="360"/>
      </w:pPr>
      <w:rPr>
        <w:rFonts w:ascii="Courier New" w:hAnsi="Courier New" w:cs="Courier New" w:hint="default"/>
      </w:rPr>
    </w:lvl>
    <w:lvl w:ilvl="8" w:tplc="2C0A0005" w:tentative="1">
      <w:start w:val="1"/>
      <w:numFmt w:val="bullet"/>
      <w:lvlText w:val=""/>
      <w:lvlJc w:val="left"/>
      <w:pPr>
        <w:ind w:left="5913" w:hanging="360"/>
      </w:pPr>
      <w:rPr>
        <w:rFonts w:ascii="Wingdings" w:hAnsi="Wingdings" w:hint="default"/>
      </w:rPr>
    </w:lvl>
  </w:abstractNum>
  <w:abstractNum w:abstractNumId="31">
    <w:nsid w:val="6AC54E76"/>
    <w:multiLevelType w:val="hybridMultilevel"/>
    <w:tmpl w:val="87068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E157295"/>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3">
    <w:nsid w:val="789259AE"/>
    <w:multiLevelType w:val="hybridMultilevel"/>
    <w:tmpl w:val="86D8A218"/>
    <w:lvl w:ilvl="0" w:tplc="2C0A0001">
      <w:start w:val="1"/>
      <w:numFmt w:val="bullet"/>
      <w:lvlText w:val=""/>
      <w:lvlJc w:val="left"/>
      <w:pPr>
        <w:ind w:left="153" w:hanging="360"/>
      </w:pPr>
      <w:rPr>
        <w:rFonts w:ascii="Symbol" w:hAnsi="Symbol" w:hint="default"/>
      </w:rPr>
    </w:lvl>
    <w:lvl w:ilvl="1" w:tplc="2C0A0003" w:tentative="1">
      <w:start w:val="1"/>
      <w:numFmt w:val="bullet"/>
      <w:lvlText w:val="o"/>
      <w:lvlJc w:val="left"/>
      <w:pPr>
        <w:ind w:left="873" w:hanging="360"/>
      </w:pPr>
      <w:rPr>
        <w:rFonts w:ascii="Courier New" w:hAnsi="Courier New" w:cs="Courier New" w:hint="default"/>
      </w:rPr>
    </w:lvl>
    <w:lvl w:ilvl="2" w:tplc="2C0A0005" w:tentative="1">
      <w:start w:val="1"/>
      <w:numFmt w:val="bullet"/>
      <w:lvlText w:val=""/>
      <w:lvlJc w:val="left"/>
      <w:pPr>
        <w:ind w:left="1593" w:hanging="360"/>
      </w:pPr>
      <w:rPr>
        <w:rFonts w:ascii="Wingdings" w:hAnsi="Wingdings" w:hint="default"/>
      </w:rPr>
    </w:lvl>
    <w:lvl w:ilvl="3" w:tplc="2C0A0001" w:tentative="1">
      <w:start w:val="1"/>
      <w:numFmt w:val="bullet"/>
      <w:lvlText w:val=""/>
      <w:lvlJc w:val="left"/>
      <w:pPr>
        <w:ind w:left="2313" w:hanging="360"/>
      </w:pPr>
      <w:rPr>
        <w:rFonts w:ascii="Symbol" w:hAnsi="Symbol" w:hint="default"/>
      </w:rPr>
    </w:lvl>
    <w:lvl w:ilvl="4" w:tplc="2C0A0003" w:tentative="1">
      <w:start w:val="1"/>
      <w:numFmt w:val="bullet"/>
      <w:lvlText w:val="o"/>
      <w:lvlJc w:val="left"/>
      <w:pPr>
        <w:ind w:left="3033" w:hanging="360"/>
      </w:pPr>
      <w:rPr>
        <w:rFonts w:ascii="Courier New" w:hAnsi="Courier New" w:cs="Courier New" w:hint="default"/>
      </w:rPr>
    </w:lvl>
    <w:lvl w:ilvl="5" w:tplc="2C0A0005" w:tentative="1">
      <w:start w:val="1"/>
      <w:numFmt w:val="bullet"/>
      <w:lvlText w:val=""/>
      <w:lvlJc w:val="left"/>
      <w:pPr>
        <w:ind w:left="3753" w:hanging="360"/>
      </w:pPr>
      <w:rPr>
        <w:rFonts w:ascii="Wingdings" w:hAnsi="Wingdings" w:hint="default"/>
      </w:rPr>
    </w:lvl>
    <w:lvl w:ilvl="6" w:tplc="2C0A0001" w:tentative="1">
      <w:start w:val="1"/>
      <w:numFmt w:val="bullet"/>
      <w:lvlText w:val=""/>
      <w:lvlJc w:val="left"/>
      <w:pPr>
        <w:ind w:left="4473" w:hanging="360"/>
      </w:pPr>
      <w:rPr>
        <w:rFonts w:ascii="Symbol" w:hAnsi="Symbol" w:hint="default"/>
      </w:rPr>
    </w:lvl>
    <w:lvl w:ilvl="7" w:tplc="2C0A0003" w:tentative="1">
      <w:start w:val="1"/>
      <w:numFmt w:val="bullet"/>
      <w:lvlText w:val="o"/>
      <w:lvlJc w:val="left"/>
      <w:pPr>
        <w:ind w:left="5193" w:hanging="360"/>
      </w:pPr>
      <w:rPr>
        <w:rFonts w:ascii="Courier New" w:hAnsi="Courier New" w:cs="Courier New" w:hint="default"/>
      </w:rPr>
    </w:lvl>
    <w:lvl w:ilvl="8" w:tplc="2C0A0005" w:tentative="1">
      <w:start w:val="1"/>
      <w:numFmt w:val="bullet"/>
      <w:lvlText w:val=""/>
      <w:lvlJc w:val="left"/>
      <w:pPr>
        <w:ind w:left="5913" w:hanging="360"/>
      </w:pPr>
      <w:rPr>
        <w:rFonts w:ascii="Wingdings" w:hAnsi="Wingdings" w:hint="default"/>
      </w:rPr>
    </w:lvl>
  </w:abstractNum>
  <w:num w:numId="1">
    <w:abstractNumId w:val="18"/>
  </w:num>
  <w:num w:numId="2">
    <w:abstractNumId w:val="24"/>
  </w:num>
  <w:num w:numId="3">
    <w:abstractNumId w:val="26"/>
  </w:num>
  <w:num w:numId="4">
    <w:abstractNumId w:val="15"/>
  </w:num>
  <w:num w:numId="5">
    <w:abstractNumId w:val="21"/>
  </w:num>
  <w:num w:numId="6">
    <w:abstractNumId w:val="6"/>
  </w:num>
  <w:num w:numId="7">
    <w:abstractNumId w:val="5"/>
  </w:num>
  <w:num w:numId="8">
    <w:abstractNumId w:val="8"/>
  </w:num>
  <w:num w:numId="9">
    <w:abstractNumId w:val="28"/>
  </w:num>
  <w:num w:numId="10">
    <w:abstractNumId w:val="4"/>
  </w:num>
  <w:num w:numId="11">
    <w:abstractNumId w:val="22"/>
  </w:num>
  <w:num w:numId="12">
    <w:abstractNumId w:val="30"/>
  </w:num>
  <w:num w:numId="13">
    <w:abstractNumId w:val="12"/>
  </w:num>
  <w:num w:numId="14">
    <w:abstractNumId w:val="33"/>
  </w:num>
  <w:num w:numId="15">
    <w:abstractNumId w:val="25"/>
  </w:num>
  <w:num w:numId="16">
    <w:abstractNumId w:val="10"/>
  </w:num>
  <w:num w:numId="17">
    <w:abstractNumId w:val="29"/>
  </w:num>
  <w:num w:numId="18">
    <w:abstractNumId w:val="14"/>
  </w:num>
  <w:num w:numId="19">
    <w:abstractNumId w:val="7"/>
  </w:num>
  <w:num w:numId="20">
    <w:abstractNumId w:val="11"/>
  </w:num>
  <w:num w:numId="21">
    <w:abstractNumId w:val="16"/>
  </w:num>
  <w:num w:numId="22">
    <w:abstractNumId w:val="19"/>
  </w:num>
  <w:num w:numId="23">
    <w:abstractNumId w:val="17"/>
  </w:num>
  <w:num w:numId="24">
    <w:abstractNumId w:val="13"/>
  </w:num>
  <w:num w:numId="25">
    <w:abstractNumId w:val="31"/>
  </w:num>
  <w:num w:numId="26">
    <w:abstractNumId w:val="23"/>
  </w:num>
  <w:num w:numId="27">
    <w:abstractNumId w:val="20"/>
  </w:num>
  <w:num w:numId="28">
    <w:abstractNumId w:val="1"/>
  </w:num>
  <w:num w:numId="29">
    <w:abstractNumId w:val="0"/>
  </w:num>
  <w:num w:numId="30">
    <w:abstractNumId w:val="2"/>
  </w:num>
  <w:num w:numId="31">
    <w:abstractNumId w:val="27"/>
  </w:num>
  <w:num w:numId="32">
    <w:abstractNumId w:val="3"/>
  </w:num>
  <w:num w:numId="33">
    <w:abstractNumId w:val="32"/>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8AF"/>
    <w:rsid w:val="00010AEB"/>
    <w:rsid w:val="00013CE5"/>
    <w:rsid w:val="00014C08"/>
    <w:rsid w:val="00020FD7"/>
    <w:rsid w:val="00034369"/>
    <w:rsid w:val="00036A88"/>
    <w:rsid w:val="0005792A"/>
    <w:rsid w:val="0006186C"/>
    <w:rsid w:val="00065803"/>
    <w:rsid w:val="00083366"/>
    <w:rsid w:val="00085931"/>
    <w:rsid w:val="00090D43"/>
    <w:rsid w:val="00095009"/>
    <w:rsid w:val="000B24A2"/>
    <w:rsid w:val="000B44D6"/>
    <w:rsid w:val="000B4F65"/>
    <w:rsid w:val="000C2F0A"/>
    <w:rsid w:val="000C6F45"/>
    <w:rsid w:val="000D19B3"/>
    <w:rsid w:val="000D745D"/>
    <w:rsid w:val="000E3593"/>
    <w:rsid w:val="000E371E"/>
    <w:rsid w:val="001124CB"/>
    <w:rsid w:val="00117B12"/>
    <w:rsid w:val="00124B17"/>
    <w:rsid w:val="00126B9E"/>
    <w:rsid w:val="00151B35"/>
    <w:rsid w:val="00164767"/>
    <w:rsid w:val="00167255"/>
    <w:rsid w:val="00167713"/>
    <w:rsid w:val="00183617"/>
    <w:rsid w:val="001B0E18"/>
    <w:rsid w:val="001B4030"/>
    <w:rsid w:val="001B6695"/>
    <w:rsid w:val="001B673E"/>
    <w:rsid w:val="001B7CF3"/>
    <w:rsid w:val="001C2874"/>
    <w:rsid w:val="001F2BF5"/>
    <w:rsid w:val="002069EA"/>
    <w:rsid w:val="00207B26"/>
    <w:rsid w:val="00232D5A"/>
    <w:rsid w:val="002342B3"/>
    <w:rsid w:val="00247784"/>
    <w:rsid w:val="00250C43"/>
    <w:rsid w:val="002867DB"/>
    <w:rsid w:val="002A7657"/>
    <w:rsid w:val="002C1D53"/>
    <w:rsid w:val="002D3C67"/>
    <w:rsid w:val="0034017C"/>
    <w:rsid w:val="00366DE4"/>
    <w:rsid w:val="00375A12"/>
    <w:rsid w:val="00391394"/>
    <w:rsid w:val="003916F6"/>
    <w:rsid w:val="003A4EAE"/>
    <w:rsid w:val="003D5EB2"/>
    <w:rsid w:val="003E1799"/>
    <w:rsid w:val="003E74BD"/>
    <w:rsid w:val="003E7E55"/>
    <w:rsid w:val="003F068C"/>
    <w:rsid w:val="003F370F"/>
    <w:rsid w:val="00407AE9"/>
    <w:rsid w:val="00411E20"/>
    <w:rsid w:val="00414853"/>
    <w:rsid w:val="0041784E"/>
    <w:rsid w:val="004218F8"/>
    <w:rsid w:val="00436BD7"/>
    <w:rsid w:val="00441DF0"/>
    <w:rsid w:val="00445A2D"/>
    <w:rsid w:val="00447A37"/>
    <w:rsid w:val="00451686"/>
    <w:rsid w:val="00462C99"/>
    <w:rsid w:val="004952D3"/>
    <w:rsid w:val="00505364"/>
    <w:rsid w:val="005119D3"/>
    <w:rsid w:val="00515EB7"/>
    <w:rsid w:val="005331B3"/>
    <w:rsid w:val="00544E49"/>
    <w:rsid w:val="00551260"/>
    <w:rsid w:val="00557DB5"/>
    <w:rsid w:val="00562D12"/>
    <w:rsid w:val="0056526C"/>
    <w:rsid w:val="00587891"/>
    <w:rsid w:val="00590952"/>
    <w:rsid w:val="005A6421"/>
    <w:rsid w:val="005B1D9E"/>
    <w:rsid w:val="005C3FEB"/>
    <w:rsid w:val="005D1186"/>
    <w:rsid w:val="00615843"/>
    <w:rsid w:val="0062141B"/>
    <w:rsid w:val="006348C9"/>
    <w:rsid w:val="00637A3C"/>
    <w:rsid w:val="006538D4"/>
    <w:rsid w:val="0066072E"/>
    <w:rsid w:val="006D6B6A"/>
    <w:rsid w:val="006E1B1F"/>
    <w:rsid w:val="006E3F0B"/>
    <w:rsid w:val="006F3D29"/>
    <w:rsid w:val="0070496E"/>
    <w:rsid w:val="007237EE"/>
    <w:rsid w:val="00760325"/>
    <w:rsid w:val="007751D8"/>
    <w:rsid w:val="007A5136"/>
    <w:rsid w:val="007A68DB"/>
    <w:rsid w:val="007A763D"/>
    <w:rsid w:val="007B17EF"/>
    <w:rsid w:val="007D59BC"/>
    <w:rsid w:val="007F6F11"/>
    <w:rsid w:val="008067EE"/>
    <w:rsid w:val="00810233"/>
    <w:rsid w:val="00822866"/>
    <w:rsid w:val="0085769A"/>
    <w:rsid w:val="008653AE"/>
    <w:rsid w:val="008915A2"/>
    <w:rsid w:val="008A367E"/>
    <w:rsid w:val="008B31BC"/>
    <w:rsid w:val="008B58E6"/>
    <w:rsid w:val="008C521D"/>
    <w:rsid w:val="008C5EE9"/>
    <w:rsid w:val="008D07D0"/>
    <w:rsid w:val="008F12EF"/>
    <w:rsid w:val="00900246"/>
    <w:rsid w:val="009023DC"/>
    <w:rsid w:val="009144C0"/>
    <w:rsid w:val="00941E95"/>
    <w:rsid w:val="009518EE"/>
    <w:rsid w:val="00960A66"/>
    <w:rsid w:val="00965A36"/>
    <w:rsid w:val="009728DA"/>
    <w:rsid w:val="00973B37"/>
    <w:rsid w:val="009762D5"/>
    <w:rsid w:val="009A52E5"/>
    <w:rsid w:val="009A7B91"/>
    <w:rsid w:val="009B3A08"/>
    <w:rsid w:val="009B48AF"/>
    <w:rsid w:val="009D5D82"/>
    <w:rsid w:val="009D6797"/>
    <w:rsid w:val="009E495D"/>
    <w:rsid w:val="009F2FAE"/>
    <w:rsid w:val="00A042C3"/>
    <w:rsid w:val="00A05D19"/>
    <w:rsid w:val="00A124DE"/>
    <w:rsid w:val="00A12E27"/>
    <w:rsid w:val="00A17C5E"/>
    <w:rsid w:val="00A21868"/>
    <w:rsid w:val="00A31C84"/>
    <w:rsid w:val="00A55401"/>
    <w:rsid w:val="00A77F80"/>
    <w:rsid w:val="00A97B2A"/>
    <w:rsid w:val="00AA45D9"/>
    <w:rsid w:val="00AC66B5"/>
    <w:rsid w:val="00B12F93"/>
    <w:rsid w:val="00B30C23"/>
    <w:rsid w:val="00B32D33"/>
    <w:rsid w:val="00B40BBD"/>
    <w:rsid w:val="00B44DD4"/>
    <w:rsid w:val="00B521E3"/>
    <w:rsid w:val="00B676A9"/>
    <w:rsid w:val="00BB4E8C"/>
    <w:rsid w:val="00BD08BF"/>
    <w:rsid w:val="00BD2319"/>
    <w:rsid w:val="00BD473B"/>
    <w:rsid w:val="00BE027E"/>
    <w:rsid w:val="00C30F96"/>
    <w:rsid w:val="00C31232"/>
    <w:rsid w:val="00C33137"/>
    <w:rsid w:val="00C37B5C"/>
    <w:rsid w:val="00C413C8"/>
    <w:rsid w:val="00C42976"/>
    <w:rsid w:val="00C42A9E"/>
    <w:rsid w:val="00C517A8"/>
    <w:rsid w:val="00C52B1B"/>
    <w:rsid w:val="00C55B04"/>
    <w:rsid w:val="00C57333"/>
    <w:rsid w:val="00C747BC"/>
    <w:rsid w:val="00C8435D"/>
    <w:rsid w:val="00C93397"/>
    <w:rsid w:val="00C9645C"/>
    <w:rsid w:val="00CB59DF"/>
    <w:rsid w:val="00CB7B98"/>
    <w:rsid w:val="00CD156E"/>
    <w:rsid w:val="00D068C2"/>
    <w:rsid w:val="00D14686"/>
    <w:rsid w:val="00D147DE"/>
    <w:rsid w:val="00D52D15"/>
    <w:rsid w:val="00D5781B"/>
    <w:rsid w:val="00D60E95"/>
    <w:rsid w:val="00DE2427"/>
    <w:rsid w:val="00DE48DF"/>
    <w:rsid w:val="00E03D15"/>
    <w:rsid w:val="00E177C3"/>
    <w:rsid w:val="00E657D2"/>
    <w:rsid w:val="00E74361"/>
    <w:rsid w:val="00E766B7"/>
    <w:rsid w:val="00E821A4"/>
    <w:rsid w:val="00EA099D"/>
    <w:rsid w:val="00EC6EB1"/>
    <w:rsid w:val="00ED11A2"/>
    <w:rsid w:val="00EE7FED"/>
    <w:rsid w:val="00F0148B"/>
    <w:rsid w:val="00F167D9"/>
    <w:rsid w:val="00F2743C"/>
    <w:rsid w:val="00F33CD2"/>
    <w:rsid w:val="00F372F7"/>
    <w:rsid w:val="00F642E7"/>
    <w:rsid w:val="00F660D5"/>
    <w:rsid w:val="00F90A79"/>
    <w:rsid w:val="00FA0E6C"/>
    <w:rsid w:val="00FA7FEB"/>
    <w:rsid w:val="00FB0389"/>
    <w:rsid w:val="00FB57F1"/>
    <w:rsid w:val="00FC7DB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2B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48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48AF"/>
  </w:style>
  <w:style w:type="paragraph" w:styleId="Piedepgina">
    <w:name w:val="footer"/>
    <w:basedOn w:val="Normal"/>
    <w:link w:val="PiedepginaCar"/>
    <w:uiPriority w:val="99"/>
    <w:unhideWhenUsed/>
    <w:rsid w:val="009B48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48AF"/>
  </w:style>
  <w:style w:type="paragraph" w:styleId="Prrafodelista">
    <w:name w:val="List Paragraph"/>
    <w:basedOn w:val="Normal"/>
    <w:uiPriority w:val="34"/>
    <w:qFormat/>
    <w:rsid w:val="008C5EE9"/>
    <w:pPr>
      <w:ind w:left="720"/>
      <w:contextualSpacing/>
    </w:pPr>
  </w:style>
  <w:style w:type="character" w:customStyle="1" w:styleId="apple-converted-space">
    <w:name w:val="apple-converted-space"/>
    <w:basedOn w:val="Fuentedeprrafopredeter"/>
    <w:rsid w:val="00C33137"/>
  </w:style>
  <w:style w:type="character" w:styleId="Textoennegrita">
    <w:name w:val="Strong"/>
    <w:basedOn w:val="Fuentedeprrafopredeter"/>
    <w:uiPriority w:val="22"/>
    <w:qFormat/>
    <w:rsid w:val="00C33137"/>
    <w:rPr>
      <w:b/>
      <w:bCs/>
    </w:rPr>
  </w:style>
  <w:style w:type="paragraph" w:styleId="Textodeglobo">
    <w:name w:val="Balloon Text"/>
    <w:basedOn w:val="Normal"/>
    <w:link w:val="TextodegloboCar"/>
    <w:uiPriority w:val="99"/>
    <w:semiHidden/>
    <w:unhideWhenUsed/>
    <w:rsid w:val="00126B9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26B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48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48AF"/>
  </w:style>
  <w:style w:type="paragraph" w:styleId="Piedepgina">
    <w:name w:val="footer"/>
    <w:basedOn w:val="Normal"/>
    <w:link w:val="PiedepginaCar"/>
    <w:uiPriority w:val="99"/>
    <w:unhideWhenUsed/>
    <w:rsid w:val="009B48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48AF"/>
  </w:style>
  <w:style w:type="paragraph" w:styleId="Prrafodelista">
    <w:name w:val="List Paragraph"/>
    <w:basedOn w:val="Normal"/>
    <w:uiPriority w:val="34"/>
    <w:qFormat/>
    <w:rsid w:val="008C5EE9"/>
    <w:pPr>
      <w:ind w:left="720"/>
      <w:contextualSpacing/>
    </w:pPr>
  </w:style>
  <w:style w:type="character" w:customStyle="1" w:styleId="apple-converted-space">
    <w:name w:val="apple-converted-space"/>
    <w:basedOn w:val="Fuentedeprrafopredeter"/>
    <w:rsid w:val="00C33137"/>
  </w:style>
  <w:style w:type="character" w:styleId="Textoennegrita">
    <w:name w:val="Strong"/>
    <w:basedOn w:val="Fuentedeprrafopredeter"/>
    <w:uiPriority w:val="22"/>
    <w:qFormat/>
    <w:rsid w:val="00C33137"/>
    <w:rPr>
      <w:b/>
      <w:bCs/>
    </w:rPr>
  </w:style>
  <w:style w:type="paragraph" w:styleId="Textodeglobo">
    <w:name w:val="Balloon Text"/>
    <w:basedOn w:val="Normal"/>
    <w:link w:val="TextodegloboCar"/>
    <w:uiPriority w:val="99"/>
    <w:semiHidden/>
    <w:unhideWhenUsed/>
    <w:rsid w:val="00126B9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26B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95959">
      <w:bodyDiv w:val="1"/>
      <w:marLeft w:val="0"/>
      <w:marRight w:val="0"/>
      <w:marTop w:val="0"/>
      <w:marBottom w:val="0"/>
      <w:divBdr>
        <w:top w:val="none" w:sz="0" w:space="0" w:color="auto"/>
        <w:left w:val="none" w:sz="0" w:space="0" w:color="auto"/>
        <w:bottom w:val="none" w:sz="0" w:space="0" w:color="auto"/>
        <w:right w:val="none" w:sz="0" w:space="0" w:color="auto"/>
      </w:divBdr>
    </w:div>
    <w:div w:id="1192181842">
      <w:bodyDiv w:val="1"/>
      <w:marLeft w:val="0"/>
      <w:marRight w:val="0"/>
      <w:marTop w:val="0"/>
      <w:marBottom w:val="0"/>
      <w:divBdr>
        <w:top w:val="none" w:sz="0" w:space="0" w:color="auto"/>
        <w:left w:val="none" w:sz="0" w:space="0" w:color="auto"/>
        <w:bottom w:val="none" w:sz="0" w:space="0" w:color="auto"/>
        <w:right w:val="none" w:sz="0" w:space="0" w:color="auto"/>
      </w:divBdr>
    </w:div>
    <w:div w:id="1306816895">
      <w:bodyDiv w:val="1"/>
      <w:marLeft w:val="0"/>
      <w:marRight w:val="0"/>
      <w:marTop w:val="0"/>
      <w:marBottom w:val="0"/>
      <w:divBdr>
        <w:top w:val="none" w:sz="0" w:space="0" w:color="auto"/>
        <w:left w:val="none" w:sz="0" w:space="0" w:color="auto"/>
        <w:bottom w:val="none" w:sz="0" w:space="0" w:color="auto"/>
        <w:right w:val="none" w:sz="0" w:space="0" w:color="auto"/>
      </w:divBdr>
    </w:div>
    <w:div w:id="1644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520FE-60C5-3449-ADDF-E13B82F11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11</Pages>
  <Words>3345</Words>
  <Characters>18401</Characters>
  <Application>Microsoft Macintosh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susana Bordatto</dc:creator>
  <cp:keywords/>
  <dc:description/>
  <cp:lastModifiedBy>Martín Levy</cp:lastModifiedBy>
  <cp:revision>48</cp:revision>
  <dcterms:created xsi:type="dcterms:W3CDTF">2018-11-15T22:56:00Z</dcterms:created>
  <dcterms:modified xsi:type="dcterms:W3CDTF">2019-06-27T21:23:00Z</dcterms:modified>
</cp:coreProperties>
</file>