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06E73" w14:textId="77777777" w:rsidR="001B539A" w:rsidRDefault="003C5F39" w:rsidP="00C303E5">
      <w:pPr>
        <w:jc w:val="both"/>
      </w:pPr>
      <w:r w:rsidRPr="007D7600">
        <w:rPr>
          <w:b/>
        </w:rPr>
        <w:t>Microeconomía:</w:t>
      </w:r>
      <w:r>
        <w:t xml:space="preserve"> mercado o conjunto de mercados; si sube la demanda de computadoras el precio sube. Trata de un mercado. Pero a su vez si sube su precio sube el precio de las que las componen.</w:t>
      </w:r>
    </w:p>
    <w:p w14:paraId="57EA2012" w14:textId="77777777" w:rsidR="003C5F39" w:rsidRDefault="003C5F39"/>
    <w:p w14:paraId="4BDD3AC4" w14:textId="77777777" w:rsidR="003C5F39" w:rsidRDefault="003C5F39">
      <w:r w:rsidRPr="003C5F39">
        <w:rPr>
          <w:b/>
        </w:rPr>
        <w:t>Macroeconomía:</w:t>
      </w:r>
      <w:r>
        <w:t xml:space="preserve"> inflación, desempleo, crecimiento económico (todas las empresas confían e invierten en el país). Es el estudio de variables agregadas con respecto a la inflación, al desempleo y al crecimiento económico.</w:t>
      </w:r>
    </w:p>
    <w:p w14:paraId="01243E15" w14:textId="77777777" w:rsidR="003C5F39" w:rsidRDefault="003C5F39"/>
    <w:p w14:paraId="666E6D0A" w14:textId="77777777" w:rsidR="003C5F39" w:rsidRPr="003C5F39" w:rsidRDefault="003C5F39">
      <w:pPr>
        <w:rPr>
          <w:b/>
        </w:rPr>
      </w:pPr>
      <w:r w:rsidRPr="003C5F39">
        <w:rPr>
          <w:b/>
        </w:rPr>
        <w:t xml:space="preserve">PBI: </w:t>
      </w:r>
    </w:p>
    <w:p w14:paraId="355A086E" w14:textId="77777777" w:rsidR="003C5F39" w:rsidRDefault="003C5F39">
      <w:r w:rsidRPr="007D7600">
        <w:rPr>
          <w:b/>
        </w:rPr>
        <w:t>Producto:</w:t>
      </w:r>
      <w:r>
        <w:t xml:space="preserve"> Este es el valor de los bienes </w:t>
      </w:r>
      <w:r w:rsidRPr="003C5F39">
        <w:rPr>
          <w:b/>
        </w:rPr>
        <w:t>finales</w:t>
      </w:r>
      <w:r w:rsidR="00316C45">
        <w:rPr>
          <w:b/>
        </w:rPr>
        <w:t xml:space="preserve"> </w:t>
      </w:r>
      <w:r w:rsidR="00316C45">
        <w:t>calculados en un periodo de tiempo (1 año)</w:t>
      </w:r>
      <w:r>
        <w:t xml:space="preserve">. No es lo mismo que producción. Para evitar la doble o triple contabilización se registra el producto. </w:t>
      </w:r>
    </w:p>
    <w:p w14:paraId="5A022333" w14:textId="77777777" w:rsidR="003C5F39" w:rsidRDefault="003C5F39">
      <w:r w:rsidRPr="007D7600">
        <w:rPr>
          <w:b/>
        </w:rPr>
        <w:t>Bruto:</w:t>
      </w:r>
      <w:r>
        <w:t xml:space="preserve"> no restamos las depreciaciones. Hay inversiones de maquinas, instalaciones, inmuebles, etc.</w:t>
      </w:r>
    </w:p>
    <w:p w14:paraId="1F0D410F" w14:textId="77777777" w:rsidR="003C5F39" w:rsidRDefault="003C5F39">
      <w:r w:rsidRPr="007D7600">
        <w:rPr>
          <w:b/>
        </w:rPr>
        <w:t>Interno:</w:t>
      </w:r>
      <w:r>
        <w:t xml:space="preserve"> Todo lo que esta dentro del territorio del país, sea residente o no del mismo.</w:t>
      </w:r>
    </w:p>
    <w:p w14:paraId="5A8594A5" w14:textId="77777777" w:rsidR="003C5F39" w:rsidRDefault="003C5F39"/>
    <w:p w14:paraId="51A4609F" w14:textId="77777777" w:rsidR="007D7600" w:rsidRDefault="007D7600">
      <w:r>
        <w:t xml:space="preserve">Hay 3 </w:t>
      </w:r>
      <w:r w:rsidR="007F4E10">
        <w:t>métodos</w:t>
      </w:r>
      <w:r>
        <w:t xml:space="preserve"> para calcular</w:t>
      </w:r>
      <w:r w:rsidR="007F4E10">
        <w:t>. Las sumas de los 3 dan lo mismo pero dan distinta información.</w:t>
      </w:r>
    </w:p>
    <w:p w14:paraId="2A1B9612" w14:textId="77777777" w:rsidR="007D7600" w:rsidRDefault="007D7600"/>
    <w:p w14:paraId="7F58F000" w14:textId="77777777" w:rsidR="007D7600" w:rsidRDefault="007D7600" w:rsidP="007D7600">
      <w:pPr>
        <w:pStyle w:val="Prrafodelista"/>
        <w:numPr>
          <w:ilvl w:val="0"/>
          <w:numId w:val="1"/>
        </w:numPr>
      </w:pPr>
      <w:r w:rsidRPr="00D35A57">
        <w:rPr>
          <w:b/>
        </w:rPr>
        <w:t>según el gasto</w:t>
      </w:r>
      <w:r>
        <w:t>. PBI = C + I + G + X - M</w:t>
      </w:r>
    </w:p>
    <w:p w14:paraId="11FC2A70" w14:textId="77777777" w:rsidR="007D7600" w:rsidRDefault="007D7600" w:rsidP="007D7600">
      <w:pPr>
        <w:pStyle w:val="Prrafodelista"/>
      </w:pPr>
      <w:r>
        <w:t>C= consumo (de familias)</w:t>
      </w:r>
    </w:p>
    <w:p w14:paraId="11F4B6AC" w14:textId="77777777" w:rsidR="007D7600" w:rsidRDefault="007D7600" w:rsidP="007D7600">
      <w:pPr>
        <w:pStyle w:val="Prrafodelista"/>
      </w:pPr>
      <w:r>
        <w:t>I= inversión (de empresas)</w:t>
      </w:r>
    </w:p>
    <w:p w14:paraId="7410AFDC" w14:textId="77777777" w:rsidR="007D7600" w:rsidRDefault="007D7600" w:rsidP="007D7600">
      <w:pPr>
        <w:pStyle w:val="Prrafodelista"/>
      </w:pPr>
      <w:r>
        <w:t>G= gasto publico (del estado)</w:t>
      </w:r>
    </w:p>
    <w:p w14:paraId="3F3780C9" w14:textId="77777777" w:rsidR="007D7600" w:rsidRDefault="007D7600" w:rsidP="007D7600">
      <w:pPr>
        <w:pStyle w:val="Prrafodelista"/>
      </w:pPr>
      <w:r>
        <w:t>X= exportación (exterior)</w:t>
      </w:r>
    </w:p>
    <w:p w14:paraId="4F546E38" w14:textId="77777777" w:rsidR="007D7600" w:rsidRDefault="007D7600" w:rsidP="007D7600">
      <w:pPr>
        <w:pStyle w:val="Prrafodelista"/>
      </w:pPr>
      <w:r>
        <w:t>M= importación (país)</w:t>
      </w:r>
    </w:p>
    <w:p w14:paraId="751533F4" w14:textId="77777777" w:rsidR="007D7600" w:rsidRDefault="007D7600" w:rsidP="007D7600">
      <w:pPr>
        <w:pStyle w:val="Prrafodelista"/>
      </w:pPr>
    </w:p>
    <w:p w14:paraId="49772122" w14:textId="77777777" w:rsidR="007F4E10" w:rsidRDefault="007D7600" w:rsidP="007D7600">
      <w:pPr>
        <w:pStyle w:val="Prrafodelista"/>
        <w:numPr>
          <w:ilvl w:val="0"/>
          <w:numId w:val="1"/>
        </w:numPr>
      </w:pPr>
      <w:r w:rsidRPr="00D35A57">
        <w:rPr>
          <w:b/>
        </w:rPr>
        <w:t>según</w:t>
      </w:r>
      <w:r w:rsidR="007F4E10" w:rsidRPr="00D35A57">
        <w:rPr>
          <w:b/>
        </w:rPr>
        <w:t xml:space="preserve"> el valor ag</w:t>
      </w:r>
      <w:r w:rsidRPr="00D35A57">
        <w:rPr>
          <w:b/>
        </w:rPr>
        <w:t>r</w:t>
      </w:r>
      <w:r w:rsidR="007F4E10" w:rsidRPr="00D35A57">
        <w:rPr>
          <w:b/>
        </w:rPr>
        <w:t>e</w:t>
      </w:r>
      <w:r w:rsidRPr="00D35A57">
        <w:rPr>
          <w:b/>
        </w:rPr>
        <w:t>gado</w:t>
      </w:r>
      <w:r>
        <w:t>. El valor agregado es el valor de lo que se produce</w:t>
      </w:r>
      <w:r w:rsidR="007F4E10">
        <w:t xml:space="preserve"> menos el consumo intermedio.</w:t>
      </w:r>
    </w:p>
    <w:p w14:paraId="7A3EFB2D" w14:textId="77777777" w:rsidR="003C5F39" w:rsidRDefault="007F4E10" w:rsidP="007F4E10">
      <w:pPr>
        <w:pStyle w:val="Prrafodelista"/>
      </w:pPr>
      <w:r>
        <w:t>VA (valor agregado)= VBP (valor bruto de la producción) – CI (consumo intermedio)</w:t>
      </w:r>
    </w:p>
    <w:p w14:paraId="5D36E7C7" w14:textId="77777777" w:rsidR="007F4E10" w:rsidRDefault="007F4E10" w:rsidP="007F4E10">
      <w:pPr>
        <w:ind w:left="360"/>
      </w:pPr>
    </w:p>
    <w:p w14:paraId="1E66B601" w14:textId="77777777" w:rsidR="007F4E10" w:rsidRDefault="007F4E10" w:rsidP="007D7600">
      <w:pPr>
        <w:pStyle w:val="Prrafodelista"/>
        <w:numPr>
          <w:ilvl w:val="0"/>
          <w:numId w:val="1"/>
        </w:numPr>
      </w:pPr>
      <w:r w:rsidRPr="00D35A57">
        <w:rPr>
          <w:b/>
        </w:rPr>
        <w:t>según los factores productivos.</w:t>
      </w:r>
      <w:r>
        <w:t xml:space="preserve"> PBI = salarios + beneficio + renta</w:t>
      </w:r>
    </w:p>
    <w:p w14:paraId="65610FBD" w14:textId="77777777" w:rsidR="007D7600" w:rsidRDefault="007D7600" w:rsidP="007F4E10"/>
    <w:p w14:paraId="57A5BB85" w14:textId="77777777" w:rsidR="003C5F39" w:rsidRDefault="00820904">
      <w:r>
        <w:t>E</w:t>
      </w:r>
      <w:r w:rsidR="007F4E10">
        <w:t>jercitación:</w:t>
      </w:r>
    </w:p>
    <w:p w14:paraId="0C17D2CF" w14:textId="77777777" w:rsidR="007F4E10" w:rsidRDefault="00820904">
      <w:r>
        <w:t>P</w:t>
      </w:r>
      <w:r w:rsidR="007F4E10">
        <w:t>roducción</w:t>
      </w:r>
      <w:r>
        <w:t xml:space="preserve"> bien final </w:t>
      </w:r>
      <w:r w:rsidR="007F4E10">
        <w:t>1 :</w:t>
      </w:r>
    </w:p>
    <w:tbl>
      <w:tblPr>
        <w:tblStyle w:val="Tablaconcuadrcula"/>
        <w:tblW w:w="0" w:type="auto"/>
        <w:tblLook w:val="04A0" w:firstRow="1" w:lastRow="0" w:firstColumn="1" w:lastColumn="0" w:noHBand="0" w:noVBand="1"/>
      </w:tblPr>
      <w:tblGrid>
        <w:gridCol w:w="1809"/>
        <w:gridCol w:w="2509"/>
        <w:gridCol w:w="2160"/>
        <w:gridCol w:w="2160"/>
      </w:tblGrid>
      <w:tr w:rsidR="00820904" w14:paraId="7A685582" w14:textId="77777777" w:rsidTr="00820904">
        <w:tc>
          <w:tcPr>
            <w:tcW w:w="1809" w:type="dxa"/>
          </w:tcPr>
          <w:p w14:paraId="08FEFB7C" w14:textId="77777777" w:rsidR="00820904" w:rsidRPr="00820904" w:rsidRDefault="00820904">
            <w:pPr>
              <w:rPr>
                <w:b/>
              </w:rPr>
            </w:pPr>
            <w:r w:rsidRPr="00820904">
              <w:rPr>
                <w:b/>
              </w:rPr>
              <w:t>Etapa</w:t>
            </w:r>
          </w:p>
        </w:tc>
        <w:tc>
          <w:tcPr>
            <w:tcW w:w="2509" w:type="dxa"/>
          </w:tcPr>
          <w:p w14:paraId="390284EF" w14:textId="77777777" w:rsidR="00820904" w:rsidRPr="00820904" w:rsidRDefault="00820904">
            <w:pPr>
              <w:rPr>
                <w:b/>
              </w:rPr>
            </w:pPr>
            <w:r w:rsidRPr="00820904">
              <w:rPr>
                <w:b/>
              </w:rPr>
              <w:t xml:space="preserve">Valor de producción </w:t>
            </w:r>
          </w:p>
        </w:tc>
        <w:tc>
          <w:tcPr>
            <w:tcW w:w="2160" w:type="dxa"/>
          </w:tcPr>
          <w:p w14:paraId="30B2AA34" w14:textId="77777777" w:rsidR="00820904" w:rsidRPr="00820904" w:rsidRDefault="00820904">
            <w:pPr>
              <w:rPr>
                <w:b/>
              </w:rPr>
            </w:pPr>
            <w:r w:rsidRPr="00820904">
              <w:rPr>
                <w:b/>
              </w:rPr>
              <w:t>Insumos</w:t>
            </w:r>
          </w:p>
        </w:tc>
        <w:tc>
          <w:tcPr>
            <w:tcW w:w="2160" w:type="dxa"/>
          </w:tcPr>
          <w:p w14:paraId="51385D83" w14:textId="77777777" w:rsidR="00820904" w:rsidRPr="00820904" w:rsidRDefault="00820904">
            <w:pPr>
              <w:rPr>
                <w:b/>
              </w:rPr>
            </w:pPr>
            <w:r w:rsidRPr="00820904">
              <w:rPr>
                <w:b/>
              </w:rPr>
              <w:t>Valor agregado</w:t>
            </w:r>
          </w:p>
        </w:tc>
      </w:tr>
      <w:tr w:rsidR="00820904" w14:paraId="34944DEA" w14:textId="77777777" w:rsidTr="00820904">
        <w:tc>
          <w:tcPr>
            <w:tcW w:w="1809" w:type="dxa"/>
          </w:tcPr>
          <w:p w14:paraId="0FA56426" w14:textId="77777777" w:rsidR="00820904" w:rsidRDefault="00820904">
            <w:r>
              <w:t>1</w:t>
            </w:r>
          </w:p>
        </w:tc>
        <w:tc>
          <w:tcPr>
            <w:tcW w:w="2509" w:type="dxa"/>
          </w:tcPr>
          <w:p w14:paraId="56FFCC76" w14:textId="77777777" w:rsidR="00820904" w:rsidRDefault="00820904">
            <w:r>
              <w:t>150</w:t>
            </w:r>
          </w:p>
        </w:tc>
        <w:tc>
          <w:tcPr>
            <w:tcW w:w="2160" w:type="dxa"/>
          </w:tcPr>
          <w:p w14:paraId="2E53AFB9" w14:textId="77777777" w:rsidR="00820904" w:rsidRDefault="00820904">
            <w:r>
              <w:t>0</w:t>
            </w:r>
          </w:p>
        </w:tc>
        <w:tc>
          <w:tcPr>
            <w:tcW w:w="2160" w:type="dxa"/>
          </w:tcPr>
          <w:p w14:paraId="5B89126A" w14:textId="77777777" w:rsidR="00820904" w:rsidRDefault="00820904">
            <w:r>
              <w:t>150</w:t>
            </w:r>
          </w:p>
        </w:tc>
      </w:tr>
      <w:tr w:rsidR="00820904" w14:paraId="6820D6F3" w14:textId="77777777" w:rsidTr="00820904">
        <w:tc>
          <w:tcPr>
            <w:tcW w:w="1809" w:type="dxa"/>
          </w:tcPr>
          <w:p w14:paraId="387DE8F1" w14:textId="77777777" w:rsidR="00820904" w:rsidRDefault="00820904">
            <w:r>
              <w:t>2</w:t>
            </w:r>
          </w:p>
        </w:tc>
        <w:tc>
          <w:tcPr>
            <w:tcW w:w="2509" w:type="dxa"/>
          </w:tcPr>
          <w:p w14:paraId="515E44B5" w14:textId="77777777" w:rsidR="00820904" w:rsidRDefault="00820904">
            <w:r>
              <w:t>270</w:t>
            </w:r>
          </w:p>
        </w:tc>
        <w:tc>
          <w:tcPr>
            <w:tcW w:w="2160" w:type="dxa"/>
          </w:tcPr>
          <w:p w14:paraId="287EC7D2" w14:textId="77777777" w:rsidR="00820904" w:rsidRDefault="00820904">
            <w:r>
              <w:t>150</w:t>
            </w:r>
          </w:p>
        </w:tc>
        <w:tc>
          <w:tcPr>
            <w:tcW w:w="2160" w:type="dxa"/>
          </w:tcPr>
          <w:p w14:paraId="22C484A1" w14:textId="77777777" w:rsidR="00820904" w:rsidRDefault="00820904">
            <w:r>
              <w:t>120</w:t>
            </w:r>
          </w:p>
        </w:tc>
      </w:tr>
      <w:tr w:rsidR="00820904" w14:paraId="0754BE0A" w14:textId="77777777" w:rsidTr="00820904">
        <w:tc>
          <w:tcPr>
            <w:tcW w:w="1809" w:type="dxa"/>
          </w:tcPr>
          <w:p w14:paraId="4EE30689" w14:textId="77777777" w:rsidR="00820904" w:rsidRDefault="00820904">
            <w:r>
              <w:t>3</w:t>
            </w:r>
          </w:p>
        </w:tc>
        <w:tc>
          <w:tcPr>
            <w:tcW w:w="2509" w:type="dxa"/>
          </w:tcPr>
          <w:p w14:paraId="767EA2F0" w14:textId="77777777" w:rsidR="00820904" w:rsidRDefault="00820904">
            <w:r>
              <w:t>380</w:t>
            </w:r>
          </w:p>
        </w:tc>
        <w:tc>
          <w:tcPr>
            <w:tcW w:w="2160" w:type="dxa"/>
          </w:tcPr>
          <w:p w14:paraId="733DC3FA" w14:textId="77777777" w:rsidR="00820904" w:rsidRDefault="00820904">
            <w:r>
              <w:t>270</w:t>
            </w:r>
          </w:p>
        </w:tc>
        <w:tc>
          <w:tcPr>
            <w:tcW w:w="2160" w:type="dxa"/>
          </w:tcPr>
          <w:p w14:paraId="23943227" w14:textId="77777777" w:rsidR="00820904" w:rsidRDefault="00820904">
            <w:r>
              <w:t>110</w:t>
            </w:r>
          </w:p>
        </w:tc>
      </w:tr>
      <w:tr w:rsidR="00820904" w14:paraId="64109047" w14:textId="77777777" w:rsidTr="00820904">
        <w:tc>
          <w:tcPr>
            <w:tcW w:w="1809" w:type="dxa"/>
          </w:tcPr>
          <w:p w14:paraId="590B3E21" w14:textId="77777777" w:rsidR="00820904" w:rsidRDefault="00820904">
            <w:r>
              <w:t>4</w:t>
            </w:r>
          </w:p>
        </w:tc>
        <w:tc>
          <w:tcPr>
            <w:tcW w:w="2509" w:type="dxa"/>
          </w:tcPr>
          <w:p w14:paraId="1F5B502E" w14:textId="77777777" w:rsidR="00820904" w:rsidRDefault="00820904">
            <w:r>
              <w:t>550</w:t>
            </w:r>
          </w:p>
        </w:tc>
        <w:tc>
          <w:tcPr>
            <w:tcW w:w="2160" w:type="dxa"/>
          </w:tcPr>
          <w:p w14:paraId="0D1FC689" w14:textId="77777777" w:rsidR="00820904" w:rsidRDefault="00820904">
            <w:r>
              <w:t>380</w:t>
            </w:r>
          </w:p>
        </w:tc>
        <w:tc>
          <w:tcPr>
            <w:tcW w:w="2160" w:type="dxa"/>
          </w:tcPr>
          <w:p w14:paraId="171036BC" w14:textId="77777777" w:rsidR="00820904" w:rsidRDefault="00820904">
            <w:r>
              <w:t>170</w:t>
            </w:r>
          </w:p>
        </w:tc>
      </w:tr>
      <w:tr w:rsidR="00820904" w14:paraId="3A3C5B33" w14:textId="77777777" w:rsidTr="00820904">
        <w:tc>
          <w:tcPr>
            <w:tcW w:w="1809" w:type="dxa"/>
          </w:tcPr>
          <w:p w14:paraId="6A7BE6A8" w14:textId="77777777" w:rsidR="00820904" w:rsidRDefault="00820904">
            <w:r>
              <w:t>Final</w:t>
            </w:r>
          </w:p>
        </w:tc>
        <w:tc>
          <w:tcPr>
            <w:tcW w:w="2509" w:type="dxa"/>
          </w:tcPr>
          <w:p w14:paraId="2E4CA654" w14:textId="77777777" w:rsidR="00820904" w:rsidRDefault="00820904">
            <w:r>
              <w:t>1350</w:t>
            </w:r>
          </w:p>
        </w:tc>
        <w:tc>
          <w:tcPr>
            <w:tcW w:w="2160" w:type="dxa"/>
          </w:tcPr>
          <w:p w14:paraId="4D95C28D" w14:textId="77777777" w:rsidR="00820904" w:rsidRDefault="00820904">
            <w:r>
              <w:t>800</w:t>
            </w:r>
          </w:p>
        </w:tc>
        <w:tc>
          <w:tcPr>
            <w:tcW w:w="2160" w:type="dxa"/>
          </w:tcPr>
          <w:p w14:paraId="0555737E" w14:textId="77777777" w:rsidR="00820904" w:rsidRDefault="00820904">
            <w:r>
              <w:t>550</w:t>
            </w:r>
          </w:p>
        </w:tc>
      </w:tr>
    </w:tbl>
    <w:p w14:paraId="388396BC" w14:textId="77777777" w:rsidR="007F4E10" w:rsidRDefault="007F4E10"/>
    <w:p w14:paraId="2B3A70A8" w14:textId="77777777" w:rsidR="00820904" w:rsidRDefault="00820904">
      <w:r>
        <w:t>Producción bien final 2</w:t>
      </w:r>
    </w:p>
    <w:tbl>
      <w:tblPr>
        <w:tblStyle w:val="Tablaconcuadrcula"/>
        <w:tblW w:w="0" w:type="auto"/>
        <w:tblLook w:val="04A0" w:firstRow="1" w:lastRow="0" w:firstColumn="1" w:lastColumn="0" w:noHBand="0" w:noVBand="1"/>
      </w:tblPr>
      <w:tblGrid>
        <w:gridCol w:w="1809"/>
        <w:gridCol w:w="2509"/>
        <w:gridCol w:w="2160"/>
        <w:gridCol w:w="2160"/>
      </w:tblGrid>
      <w:tr w:rsidR="00820904" w14:paraId="74C6739F" w14:textId="77777777" w:rsidTr="00820904">
        <w:tc>
          <w:tcPr>
            <w:tcW w:w="1809" w:type="dxa"/>
          </w:tcPr>
          <w:p w14:paraId="7C00A602" w14:textId="77777777" w:rsidR="00820904" w:rsidRPr="00820904" w:rsidRDefault="00820904" w:rsidP="00820904">
            <w:pPr>
              <w:rPr>
                <w:b/>
              </w:rPr>
            </w:pPr>
            <w:r w:rsidRPr="00820904">
              <w:rPr>
                <w:b/>
              </w:rPr>
              <w:t>Etapa</w:t>
            </w:r>
          </w:p>
        </w:tc>
        <w:tc>
          <w:tcPr>
            <w:tcW w:w="2509" w:type="dxa"/>
          </w:tcPr>
          <w:p w14:paraId="3FED97C8" w14:textId="77777777" w:rsidR="00820904" w:rsidRPr="00820904" w:rsidRDefault="00820904" w:rsidP="00820904">
            <w:pPr>
              <w:rPr>
                <w:b/>
              </w:rPr>
            </w:pPr>
            <w:r w:rsidRPr="00820904">
              <w:rPr>
                <w:b/>
              </w:rPr>
              <w:t xml:space="preserve">Valor de producción </w:t>
            </w:r>
          </w:p>
        </w:tc>
        <w:tc>
          <w:tcPr>
            <w:tcW w:w="2160" w:type="dxa"/>
          </w:tcPr>
          <w:p w14:paraId="18E4B3A4" w14:textId="77777777" w:rsidR="00820904" w:rsidRPr="00820904" w:rsidRDefault="00820904" w:rsidP="00820904">
            <w:pPr>
              <w:rPr>
                <w:b/>
              </w:rPr>
            </w:pPr>
            <w:r w:rsidRPr="00820904">
              <w:rPr>
                <w:b/>
              </w:rPr>
              <w:t>Insumos</w:t>
            </w:r>
          </w:p>
        </w:tc>
        <w:tc>
          <w:tcPr>
            <w:tcW w:w="2160" w:type="dxa"/>
          </w:tcPr>
          <w:p w14:paraId="18CC6835" w14:textId="77777777" w:rsidR="00820904" w:rsidRPr="00820904" w:rsidRDefault="00820904" w:rsidP="00820904">
            <w:pPr>
              <w:rPr>
                <w:b/>
              </w:rPr>
            </w:pPr>
            <w:r w:rsidRPr="00820904">
              <w:rPr>
                <w:b/>
              </w:rPr>
              <w:t>Valor agregado</w:t>
            </w:r>
          </w:p>
        </w:tc>
      </w:tr>
      <w:tr w:rsidR="00820904" w14:paraId="0CA3E7B0" w14:textId="77777777" w:rsidTr="00820904">
        <w:tc>
          <w:tcPr>
            <w:tcW w:w="1809" w:type="dxa"/>
          </w:tcPr>
          <w:p w14:paraId="7C4E87B4" w14:textId="77777777" w:rsidR="00820904" w:rsidRDefault="00820904" w:rsidP="00820904">
            <w:r>
              <w:t>1</w:t>
            </w:r>
          </w:p>
        </w:tc>
        <w:tc>
          <w:tcPr>
            <w:tcW w:w="2509" w:type="dxa"/>
          </w:tcPr>
          <w:p w14:paraId="6BB908C9" w14:textId="77777777" w:rsidR="00820904" w:rsidRDefault="00820904" w:rsidP="00820904">
            <w:r>
              <w:t>180</w:t>
            </w:r>
          </w:p>
        </w:tc>
        <w:tc>
          <w:tcPr>
            <w:tcW w:w="2160" w:type="dxa"/>
          </w:tcPr>
          <w:p w14:paraId="349305B9" w14:textId="77777777" w:rsidR="00820904" w:rsidRDefault="00820904" w:rsidP="00820904">
            <w:r>
              <w:t>0</w:t>
            </w:r>
          </w:p>
        </w:tc>
        <w:tc>
          <w:tcPr>
            <w:tcW w:w="2160" w:type="dxa"/>
          </w:tcPr>
          <w:p w14:paraId="074F6A0B" w14:textId="77777777" w:rsidR="00820904" w:rsidRDefault="00820904" w:rsidP="00820904">
            <w:r>
              <w:t>180</w:t>
            </w:r>
          </w:p>
        </w:tc>
      </w:tr>
      <w:tr w:rsidR="00820904" w14:paraId="649599C6" w14:textId="77777777" w:rsidTr="00820904">
        <w:tc>
          <w:tcPr>
            <w:tcW w:w="1809" w:type="dxa"/>
          </w:tcPr>
          <w:p w14:paraId="06FC0D8D" w14:textId="77777777" w:rsidR="00820904" w:rsidRDefault="00820904" w:rsidP="00820904">
            <w:r>
              <w:t>2</w:t>
            </w:r>
          </w:p>
        </w:tc>
        <w:tc>
          <w:tcPr>
            <w:tcW w:w="2509" w:type="dxa"/>
          </w:tcPr>
          <w:p w14:paraId="0EA0A00F" w14:textId="77777777" w:rsidR="00820904" w:rsidRDefault="00820904" w:rsidP="00820904">
            <w:pPr>
              <w:tabs>
                <w:tab w:val="center" w:pos="1075"/>
              </w:tabs>
            </w:pPr>
            <w:r>
              <w:t>650</w:t>
            </w:r>
          </w:p>
        </w:tc>
        <w:tc>
          <w:tcPr>
            <w:tcW w:w="2160" w:type="dxa"/>
          </w:tcPr>
          <w:p w14:paraId="43291E04" w14:textId="77777777" w:rsidR="00820904" w:rsidRDefault="00820904" w:rsidP="00820904">
            <w:r>
              <w:t>180</w:t>
            </w:r>
          </w:p>
        </w:tc>
        <w:tc>
          <w:tcPr>
            <w:tcW w:w="2160" w:type="dxa"/>
          </w:tcPr>
          <w:p w14:paraId="1B714CA2" w14:textId="77777777" w:rsidR="00820904" w:rsidRDefault="00820904" w:rsidP="00820904">
            <w:r>
              <w:t>470</w:t>
            </w:r>
          </w:p>
        </w:tc>
      </w:tr>
      <w:tr w:rsidR="00820904" w14:paraId="59B5D677" w14:textId="77777777" w:rsidTr="00820904">
        <w:tc>
          <w:tcPr>
            <w:tcW w:w="1809" w:type="dxa"/>
          </w:tcPr>
          <w:p w14:paraId="5A39203D" w14:textId="77777777" w:rsidR="00820904" w:rsidRDefault="00820904" w:rsidP="00820904">
            <w:r>
              <w:t>3</w:t>
            </w:r>
          </w:p>
        </w:tc>
        <w:tc>
          <w:tcPr>
            <w:tcW w:w="2509" w:type="dxa"/>
          </w:tcPr>
          <w:p w14:paraId="5C969FCC" w14:textId="77777777" w:rsidR="00820904" w:rsidRDefault="00820904" w:rsidP="00820904">
            <w:r>
              <w:t>1250</w:t>
            </w:r>
          </w:p>
        </w:tc>
        <w:tc>
          <w:tcPr>
            <w:tcW w:w="2160" w:type="dxa"/>
          </w:tcPr>
          <w:p w14:paraId="197D3492" w14:textId="77777777" w:rsidR="00820904" w:rsidRDefault="00820904" w:rsidP="00820904">
            <w:pPr>
              <w:tabs>
                <w:tab w:val="left" w:pos="950"/>
              </w:tabs>
            </w:pPr>
            <w:r>
              <w:t>650</w:t>
            </w:r>
          </w:p>
        </w:tc>
        <w:tc>
          <w:tcPr>
            <w:tcW w:w="2160" w:type="dxa"/>
          </w:tcPr>
          <w:p w14:paraId="7356883F" w14:textId="77777777" w:rsidR="00820904" w:rsidRDefault="00820904" w:rsidP="00820904">
            <w:r>
              <w:t>600</w:t>
            </w:r>
          </w:p>
        </w:tc>
      </w:tr>
      <w:tr w:rsidR="00820904" w14:paraId="74C9AD92" w14:textId="77777777" w:rsidTr="00820904">
        <w:tc>
          <w:tcPr>
            <w:tcW w:w="1809" w:type="dxa"/>
          </w:tcPr>
          <w:p w14:paraId="2FF17D8E" w14:textId="77777777" w:rsidR="00820904" w:rsidRDefault="00820904" w:rsidP="00820904">
            <w:r>
              <w:t>Final</w:t>
            </w:r>
          </w:p>
        </w:tc>
        <w:tc>
          <w:tcPr>
            <w:tcW w:w="2509" w:type="dxa"/>
          </w:tcPr>
          <w:p w14:paraId="5E6A80C2" w14:textId="77777777" w:rsidR="00820904" w:rsidRDefault="00820904" w:rsidP="00820904">
            <w:r>
              <w:t>2080</w:t>
            </w:r>
          </w:p>
        </w:tc>
        <w:tc>
          <w:tcPr>
            <w:tcW w:w="2160" w:type="dxa"/>
          </w:tcPr>
          <w:p w14:paraId="36DA79F4" w14:textId="77777777" w:rsidR="00820904" w:rsidRDefault="00820904" w:rsidP="00820904">
            <w:r>
              <w:t>830</w:t>
            </w:r>
          </w:p>
        </w:tc>
        <w:tc>
          <w:tcPr>
            <w:tcW w:w="2160" w:type="dxa"/>
          </w:tcPr>
          <w:p w14:paraId="7685598F" w14:textId="77777777" w:rsidR="00820904" w:rsidRDefault="00820904" w:rsidP="00820904">
            <w:r>
              <w:t>1250</w:t>
            </w:r>
          </w:p>
        </w:tc>
      </w:tr>
    </w:tbl>
    <w:p w14:paraId="7814A628" w14:textId="77777777" w:rsidR="00820904" w:rsidRDefault="00820904"/>
    <w:p w14:paraId="4B3750EE" w14:textId="77777777" w:rsidR="00820904" w:rsidRDefault="00820904" w:rsidP="00820904">
      <w:pPr>
        <w:pStyle w:val="Prrafodelista"/>
        <w:numPr>
          <w:ilvl w:val="0"/>
          <w:numId w:val="2"/>
        </w:numPr>
      </w:pPr>
      <w:r>
        <w:t>completar la información</w:t>
      </w:r>
    </w:p>
    <w:p w14:paraId="242892CE" w14:textId="77777777" w:rsidR="00820904" w:rsidRDefault="00820904" w:rsidP="00820904">
      <w:pPr>
        <w:pStyle w:val="Prrafodelista"/>
        <w:numPr>
          <w:ilvl w:val="0"/>
          <w:numId w:val="2"/>
        </w:numPr>
      </w:pPr>
      <w:r>
        <w:t>determinar el valor agregado y el PBI</w:t>
      </w:r>
    </w:p>
    <w:p w14:paraId="4394A23B" w14:textId="77777777" w:rsidR="00316C45" w:rsidRDefault="00820904" w:rsidP="00316C45">
      <w:pPr>
        <w:pStyle w:val="Prrafodelista"/>
        <w:numPr>
          <w:ilvl w:val="0"/>
          <w:numId w:val="2"/>
        </w:numPr>
      </w:pPr>
      <w:r>
        <w:t>participación de cada punto del PBI</w:t>
      </w:r>
    </w:p>
    <w:p w14:paraId="38209085" w14:textId="77777777" w:rsidR="00316C45" w:rsidRDefault="00316C45" w:rsidP="00316C45"/>
    <w:p w14:paraId="5455050C" w14:textId="77777777" w:rsidR="00316C45" w:rsidRDefault="00316C45" w:rsidP="00316C45">
      <w:pPr>
        <w:ind w:left="360"/>
      </w:pPr>
      <w:r>
        <w:t>b) VA1= 550</w:t>
      </w:r>
    </w:p>
    <w:p w14:paraId="5CAF892E" w14:textId="77777777" w:rsidR="00316C45" w:rsidRDefault="00316C45" w:rsidP="00316C45">
      <w:pPr>
        <w:ind w:left="360"/>
      </w:pPr>
      <w:r>
        <w:t xml:space="preserve">     VA2= 1250</w:t>
      </w:r>
    </w:p>
    <w:p w14:paraId="552E9229" w14:textId="77777777" w:rsidR="00316C45" w:rsidRDefault="00316C45" w:rsidP="00316C45">
      <w:pPr>
        <w:ind w:left="360"/>
      </w:pPr>
      <w:r>
        <w:t xml:space="preserve">     PBI= 1800</w:t>
      </w:r>
    </w:p>
    <w:p w14:paraId="76AA10AC" w14:textId="77777777" w:rsidR="00316C45" w:rsidRDefault="00316C45" w:rsidP="00316C45">
      <w:pPr>
        <w:ind w:left="360"/>
      </w:pPr>
    </w:p>
    <w:p w14:paraId="754E9842" w14:textId="77777777" w:rsidR="00316C45" w:rsidRDefault="00316C45" w:rsidP="00316C45">
      <w:pPr>
        <w:pStyle w:val="Prrafodelista"/>
        <w:numPr>
          <w:ilvl w:val="0"/>
          <w:numId w:val="2"/>
        </w:numPr>
      </w:pPr>
      <w:r>
        <w:t>para el producto 1= 550/1800 x 100 = 30,66%</w:t>
      </w:r>
    </w:p>
    <w:p w14:paraId="63340CE4" w14:textId="77777777" w:rsidR="00316C45" w:rsidRDefault="00316C45" w:rsidP="00316C45">
      <w:pPr>
        <w:pStyle w:val="Prrafodelista"/>
      </w:pPr>
      <w:r>
        <w:t>para el producto 2 = 1250/1800 x 100 = 69,34%</w:t>
      </w:r>
    </w:p>
    <w:p w14:paraId="5EDF7CD7" w14:textId="77777777" w:rsidR="00316C45" w:rsidRDefault="00316C45" w:rsidP="00316C45">
      <w:pPr>
        <w:pStyle w:val="Prrafodelista"/>
      </w:pPr>
    </w:p>
    <w:p w14:paraId="3EC5212B" w14:textId="77777777" w:rsidR="00316C45" w:rsidRDefault="00316C45" w:rsidP="00316C45">
      <w:r>
        <w:t>PBI 1 = 1800</w:t>
      </w:r>
    </w:p>
    <w:p w14:paraId="2B963907" w14:textId="14C02409" w:rsidR="00316C45" w:rsidRDefault="00316C45" w:rsidP="00316C45">
      <w:r>
        <w:t>PBI 2 = 1900</w:t>
      </w:r>
      <w:r>
        <w:tab/>
      </w:r>
      <w:r>
        <w:tab/>
      </w:r>
      <w:r>
        <w:tab/>
        <w:t xml:space="preserve">Tasa de </w:t>
      </w:r>
      <w:r w:rsidR="00CC08DD">
        <w:t>crecimiento</w:t>
      </w:r>
      <w:r>
        <w:t xml:space="preserve"> PBI</w:t>
      </w:r>
      <w:r w:rsidR="009C64AE">
        <w:t xml:space="preserve"> precios constantes</w:t>
      </w:r>
    </w:p>
    <w:p w14:paraId="3D16832E" w14:textId="77777777" w:rsidR="00316C45" w:rsidRDefault="00BA4625" w:rsidP="00316C45">
      <w:r>
        <w:tab/>
      </w:r>
      <w:r>
        <w:tab/>
      </w:r>
      <w:r>
        <w:tab/>
      </w:r>
      <w:r>
        <w:tab/>
        <w:t xml:space="preserve"> </w:t>
      </w:r>
      <w:r w:rsidRPr="00BA4625">
        <w:rPr>
          <w:u w:val="single"/>
        </w:rPr>
        <w:t>Valor final – Valor original</w:t>
      </w:r>
      <w:r>
        <w:t xml:space="preserve"> x 100 = 5,55%</w:t>
      </w:r>
    </w:p>
    <w:p w14:paraId="23B35A0C" w14:textId="1F0BF6DB" w:rsidR="00BA4625" w:rsidRDefault="00BA4625" w:rsidP="00316C45">
      <w:r>
        <w:tab/>
      </w:r>
      <w:r>
        <w:tab/>
      </w:r>
      <w:r>
        <w:tab/>
      </w:r>
      <w:r>
        <w:tab/>
      </w:r>
      <w:r w:rsidR="00D35A57">
        <w:t xml:space="preserve">        </w:t>
      </w:r>
      <w:r>
        <w:t>Valor original</w:t>
      </w:r>
    </w:p>
    <w:p w14:paraId="32924C23" w14:textId="77777777" w:rsidR="00BA4625" w:rsidRDefault="00BA4625" w:rsidP="00316C45"/>
    <w:p w14:paraId="317FA306" w14:textId="77777777" w:rsidR="00BA4625" w:rsidRDefault="00447B57" w:rsidP="00316C45">
      <w:r>
        <w:t>NOMINAL = precios corrientes</w:t>
      </w:r>
    </w:p>
    <w:p w14:paraId="089DDB86" w14:textId="77777777" w:rsidR="00447B57" w:rsidRDefault="00447B57" w:rsidP="00316C45">
      <w:r>
        <w:t xml:space="preserve">REAL = precios constantes. </w:t>
      </w:r>
    </w:p>
    <w:p w14:paraId="2AFB5BF4" w14:textId="77777777" w:rsidR="00447B57" w:rsidRDefault="00447B57" w:rsidP="00316C45"/>
    <w:p w14:paraId="080362EE" w14:textId="7E1A79C7" w:rsidR="00447B57" w:rsidRDefault="00447B57" w:rsidP="00316C45">
      <w:r>
        <w:t xml:space="preserve">PBI NOMINAL / PBI REAL = IPI (indicie de precios implícitos o deflactor del </w:t>
      </w:r>
      <w:r w:rsidR="00CC08DD">
        <w:t>pi</w:t>
      </w:r>
      <w:r>
        <w:t>)</w:t>
      </w:r>
    </w:p>
    <w:p w14:paraId="04F6FC49" w14:textId="77777777" w:rsidR="00E00492" w:rsidRDefault="00E00492" w:rsidP="00316C45"/>
    <w:p w14:paraId="12393C5D" w14:textId="77777777" w:rsidR="00E00492" w:rsidRDefault="00E00492" w:rsidP="00316C45"/>
    <w:p w14:paraId="38CD65F8" w14:textId="77777777" w:rsidR="00E00492" w:rsidRDefault="00E00492" w:rsidP="00316C45">
      <w:r w:rsidRPr="00D35A57">
        <w:rPr>
          <w:b/>
        </w:rPr>
        <w:t>Coeficiente de Gini</w:t>
      </w:r>
      <w:r>
        <w:t xml:space="preserve"> (igualdad o desigualdad de los ingresos)</w:t>
      </w:r>
    </w:p>
    <w:p w14:paraId="3ACDBF0C" w14:textId="77777777" w:rsidR="00E00492" w:rsidRDefault="00E00492" w:rsidP="00316C45">
      <w:r>
        <w:t>El valor esta entre 0 y 1</w:t>
      </w:r>
    </w:p>
    <w:p w14:paraId="0227150B" w14:textId="77777777" w:rsidR="00E00492" w:rsidRDefault="00E00492" w:rsidP="00316C45">
      <w:r>
        <w:t>0 = perfecta igualdad</w:t>
      </w:r>
    </w:p>
    <w:p w14:paraId="305EE6C4" w14:textId="77777777" w:rsidR="00E00492" w:rsidRDefault="00E00492" w:rsidP="00316C45">
      <w:r>
        <w:t>1= perfecta desigualdad</w:t>
      </w:r>
    </w:p>
    <w:p w14:paraId="397DBAEF" w14:textId="77777777" w:rsidR="00E00492" w:rsidRDefault="00E00492" w:rsidP="00316C45"/>
    <w:p w14:paraId="277934DF" w14:textId="38C5B2C9" w:rsidR="00C303E5" w:rsidRDefault="00D35A57" w:rsidP="00316C45">
      <w:r w:rsidRPr="00D35A57">
        <w:rPr>
          <w:b/>
        </w:rPr>
        <w:t>T</w:t>
      </w:r>
      <w:r w:rsidR="00C303E5" w:rsidRPr="00D35A57">
        <w:rPr>
          <w:b/>
        </w:rPr>
        <w:t>asa de desempleo</w:t>
      </w:r>
      <w:r w:rsidR="00C303E5">
        <w:t xml:space="preserve"> = </w:t>
      </w:r>
      <w:r>
        <w:t xml:space="preserve">  </w:t>
      </w:r>
      <w:r w:rsidR="00C303E5" w:rsidRPr="00C303E5">
        <w:rPr>
          <w:u w:val="single"/>
        </w:rPr>
        <w:t xml:space="preserve">desocupados </w:t>
      </w:r>
    </w:p>
    <w:p w14:paraId="6FEE24E0" w14:textId="13688D95" w:rsidR="00C303E5" w:rsidRDefault="00C303E5" w:rsidP="00316C45">
      <w:r>
        <w:tab/>
      </w:r>
      <w:r>
        <w:tab/>
      </w:r>
      <w:r>
        <w:tab/>
        <w:t xml:space="preserve">     </w:t>
      </w:r>
      <w:r w:rsidR="00D35A57">
        <w:t xml:space="preserve">       </w:t>
      </w:r>
      <w:r>
        <w:t xml:space="preserve"> PEA</w:t>
      </w:r>
    </w:p>
    <w:p w14:paraId="1E09ABB9" w14:textId="77777777" w:rsidR="00C303E5" w:rsidRDefault="00C303E5" w:rsidP="00316C45">
      <w:r w:rsidRPr="00D35A57">
        <w:rPr>
          <w:b/>
        </w:rPr>
        <w:t>PEA</w:t>
      </w:r>
      <w:r>
        <w:t xml:space="preserve">= población económicamente activa (desde los 14 años con capacidad de trabajar, sean desocupados o no) </w:t>
      </w:r>
    </w:p>
    <w:p w14:paraId="740DA5E8" w14:textId="77777777" w:rsidR="00C303E5" w:rsidRDefault="00C303E5" w:rsidP="00316C45">
      <w:r>
        <w:t>Los desocupados son personas que están buscando trabajo. Si alguien sin trabajo no busca trabajo no forma parte de los desocupados.</w:t>
      </w:r>
    </w:p>
    <w:p w14:paraId="4AA29CFB" w14:textId="77777777" w:rsidR="00FB74A5" w:rsidRDefault="00FB74A5" w:rsidP="00316C45"/>
    <w:p w14:paraId="5B6D3202" w14:textId="77777777" w:rsidR="00FB74A5" w:rsidRDefault="00FB74A5" w:rsidP="00316C45">
      <w:r>
        <w:t>PBI PM – D = PNI PM</w:t>
      </w:r>
    </w:p>
    <w:p w14:paraId="072454FD" w14:textId="77777777" w:rsidR="00FB74A5" w:rsidRDefault="00FB74A5" w:rsidP="00316C45">
      <w:r>
        <w:t>PNI PM – Ti + Sub = PNI CF</w:t>
      </w:r>
    </w:p>
    <w:p w14:paraId="17DD34B8" w14:textId="77777777" w:rsidR="00FB74A5" w:rsidRDefault="00FB74A5" w:rsidP="00316C45">
      <w:r>
        <w:t xml:space="preserve">PNI CF +- RNFE = PNN CF </w:t>
      </w:r>
      <w:r>
        <w:sym w:font="Wingdings" w:char="F0E0"/>
      </w:r>
      <w:r>
        <w:t xml:space="preserve"> YNN CF</w:t>
      </w:r>
    </w:p>
    <w:p w14:paraId="1C3C4346" w14:textId="77777777" w:rsidR="00FB74A5" w:rsidRDefault="00FB74A5" w:rsidP="00316C45">
      <w:r>
        <w:t>Y</w:t>
      </w:r>
      <w:r w:rsidR="006A4E63">
        <w:t xml:space="preserve">NN CF - </w:t>
      </w:r>
      <w:proofErr w:type="spellStart"/>
      <w:r w:rsidR="006A4E63">
        <w:t>Td</w:t>
      </w:r>
      <w:proofErr w:type="spellEnd"/>
      <w:r w:rsidR="006A4E63">
        <w:t xml:space="preserve">+ </w:t>
      </w:r>
      <w:proofErr w:type="spellStart"/>
      <w:r w:rsidR="006A4E63">
        <w:t>Tr</w:t>
      </w:r>
      <w:proofErr w:type="spellEnd"/>
      <w:r w:rsidR="006A4E63">
        <w:t xml:space="preserve"> = Y D</w:t>
      </w:r>
      <w:r>
        <w:t>isponible</w:t>
      </w:r>
    </w:p>
    <w:p w14:paraId="4EED9265" w14:textId="77777777" w:rsidR="00FB74A5" w:rsidRDefault="00FB74A5" w:rsidP="00FB74A5"/>
    <w:p w14:paraId="0B160EDA" w14:textId="77777777" w:rsidR="00FB74A5" w:rsidRDefault="00FB74A5" w:rsidP="00FB74A5">
      <w:r>
        <w:t>RNFE = Renta Neta De Factores del Exterior</w:t>
      </w:r>
    </w:p>
    <w:p w14:paraId="684472B9" w14:textId="77777777" w:rsidR="00FB74A5" w:rsidRDefault="00FB74A5" w:rsidP="00316C45">
      <w:r>
        <w:t>Ti = impuestos indirectos</w:t>
      </w:r>
    </w:p>
    <w:p w14:paraId="24F1FF85" w14:textId="77777777" w:rsidR="00FB74A5" w:rsidRDefault="00FB74A5" w:rsidP="00316C45">
      <w:r>
        <w:t>Sub = subsidios</w:t>
      </w:r>
    </w:p>
    <w:p w14:paraId="72E462C3" w14:textId="77777777" w:rsidR="00FB74A5" w:rsidRDefault="00FB74A5" w:rsidP="00316C45">
      <w:r>
        <w:t>Y = Ingreso</w:t>
      </w:r>
    </w:p>
    <w:p w14:paraId="3EADBDB0" w14:textId="77777777" w:rsidR="00FB74A5" w:rsidRDefault="00FB74A5" w:rsidP="00316C45">
      <w:proofErr w:type="spellStart"/>
      <w:r>
        <w:t>Td</w:t>
      </w:r>
      <w:proofErr w:type="spellEnd"/>
      <w:r>
        <w:t xml:space="preserve"> = impuestos directos</w:t>
      </w:r>
    </w:p>
    <w:p w14:paraId="2A52E3AD" w14:textId="77777777" w:rsidR="006A4E63" w:rsidRDefault="004C6F24" w:rsidP="00316C45">
      <w:proofErr w:type="spellStart"/>
      <w:r>
        <w:t>Tr</w:t>
      </w:r>
      <w:proofErr w:type="spellEnd"/>
      <w:r>
        <w:t xml:space="preserve"> = </w:t>
      </w:r>
      <w:r w:rsidR="006A4E63">
        <w:t>Transferencias = jubilaciones, asignaciones familiares, ayuda social, etc.</w:t>
      </w:r>
    </w:p>
    <w:p w14:paraId="48F53C6A" w14:textId="77777777" w:rsidR="006A4E63" w:rsidRDefault="006A4E63" w:rsidP="00316C45"/>
    <w:p w14:paraId="2D0C4853" w14:textId="77777777" w:rsidR="00D35A57" w:rsidRDefault="00D35A57" w:rsidP="00316C45"/>
    <w:p w14:paraId="4B3F5EA9" w14:textId="77777777" w:rsidR="00D35A57" w:rsidRDefault="00D35A57" w:rsidP="00316C45"/>
    <w:p w14:paraId="031B7CD0" w14:textId="77777777" w:rsidR="006A4E63" w:rsidRPr="004C6F24" w:rsidRDefault="006A4E63" w:rsidP="004C6F24">
      <w:pPr>
        <w:jc w:val="center"/>
        <w:rPr>
          <w:b/>
        </w:rPr>
      </w:pPr>
      <w:r w:rsidRPr="004C6F24">
        <w:rPr>
          <w:b/>
        </w:rPr>
        <w:t>Modelo de tres brechas</w:t>
      </w:r>
    </w:p>
    <w:p w14:paraId="508FE3EB" w14:textId="77777777" w:rsidR="006A4E63" w:rsidRDefault="006A4E63" w:rsidP="00316C45">
      <w:r>
        <w:t xml:space="preserve">Economía </w:t>
      </w:r>
      <w:r w:rsidR="004C6F24">
        <w:t>sin sector externo y sin sector publico.</w:t>
      </w:r>
    </w:p>
    <w:p w14:paraId="3B279C98" w14:textId="2B87B2FC" w:rsidR="006A4E63" w:rsidRDefault="004C6F24" w:rsidP="006A4E63">
      <w:pPr>
        <w:pStyle w:val="Prrafodelista"/>
        <w:numPr>
          <w:ilvl w:val="0"/>
          <w:numId w:val="3"/>
        </w:numPr>
      </w:pPr>
      <w:r>
        <w:t>Demanda agregada = C (c</w:t>
      </w:r>
      <w:r w:rsidR="006A4E63">
        <w:t>onsumo</w:t>
      </w:r>
      <w:r>
        <w:t>)</w:t>
      </w:r>
      <w:r w:rsidR="006A4E63">
        <w:t xml:space="preserve"> (familias) + </w:t>
      </w:r>
      <w:r w:rsidR="00CC08DD">
        <w:t>Inversión</w:t>
      </w:r>
      <w:r w:rsidR="006A4E63">
        <w:t xml:space="preserve"> (empresas)</w:t>
      </w:r>
    </w:p>
    <w:p w14:paraId="79AF451D" w14:textId="77777777" w:rsidR="006A4E63" w:rsidRDefault="006A4E63" w:rsidP="006A4E63">
      <w:pPr>
        <w:pStyle w:val="Prrafodelista"/>
        <w:numPr>
          <w:ilvl w:val="0"/>
          <w:numId w:val="3"/>
        </w:numPr>
      </w:pPr>
      <w:r>
        <w:t>Oferta agregada</w:t>
      </w:r>
      <w:r w:rsidR="004C6F24">
        <w:t xml:space="preserve"> = C (consumo) (empresas) + S (ahorro)</w:t>
      </w:r>
    </w:p>
    <w:p w14:paraId="53FB57D4" w14:textId="77777777" w:rsidR="006A4E63" w:rsidRDefault="004C6F24" w:rsidP="004C6F24">
      <w:r>
        <w:t>Si igualo y despejo, quedaría que inversión = ahorro0</w:t>
      </w:r>
    </w:p>
    <w:p w14:paraId="6C65483D" w14:textId="77777777" w:rsidR="004C6F24" w:rsidRPr="004C6F24" w:rsidRDefault="004C6F24" w:rsidP="004C6F24">
      <w:pPr>
        <w:rPr>
          <w:b/>
        </w:rPr>
      </w:pPr>
      <w:r w:rsidRPr="004C6F24">
        <w:rPr>
          <w:b/>
        </w:rPr>
        <w:t>(S – I) = 0</w:t>
      </w:r>
      <w:r>
        <w:rPr>
          <w:b/>
        </w:rPr>
        <w:t xml:space="preserve"> </w:t>
      </w:r>
      <w:r w:rsidRPr="004C6F24">
        <w:rPr>
          <w:b/>
        </w:rPr>
        <w:sym w:font="Wingdings" w:char="F0E0"/>
      </w:r>
      <w:r>
        <w:rPr>
          <w:b/>
        </w:rPr>
        <w:t xml:space="preserve"> Modelo 1 brecha</w:t>
      </w:r>
    </w:p>
    <w:p w14:paraId="04913F67" w14:textId="77777777" w:rsidR="004C6F24" w:rsidRDefault="004C6F24" w:rsidP="004C6F24">
      <w:r>
        <w:t>Si sumo el sector publico</w:t>
      </w:r>
    </w:p>
    <w:p w14:paraId="533A13FB" w14:textId="5F03C81B" w:rsidR="004C6F24" w:rsidRDefault="004C6F24" w:rsidP="004C6F24">
      <w:pPr>
        <w:pStyle w:val="Prrafodelista"/>
        <w:numPr>
          <w:ilvl w:val="0"/>
          <w:numId w:val="4"/>
        </w:numPr>
      </w:pPr>
      <w:r>
        <w:t xml:space="preserve">Demanda agregada = C + I + G – T + </w:t>
      </w:r>
      <w:proofErr w:type="spellStart"/>
      <w:r w:rsidR="0032769D">
        <w:t>T</w:t>
      </w:r>
      <w:r w:rsidR="00CC08DD">
        <w:t>r</w:t>
      </w:r>
      <w:proofErr w:type="spellEnd"/>
    </w:p>
    <w:p w14:paraId="761D5B8C" w14:textId="77777777" w:rsidR="004C6F24" w:rsidRDefault="004C6F24" w:rsidP="004C6F24">
      <w:pPr>
        <w:pStyle w:val="Prrafodelista"/>
        <w:numPr>
          <w:ilvl w:val="0"/>
          <w:numId w:val="4"/>
        </w:numPr>
      </w:pPr>
      <w:r>
        <w:t xml:space="preserve">Oferta </w:t>
      </w:r>
      <w:proofErr w:type="spellStart"/>
      <w:r>
        <w:t>agregadada</w:t>
      </w:r>
      <w:proofErr w:type="spellEnd"/>
      <w:r>
        <w:t xml:space="preserve"> =  C + S</w:t>
      </w:r>
    </w:p>
    <w:p w14:paraId="5F4E021E" w14:textId="77777777" w:rsidR="00C14E55" w:rsidRDefault="00C14E55" w:rsidP="00C14E55">
      <w:r>
        <w:t>Igualo y despejo</w:t>
      </w:r>
    </w:p>
    <w:p w14:paraId="4EB42744" w14:textId="77777777" w:rsidR="004C6F24" w:rsidRDefault="004C6F24" w:rsidP="004C6F24">
      <w:pPr>
        <w:rPr>
          <w:b/>
        </w:rPr>
      </w:pPr>
      <w:r w:rsidRPr="004C6F24">
        <w:rPr>
          <w:b/>
        </w:rPr>
        <w:t>(S-I) + (T-G-</w:t>
      </w:r>
      <w:proofErr w:type="spellStart"/>
      <w:r w:rsidRPr="004C6F24">
        <w:rPr>
          <w:b/>
        </w:rPr>
        <w:t>Tr</w:t>
      </w:r>
      <w:proofErr w:type="spellEnd"/>
      <w:r w:rsidRPr="004C6F24">
        <w:rPr>
          <w:b/>
        </w:rPr>
        <w:t>) = 0</w:t>
      </w:r>
      <w:r>
        <w:rPr>
          <w:b/>
        </w:rPr>
        <w:t xml:space="preserve"> </w:t>
      </w:r>
      <w:r w:rsidRPr="004C6F24">
        <w:rPr>
          <w:b/>
        </w:rPr>
        <w:sym w:font="Wingdings" w:char="F0E0"/>
      </w:r>
      <w:r>
        <w:rPr>
          <w:b/>
        </w:rPr>
        <w:t xml:space="preserve"> Modelo 2 brecha</w:t>
      </w:r>
      <w:r w:rsidR="00C14E55">
        <w:rPr>
          <w:b/>
        </w:rPr>
        <w:t>s</w:t>
      </w:r>
    </w:p>
    <w:p w14:paraId="70534AE5" w14:textId="77777777" w:rsidR="00C14E55" w:rsidRDefault="00C14E55" w:rsidP="004C6F24">
      <w:r>
        <w:t>si sumo el sector externo (economía abierta)</w:t>
      </w:r>
    </w:p>
    <w:p w14:paraId="466D224F" w14:textId="77777777" w:rsidR="00C14E55" w:rsidRDefault="00C14E55" w:rsidP="00C14E55">
      <w:pPr>
        <w:pStyle w:val="Prrafodelista"/>
        <w:numPr>
          <w:ilvl w:val="0"/>
          <w:numId w:val="4"/>
        </w:numPr>
      </w:pPr>
      <w:r>
        <w:t xml:space="preserve">Demanda agregada = C + I + G – T + </w:t>
      </w:r>
      <w:proofErr w:type="spellStart"/>
      <w:r>
        <w:t>Tr</w:t>
      </w:r>
      <w:proofErr w:type="spellEnd"/>
      <w:r>
        <w:t xml:space="preserve"> + X</w:t>
      </w:r>
    </w:p>
    <w:p w14:paraId="63CA18EC" w14:textId="77777777" w:rsidR="00C14E55" w:rsidRDefault="00C14E55" w:rsidP="004C6F24">
      <w:pPr>
        <w:pStyle w:val="Prrafodelista"/>
        <w:numPr>
          <w:ilvl w:val="0"/>
          <w:numId w:val="4"/>
        </w:numPr>
      </w:pPr>
      <w:r>
        <w:t>Oferta agregada =  C + S + M</w:t>
      </w:r>
    </w:p>
    <w:p w14:paraId="5B2B08F9" w14:textId="77777777" w:rsidR="00C14E55" w:rsidRDefault="00C14E55" w:rsidP="00C14E55">
      <w:r>
        <w:t>Igualo y despejo</w:t>
      </w:r>
    </w:p>
    <w:p w14:paraId="1D04203C" w14:textId="77777777" w:rsidR="005E6B94" w:rsidRDefault="00C14E55" w:rsidP="00C14E55">
      <w:pPr>
        <w:rPr>
          <w:b/>
        </w:rPr>
      </w:pPr>
      <w:r>
        <w:rPr>
          <w:b/>
        </w:rPr>
        <w:t>(S-I) + (T-G-</w:t>
      </w:r>
      <w:proofErr w:type="spellStart"/>
      <w:r>
        <w:rPr>
          <w:b/>
        </w:rPr>
        <w:t>Tr</w:t>
      </w:r>
      <w:proofErr w:type="spellEnd"/>
      <w:r>
        <w:rPr>
          <w:b/>
        </w:rPr>
        <w:t xml:space="preserve">) + (M-X) = 0 </w:t>
      </w:r>
      <w:r w:rsidRPr="00C14E55">
        <w:rPr>
          <w:b/>
        </w:rPr>
        <w:sym w:font="Wingdings" w:char="F0E0"/>
      </w:r>
      <w:r w:rsidR="005E6B94">
        <w:rPr>
          <w:b/>
        </w:rPr>
        <w:t xml:space="preserve"> Modelo 3 brechas</w:t>
      </w:r>
    </w:p>
    <w:p w14:paraId="4255673A" w14:textId="77777777" w:rsidR="005E6B94" w:rsidRDefault="005E6B94" w:rsidP="00C14E55">
      <w:pPr>
        <w:pBdr>
          <w:bottom w:val="single" w:sz="12" w:space="1" w:color="auto"/>
        </w:pBdr>
        <w:rPr>
          <w:b/>
        </w:rPr>
      </w:pPr>
    </w:p>
    <w:p w14:paraId="6165F635" w14:textId="77777777" w:rsidR="005E6B94" w:rsidRDefault="005E6B94" w:rsidP="00C14E55">
      <w:pPr>
        <w:rPr>
          <w:b/>
        </w:rPr>
      </w:pPr>
    </w:p>
    <w:tbl>
      <w:tblPr>
        <w:tblStyle w:val="Tablaconcuadrcula"/>
        <w:tblW w:w="0" w:type="auto"/>
        <w:tblLook w:val="04A0" w:firstRow="1" w:lastRow="0" w:firstColumn="1" w:lastColumn="0" w:noHBand="0" w:noVBand="1"/>
      </w:tblPr>
      <w:tblGrid>
        <w:gridCol w:w="1727"/>
        <w:gridCol w:w="1727"/>
        <w:gridCol w:w="1728"/>
        <w:gridCol w:w="1728"/>
        <w:gridCol w:w="1728"/>
      </w:tblGrid>
      <w:tr w:rsidR="005E6B94" w14:paraId="60F55C9E" w14:textId="77777777" w:rsidTr="005E6B94">
        <w:tc>
          <w:tcPr>
            <w:tcW w:w="1727" w:type="dxa"/>
          </w:tcPr>
          <w:p w14:paraId="1FA33CCD" w14:textId="77777777" w:rsidR="005E6B94" w:rsidRDefault="005E6B94" w:rsidP="00C14E55">
            <w:pPr>
              <w:rPr>
                <w:b/>
              </w:rPr>
            </w:pPr>
            <w:r>
              <w:rPr>
                <w:b/>
              </w:rPr>
              <w:t>Bienes</w:t>
            </w:r>
          </w:p>
        </w:tc>
        <w:tc>
          <w:tcPr>
            <w:tcW w:w="1727" w:type="dxa"/>
          </w:tcPr>
          <w:p w14:paraId="54604D61" w14:textId="77777777" w:rsidR="005E6B94" w:rsidRDefault="005E6B94" w:rsidP="00C14E55">
            <w:pPr>
              <w:rPr>
                <w:b/>
              </w:rPr>
            </w:pPr>
            <w:r>
              <w:rPr>
                <w:b/>
              </w:rPr>
              <w:t>Precio 2008</w:t>
            </w:r>
          </w:p>
        </w:tc>
        <w:tc>
          <w:tcPr>
            <w:tcW w:w="1728" w:type="dxa"/>
          </w:tcPr>
          <w:p w14:paraId="0D8551F7" w14:textId="77777777" w:rsidR="005E6B94" w:rsidRDefault="005E6B94" w:rsidP="00C14E55">
            <w:pPr>
              <w:rPr>
                <w:b/>
              </w:rPr>
            </w:pPr>
            <w:r>
              <w:rPr>
                <w:b/>
              </w:rPr>
              <w:t>Precio 2009</w:t>
            </w:r>
          </w:p>
        </w:tc>
        <w:tc>
          <w:tcPr>
            <w:tcW w:w="1728" w:type="dxa"/>
          </w:tcPr>
          <w:p w14:paraId="4EA62E65" w14:textId="77777777" w:rsidR="005E6B94" w:rsidRDefault="005E6B94" w:rsidP="00C14E55">
            <w:pPr>
              <w:rPr>
                <w:b/>
              </w:rPr>
            </w:pPr>
            <w:r>
              <w:rPr>
                <w:b/>
              </w:rPr>
              <w:t>Cantidad 08</w:t>
            </w:r>
          </w:p>
        </w:tc>
        <w:tc>
          <w:tcPr>
            <w:tcW w:w="1728" w:type="dxa"/>
          </w:tcPr>
          <w:p w14:paraId="584EC556" w14:textId="77777777" w:rsidR="005E6B94" w:rsidRDefault="005E6B94" w:rsidP="00C14E55">
            <w:pPr>
              <w:rPr>
                <w:b/>
              </w:rPr>
            </w:pPr>
            <w:r>
              <w:rPr>
                <w:b/>
              </w:rPr>
              <w:t>Cantidad 09</w:t>
            </w:r>
          </w:p>
        </w:tc>
      </w:tr>
      <w:tr w:rsidR="005E6B94" w14:paraId="05DB5644" w14:textId="77777777" w:rsidTr="005E6B94">
        <w:tc>
          <w:tcPr>
            <w:tcW w:w="1727" w:type="dxa"/>
          </w:tcPr>
          <w:p w14:paraId="3FEEF436" w14:textId="77777777" w:rsidR="005E6B94" w:rsidRPr="005E6B94" w:rsidRDefault="005E6B94" w:rsidP="00C14E55">
            <w:r>
              <w:t>Bien 1</w:t>
            </w:r>
          </w:p>
        </w:tc>
        <w:tc>
          <w:tcPr>
            <w:tcW w:w="1727" w:type="dxa"/>
          </w:tcPr>
          <w:p w14:paraId="4D1B9B26" w14:textId="77777777" w:rsidR="005E6B94" w:rsidRPr="005E6B94" w:rsidRDefault="005E6B94" w:rsidP="00C14E55">
            <w:r>
              <w:t>100</w:t>
            </w:r>
          </w:p>
        </w:tc>
        <w:tc>
          <w:tcPr>
            <w:tcW w:w="1728" w:type="dxa"/>
          </w:tcPr>
          <w:p w14:paraId="371BF159" w14:textId="77777777" w:rsidR="005E6B94" w:rsidRPr="005E6B94" w:rsidRDefault="005E6B94" w:rsidP="00C14E55">
            <w:r>
              <w:t>110</w:t>
            </w:r>
          </w:p>
        </w:tc>
        <w:tc>
          <w:tcPr>
            <w:tcW w:w="1728" w:type="dxa"/>
          </w:tcPr>
          <w:p w14:paraId="4606B66D" w14:textId="77777777" w:rsidR="005E6B94" w:rsidRPr="005E6B94" w:rsidRDefault="005E6B94" w:rsidP="00C14E55">
            <w:r w:rsidRPr="005E6B94">
              <w:t>10</w:t>
            </w:r>
          </w:p>
        </w:tc>
        <w:tc>
          <w:tcPr>
            <w:tcW w:w="1728" w:type="dxa"/>
          </w:tcPr>
          <w:p w14:paraId="0A915E4D" w14:textId="77777777" w:rsidR="005E6B94" w:rsidRPr="005E6B94" w:rsidRDefault="005E6B94" w:rsidP="00C14E55">
            <w:r w:rsidRPr="005E6B94">
              <w:t>12</w:t>
            </w:r>
          </w:p>
        </w:tc>
      </w:tr>
      <w:tr w:rsidR="005E6B94" w14:paraId="2F8AF32A" w14:textId="77777777" w:rsidTr="005E6B94">
        <w:tc>
          <w:tcPr>
            <w:tcW w:w="1727" w:type="dxa"/>
          </w:tcPr>
          <w:p w14:paraId="4A891B36" w14:textId="77777777" w:rsidR="005E6B94" w:rsidRDefault="005E6B94" w:rsidP="00C14E55">
            <w:r>
              <w:t>Bien 2</w:t>
            </w:r>
          </w:p>
        </w:tc>
        <w:tc>
          <w:tcPr>
            <w:tcW w:w="1727" w:type="dxa"/>
          </w:tcPr>
          <w:p w14:paraId="08E5BC6A" w14:textId="77777777" w:rsidR="005E6B94" w:rsidRDefault="005E6B94" w:rsidP="00C14E55">
            <w:r>
              <w:t>150</w:t>
            </w:r>
          </w:p>
        </w:tc>
        <w:tc>
          <w:tcPr>
            <w:tcW w:w="1728" w:type="dxa"/>
          </w:tcPr>
          <w:p w14:paraId="7079E128" w14:textId="77777777" w:rsidR="005E6B94" w:rsidRDefault="005E6B94" w:rsidP="00C14E55">
            <w:r>
              <w:t>170</w:t>
            </w:r>
          </w:p>
        </w:tc>
        <w:tc>
          <w:tcPr>
            <w:tcW w:w="1728" w:type="dxa"/>
          </w:tcPr>
          <w:p w14:paraId="0EBFB3A5" w14:textId="77777777" w:rsidR="005E6B94" w:rsidRPr="005E6B94" w:rsidRDefault="005E6B94" w:rsidP="00C14E55">
            <w:r w:rsidRPr="005E6B94">
              <w:t>20</w:t>
            </w:r>
          </w:p>
        </w:tc>
        <w:tc>
          <w:tcPr>
            <w:tcW w:w="1728" w:type="dxa"/>
          </w:tcPr>
          <w:p w14:paraId="6B5B7B02" w14:textId="77777777" w:rsidR="005E6B94" w:rsidRPr="005E6B94" w:rsidRDefault="005E6B94" w:rsidP="00C14E55">
            <w:r w:rsidRPr="005E6B94">
              <w:t>18</w:t>
            </w:r>
          </w:p>
        </w:tc>
      </w:tr>
      <w:tr w:rsidR="005E6B94" w14:paraId="5CAFDEC8" w14:textId="77777777" w:rsidTr="005E6B94">
        <w:tc>
          <w:tcPr>
            <w:tcW w:w="1727" w:type="dxa"/>
          </w:tcPr>
          <w:p w14:paraId="009F5A6B" w14:textId="77777777" w:rsidR="005E6B94" w:rsidRDefault="005E6B94" w:rsidP="00C14E55">
            <w:r>
              <w:t>Bien 3</w:t>
            </w:r>
          </w:p>
        </w:tc>
        <w:tc>
          <w:tcPr>
            <w:tcW w:w="1727" w:type="dxa"/>
          </w:tcPr>
          <w:p w14:paraId="7C5C6B45" w14:textId="77777777" w:rsidR="005E6B94" w:rsidRDefault="005E6B94" w:rsidP="00C14E55">
            <w:r>
              <w:t>120</w:t>
            </w:r>
          </w:p>
        </w:tc>
        <w:tc>
          <w:tcPr>
            <w:tcW w:w="1728" w:type="dxa"/>
          </w:tcPr>
          <w:p w14:paraId="008C4350" w14:textId="77777777" w:rsidR="005E6B94" w:rsidRDefault="005E6B94" w:rsidP="00C14E55">
            <w:r>
              <w:t>125</w:t>
            </w:r>
          </w:p>
        </w:tc>
        <w:tc>
          <w:tcPr>
            <w:tcW w:w="1728" w:type="dxa"/>
          </w:tcPr>
          <w:p w14:paraId="1FFEFBDA" w14:textId="77777777" w:rsidR="005E6B94" w:rsidRPr="005E6B94" w:rsidRDefault="005E6B94" w:rsidP="00C14E55">
            <w:r w:rsidRPr="005E6B94">
              <w:t>50</w:t>
            </w:r>
          </w:p>
        </w:tc>
        <w:tc>
          <w:tcPr>
            <w:tcW w:w="1728" w:type="dxa"/>
          </w:tcPr>
          <w:p w14:paraId="14109EFC" w14:textId="77777777" w:rsidR="005E6B94" w:rsidRPr="005E6B94" w:rsidRDefault="005E6B94" w:rsidP="00C14E55">
            <w:r w:rsidRPr="005E6B94">
              <w:t>80</w:t>
            </w:r>
          </w:p>
        </w:tc>
      </w:tr>
    </w:tbl>
    <w:p w14:paraId="62028DD0" w14:textId="77777777" w:rsidR="005E6B94" w:rsidRDefault="005E6B94" w:rsidP="00C14E55">
      <w:pPr>
        <w:rPr>
          <w:b/>
        </w:rPr>
      </w:pPr>
    </w:p>
    <w:p w14:paraId="17073CFB" w14:textId="77777777" w:rsidR="005E6B94" w:rsidRPr="005E6B94" w:rsidRDefault="005E6B94" w:rsidP="00C14E55">
      <w:pPr>
        <w:rPr>
          <w:u w:val="single"/>
        </w:rPr>
      </w:pPr>
      <w:r w:rsidRPr="005E6B94">
        <w:rPr>
          <w:u w:val="single"/>
        </w:rPr>
        <w:t>P 2009 x Q 2009</w:t>
      </w:r>
      <w:r w:rsidRPr="005B3EC3">
        <w:t xml:space="preserve">              </w:t>
      </w:r>
      <w:r w:rsidR="005B3EC3">
        <w:rPr>
          <w:u w:val="single"/>
        </w:rPr>
        <w:t>P</w:t>
      </w:r>
      <w:r>
        <w:rPr>
          <w:u w:val="single"/>
        </w:rPr>
        <w:t xml:space="preserve"> 2009 x q 2008</w:t>
      </w:r>
    </w:p>
    <w:p w14:paraId="0BBB298D" w14:textId="77777777" w:rsidR="005E6B94" w:rsidRDefault="005E6B94" w:rsidP="00C14E55">
      <w:r>
        <w:t>P</w:t>
      </w:r>
      <w:r w:rsidR="005B3EC3">
        <w:t xml:space="preserve"> 2008 x Q 2009              P</w:t>
      </w:r>
      <w:r>
        <w:t xml:space="preserve"> 2009 x q 2008 </w:t>
      </w:r>
    </w:p>
    <w:p w14:paraId="2635BAD3" w14:textId="77777777" w:rsidR="005B3EC3" w:rsidRDefault="005B3EC3" w:rsidP="00C14E55"/>
    <w:p w14:paraId="764CF7C2" w14:textId="77777777" w:rsidR="005B3EC3" w:rsidRDefault="005B3EC3" w:rsidP="00C14E55">
      <w:r>
        <w:t xml:space="preserve">Índice de </w:t>
      </w:r>
      <w:proofErr w:type="spellStart"/>
      <w:r>
        <w:t>Paashe</w:t>
      </w:r>
      <w:proofErr w:type="spellEnd"/>
      <w:r>
        <w:t xml:space="preserve"> (cantidades finales) pongo cantidades finales en el numerador y en el denominador</w:t>
      </w:r>
    </w:p>
    <w:p w14:paraId="01C9B5C8" w14:textId="77777777" w:rsidR="005B3EC3" w:rsidRPr="005B3EC3" w:rsidRDefault="005B3EC3" w:rsidP="00C14E55">
      <w:pPr>
        <w:rPr>
          <w:u w:val="single"/>
        </w:rPr>
      </w:pPr>
      <w:r w:rsidRPr="005B3EC3">
        <w:rPr>
          <w:u w:val="single"/>
        </w:rPr>
        <w:t>110 x 12 + 170 x 18 + 125 x 80</w:t>
      </w:r>
      <w:r>
        <w:rPr>
          <w:u w:val="single"/>
        </w:rPr>
        <w:t xml:space="preserve">  </w:t>
      </w:r>
      <w:r w:rsidRPr="005B3EC3">
        <w:t>=</w:t>
      </w:r>
      <w:r w:rsidRPr="005B3EC3">
        <w:tab/>
      </w:r>
      <w:r>
        <w:t xml:space="preserve">1,065 </w:t>
      </w:r>
      <w:r w:rsidRPr="005B3EC3">
        <w:tab/>
      </w:r>
    </w:p>
    <w:p w14:paraId="324F6724" w14:textId="77777777" w:rsidR="005B3EC3" w:rsidRDefault="005B3EC3" w:rsidP="00C14E55">
      <w:r>
        <w:t>100 x 12 + 150 x 18 + 120 x 80</w:t>
      </w:r>
    </w:p>
    <w:p w14:paraId="2B348D60" w14:textId="77777777" w:rsidR="005B3EC3" w:rsidRDefault="005B3EC3" w:rsidP="00C14E55"/>
    <w:p w14:paraId="1A205652" w14:textId="77777777" w:rsidR="005B3EC3" w:rsidRDefault="005B3EC3" w:rsidP="00C14E55">
      <w:r>
        <w:t>inflación = (1,065-1 )x 100 = 6,5%</w:t>
      </w:r>
    </w:p>
    <w:p w14:paraId="659C5556" w14:textId="77777777" w:rsidR="005B3EC3" w:rsidRDefault="005B3EC3" w:rsidP="00C14E55"/>
    <w:p w14:paraId="3982C45F" w14:textId="77777777" w:rsidR="005B3EC3" w:rsidRDefault="005B3EC3" w:rsidP="00C14E55">
      <w:r>
        <w:t xml:space="preserve">índice de </w:t>
      </w:r>
      <w:proofErr w:type="spellStart"/>
      <w:r>
        <w:t>Laspayre</w:t>
      </w:r>
      <w:proofErr w:type="spellEnd"/>
      <w:r>
        <w:t xml:space="preserve"> (tomo las cantidades iniciales) pongo las cantidades iniciales en el numerador y el en denominador</w:t>
      </w:r>
    </w:p>
    <w:p w14:paraId="68B43B37" w14:textId="77777777" w:rsidR="005B3EC3" w:rsidRPr="005B3EC3" w:rsidRDefault="005B3EC3" w:rsidP="005B3EC3">
      <w:pPr>
        <w:rPr>
          <w:u w:val="single"/>
        </w:rPr>
      </w:pPr>
      <w:r w:rsidRPr="005B3EC3">
        <w:rPr>
          <w:u w:val="single"/>
        </w:rPr>
        <w:t xml:space="preserve">110 </w:t>
      </w:r>
      <w:r>
        <w:rPr>
          <w:u w:val="single"/>
        </w:rPr>
        <w:t>x 10</w:t>
      </w:r>
      <w:r w:rsidRPr="005B3EC3">
        <w:rPr>
          <w:u w:val="single"/>
        </w:rPr>
        <w:t xml:space="preserve"> + 170</w:t>
      </w:r>
      <w:r>
        <w:rPr>
          <w:u w:val="single"/>
        </w:rPr>
        <w:t xml:space="preserve"> x 20 </w:t>
      </w:r>
      <w:r w:rsidRPr="005B3EC3">
        <w:rPr>
          <w:u w:val="single"/>
        </w:rPr>
        <w:t xml:space="preserve">+ 125 </w:t>
      </w:r>
      <w:r>
        <w:rPr>
          <w:u w:val="single"/>
        </w:rPr>
        <w:t xml:space="preserve">x 50  </w:t>
      </w:r>
      <w:r w:rsidRPr="005B3EC3">
        <w:t>=</w:t>
      </w:r>
      <w:r w:rsidRPr="005B3EC3">
        <w:tab/>
      </w:r>
      <w:r>
        <w:t xml:space="preserve">1,075 </w:t>
      </w:r>
      <w:r w:rsidRPr="005B3EC3">
        <w:tab/>
      </w:r>
    </w:p>
    <w:p w14:paraId="65508A7D" w14:textId="77777777" w:rsidR="005B3EC3" w:rsidRDefault="005B3EC3" w:rsidP="005B3EC3">
      <w:r>
        <w:t>100 x 10 + 150 x 20 + 120 x 50</w:t>
      </w:r>
    </w:p>
    <w:p w14:paraId="5DDDD19F" w14:textId="77777777" w:rsidR="005B3EC3" w:rsidRDefault="005B3EC3" w:rsidP="00C14E55"/>
    <w:p w14:paraId="21BFB667" w14:textId="77777777" w:rsidR="005B3EC3" w:rsidRDefault="005B3EC3" w:rsidP="00C14E55">
      <w:r>
        <w:t>Inflación = (1,075 – 1) x 100 = 7,5%</w:t>
      </w:r>
    </w:p>
    <w:p w14:paraId="52C547A3" w14:textId="77777777" w:rsidR="005B3EC3" w:rsidRDefault="005B3EC3" w:rsidP="00C14E55"/>
    <w:p w14:paraId="755A1739" w14:textId="77777777" w:rsidR="005B3EC3" w:rsidRDefault="005B3EC3" w:rsidP="00C14E55">
      <w:r>
        <w:t xml:space="preserve">IPI = </w:t>
      </w:r>
      <w:proofErr w:type="spellStart"/>
      <w:r>
        <w:t>Laspayre</w:t>
      </w:r>
      <w:proofErr w:type="spellEnd"/>
    </w:p>
    <w:p w14:paraId="1C39CBD6" w14:textId="77777777" w:rsidR="005B3EC3" w:rsidRDefault="005B3EC3" w:rsidP="00C14E55">
      <w:r>
        <w:t xml:space="preserve">deflactor del PBI = </w:t>
      </w:r>
      <w:proofErr w:type="spellStart"/>
      <w:r>
        <w:t>Paashe</w:t>
      </w:r>
      <w:proofErr w:type="spellEnd"/>
    </w:p>
    <w:p w14:paraId="704D9A65" w14:textId="77777777" w:rsidR="005B3EC3" w:rsidRDefault="005B3EC3" w:rsidP="00C14E55"/>
    <w:p w14:paraId="6C2903BC" w14:textId="77777777" w:rsidR="005B3EC3" w:rsidRDefault="005B3EC3" w:rsidP="00C14E55"/>
    <w:p w14:paraId="591F504F" w14:textId="77777777" w:rsidR="00D35A57" w:rsidRDefault="00D35A57" w:rsidP="00C14E55"/>
    <w:p w14:paraId="2158DB84" w14:textId="77777777" w:rsidR="00D35A57" w:rsidRDefault="00D35A57" w:rsidP="00C14E55"/>
    <w:p w14:paraId="68EA113F" w14:textId="77777777" w:rsidR="00D35A57" w:rsidRDefault="00D35A57" w:rsidP="00C14E55"/>
    <w:p w14:paraId="76A483DC" w14:textId="77777777" w:rsidR="00D35A57" w:rsidRDefault="00D35A57" w:rsidP="00C14E55"/>
    <w:p w14:paraId="2063974B" w14:textId="77777777" w:rsidR="00D35A57" w:rsidRDefault="00D35A57" w:rsidP="00C14E55"/>
    <w:p w14:paraId="27AFE234" w14:textId="4F189F96" w:rsidR="00D35A57" w:rsidRDefault="00D35A57" w:rsidP="00C14E55">
      <w:r>
        <w:t>PBI = C + I + G +XN</w:t>
      </w:r>
    </w:p>
    <w:p w14:paraId="60F26BA6" w14:textId="77777777" w:rsidR="00D35A57" w:rsidRDefault="00D35A57" w:rsidP="00C14E55"/>
    <w:p w14:paraId="054BF1C0" w14:textId="77777777" w:rsidR="0032038A" w:rsidRPr="00787FF9" w:rsidRDefault="00D35A57" w:rsidP="00C14E55">
      <w:r w:rsidRPr="00787FF9">
        <w:t>C= f (Yd)</w:t>
      </w:r>
      <w:r w:rsidRPr="00787FF9">
        <w:tab/>
      </w:r>
      <w:r w:rsidRPr="00787FF9">
        <w:tab/>
      </w:r>
    </w:p>
    <w:p w14:paraId="22D15EC8" w14:textId="77777777" w:rsidR="0032038A" w:rsidRDefault="0032038A" w:rsidP="00C14E55">
      <w:r>
        <w:t>Función consumo</w:t>
      </w:r>
    </w:p>
    <w:p w14:paraId="7EAF26FD" w14:textId="552DD1D5" w:rsidR="00D35A57" w:rsidRDefault="00D35A57" w:rsidP="00C14E55">
      <w:r w:rsidRPr="0032038A">
        <w:rPr>
          <w:b/>
        </w:rPr>
        <w:t>C= Č + c x Yd</w:t>
      </w:r>
    </w:p>
    <w:p w14:paraId="7C6DA618" w14:textId="77777777" w:rsidR="00D35A57" w:rsidRDefault="00D35A57" w:rsidP="00C14E55"/>
    <w:p w14:paraId="6CD42D92" w14:textId="52088E33" w:rsidR="00D35A57" w:rsidRPr="00787FF9" w:rsidRDefault="00D35A57" w:rsidP="00C14E55">
      <w:pPr>
        <w:rPr>
          <w:b/>
        </w:rPr>
      </w:pPr>
      <w:r w:rsidRPr="00787FF9">
        <w:rPr>
          <w:b/>
        </w:rPr>
        <w:t>C= Consumo de familia o ingreso disponible</w:t>
      </w:r>
    </w:p>
    <w:p w14:paraId="56107FED" w14:textId="512D29DA" w:rsidR="00D35A57" w:rsidRDefault="00D35A57" w:rsidP="00C14E55">
      <w:r>
        <w:t>Č= consumo autónomo o ordenada al ori</w:t>
      </w:r>
      <w:r w:rsidR="0032038A">
        <w:t>gen; consumo independiente de mi ingreso</w:t>
      </w:r>
    </w:p>
    <w:p w14:paraId="2FD85221" w14:textId="03C3CA42" w:rsidR="00D35A57" w:rsidRDefault="00D35A57" w:rsidP="00C14E55">
      <w:r>
        <w:t>c= propensión marginal al consumo; cuanto de mi ingreso lo destino al consumo. Cambia según el ingreso. Esta entre 0 y 1, no es 1 porque siempre algo se destina al ahorro</w:t>
      </w:r>
    </w:p>
    <w:p w14:paraId="0327419E" w14:textId="77777777" w:rsidR="00D35A57" w:rsidRDefault="00D35A57" w:rsidP="00C14E55">
      <w:r>
        <w:t xml:space="preserve">c = </w:t>
      </w:r>
      <w:r w:rsidRPr="00D35A57">
        <w:rPr>
          <w:u w:val="single"/>
        </w:rPr>
        <w:t>delta C</w:t>
      </w:r>
    </w:p>
    <w:p w14:paraId="1EA6DBC6" w14:textId="53ACB947" w:rsidR="00D35A57" w:rsidRDefault="00D35A57" w:rsidP="00C14E55">
      <w:r>
        <w:t xml:space="preserve">      delta yd</w:t>
      </w:r>
    </w:p>
    <w:p w14:paraId="5131F9E0" w14:textId="77777777" w:rsidR="0032038A" w:rsidRDefault="0032038A" w:rsidP="00C14E55"/>
    <w:p w14:paraId="514C3480" w14:textId="0CC412BE" w:rsidR="0032038A" w:rsidRDefault="0032038A" w:rsidP="00C14E55">
      <w:r>
        <w:t>Función ahorro</w:t>
      </w:r>
    </w:p>
    <w:p w14:paraId="244CA885" w14:textId="0413B019" w:rsidR="00D35A57" w:rsidRPr="0032038A" w:rsidRDefault="0032038A" w:rsidP="00C14E55">
      <w:pPr>
        <w:rPr>
          <w:b/>
        </w:rPr>
      </w:pPr>
      <w:r w:rsidRPr="0032038A">
        <w:rPr>
          <w:b/>
        </w:rPr>
        <w:t>S= -Č + s x Yd</w:t>
      </w:r>
    </w:p>
    <w:p w14:paraId="0BB7E0C3" w14:textId="504C80E1" w:rsidR="0032038A" w:rsidRDefault="0032038A" w:rsidP="00C14E55"/>
    <w:p w14:paraId="21F91FAA" w14:textId="617F6185" w:rsidR="0032038A" w:rsidRDefault="0032038A" w:rsidP="00C14E55">
      <w:r>
        <w:t>S= ahorro</w:t>
      </w:r>
    </w:p>
    <w:p w14:paraId="6D40941F" w14:textId="0E4A3DCF" w:rsidR="0032038A" w:rsidRDefault="0032038A" w:rsidP="00C14E55">
      <w:r>
        <w:t>s= Propensión marginal al ahorro. Cuanto de mi ingreso lo destino a ahorra. Va cambiando según los ingresos. Se calcula haciendo 1-c</w:t>
      </w:r>
    </w:p>
    <w:p w14:paraId="4272378E" w14:textId="77777777" w:rsidR="0032038A" w:rsidRDefault="0032038A" w:rsidP="00C14E55"/>
    <w:p w14:paraId="23AF411C" w14:textId="50F808DF" w:rsidR="0032038A" w:rsidRDefault="0032038A" w:rsidP="00C14E55">
      <w:r>
        <w:t xml:space="preserve">Yd = Y – T + </w:t>
      </w:r>
      <w:proofErr w:type="spellStart"/>
      <w:r w:rsidRPr="0032038A">
        <w:t>Tr</w:t>
      </w:r>
      <w:proofErr w:type="spellEnd"/>
    </w:p>
    <w:p w14:paraId="36D32F18" w14:textId="76CB98A7" w:rsidR="00787FF9" w:rsidRDefault="00787FF9" w:rsidP="00C14E55">
      <w:r>
        <w:t>C = Č + c (</w:t>
      </w:r>
      <w:proofErr w:type="spellStart"/>
      <w:r>
        <w:t>Y-T+Tr</w:t>
      </w:r>
      <w:proofErr w:type="spellEnd"/>
      <w:r>
        <w:t>)</w:t>
      </w:r>
    </w:p>
    <w:p w14:paraId="77741508" w14:textId="4FC41DDA" w:rsidR="00787FF9" w:rsidRPr="00787FF9" w:rsidRDefault="00787FF9" w:rsidP="00C14E55">
      <w:pPr>
        <w:rPr>
          <w:b/>
        </w:rPr>
      </w:pPr>
      <w:r w:rsidRPr="00787FF9">
        <w:rPr>
          <w:b/>
        </w:rPr>
        <w:t>C= Č + c (</w:t>
      </w:r>
      <w:proofErr w:type="spellStart"/>
      <w:r w:rsidRPr="00787FF9">
        <w:rPr>
          <w:b/>
        </w:rPr>
        <w:t>Y-T+Tr</w:t>
      </w:r>
      <w:proofErr w:type="spellEnd"/>
      <w:r w:rsidRPr="00787FF9">
        <w:rPr>
          <w:b/>
        </w:rPr>
        <w:t>)</w:t>
      </w:r>
      <w:r>
        <w:rPr>
          <w:b/>
        </w:rPr>
        <w:t xml:space="preserve"> </w:t>
      </w:r>
      <w:r w:rsidRPr="00787FF9">
        <w:rPr>
          <w:b/>
        </w:rPr>
        <w:sym w:font="Wingdings" w:char="F0E0"/>
      </w:r>
      <w:r>
        <w:rPr>
          <w:b/>
        </w:rPr>
        <w:t xml:space="preserve"> Función consumo </w:t>
      </w:r>
    </w:p>
    <w:p w14:paraId="1B02AEC9" w14:textId="77777777" w:rsidR="0032038A" w:rsidRDefault="0032038A" w:rsidP="00C14E55"/>
    <w:p w14:paraId="31BA13BB" w14:textId="1FE4A6A2" w:rsidR="00787FF9" w:rsidRPr="00787FF9" w:rsidRDefault="00787FF9" w:rsidP="00C14E55">
      <w:pPr>
        <w:rPr>
          <w:b/>
        </w:rPr>
      </w:pPr>
      <w:r w:rsidRPr="00787FF9">
        <w:rPr>
          <w:b/>
        </w:rPr>
        <w:t>T= impuestos</w:t>
      </w:r>
    </w:p>
    <w:p w14:paraId="4A93B71D" w14:textId="3CD952F6" w:rsidR="00787FF9" w:rsidRDefault="00787FF9" w:rsidP="00C14E55">
      <w:r>
        <w:t xml:space="preserve">Estos pueden ser fijos o autónomos o bien pueden ser </w:t>
      </w:r>
      <w:r w:rsidR="00CC08DD">
        <w:t>proporcionales</w:t>
      </w:r>
    </w:p>
    <w:p w14:paraId="3BCEAAD9" w14:textId="0411C2C3" w:rsidR="00787FF9" w:rsidRPr="00787FF9" w:rsidRDefault="00787FF9" w:rsidP="00C14E55">
      <w:pPr>
        <w:rPr>
          <w:b/>
        </w:rPr>
      </w:pPr>
      <w:r w:rsidRPr="00787FF9">
        <w:rPr>
          <w:b/>
        </w:rPr>
        <w:t xml:space="preserve">T = </w:t>
      </w:r>
      <w:r w:rsidRPr="00787FF9">
        <w:rPr>
          <w:b/>
          <w:strike/>
        </w:rPr>
        <w:t>T</w:t>
      </w:r>
      <w:r w:rsidRPr="00787FF9">
        <w:rPr>
          <w:b/>
        </w:rPr>
        <w:t xml:space="preserve">  + t Y</w:t>
      </w:r>
    </w:p>
    <w:p w14:paraId="40E3F3EE" w14:textId="282B42E6" w:rsidR="00787FF9" w:rsidRDefault="00787FF9" w:rsidP="00C14E55">
      <w:r w:rsidRPr="00787FF9">
        <w:rPr>
          <w:strike/>
        </w:rPr>
        <w:t>T</w:t>
      </w:r>
      <w:r>
        <w:t xml:space="preserve"> = impuestos fijos</w:t>
      </w:r>
    </w:p>
    <w:p w14:paraId="3BA79C7D" w14:textId="29DF6BD6" w:rsidR="00787FF9" w:rsidRDefault="00787FF9" w:rsidP="00C14E55">
      <w:r>
        <w:t>t = proporción marginal impositiva, cuanto se incrementan mis impuestos según lo que incrementa el ingreso</w:t>
      </w:r>
    </w:p>
    <w:p w14:paraId="7B38CD20" w14:textId="77777777" w:rsidR="00787FF9" w:rsidRDefault="00787FF9" w:rsidP="00C14E55"/>
    <w:p w14:paraId="1A1B718A" w14:textId="430F44B6" w:rsidR="00787FF9" w:rsidRDefault="00944146" w:rsidP="00C14E55">
      <w:r>
        <w:t xml:space="preserve">I= </w:t>
      </w:r>
      <w:r w:rsidR="00CC08DD">
        <w:t>inversión</w:t>
      </w:r>
    </w:p>
    <w:p w14:paraId="639EFCF5" w14:textId="75E3DFD1" w:rsidR="00944146" w:rsidRDefault="00944146" w:rsidP="00C14E55">
      <w:r>
        <w:t>I =</w:t>
      </w:r>
      <w:r w:rsidRPr="00944146">
        <w:rPr>
          <w:strike/>
        </w:rPr>
        <w:t xml:space="preserve"> I</w:t>
      </w:r>
    </w:p>
    <w:p w14:paraId="420E4086" w14:textId="155B7202" w:rsidR="00944146" w:rsidRDefault="00944146" w:rsidP="00C14E55">
      <w:r w:rsidRPr="00944146">
        <w:rPr>
          <w:strike/>
        </w:rPr>
        <w:t xml:space="preserve">I </w:t>
      </w:r>
      <w:r>
        <w:t xml:space="preserve">= </w:t>
      </w:r>
      <w:r w:rsidR="00CC08DD">
        <w:t>inversión</w:t>
      </w:r>
      <w:r>
        <w:t xml:space="preserve"> autónoma</w:t>
      </w:r>
    </w:p>
    <w:p w14:paraId="37CE283A" w14:textId="77777777" w:rsidR="00944146" w:rsidRDefault="00944146" w:rsidP="00C14E55"/>
    <w:p w14:paraId="02BC013C" w14:textId="5A9E5EBA" w:rsidR="00944146" w:rsidRDefault="00944146" w:rsidP="00C14E55">
      <w:r>
        <w:t>G= gasto</w:t>
      </w:r>
    </w:p>
    <w:p w14:paraId="018807C2" w14:textId="39536749" w:rsidR="00944146" w:rsidRDefault="00944146" w:rsidP="00C14E55">
      <w:r>
        <w:t xml:space="preserve">G= </w:t>
      </w:r>
      <w:r w:rsidRPr="00944146">
        <w:rPr>
          <w:strike/>
        </w:rPr>
        <w:t>G</w:t>
      </w:r>
    </w:p>
    <w:p w14:paraId="4FAE204E" w14:textId="6E3612E6" w:rsidR="00944146" w:rsidRDefault="00944146" w:rsidP="00C14E55">
      <w:r w:rsidRPr="00944146">
        <w:rPr>
          <w:strike/>
        </w:rPr>
        <w:t>G</w:t>
      </w:r>
      <w:r>
        <w:t>= gasto autónomo</w:t>
      </w:r>
    </w:p>
    <w:p w14:paraId="2A541D6C" w14:textId="77777777" w:rsidR="00944146" w:rsidRDefault="00944146" w:rsidP="00C14E55"/>
    <w:p w14:paraId="2B80026F" w14:textId="59A1A636" w:rsidR="00944146" w:rsidRDefault="00944146" w:rsidP="00C14E55">
      <w:r>
        <w:t xml:space="preserve">DA= C+I+G </w:t>
      </w:r>
    </w:p>
    <w:p w14:paraId="78D9E135" w14:textId="239F47A3" w:rsidR="00944146" w:rsidRDefault="00944146" w:rsidP="00C14E55">
      <w:r>
        <w:t>OA= PBI</w:t>
      </w:r>
    </w:p>
    <w:p w14:paraId="29725E7A" w14:textId="05D494D6" w:rsidR="00944146" w:rsidRDefault="00944146" w:rsidP="00C14E55">
      <w:r>
        <w:t>DA = OA</w:t>
      </w:r>
    </w:p>
    <w:p w14:paraId="308BFF79" w14:textId="77777777" w:rsidR="00944146" w:rsidRDefault="00944146" w:rsidP="00C14E55"/>
    <w:p w14:paraId="475E7AFB" w14:textId="383E762A" w:rsidR="00944146" w:rsidRDefault="00944146" w:rsidP="00C14E55">
      <w:pPr>
        <w:rPr>
          <w:strike/>
        </w:rPr>
      </w:pPr>
      <w:r>
        <w:t xml:space="preserve">DA = </w:t>
      </w:r>
      <w:r w:rsidRPr="00944146">
        <w:rPr>
          <w:strike/>
        </w:rPr>
        <w:t>C</w:t>
      </w:r>
      <w:r>
        <w:t xml:space="preserve"> + c (</w:t>
      </w:r>
      <w:proofErr w:type="spellStart"/>
      <w:r>
        <w:t>Y-</w:t>
      </w:r>
      <w:r w:rsidRPr="00944146">
        <w:rPr>
          <w:strike/>
        </w:rPr>
        <w:t>T</w:t>
      </w:r>
      <w:r>
        <w:t>+tY+Tr</w:t>
      </w:r>
      <w:proofErr w:type="spellEnd"/>
      <w:r>
        <w:t>)+</w:t>
      </w:r>
      <w:r w:rsidRPr="00944146">
        <w:rPr>
          <w:strike/>
        </w:rPr>
        <w:t>I</w:t>
      </w:r>
      <w:r>
        <w:t>+</w:t>
      </w:r>
      <w:r w:rsidRPr="00944146">
        <w:rPr>
          <w:strike/>
        </w:rPr>
        <w:t>G</w:t>
      </w:r>
    </w:p>
    <w:p w14:paraId="6889C0D2" w14:textId="6382C896" w:rsidR="00944146" w:rsidRDefault="00944146" w:rsidP="00944146">
      <w:r>
        <w:t xml:space="preserve">Y* = </w:t>
      </w:r>
      <w:r w:rsidRPr="00944146">
        <w:rPr>
          <w:strike/>
        </w:rPr>
        <w:t>C</w:t>
      </w:r>
      <w:r>
        <w:t xml:space="preserve"> + c (Y*-</w:t>
      </w:r>
      <w:proofErr w:type="spellStart"/>
      <w:r w:rsidRPr="00944146">
        <w:rPr>
          <w:strike/>
        </w:rPr>
        <w:t>T</w:t>
      </w:r>
      <w:r>
        <w:t>+tY+Tr</w:t>
      </w:r>
      <w:proofErr w:type="spellEnd"/>
      <w:r>
        <w:t>)+</w:t>
      </w:r>
      <w:r w:rsidRPr="00944146">
        <w:rPr>
          <w:strike/>
        </w:rPr>
        <w:t>I</w:t>
      </w:r>
      <w:r>
        <w:t>+</w:t>
      </w:r>
      <w:r w:rsidRPr="00944146">
        <w:rPr>
          <w:strike/>
        </w:rPr>
        <w:t>G</w:t>
      </w:r>
      <w:r>
        <w:rPr>
          <w:strike/>
        </w:rPr>
        <w:t xml:space="preserve"> </w:t>
      </w:r>
      <w:r>
        <w:t xml:space="preserve"> </w:t>
      </w:r>
    </w:p>
    <w:p w14:paraId="4D549894" w14:textId="0A7499D4" w:rsidR="00944146" w:rsidRDefault="00944146" w:rsidP="00944146">
      <w:pPr>
        <w:rPr>
          <w:strike/>
        </w:rPr>
      </w:pPr>
      <w:r>
        <w:t xml:space="preserve">Y* = </w:t>
      </w:r>
      <w:r w:rsidRPr="00944146">
        <w:rPr>
          <w:strike/>
        </w:rPr>
        <w:t>C</w:t>
      </w:r>
      <w:r>
        <w:t xml:space="preserve"> + </w:t>
      </w:r>
      <w:proofErr w:type="spellStart"/>
      <w:r w:rsidR="00CC08DD">
        <w:t>cy</w:t>
      </w:r>
      <w:proofErr w:type="spellEnd"/>
      <w:r>
        <w:t>* -</w:t>
      </w:r>
      <w:proofErr w:type="spellStart"/>
      <w:r>
        <w:t>c</w:t>
      </w:r>
      <w:r w:rsidRPr="00944146">
        <w:rPr>
          <w:strike/>
        </w:rPr>
        <w:t>T</w:t>
      </w:r>
      <w:proofErr w:type="spellEnd"/>
      <w:r>
        <w:t xml:space="preserve">+ </w:t>
      </w:r>
      <w:proofErr w:type="spellStart"/>
      <w:r>
        <w:t>ctY</w:t>
      </w:r>
      <w:proofErr w:type="spellEnd"/>
      <w:r>
        <w:t xml:space="preserve"> +</w:t>
      </w:r>
      <w:proofErr w:type="spellStart"/>
      <w:r>
        <w:t>cTr</w:t>
      </w:r>
      <w:proofErr w:type="spellEnd"/>
      <w:r>
        <w:t xml:space="preserve"> + </w:t>
      </w:r>
      <w:r w:rsidRPr="00944146">
        <w:rPr>
          <w:strike/>
        </w:rPr>
        <w:t>I</w:t>
      </w:r>
      <w:r>
        <w:t xml:space="preserve">+ </w:t>
      </w:r>
      <w:r w:rsidRPr="00944146">
        <w:rPr>
          <w:strike/>
        </w:rPr>
        <w:t>G</w:t>
      </w:r>
    </w:p>
    <w:p w14:paraId="4E5DC5DB" w14:textId="7A75F00F" w:rsidR="00944146" w:rsidRDefault="00944146" w:rsidP="00944146">
      <w:pPr>
        <w:rPr>
          <w:strike/>
        </w:rPr>
      </w:pPr>
      <w:r>
        <w:rPr>
          <w:strike/>
        </w:rPr>
        <w:t xml:space="preserve">A = </w:t>
      </w:r>
      <w:r w:rsidRPr="00944146">
        <w:rPr>
          <w:strike/>
        </w:rPr>
        <w:t>C</w:t>
      </w:r>
      <w:r>
        <w:t xml:space="preserve"> + -</w:t>
      </w:r>
      <w:proofErr w:type="spellStart"/>
      <w:r>
        <w:t>c</w:t>
      </w:r>
      <w:r w:rsidRPr="00944146">
        <w:rPr>
          <w:strike/>
        </w:rPr>
        <w:t>T</w:t>
      </w:r>
      <w:proofErr w:type="spellEnd"/>
      <w:r>
        <w:t>+ +</w:t>
      </w:r>
      <w:proofErr w:type="spellStart"/>
      <w:r>
        <w:t>cTr</w:t>
      </w:r>
      <w:proofErr w:type="spellEnd"/>
      <w:r>
        <w:t xml:space="preserve"> + </w:t>
      </w:r>
      <w:r w:rsidRPr="00944146">
        <w:rPr>
          <w:strike/>
        </w:rPr>
        <w:t>I</w:t>
      </w:r>
      <w:r>
        <w:t xml:space="preserve">+ </w:t>
      </w:r>
      <w:r w:rsidRPr="00944146">
        <w:rPr>
          <w:strike/>
        </w:rPr>
        <w:t>G</w:t>
      </w:r>
    </w:p>
    <w:p w14:paraId="198764DD" w14:textId="69E6FF3B" w:rsidR="00944146" w:rsidRDefault="00944146" w:rsidP="00944146">
      <w:r>
        <w:rPr>
          <w:strike/>
        </w:rPr>
        <w:t>A</w:t>
      </w:r>
      <w:r>
        <w:t xml:space="preserve"> = conceptos autónomos</w:t>
      </w:r>
    </w:p>
    <w:p w14:paraId="6799D19C" w14:textId="2116AF09" w:rsidR="00944146" w:rsidRDefault="00D91F85" w:rsidP="00944146">
      <w:r>
        <w:t xml:space="preserve">Y*= </w:t>
      </w:r>
      <w:r w:rsidRPr="00D91F85">
        <w:rPr>
          <w:strike/>
        </w:rPr>
        <w:t>A</w:t>
      </w:r>
      <w:r>
        <w:rPr>
          <w:strike/>
        </w:rPr>
        <w:t xml:space="preserve"> </w:t>
      </w:r>
      <w:r>
        <w:t xml:space="preserve"> + </w:t>
      </w:r>
      <w:proofErr w:type="spellStart"/>
      <w:r>
        <w:t>cY</w:t>
      </w:r>
      <w:proofErr w:type="spellEnd"/>
      <w:r>
        <w:t xml:space="preserve">* - </w:t>
      </w:r>
      <w:proofErr w:type="spellStart"/>
      <w:r>
        <w:t>ctY</w:t>
      </w:r>
      <w:proofErr w:type="spellEnd"/>
      <w:r>
        <w:t>*</w:t>
      </w:r>
    </w:p>
    <w:p w14:paraId="7E45A6C9" w14:textId="06C90565" w:rsidR="00D91F85" w:rsidRDefault="00D91F85" w:rsidP="00944146">
      <w:r>
        <w:t xml:space="preserve">Y* (1-c (1-t))= </w:t>
      </w:r>
      <w:r w:rsidRPr="00D91F85">
        <w:rPr>
          <w:strike/>
        </w:rPr>
        <w:t>A</w:t>
      </w:r>
      <w:r>
        <w:t xml:space="preserve"> </w:t>
      </w:r>
    </w:p>
    <w:p w14:paraId="68E0A751" w14:textId="74061C12" w:rsidR="00D91F85" w:rsidRPr="00D91F85" w:rsidRDefault="00D91F85" w:rsidP="00944146">
      <w:pPr>
        <w:rPr>
          <w:b/>
          <w:strike/>
        </w:rPr>
      </w:pPr>
      <w:r>
        <w:rPr>
          <w:b/>
          <w:noProof/>
          <w:lang w:val="es-ES"/>
        </w:rPr>
        <mc:AlternateContent>
          <mc:Choice Requires="wps">
            <w:drawing>
              <wp:anchor distT="0" distB="0" distL="114300" distR="114300" simplePos="0" relativeHeight="251660288" behindDoc="1" locked="0" layoutInCell="1" allowOverlap="1" wp14:anchorId="296FD36E" wp14:editId="77073BDD">
                <wp:simplePos x="0" y="0"/>
                <wp:positionH relativeFrom="column">
                  <wp:posOffset>342900</wp:posOffset>
                </wp:positionH>
                <wp:positionV relativeFrom="paragraph">
                  <wp:posOffset>35560</wp:posOffset>
                </wp:positionV>
                <wp:extent cx="685800" cy="457200"/>
                <wp:effectExtent l="50800" t="25400" r="50800" b="101600"/>
                <wp:wrapNone/>
                <wp:docPr id="2" name="Elipse 2"/>
                <wp:cNvGraphicFramePr/>
                <a:graphic xmlns:a="http://schemas.openxmlformats.org/drawingml/2006/main">
                  <a:graphicData uri="http://schemas.microsoft.com/office/word/2010/wordprocessingShape">
                    <wps:wsp>
                      <wps:cNvSpPr/>
                      <wps:spPr>
                        <a:xfrm>
                          <a:off x="0" y="0"/>
                          <a:ext cx="685800" cy="457200"/>
                        </a:xfrm>
                        <a:prstGeom prst="ellipse">
                          <a:avLst/>
                        </a:prstGeom>
                        <a:no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ipse 2" o:spid="_x0000_s1026" style="position:absolute;margin-left:27pt;margin-top:2.8pt;width:54pt;height:3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" filled="f" strokecolor="black [3040]">
                <v:shadow on="t" opacity="22937f" mv:blur="40000f" origin=",.5" offset="0,23000emu"/>
              </v:oval>
            </w:pict>
          </mc:Fallback>
        </mc:AlternateContent>
      </w:r>
      <w:r w:rsidRPr="00D91F85">
        <w:rPr>
          <w:b/>
        </w:rPr>
        <w:t>Y* =</w:t>
      </w:r>
      <w:r>
        <w:rPr>
          <w:b/>
        </w:rPr>
        <w:t xml:space="preserve">  </w:t>
      </w:r>
      <w:r w:rsidRPr="00D91F85">
        <w:rPr>
          <w:b/>
          <w:u w:val="single"/>
        </w:rPr>
        <w:t xml:space="preserve">        1    </w:t>
      </w:r>
      <w:r w:rsidRPr="00D91F85">
        <w:rPr>
          <w:b/>
        </w:rPr>
        <w:t xml:space="preserve">        </w:t>
      </w:r>
      <w:r w:rsidRPr="00D91F85">
        <w:rPr>
          <w:b/>
          <w:strike/>
        </w:rPr>
        <w:t>A</w:t>
      </w:r>
    </w:p>
    <w:p w14:paraId="4E4D6BB0" w14:textId="34C213CF" w:rsidR="00D91F85" w:rsidRPr="00D91F85" w:rsidRDefault="00D91F85" w:rsidP="00944146">
      <w:pPr>
        <w:rPr>
          <w:b/>
        </w:rPr>
      </w:pPr>
      <w:r w:rsidRPr="00D91F85">
        <w:rPr>
          <w:b/>
        </w:rPr>
        <w:t xml:space="preserve">      </w:t>
      </w:r>
      <w:r>
        <w:rPr>
          <w:b/>
        </w:rPr>
        <w:t xml:space="preserve">   </w:t>
      </w:r>
      <w:r w:rsidRPr="00D91F85">
        <w:rPr>
          <w:b/>
        </w:rPr>
        <w:t xml:space="preserve">   1-c(1-t)</w:t>
      </w:r>
    </w:p>
    <w:p w14:paraId="29C0D5A8" w14:textId="36D84515" w:rsidR="00944146" w:rsidRDefault="00D91F85" w:rsidP="00944146">
      <w:r>
        <w:rPr>
          <w:noProof/>
          <w:lang w:val="es-ES"/>
        </w:rPr>
        <mc:AlternateContent>
          <mc:Choice Requires="wps">
            <w:drawing>
              <wp:anchor distT="0" distB="0" distL="114300" distR="114300" simplePos="0" relativeHeight="251659264" behindDoc="0" locked="0" layoutInCell="1" allowOverlap="1" wp14:anchorId="2AF4462D" wp14:editId="21DF1710">
                <wp:simplePos x="0" y="0"/>
                <wp:positionH relativeFrom="column">
                  <wp:posOffset>685800</wp:posOffset>
                </wp:positionH>
                <wp:positionV relativeFrom="paragraph">
                  <wp:posOffset>135255</wp:posOffset>
                </wp:positionV>
                <wp:extent cx="0" cy="342900"/>
                <wp:effectExtent l="127000" t="25400" r="76200" b="114300"/>
                <wp:wrapNone/>
                <wp:docPr id="1" name="Conector recto de flecha 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ector recto de flecha 1" o:spid="_x0000_s1026" type="#_x0000_t32" style="position:absolute;margin-left:54pt;margin-top:10.65pt;width:0;height:2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" strokecolor="black [3200]" strokeweight="2pt">
                <v:stroke endarrow="open"/>
                <v:shadow on="t" opacity="24903f" mv:blur="40000f" origin=",.5" offset="0,20000emu"/>
              </v:shape>
            </w:pict>
          </mc:Fallback>
        </mc:AlternateContent>
      </w:r>
    </w:p>
    <w:p w14:paraId="5B6A09CE" w14:textId="7CDC9F4D" w:rsidR="00D91F85" w:rsidRDefault="00D91F85" w:rsidP="00944146"/>
    <w:p w14:paraId="24E9B6A4" w14:textId="77777777" w:rsidR="00D91F85" w:rsidRDefault="00D91F85" w:rsidP="00944146"/>
    <w:p w14:paraId="147EC96A" w14:textId="2E521C53" w:rsidR="00D91F85" w:rsidRPr="00D91F85" w:rsidRDefault="00D91F85" w:rsidP="00944146">
      <w:r>
        <w:t xml:space="preserve">multiplicador </w:t>
      </w:r>
      <w:r w:rsidR="00CC08DD">
        <w:t>keynesiano</w:t>
      </w:r>
    </w:p>
    <w:p w14:paraId="2B5604F3" w14:textId="0E0702EC" w:rsidR="00944146" w:rsidRPr="00944146" w:rsidRDefault="00D91F85" w:rsidP="00944146">
      <w:r>
        <w:t>Y* = VE = valor de equilibrio</w:t>
      </w:r>
    </w:p>
    <w:p w14:paraId="4F47FCF4" w14:textId="7B78E8D9" w:rsidR="00944146" w:rsidRDefault="00944146" w:rsidP="00C14E55"/>
    <w:p w14:paraId="06A98C99" w14:textId="291F1CD7" w:rsidR="00DD1989" w:rsidRDefault="00080728" w:rsidP="00C14E55">
      <w:r>
        <w:t xml:space="preserve"> Ejercicio 7 de la guía</w:t>
      </w:r>
    </w:p>
    <w:p w14:paraId="5F4D9339" w14:textId="77777777" w:rsidR="00080728" w:rsidRPr="00080728" w:rsidRDefault="00080728" w:rsidP="00080728">
      <w:pPr>
        <w:rPr>
          <w:lang w:val="es-AR"/>
        </w:rPr>
      </w:pPr>
      <w:r w:rsidRPr="00080728">
        <w:rPr>
          <w:lang w:val="es-AR"/>
        </w:rPr>
        <w:t xml:space="preserve">7. Suponga que una economía presenta una estructura representada por las siguientes ecuaciones de comportamiento (datos en millones de pesos): </w:t>
      </w:r>
    </w:p>
    <w:p w14:paraId="3E15DB5B" w14:textId="77777777" w:rsidR="00080728" w:rsidRPr="00080728" w:rsidRDefault="00080728" w:rsidP="00080728">
      <w:pPr>
        <w:rPr>
          <w:lang w:val="es-AR"/>
        </w:rPr>
      </w:pPr>
    </w:p>
    <w:p w14:paraId="678D103E" w14:textId="1F1E7730" w:rsidR="00080728" w:rsidRPr="00080728" w:rsidRDefault="0074332B" w:rsidP="00080728">
      <w:pPr>
        <w:rPr>
          <w:lang w:val="es-AR"/>
        </w:rPr>
      </w:pPr>
      <w:r>
        <w:rPr>
          <w:lang w:val="es-AR"/>
        </w:rPr>
        <w:t xml:space="preserve">C=1050 + 0,7.Yd;  </w:t>
      </w:r>
      <w:r w:rsidR="00080728" w:rsidRPr="00080728">
        <w:rPr>
          <w:lang w:val="es-AR"/>
        </w:rPr>
        <w:t>I=2</w:t>
      </w:r>
      <w:r>
        <w:rPr>
          <w:lang w:val="es-AR"/>
        </w:rPr>
        <w:t xml:space="preserve">000; </w:t>
      </w:r>
      <w:r>
        <w:rPr>
          <w:lang w:val="es-AR"/>
        </w:rPr>
        <w:tab/>
        <w:t xml:space="preserve">G=1200;  </w:t>
      </w:r>
      <w:r w:rsidR="00080728" w:rsidRPr="00080728">
        <w:rPr>
          <w:lang w:val="es-AR"/>
        </w:rPr>
        <w:t xml:space="preserve">TR=500; </w:t>
      </w:r>
      <w:r w:rsidR="00080728" w:rsidRPr="00080728">
        <w:rPr>
          <w:lang w:val="es-AR"/>
        </w:rPr>
        <w:tab/>
        <w:t>T=1000 + 0,10.Y</w:t>
      </w:r>
    </w:p>
    <w:p w14:paraId="0E44BEAF" w14:textId="77777777" w:rsidR="00080728" w:rsidRDefault="00080728" w:rsidP="00C14E55"/>
    <w:p w14:paraId="6ECF2F7F" w14:textId="6CB5991E" w:rsidR="0074332B" w:rsidRDefault="0074332B" w:rsidP="00C14E55">
      <w:r>
        <w:t>S = -1050 + 0,3 yd</w:t>
      </w:r>
    </w:p>
    <w:p w14:paraId="68E9CEF6" w14:textId="77777777" w:rsidR="0074332B" w:rsidRDefault="0074332B" w:rsidP="00C14E55"/>
    <w:p w14:paraId="0DC0075E" w14:textId="4A0AC76F" w:rsidR="0074332B" w:rsidRDefault="0074332B" w:rsidP="00C14E55">
      <w:r>
        <w:t>Y= alfa G . A</w:t>
      </w:r>
    </w:p>
    <w:p w14:paraId="6F0E1AE5" w14:textId="128523AB" w:rsidR="0074332B" w:rsidRPr="0074332B" w:rsidRDefault="0074332B" w:rsidP="0074332B">
      <w:pPr>
        <w:rPr>
          <w:b/>
        </w:rPr>
      </w:pPr>
      <w:r>
        <w:t xml:space="preserve">Alfa g = </w:t>
      </w:r>
      <w:r w:rsidRPr="00D91F85">
        <w:rPr>
          <w:b/>
        </w:rPr>
        <w:t>=</w:t>
      </w:r>
      <w:r>
        <w:rPr>
          <w:b/>
        </w:rPr>
        <w:t xml:space="preserve">  </w:t>
      </w:r>
      <w:r w:rsidRPr="00D91F85">
        <w:rPr>
          <w:b/>
          <w:u w:val="single"/>
        </w:rPr>
        <w:t xml:space="preserve">     </w:t>
      </w:r>
      <w:r>
        <w:rPr>
          <w:b/>
          <w:u w:val="single"/>
        </w:rPr>
        <w:t xml:space="preserve">     1     </w:t>
      </w:r>
      <w:r w:rsidRPr="00D91F85">
        <w:rPr>
          <w:b/>
          <w:u w:val="single"/>
        </w:rPr>
        <w:t xml:space="preserve">   </w:t>
      </w:r>
      <w:r w:rsidRPr="00D91F85">
        <w:rPr>
          <w:b/>
        </w:rPr>
        <w:t xml:space="preserve"> </w:t>
      </w:r>
      <w:r>
        <w:rPr>
          <w:b/>
        </w:rPr>
        <w:t xml:space="preserve">= multiplicador </w:t>
      </w:r>
      <w:r w:rsidR="00CC08DD">
        <w:rPr>
          <w:b/>
        </w:rPr>
        <w:t>keynesiano</w:t>
      </w:r>
      <w:r w:rsidRPr="00D91F85">
        <w:rPr>
          <w:b/>
        </w:rPr>
        <w:t xml:space="preserve">       </w:t>
      </w:r>
      <w:r>
        <w:rPr>
          <w:b/>
          <w:strike/>
        </w:rPr>
        <w:t xml:space="preserve"> </w:t>
      </w:r>
    </w:p>
    <w:p w14:paraId="0B2AB383" w14:textId="1BB7B73A" w:rsidR="0074332B" w:rsidRPr="00D91F85" w:rsidRDefault="0074332B" w:rsidP="0074332B">
      <w:pPr>
        <w:rPr>
          <w:b/>
        </w:rPr>
      </w:pPr>
      <w:r w:rsidRPr="00D91F85">
        <w:rPr>
          <w:b/>
        </w:rPr>
        <w:t xml:space="preserve">      </w:t>
      </w:r>
      <w:r>
        <w:rPr>
          <w:b/>
        </w:rPr>
        <w:t xml:space="preserve">   </w:t>
      </w:r>
      <w:r w:rsidRPr="00D91F85">
        <w:rPr>
          <w:b/>
        </w:rPr>
        <w:t xml:space="preserve">  </w:t>
      </w:r>
      <w:r>
        <w:rPr>
          <w:b/>
        </w:rPr>
        <w:t xml:space="preserve">         </w:t>
      </w:r>
      <w:r w:rsidRPr="00D91F85">
        <w:rPr>
          <w:b/>
        </w:rPr>
        <w:t xml:space="preserve"> 1-c(1-t)</w:t>
      </w:r>
    </w:p>
    <w:p w14:paraId="5D561259" w14:textId="0057D1F6" w:rsidR="0074332B" w:rsidRDefault="0074332B" w:rsidP="00C14E55"/>
    <w:p w14:paraId="01E96D3E" w14:textId="2CEB74B7" w:rsidR="0074332B" w:rsidRPr="0074332B" w:rsidRDefault="0074332B" w:rsidP="00C14E55">
      <w:r>
        <w:t xml:space="preserve">Alfa g = </w:t>
      </w:r>
      <w:r w:rsidRPr="0074332B">
        <w:rPr>
          <w:u w:val="single"/>
        </w:rPr>
        <w:t xml:space="preserve"> </w:t>
      </w:r>
      <w:r>
        <w:rPr>
          <w:u w:val="single"/>
        </w:rPr>
        <w:t xml:space="preserve">           </w:t>
      </w:r>
      <w:r w:rsidRPr="0074332B">
        <w:rPr>
          <w:u w:val="single"/>
        </w:rPr>
        <w:t xml:space="preserve"> 1   </w:t>
      </w:r>
      <w:r>
        <w:rPr>
          <w:u w:val="single"/>
        </w:rPr>
        <w:t xml:space="preserve">     </w:t>
      </w:r>
      <w:r w:rsidRPr="0074332B">
        <w:t>=     2,7027</w:t>
      </w:r>
    </w:p>
    <w:p w14:paraId="731084B7" w14:textId="7B3945A0" w:rsidR="0074332B" w:rsidRDefault="0074332B" w:rsidP="00C14E55">
      <w:r>
        <w:t xml:space="preserve">              1-0,7(1-0,1)</w:t>
      </w:r>
    </w:p>
    <w:p w14:paraId="5FE96479" w14:textId="77777777" w:rsidR="0074332B" w:rsidRDefault="0074332B" w:rsidP="00C14E55"/>
    <w:p w14:paraId="17C0678D" w14:textId="62CDD6F7" w:rsidR="0074332B" w:rsidRDefault="0074332B" w:rsidP="00C14E55">
      <w:r w:rsidRPr="004F3B97">
        <w:rPr>
          <w:strike/>
        </w:rPr>
        <w:t>A</w:t>
      </w:r>
      <w:r>
        <w:t xml:space="preserve"> = C  + I + G</w:t>
      </w:r>
      <w:r w:rsidR="004F3B97">
        <w:t xml:space="preserve"> -</w:t>
      </w:r>
      <w:r>
        <w:t xml:space="preserve"> </w:t>
      </w:r>
      <w:proofErr w:type="spellStart"/>
      <w:r>
        <w:t>cT</w:t>
      </w:r>
      <w:proofErr w:type="spellEnd"/>
      <w:r>
        <w:t xml:space="preserve"> + </w:t>
      </w:r>
      <w:proofErr w:type="spellStart"/>
      <w:r>
        <w:t>cTR</w:t>
      </w:r>
      <w:proofErr w:type="spellEnd"/>
    </w:p>
    <w:p w14:paraId="191B3838" w14:textId="364C079F" w:rsidR="0074332B" w:rsidRDefault="0074332B" w:rsidP="00C14E55">
      <w:r w:rsidRPr="004F3B97">
        <w:rPr>
          <w:strike/>
        </w:rPr>
        <w:t xml:space="preserve">A </w:t>
      </w:r>
      <w:r w:rsidR="004F3B97">
        <w:t>= 1050 + 2000 + 1200 -</w:t>
      </w:r>
      <w:r>
        <w:t xml:space="preserve"> 0,7 x1000 + 0,7 x 500</w:t>
      </w:r>
    </w:p>
    <w:p w14:paraId="19D49E02" w14:textId="33262D45" w:rsidR="0074332B" w:rsidRDefault="0074332B" w:rsidP="00C14E55">
      <w:r w:rsidRPr="004F3B97">
        <w:rPr>
          <w:strike/>
        </w:rPr>
        <w:t>A</w:t>
      </w:r>
      <w:r>
        <w:t xml:space="preserve"> = 3900</w:t>
      </w:r>
    </w:p>
    <w:p w14:paraId="1C1D828D" w14:textId="77777777" w:rsidR="0074332B" w:rsidRDefault="0074332B" w:rsidP="00C14E55"/>
    <w:p w14:paraId="239D65F7" w14:textId="77777777" w:rsidR="0074332B" w:rsidRDefault="0074332B" w:rsidP="00C14E55">
      <w:pPr>
        <w:rPr>
          <w:b/>
        </w:rPr>
      </w:pPr>
      <w:r>
        <w:rPr>
          <w:b/>
        </w:rPr>
        <w:t>Punto de equilibrio</w:t>
      </w:r>
    </w:p>
    <w:p w14:paraId="5AA385EF" w14:textId="685D7D09" w:rsidR="0074332B" w:rsidRDefault="0074332B" w:rsidP="00C14E55">
      <w:r w:rsidRPr="0074332B">
        <w:rPr>
          <w:b/>
        </w:rPr>
        <w:t xml:space="preserve">10540,53 </w:t>
      </w:r>
      <w:r w:rsidRPr="006E49AE">
        <w:t>= 2,7027 x 3900</w:t>
      </w:r>
    </w:p>
    <w:p w14:paraId="5747DD73" w14:textId="77777777" w:rsidR="006E49AE" w:rsidRDefault="006E49AE" w:rsidP="00C14E55"/>
    <w:p w14:paraId="2C644F90" w14:textId="77777777" w:rsidR="006E49AE" w:rsidRDefault="006E49AE" w:rsidP="00C14E55">
      <w:r>
        <w:t>C*</w:t>
      </w:r>
    </w:p>
    <w:p w14:paraId="7B07716C" w14:textId="4F42A401" w:rsidR="006E49AE" w:rsidRDefault="006E49AE" w:rsidP="00C14E55">
      <w:r>
        <w:t xml:space="preserve">T = </w:t>
      </w:r>
      <w:r w:rsidRPr="006E49AE">
        <w:rPr>
          <w:strike/>
        </w:rPr>
        <w:t>T</w:t>
      </w:r>
      <w:r>
        <w:t xml:space="preserve"> + </w:t>
      </w:r>
      <w:proofErr w:type="spellStart"/>
      <w:r>
        <w:t>ty</w:t>
      </w:r>
      <w:proofErr w:type="spellEnd"/>
      <w:r>
        <w:t xml:space="preserve"> = 1000 + 0,1 x 10540,53 = </w:t>
      </w:r>
      <w:r w:rsidRPr="006E49AE">
        <w:rPr>
          <w:b/>
        </w:rPr>
        <w:t>2054,053</w:t>
      </w:r>
    </w:p>
    <w:p w14:paraId="78FE3DFA" w14:textId="1C04D3B3" w:rsidR="006E49AE" w:rsidRDefault="006E49AE" w:rsidP="00C14E55">
      <w:pPr>
        <w:rPr>
          <w:b/>
        </w:rPr>
      </w:pPr>
      <w:r>
        <w:t xml:space="preserve">Yd = Y- T + </w:t>
      </w:r>
      <w:proofErr w:type="spellStart"/>
      <w:r>
        <w:t>tr</w:t>
      </w:r>
      <w:proofErr w:type="spellEnd"/>
      <w:r>
        <w:t xml:space="preserve"> = 10540,53 -2054,053 + 500 = </w:t>
      </w:r>
      <w:r w:rsidRPr="006E49AE">
        <w:rPr>
          <w:b/>
        </w:rPr>
        <w:t>8986,4777</w:t>
      </w:r>
    </w:p>
    <w:p w14:paraId="003A3BF8" w14:textId="77777777" w:rsidR="006E49AE" w:rsidRDefault="006E49AE" w:rsidP="00C14E55">
      <w:pPr>
        <w:rPr>
          <w:b/>
        </w:rPr>
      </w:pPr>
    </w:p>
    <w:p w14:paraId="551B4693" w14:textId="53929D54" w:rsidR="006E49AE" w:rsidRDefault="006E49AE" w:rsidP="00C14E55">
      <w:pPr>
        <w:rPr>
          <w:b/>
        </w:rPr>
      </w:pPr>
      <w:r>
        <w:t xml:space="preserve">C*= </w:t>
      </w:r>
      <w:r w:rsidRPr="006E49AE">
        <w:rPr>
          <w:strike/>
        </w:rPr>
        <w:t>C</w:t>
      </w:r>
      <w:r>
        <w:t xml:space="preserve"> + </w:t>
      </w:r>
      <w:proofErr w:type="spellStart"/>
      <w:r>
        <w:t>cYd</w:t>
      </w:r>
      <w:proofErr w:type="spellEnd"/>
      <w:r>
        <w:t xml:space="preserve"> = 1050 + 0,7 x 8986,4777 = </w:t>
      </w:r>
      <w:r>
        <w:rPr>
          <w:b/>
        </w:rPr>
        <w:t>7340,5343</w:t>
      </w:r>
    </w:p>
    <w:p w14:paraId="3AAA89EA" w14:textId="77777777" w:rsidR="006E49AE" w:rsidRDefault="006E49AE" w:rsidP="00C14E55">
      <w:pPr>
        <w:rPr>
          <w:b/>
        </w:rPr>
      </w:pPr>
    </w:p>
    <w:p w14:paraId="3B79AD26" w14:textId="360EEB8A" w:rsidR="006E49AE" w:rsidRDefault="006E49AE" w:rsidP="00C14E55">
      <w:pPr>
        <w:rPr>
          <w:b/>
        </w:rPr>
      </w:pPr>
      <w:r>
        <w:rPr>
          <w:b/>
        </w:rPr>
        <w:t>DA= C* + I + G = 10540,53</w:t>
      </w:r>
    </w:p>
    <w:p w14:paraId="52677F07" w14:textId="77777777" w:rsidR="006D3A43" w:rsidRDefault="006D3A43" w:rsidP="00C14E55">
      <w:pPr>
        <w:rPr>
          <w:b/>
        </w:rPr>
      </w:pPr>
    </w:p>
    <w:p w14:paraId="6780FFB7" w14:textId="2BC8503E" w:rsidR="006D3A43" w:rsidRDefault="006D3A43" w:rsidP="00C14E55">
      <w:pPr>
        <w:rPr>
          <w:b/>
        </w:rPr>
      </w:pPr>
      <w:r>
        <w:rPr>
          <w:b/>
        </w:rPr>
        <w:t>SP = SF = T – G – TR</w:t>
      </w:r>
    </w:p>
    <w:p w14:paraId="39850D5E" w14:textId="7C0A9FE7" w:rsidR="006D3A43" w:rsidRDefault="006D3A43" w:rsidP="00C14E55">
      <w:r>
        <w:t>2054,053 -1200 -500</w:t>
      </w:r>
    </w:p>
    <w:p w14:paraId="4AFEA7F8" w14:textId="1BB5B644" w:rsidR="006E49AE" w:rsidRPr="006D3A43" w:rsidRDefault="006D3A43" w:rsidP="00C14E55">
      <w:r>
        <w:t xml:space="preserve">el </w:t>
      </w:r>
      <w:r w:rsidR="00CC08DD">
        <w:t>superávit</w:t>
      </w:r>
      <w:r>
        <w:t xml:space="preserve"> es de </w:t>
      </w:r>
      <w:r w:rsidRPr="006D3A43">
        <w:rPr>
          <w:b/>
        </w:rPr>
        <w:t>345,053</w:t>
      </w:r>
      <w:r>
        <w:t xml:space="preserve"> (dio positivo)</w:t>
      </w:r>
    </w:p>
    <w:p w14:paraId="62AE33A7" w14:textId="77777777" w:rsidR="006E49AE" w:rsidRDefault="006E49AE" w:rsidP="00C14E55"/>
    <w:p w14:paraId="2FE4B5A7" w14:textId="77777777" w:rsidR="006E49AE" w:rsidRPr="006E49AE" w:rsidRDefault="006E49AE" w:rsidP="00C14E55"/>
    <w:p w14:paraId="6592A6F9" w14:textId="199E7F00" w:rsidR="0074332B" w:rsidRDefault="006E49AE" w:rsidP="00C14E55">
      <w:pPr>
        <w:rPr>
          <w:b/>
        </w:rPr>
      </w:pPr>
      <w:r>
        <w:rPr>
          <w:b/>
        </w:rPr>
        <w:t xml:space="preserve"> </w:t>
      </w:r>
    </w:p>
    <w:p w14:paraId="461C7D17" w14:textId="77777777" w:rsidR="0074332B" w:rsidRDefault="0074332B" w:rsidP="00C14E55">
      <w:pPr>
        <w:rPr>
          <w:b/>
        </w:rPr>
      </w:pPr>
    </w:p>
    <w:p w14:paraId="54902FD3" w14:textId="77777777" w:rsidR="0074332B" w:rsidRDefault="0074332B" w:rsidP="00C14E55">
      <w:pPr>
        <w:rPr>
          <w:b/>
        </w:rPr>
      </w:pPr>
    </w:p>
    <w:p w14:paraId="51F2C72A" w14:textId="77777777" w:rsidR="003D049E" w:rsidRPr="003D049E" w:rsidRDefault="003D049E" w:rsidP="003D049E">
      <w:pPr>
        <w:rPr>
          <w:lang w:val="es-AR"/>
        </w:rPr>
      </w:pPr>
    </w:p>
    <w:p w14:paraId="69CF8227" w14:textId="77777777" w:rsidR="003D049E" w:rsidRPr="003D049E" w:rsidRDefault="003D049E" w:rsidP="003D049E">
      <w:pPr>
        <w:rPr>
          <w:lang w:val="es-AR"/>
        </w:rPr>
      </w:pPr>
      <w:r w:rsidRPr="003D049E">
        <w:rPr>
          <w:lang w:val="es-AR"/>
        </w:rPr>
        <w:t xml:space="preserve">Suponga ahora que el gobierno está evaluando dos políticas fiscales: una opción es aumentar la asignación universal por hijo, que llevaría el gasto en transferencias a 700. La otra opción es destinar esos fondos ($200)  a la construcción de una red de cloacas en barrios carenciados. </w:t>
      </w:r>
    </w:p>
    <w:p w14:paraId="3A879263" w14:textId="77777777" w:rsidR="0074332B" w:rsidRDefault="0074332B" w:rsidP="00C14E55">
      <w:pPr>
        <w:rPr>
          <w:b/>
        </w:rPr>
      </w:pPr>
    </w:p>
    <w:p w14:paraId="224074F5" w14:textId="0255B3CE" w:rsidR="003D049E" w:rsidRDefault="004F3B97" w:rsidP="00C14E55">
      <w:r>
        <w:t xml:space="preserve">a) </w:t>
      </w:r>
      <w:r w:rsidR="003D049E">
        <w:t>La asignación universal x hijo es transferencia</w:t>
      </w:r>
    </w:p>
    <w:p w14:paraId="58A419CC" w14:textId="0BC0E674" w:rsidR="003D049E" w:rsidRDefault="004F3B97" w:rsidP="00C14E55">
      <w:r>
        <w:t xml:space="preserve">b) </w:t>
      </w:r>
      <w:r w:rsidR="003D049E">
        <w:t>La construcción de cloacas es gasto</w:t>
      </w:r>
    </w:p>
    <w:p w14:paraId="744E61E4" w14:textId="77777777" w:rsidR="003D049E" w:rsidRDefault="003D049E" w:rsidP="00C14E55"/>
    <w:p w14:paraId="2CDF9A23" w14:textId="19290251" w:rsidR="004F3B97" w:rsidRDefault="004F3B97" w:rsidP="00C14E55">
      <w:r>
        <w:t>a)</w:t>
      </w:r>
    </w:p>
    <w:p w14:paraId="4A647C38" w14:textId="77777777" w:rsidR="003D049E" w:rsidRDefault="003D049E" w:rsidP="003D049E">
      <w:r>
        <w:t>Y= alfa G . A</w:t>
      </w:r>
    </w:p>
    <w:p w14:paraId="45F8BDA7" w14:textId="77777777" w:rsidR="003D049E" w:rsidRPr="0074332B" w:rsidRDefault="003D049E" w:rsidP="003D049E">
      <w:r>
        <w:t xml:space="preserve">Alfa g = </w:t>
      </w:r>
      <w:r w:rsidRPr="0074332B">
        <w:rPr>
          <w:u w:val="single"/>
        </w:rPr>
        <w:t xml:space="preserve"> </w:t>
      </w:r>
      <w:r>
        <w:rPr>
          <w:u w:val="single"/>
        </w:rPr>
        <w:t xml:space="preserve">           </w:t>
      </w:r>
      <w:r w:rsidRPr="0074332B">
        <w:rPr>
          <w:u w:val="single"/>
        </w:rPr>
        <w:t xml:space="preserve"> 1   </w:t>
      </w:r>
      <w:r>
        <w:rPr>
          <w:u w:val="single"/>
        </w:rPr>
        <w:t xml:space="preserve">     </w:t>
      </w:r>
      <w:r w:rsidRPr="0074332B">
        <w:t>=     2,7027</w:t>
      </w:r>
    </w:p>
    <w:p w14:paraId="72907EDD" w14:textId="77777777" w:rsidR="003D049E" w:rsidRDefault="003D049E" w:rsidP="003D049E">
      <w:r>
        <w:t xml:space="preserve">              1-0,7(1-0,1)</w:t>
      </w:r>
    </w:p>
    <w:p w14:paraId="2C5FE444" w14:textId="77777777" w:rsidR="003D049E" w:rsidRDefault="003D049E" w:rsidP="003D049E"/>
    <w:p w14:paraId="61CF5D62" w14:textId="17E83EDE" w:rsidR="003D049E" w:rsidRDefault="003D049E" w:rsidP="003D049E">
      <w:r w:rsidRPr="004F3B97">
        <w:rPr>
          <w:strike/>
        </w:rPr>
        <w:t>A</w:t>
      </w:r>
      <w:r w:rsidR="004F3B97">
        <w:t xml:space="preserve"> = C  + I + G -</w:t>
      </w:r>
      <w:r>
        <w:t xml:space="preserve"> </w:t>
      </w:r>
      <w:proofErr w:type="spellStart"/>
      <w:r>
        <w:t>cT</w:t>
      </w:r>
      <w:proofErr w:type="spellEnd"/>
      <w:r>
        <w:t xml:space="preserve"> + </w:t>
      </w:r>
      <w:proofErr w:type="spellStart"/>
      <w:r>
        <w:t>cTR</w:t>
      </w:r>
      <w:proofErr w:type="spellEnd"/>
    </w:p>
    <w:p w14:paraId="6B3E53C9" w14:textId="232C4F22" w:rsidR="003D049E" w:rsidRDefault="003D049E" w:rsidP="003D049E">
      <w:r w:rsidRPr="004F3B97">
        <w:rPr>
          <w:strike/>
        </w:rPr>
        <w:t>A</w:t>
      </w:r>
      <w:r w:rsidR="004F3B97">
        <w:t xml:space="preserve"> = 1050 + 2000 + 1200 -</w:t>
      </w:r>
      <w:r>
        <w:t xml:space="preserve"> 0,7 x1000 + 0,7 x 700</w:t>
      </w:r>
    </w:p>
    <w:p w14:paraId="500F680F" w14:textId="5BA88841" w:rsidR="004F3B97" w:rsidRDefault="004F3B97" w:rsidP="003D049E">
      <w:r w:rsidRPr="004F3B97">
        <w:rPr>
          <w:strike/>
        </w:rPr>
        <w:t>A</w:t>
      </w:r>
      <w:r>
        <w:t>= 4040</w:t>
      </w:r>
    </w:p>
    <w:p w14:paraId="75C4C178" w14:textId="77777777" w:rsidR="003D049E" w:rsidRDefault="003D049E" w:rsidP="003D049E"/>
    <w:p w14:paraId="36063806" w14:textId="41175B0D" w:rsidR="003D049E" w:rsidRDefault="004F3B97" w:rsidP="003D049E">
      <w:r w:rsidRPr="004F3B97">
        <w:rPr>
          <w:strike/>
        </w:rPr>
        <w:t>A</w:t>
      </w:r>
      <w:r>
        <w:t xml:space="preserve"> anterior = 3900</w:t>
      </w:r>
    </w:p>
    <w:p w14:paraId="7DAF1721" w14:textId="628EDB1E" w:rsidR="004F3B97" w:rsidRDefault="004F3B97" w:rsidP="003D049E">
      <w:r>
        <w:t>3900 + 0,7 x 200 (lo que aumento la trasferencia)= 4040</w:t>
      </w:r>
    </w:p>
    <w:p w14:paraId="380CEA8C" w14:textId="77777777" w:rsidR="004F3B97" w:rsidRDefault="004F3B97" w:rsidP="003D049E"/>
    <w:p w14:paraId="0BFE4E15" w14:textId="0B9E9A5A" w:rsidR="003D049E" w:rsidRDefault="004F3B97" w:rsidP="00C14E55">
      <w:r>
        <w:t>y = 2,7027 x 4040</w:t>
      </w:r>
    </w:p>
    <w:p w14:paraId="1D78FB12" w14:textId="0E453E9C" w:rsidR="004F3B97" w:rsidRDefault="004F3B97" w:rsidP="00C14E55">
      <w:r>
        <w:t xml:space="preserve">= 10918,908 </w:t>
      </w:r>
    </w:p>
    <w:p w14:paraId="76D2C10E" w14:textId="2361043C" w:rsidR="004F3B97" w:rsidRDefault="004F3B97" w:rsidP="00C14E55">
      <w:r>
        <w:t>el aumento de 200 genero que la parte autónoma aumente de 3900 a 4040 y eso hizo que el producto de equilibrio aumente también.</w:t>
      </w:r>
    </w:p>
    <w:p w14:paraId="0EC05033" w14:textId="77777777" w:rsidR="004F3B97" w:rsidRDefault="004F3B97" w:rsidP="00C14E55"/>
    <w:p w14:paraId="11695618" w14:textId="77777777" w:rsidR="004F3B97" w:rsidRDefault="004F3B97" w:rsidP="004F3B97">
      <w:r>
        <w:t>b)</w:t>
      </w:r>
    </w:p>
    <w:p w14:paraId="0CAA38E4" w14:textId="4E4B39E9" w:rsidR="004F3B97" w:rsidRDefault="004F3B97" w:rsidP="004F3B97">
      <w:r>
        <w:t xml:space="preserve"> </w:t>
      </w:r>
      <w:r w:rsidRPr="004F3B97">
        <w:rPr>
          <w:strike/>
        </w:rPr>
        <w:t>A</w:t>
      </w:r>
      <w:r>
        <w:t xml:space="preserve"> = C  + I + G - </w:t>
      </w:r>
      <w:proofErr w:type="spellStart"/>
      <w:r>
        <w:t>cT</w:t>
      </w:r>
      <w:proofErr w:type="spellEnd"/>
      <w:r>
        <w:t xml:space="preserve"> + </w:t>
      </w:r>
      <w:proofErr w:type="spellStart"/>
      <w:r>
        <w:t>cTR</w:t>
      </w:r>
      <w:proofErr w:type="spellEnd"/>
    </w:p>
    <w:p w14:paraId="554AA07C" w14:textId="51D828EC" w:rsidR="004F3B97" w:rsidRDefault="004F3B97" w:rsidP="004F3B97">
      <w:r>
        <w:rPr>
          <w:strike/>
        </w:rPr>
        <w:t xml:space="preserve"> </w:t>
      </w:r>
      <w:r w:rsidRPr="004F3B97">
        <w:rPr>
          <w:strike/>
        </w:rPr>
        <w:t>A</w:t>
      </w:r>
      <w:r>
        <w:t xml:space="preserve"> = 1050 + 2000 + 1400 - 0,7 x1000 + 0,7 x 500</w:t>
      </w:r>
    </w:p>
    <w:p w14:paraId="6CA6C351" w14:textId="154E556B" w:rsidR="004F3B97" w:rsidRDefault="004F3B97" w:rsidP="004F3B97">
      <w:r>
        <w:t>A= 4100</w:t>
      </w:r>
    </w:p>
    <w:p w14:paraId="36F99103" w14:textId="77777777" w:rsidR="004F3B97" w:rsidRDefault="004F3B97" w:rsidP="004F3B97"/>
    <w:p w14:paraId="1F3CF31D" w14:textId="7582318C" w:rsidR="004F3B97" w:rsidRDefault="004F3B97" w:rsidP="004F3B97">
      <w:r>
        <w:t>Y = 2,7027 x 4100</w:t>
      </w:r>
    </w:p>
    <w:p w14:paraId="5E942CA9" w14:textId="75D85C6A" w:rsidR="004F3B97" w:rsidRDefault="004F3B97" w:rsidP="004F3B97">
      <w:r>
        <w:t>Y= 11081,07</w:t>
      </w:r>
    </w:p>
    <w:p w14:paraId="07D5F79F" w14:textId="77777777" w:rsidR="004F3B97" w:rsidRDefault="004F3B97" w:rsidP="004F3B97"/>
    <w:p w14:paraId="4CE9B6DF" w14:textId="40C58DA9" w:rsidR="004F3B97" w:rsidRDefault="004F3B97" w:rsidP="004F3B97">
      <w:r>
        <w:t>Las transferencias van al bolsillo de la gente por lo tanto algo se ahorra, en cambio los gastos no.</w:t>
      </w:r>
    </w:p>
    <w:p w14:paraId="085E4E6A" w14:textId="77777777" w:rsidR="004F3B97" w:rsidRDefault="004F3B97" w:rsidP="004F3B97"/>
    <w:p w14:paraId="769A1E3B" w14:textId="7B9D6861" w:rsidR="004F3B97" w:rsidRPr="003D049E" w:rsidRDefault="004F3B97" w:rsidP="004F3B97"/>
    <w:tbl>
      <w:tblPr>
        <w:tblStyle w:val="Tablaconcuadrcula"/>
        <w:tblW w:w="0" w:type="auto"/>
        <w:tblLook w:val="04A0" w:firstRow="1" w:lastRow="0" w:firstColumn="1" w:lastColumn="0" w:noHBand="0" w:noVBand="1"/>
      </w:tblPr>
      <w:tblGrid>
        <w:gridCol w:w="2159"/>
        <w:gridCol w:w="2159"/>
        <w:gridCol w:w="2160"/>
        <w:gridCol w:w="2160"/>
      </w:tblGrid>
      <w:tr w:rsidR="004F3B97" w14:paraId="5FAA3324" w14:textId="77777777" w:rsidTr="004F3B97">
        <w:tc>
          <w:tcPr>
            <w:tcW w:w="2159" w:type="dxa"/>
          </w:tcPr>
          <w:p w14:paraId="14ABAA5D" w14:textId="4F3374F2" w:rsidR="004F3B97" w:rsidRDefault="004F3B97" w:rsidP="004F3B97"/>
        </w:tc>
        <w:tc>
          <w:tcPr>
            <w:tcW w:w="2159" w:type="dxa"/>
          </w:tcPr>
          <w:p w14:paraId="18B35B60" w14:textId="6A902886" w:rsidR="004F3B97" w:rsidRDefault="004F3B97" w:rsidP="004F3B97">
            <w:r>
              <w:t>Original</w:t>
            </w:r>
          </w:p>
        </w:tc>
        <w:tc>
          <w:tcPr>
            <w:tcW w:w="2160" w:type="dxa"/>
          </w:tcPr>
          <w:p w14:paraId="33C51E15" w14:textId="1A5E0EF2" w:rsidR="004F3B97" w:rsidRDefault="004F3B97" w:rsidP="004F3B97">
            <w:r>
              <w:t xml:space="preserve">Gasto </w:t>
            </w:r>
          </w:p>
        </w:tc>
        <w:tc>
          <w:tcPr>
            <w:tcW w:w="2160" w:type="dxa"/>
          </w:tcPr>
          <w:p w14:paraId="2C1FEBEA" w14:textId="321FAF92" w:rsidR="004F3B97" w:rsidRDefault="004F3B97" w:rsidP="004F3B97">
            <w:proofErr w:type="spellStart"/>
            <w:r>
              <w:t>Tr</w:t>
            </w:r>
            <w:proofErr w:type="spellEnd"/>
          </w:p>
        </w:tc>
      </w:tr>
      <w:tr w:rsidR="004F3B97" w14:paraId="659C7008" w14:textId="77777777" w:rsidTr="004F3B97">
        <w:tc>
          <w:tcPr>
            <w:tcW w:w="2159" w:type="dxa"/>
          </w:tcPr>
          <w:p w14:paraId="3AF4656A" w14:textId="6038B4D6" w:rsidR="004F3B97" w:rsidRDefault="00825FC2" w:rsidP="004F3B97">
            <w:r>
              <w:t>Y</w:t>
            </w:r>
          </w:p>
        </w:tc>
        <w:tc>
          <w:tcPr>
            <w:tcW w:w="2159" w:type="dxa"/>
          </w:tcPr>
          <w:p w14:paraId="4CE3651B" w14:textId="7A7E60AA" w:rsidR="004F3B97" w:rsidRDefault="00825FC2" w:rsidP="004F3B97">
            <w:r>
              <w:t>10540</w:t>
            </w:r>
          </w:p>
        </w:tc>
        <w:tc>
          <w:tcPr>
            <w:tcW w:w="2160" w:type="dxa"/>
          </w:tcPr>
          <w:p w14:paraId="4AAA8F3B" w14:textId="5D4F49B3" w:rsidR="004F3B97" w:rsidRDefault="00825FC2" w:rsidP="004F3B97">
            <w:r>
              <w:t>11081</w:t>
            </w:r>
          </w:p>
        </w:tc>
        <w:tc>
          <w:tcPr>
            <w:tcW w:w="2160" w:type="dxa"/>
          </w:tcPr>
          <w:p w14:paraId="0C459CC9" w14:textId="390C5F82" w:rsidR="004F3B97" w:rsidRDefault="00825FC2" w:rsidP="004F3B97">
            <w:r>
              <w:t>10918</w:t>
            </w:r>
          </w:p>
        </w:tc>
      </w:tr>
      <w:tr w:rsidR="00825FC2" w14:paraId="4C75B0B9" w14:textId="77777777" w:rsidTr="004F3B97">
        <w:tc>
          <w:tcPr>
            <w:tcW w:w="2159" w:type="dxa"/>
          </w:tcPr>
          <w:p w14:paraId="42AE55A4" w14:textId="646DFA9B" w:rsidR="00825FC2" w:rsidRDefault="00825FC2" w:rsidP="004F3B97">
            <w:r>
              <w:t>C</w:t>
            </w:r>
          </w:p>
        </w:tc>
        <w:tc>
          <w:tcPr>
            <w:tcW w:w="2159" w:type="dxa"/>
          </w:tcPr>
          <w:p w14:paraId="35184474" w14:textId="6A33EBB1" w:rsidR="00825FC2" w:rsidRDefault="00825FC2" w:rsidP="004F3B97">
            <w:r>
              <w:t>7340</w:t>
            </w:r>
          </w:p>
        </w:tc>
        <w:tc>
          <w:tcPr>
            <w:tcW w:w="2160" w:type="dxa"/>
          </w:tcPr>
          <w:p w14:paraId="7F06E1BD" w14:textId="0D4CA284" w:rsidR="00825FC2" w:rsidRDefault="00825FC2" w:rsidP="004F3B97">
            <w:r>
              <w:t>7681</w:t>
            </w:r>
          </w:p>
        </w:tc>
        <w:tc>
          <w:tcPr>
            <w:tcW w:w="2160" w:type="dxa"/>
          </w:tcPr>
          <w:p w14:paraId="460F1A6D" w14:textId="0B194A90" w:rsidR="00825FC2" w:rsidRDefault="00825FC2" w:rsidP="004F3B97">
            <w:r>
              <w:t>7719</w:t>
            </w:r>
          </w:p>
        </w:tc>
      </w:tr>
      <w:tr w:rsidR="00825FC2" w14:paraId="2DC7607D" w14:textId="77777777" w:rsidTr="004F3B97">
        <w:tc>
          <w:tcPr>
            <w:tcW w:w="2159" w:type="dxa"/>
          </w:tcPr>
          <w:p w14:paraId="4DCF4543" w14:textId="798499E0" w:rsidR="00825FC2" w:rsidRDefault="00825FC2" w:rsidP="004F3B97">
            <w:r>
              <w:t>Yd</w:t>
            </w:r>
          </w:p>
        </w:tc>
        <w:tc>
          <w:tcPr>
            <w:tcW w:w="2159" w:type="dxa"/>
          </w:tcPr>
          <w:p w14:paraId="23A0ED63" w14:textId="6F10138B" w:rsidR="00825FC2" w:rsidRDefault="00825FC2" w:rsidP="004F3B97">
            <w:r>
              <w:t>8986</w:t>
            </w:r>
          </w:p>
        </w:tc>
        <w:tc>
          <w:tcPr>
            <w:tcW w:w="2160" w:type="dxa"/>
          </w:tcPr>
          <w:p w14:paraId="6FBFC4D5" w14:textId="6145B1BB" w:rsidR="00825FC2" w:rsidRDefault="00825FC2" w:rsidP="004F3B97">
            <w:r>
              <w:t>9473</w:t>
            </w:r>
          </w:p>
        </w:tc>
        <w:tc>
          <w:tcPr>
            <w:tcW w:w="2160" w:type="dxa"/>
          </w:tcPr>
          <w:p w14:paraId="2AEEFF5D" w14:textId="04B05737" w:rsidR="00825FC2" w:rsidRDefault="00825FC2" w:rsidP="004F3B97">
            <w:r>
              <w:t>9527</w:t>
            </w:r>
          </w:p>
        </w:tc>
      </w:tr>
      <w:tr w:rsidR="00825FC2" w14:paraId="5A9CBCE8" w14:textId="77777777" w:rsidTr="004F3B97">
        <w:tc>
          <w:tcPr>
            <w:tcW w:w="2159" w:type="dxa"/>
          </w:tcPr>
          <w:p w14:paraId="0CB3215C" w14:textId="00EDD747" w:rsidR="00825FC2" w:rsidRDefault="00825FC2" w:rsidP="004F3B97">
            <w:r>
              <w:t>T</w:t>
            </w:r>
          </w:p>
        </w:tc>
        <w:tc>
          <w:tcPr>
            <w:tcW w:w="2159" w:type="dxa"/>
          </w:tcPr>
          <w:p w14:paraId="4F137FBE" w14:textId="3F68824E" w:rsidR="00825FC2" w:rsidRDefault="00825FC2" w:rsidP="004F3B97">
            <w:r>
              <w:t>2054</w:t>
            </w:r>
          </w:p>
        </w:tc>
        <w:tc>
          <w:tcPr>
            <w:tcW w:w="2160" w:type="dxa"/>
          </w:tcPr>
          <w:p w14:paraId="3A187424" w14:textId="433B06CE" w:rsidR="00825FC2" w:rsidRDefault="00825FC2" w:rsidP="004F3B97">
            <w:r>
              <w:t>2108</w:t>
            </w:r>
          </w:p>
        </w:tc>
        <w:tc>
          <w:tcPr>
            <w:tcW w:w="2160" w:type="dxa"/>
          </w:tcPr>
          <w:p w14:paraId="572C53EE" w14:textId="4DAF5291" w:rsidR="00825FC2" w:rsidRDefault="00825FC2" w:rsidP="004F3B97">
            <w:r>
              <w:t>2091</w:t>
            </w:r>
          </w:p>
        </w:tc>
      </w:tr>
      <w:tr w:rsidR="00825FC2" w14:paraId="77CC3F48" w14:textId="77777777" w:rsidTr="00E316E5">
        <w:trPr>
          <w:trHeight w:val="172"/>
        </w:trPr>
        <w:tc>
          <w:tcPr>
            <w:tcW w:w="2159" w:type="dxa"/>
          </w:tcPr>
          <w:p w14:paraId="72F647E2" w14:textId="02C501AF" w:rsidR="00825FC2" w:rsidRDefault="00825FC2" w:rsidP="004F3B97">
            <w:proofErr w:type="spellStart"/>
            <w:r>
              <w:t>Sp</w:t>
            </w:r>
            <w:proofErr w:type="spellEnd"/>
          </w:p>
        </w:tc>
        <w:tc>
          <w:tcPr>
            <w:tcW w:w="2159" w:type="dxa"/>
          </w:tcPr>
          <w:p w14:paraId="6D30997E" w14:textId="5ADE5045" w:rsidR="00825FC2" w:rsidRDefault="00825FC2" w:rsidP="004F3B97">
            <w:r>
              <w:t>354</w:t>
            </w:r>
          </w:p>
        </w:tc>
        <w:tc>
          <w:tcPr>
            <w:tcW w:w="2160" w:type="dxa"/>
          </w:tcPr>
          <w:p w14:paraId="7C7D624B" w14:textId="6BEFA58E" w:rsidR="00825FC2" w:rsidRDefault="00825FC2" w:rsidP="004F3B97">
            <w:r>
              <w:t>208</w:t>
            </w:r>
          </w:p>
        </w:tc>
        <w:tc>
          <w:tcPr>
            <w:tcW w:w="2160" w:type="dxa"/>
          </w:tcPr>
          <w:p w14:paraId="7130CA42" w14:textId="7015DDA1" w:rsidR="00825FC2" w:rsidRDefault="00825FC2" w:rsidP="004F3B97">
            <w:r>
              <w:t>191</w:t>
            </w:r>
          </w:p>
        </w:tc>
      </w:tr>
    </w:tbl>
    <w:p w14:paraId="24F2EE62" w14:textId="193286B6" w:rsidR="004F3B97" w:rsidRDefault="00825FC2" w:rsidP="004F3B97">
      <w:r>
        <w:t>Si quiero aumentar mi nivel de producto conviene aumentar el gasto</w:t>
      </w:r>
    </w:p>
    <w:p w14:paraId="1DBA3BAA" w14:textId="7F83978B" w:rsidR="00825FC2" w:rsidRDefault="00825FC2" w:rsidP="004F3B97">
      <w:r>
        <w:t>T según aumento del gasto = 1000 + 0,1 x 11081 = 2108</w:t>
      </w:r>
    </w:p>
    <w:p w14:paraId="07C017F9" w14:textId="68C7A26E" w:rsidR="00825FC2" w:rsidRDefault="00825FC2" w:rsidP="004F3B97">
      <w:r>
        <w:t>T según aumento de transferencias = 1000 + 0,1 x 10918 = 2091,8</w:t>
      </w:r>
    </w:p>
    <w:p w14:paraId="6C07C70E" w14:textId="277EF2EE" w:rsidR="00825FC2" w:rsidRDefault="00825FC2" w:rsidP="004F3B97">
      <w:r>
        <w:t xml:space="preserve"> Si aumenta mas el producto aumenta la recaudación </w:t>
      </w:r>
      <w:proofErr w:type="spellStart"/>
      <w:r>
        <w:t>impositva</w:t>
      </w:r>
      <w:proofErr w:type="spellEnd"/>
      <w:r>
        <w:t>, por eso la recaudación impositiva es mayor si aumentas el gasto</w:t>
      </w:r>
    </w:p>
    <w:p w14:paraId="7C0E9465" w14:textId="3E399761" w:rsidR="00825FC2" w:rsidRDefault="00825FC2" w:rsidP="004F3B97">
      <w:r>
        <w:t>Yd según gasto = 11081 – 2108 +500</w:t>
      </w:r>
      <w:r>
        <w:rPr>
          <w:vanish/>
        </w:rPr>
        <w:t>. e la gente consuma mas, conviene la tranferencia, la o</w:t>
      </w:r>
      <w:r>
        <w:rPr>
          <w:vanish/>
        </w:rPr>
        <w:cr/>
        <w:t>lgo se ahorra, en cambio los gastos no.</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 xml:space="preserve"> = 9473</w:t>
      </w:r>
    </w:p>
    <w:p w14:paraId="7B9EBD22" w14:textId="0CD79D68" w:rsidR="00825FC2" w:rsidRDefault="00825FC2" w:rsidP="004F3B97">
      <w:r>
        <w:t>Yd según transferencias = 10918 – 2091+ 700 = 9527</w:t>
      </w:r>
    </w:p>
    <w:p w14:paraId="42713A55" w14:textId="77777777" w:rsidR="00825FC2" w:rsidRDefault="00825FC2" w:rsidP="004F3B97"/>
    <w:p w14:paraId="46BE600B" w14:textId="61C07A8F" w:rsidR="00825FC2" w:rsidRDefault="00825FC2" w:rsidP="004F3B97">
      <w:r>
        <w:t>C según aumento de gasto = 1050 + 0,7 x 9473 = 7681</w:t>
      </w:r>
    </w:p>
    <w:p w14:paraId="79617E77" w14:textId="7FA6C06D" w:rsidR="00825FC2" w:rsidRDefault="00825FC2" w:rsidP="004F3B97">
      <w:r>
        <w:t>C según aumento de transferencia = 1050 + 0,7 x 9527 = 7719</w:t>
      </w:r>
    </w:p>
    <w:p w14:paraId="6A1408CE" w14:textId="77777777" w:rsidR="00825FC2" w:rsidRDefault="00825FC2" w:rsidP="00825FC2">
      <w:r>
        <w:t>Si quiero que la gente consuma mas, conviene la transferencia.</w:t>
      </w:r>
    </w:p>
    <w:p w14:paraId="08A52432" w14:textId="77777777" w:rsidR="00825FC2" w:rsidRDefault="00825FC2" w:rsidP="004F3B97"/>
    <w:p w14:paraId="644E3B3F" w14:textId="3AC4280A" w:rsidR="00825FC2" w:rsidRDefault="00825FC2" w:rsidP="004F3B97">
      <w:proofErr w:type="spellStart"/>
      <w:r>
        <w:t>Sp</w:t>
      </w:r>
      <w:proofErr w:type="spellEnd"/>
      <w:r>
        <w:t xml:space="preserve"> según gasto = 2108 – 1400 – 500 = 208</w:t>
      </w:r>
    </w:p>
    <w:p w14:paraId="22D0AE87" w14:textId="6343E0A2" w:rsidR="00825FC2" w:rsidRDefault="00825FC2" w:rsidP="004F3B97">
      <w:proofErr w:type="spellStart"/>
      <w:r>
        <w:t>Sp</w:t>
      </w:r>
      <w:proofErr w:type="spellEnd"/>
      <w:r>
        <w:t xml:space="preserve"> según transferencias = 2091 -1200 -700 = 191</w:t>
      </w:r>
    </w:p>
    <w:p w14:paraId="77F7C76E" w14:textId="0D7671E4" w:rsidR="004350BF" w:rsidRDefault="004350BF" w:rsidP="004F3B97">
      <w:r>
        <w:t>El que tiene menor impacto seria la suba de gasto ya que la aunque hubieron en los dos casos superávit menor al anterior, en el caso del aumento del gasto es cuanto menos bajo.</w:t>
      </w:r>
    </w:p>
    <w:p w14:paraId="4E0AC00C" w14:textId="77777777" w:rsidR="004350BF" w:rsidRDefault="004350BF" w:rsidP="004F3B97">
      <w:pPr>
        <w:pBdr>
          <w:bottom w:val="single" w:sz="12" w:space="1" w:color="auto"/>
        </w:pBdr>
      </w:pPr>
    </w:p>
    <w:p w14:paraId="2E03AFA1" w14:textId="77777777" w:rsidR="0091185D" w:rsidRDefault="0091185D" w:rsidP="004F3B97"/>
    <w:p w14:paraId="1B749D15" w14:textId="77777777" w:rsidR="0091185D" w:rsidRPr="0091185D" w:rsidRDefault="0091185D" w:rsidP="0091185D">
      <w:pPr>
        <w:rPr>
          <w:lang w:val="es-AR"/>
        </w:rPr>
      </w:pPr>
      <w:r w:rsidRPr="0091185D">
        <w:rPr>
          <w:lang w:val="es-AR"/>
        </w:rPr>
        <w:t>6. Galacia es un país sin comercio exterior y con estabilidad de precios, que es descripto por las siguientes ecuaciones:</w:t>
      </w:r>
    </w:p>
    <w:p w14:paraId="63BAF50F" w14:textId="08B6DFA8" w:rsidR="0091185D" w:rsidRPr="0091185D" w:rsidRDefault="0091185D" w:rsidP="0091185D">
      <w:pPr>
        <w:rPr>
          <w:lang w:val="es-AR"/>
        </w:rPr>
      </w:pPr>
      <w:r>
        <w:rPr>
          <w:lang w:val="es-AR"/>
        </w:rPr>
        <w:t xml:space="preserve">C=200 + 0,75Yd     </w:t>
      </w:r>
      <w:r w:rsidRPr="0091185D">
        <w:rPr>
          <w:lang w:val="es-AR"/>
        </w:rPr>
        <w:t>I=300  (b=0)</w:t>
      </w:r>
      <w:r>
        <w:rPr>
          <w:lang w:val="es-AR"/>
        </w:rPr>
        <w:tab/>
        <w:t>G=300</w:t>
      </w:r>
      <w:r>
        <w:rPr>
          <w:lang w:val="es-AR"/>
        </w:rPr>
        <w:tab/>
      </w:r>
      <w:r>
        <w:rPr>
          <w:lang w:val="es-AR"/>
        </w:rPr>
        <w:tab/>
        <w:t>TR=200</w:t>
      </w:r>
      <w:r w:rsidRPr="0091185D">
        <w:rPr>
          <w:lang w:val="es-AR"/>
        </w:rPr>
        <w:tab/>
        <w:t>T=0,3Y</w:t>
      </w:r>
    </w:p>
    <w:p w14:paraId="165836C4" w14:textId="77777777" w:rsidR="0091185D" w:rsidRDefault="0091185D" w:rsidP="0091185D">
      <w:pPr>
        <w:numPr>
          <w:ilvl w:val="0"/>
          <w:numId w:val="5"/>
        </w:numPr>
        <w:rPr>
          <w:lang w:val="es-ES"/>
        </w:rPr>
      </w:pPr>
      <w:r w:rsidRPr="0091185D">
        <w:rPr>
          <w:lang w:val="es-AR"/>
        </w:rPr>
        <w:t>Actualmente el valor de la producción de bienes y servicios en Galacia es de 2400. ¿Cuál es la situación</w:t>
      </w:r>
      <w:r w:rsidRPr="0091185D">
        <w:rPr>
          <w:lang w:val="es-ES"/>
        </w:rPr>
        <w:t xml:space="preserve"> en la economía? ¿Hay equilibrio? ¿Qué ajuste automático se prevé en este caso de acuerdo al modelo Renta-Gasto?</w:t>
      </w:r>
    </w:p>
    <w:p w14:paraId="6AAED99D" w14:textId="77777777" w:rsidR="0091185D" w:rsidRDefault="0091185D" w:rsidP="0091185D">
      <w:pPr>
        <w:rPr>
          <w:lang w:val="es-ES"/>
        </w:rPr>
      </w:pPr>
    </w:p>
    <w:p w14:paraId="50DF54F8" w14:textId="356F5F41" w:rsidR="0091185D" w:rsidRDefault="0091185D" w:rsidP="0091185D">
      <w:pPr>
        <w:rPr>
          <w:lang w:val="es-ES"/>
        </w:rPr>
      </w:pPr>
      <w:r>
        <w:rPr>
          <w:lang w:val="es-ES"/>
        </w:rPr>
        <w:t>Producto de equilibro</w:t>
      </w:r>
    </w:p>
    <w:p w14:paraId="322C5236" w14:textId="77777777" w:rsidR="0091185D" w:rsidRDefault="0091185D" w:rsidP="0091185D">
      <w:r>
        <w:t>Y= alfa G . A</w:t>
      </w:r>
    </w:p>
    <w:p w14:paraId="695AB310" w14:textId="77777777" w:rsidR="0091185D" w:rsidRPr="0074332B" w:rsidRDefault="0091185D" w:rsidP="0091185D">
      <w:pPr>
        <w:rPr>
          <w:b/>
        </w:rPr>
      </w:pPr>
      <w:r>
        <w:t xml:space="preserve">Alfa g = </w:t>
      </w:r>
      <w:r w:rsidRPr="00D91F85">
        <w:rPr>
          <w:b/>
        </w:rPr>
        <w:t>=</w:t>
      </w:r>
      <w:r>
        <w:rPr>
          <w:b/>
        </w:rPr>
        <w:t xml:space="preserve">  </w:t>
      </w:r>
      <w:r w:rsidRPr="00D91F85">
        <w:rPr>
          <w:b/>
          <w:u w:val="single"/>
        </w:rPr>
        <w:t xml:space="preserve">     </w:t>
      </w:r>
      <w:r>
        <w:rPr>
          <w:b/>
          <w:u w:val="single"/>
        </w:rPr>
        <w:t xml:space="preserve">     1     </w:t>
      </w:r>
      <w:r w:rsidRPr="00D91F85">
        <w:rPr>
          <w:b/>
          <w:u w:val="single"/>
        </w:rPr>
        <w:t xml:space="preserve">   </w:t>
      </w:r>
      <w:r w:rsidRPr="00D91F85">
        <w:rPr>
          <w:b/>
        </w:rPr>
        <w:t xml:space="preserve"> </w:t>
      </w:r>
      <w:r>
        <w:rPr>
          <w:b/>
        </w:rPr>
        <w:t>= multiplicador keynesiano</w:t>
      </w:r>
      <w:r w:rsidRPr="00D91F85">
        <w:rPr>
          <w:b/>
        </w:rPr>
        <w:t xml:space="preserve">       </w:t>
      </w:r>
      <w:r>
        <w:rPr>
          <w:b/>
          <w:strike/>
        </w:rPr>
        <w:t xml:space="preserve"> </w:t>
      </w:r>
    </w:p>
    <w:p w14:paraId="579457A9" w14:textId="77777777" w:rsidR="0091185D" w:rsidRPr="00D91F85" w:rsidRDefault="0091185D" w:rsidP="0091185D">
      <w:pPr>
        <w:rPr>
          <w:b/>
        </w:rPr>
      </w:pPr>
      <w:r w:rsidRPr="00D91F85">
        <w:rPr>
          <w:b/>
        </w:rPr>
        <w:t xml:space="preserve">      </w:t>
      </w:r>
      <w:r>
        <w:rPr>
          <w:b/>
        </w:rPr>
        <w:t xml:space="preserve">   </w:t>
      </w:r>
      <w:r w:rsidRPr="00D91F85">
        <w:rPr>
          <w:b/>
        </w:rPr>
        <w:t xml:space="preserve">  </w:t>
      </w:r>
      <w:r>
        <w:rPr>
          <w:b/>
        </w:rPr>
        <w:t xml:space="preserve">         </w:t>
      </w:r>
      <w:r w:rsidRPr="00D91F85">
        <w:rPr>
          <w:b/>
        </w:rPr>
        <w:t xml:space="preserve"> 1-c(1-t)</w:t>
      </w:r>
    </w:p>
    <w:p w14:paraId="70F3C8FB" w14:textId="77777777" w:rsidR="0091185D" w:rsidRDefault="0091185D" w:rsidP="0091185D"/>
    <w:p w14:paraId="5372362D" w14:textId="294B9DBF" w:rsidR="0091185D" w:rsidRPr="0074332B" w:rsidRDefault="0091185D" w:rsidP="0091185D">
      <w:r>
        <w:t xml:space="preserve">Alfa g = </w:t>
      </w:r>
      <w:r w:rsidRPr="0074332B">
        <w:rPr>
          <w:u w:val="single"/>
        </w:rPr>
        <w:t xml:space="preserve"> </w:t>
      </w:r>
      <w:r>
        <w:rPr>
          <w:u w:val="single"/>
        </w:rPr>
        <w:t xml:space="preserve">           </w:t>
      </w:r>
      <w:r w:rsidRPr="0074332B">
        <w:rPr>
          <w:u w:val="single"/>
        </w:rPr>
        <w:t xml:space="preserve"> 1   </w:t>
      </w:r>
      <w:r>
        <w:rPr>
          <w:u w:val="single"/>
        </w:rPr>
        <w:t xml:space="preserve">     </w:t>
      </w:r>
      <w:r w:rsidR="00DE787F">
        <w:t>=     2,1052</w:t>
      </w:r>
    </w:p>
    <w:p w14:paraId="5F9532E3" w14:textId="2AA9EF6D" w:rsidR="0091185D" w:rsidRDefault="0091185D" w:rsidP="0091185D">
      <w:r>
        <w:t xml:space="preserve">              1-0,75(1-0,3)</w:t>
      </w:r>
    </w:p>
    <w:p w14:paraId="79CE26CC" w14:textId="77777777" w:rsidR="0091185D" w:rsidRDefault="0091185D" w:rsidP="0091185D"/>
    <w:p w14:paraId="74B3555F" w14:textId="77777777" w:rsidR="0091185D" w:rsidRDefault="0091185D" w:rsidP="0091185D">
      <w:r w:rsidRPr="004F3B97">
        <w:rPr>
          <w:strike/>
        </w:rPr>
        <w:t>A</w:t>
      </w:r>
      <w:r>
        <w:t xml:space="preserve"> = C  + I + G - </w:t>
      </w:r>
      <w:proofErr w:type="spellStart"/>
      <w:r>
        <w:t>cT</w:t>
      </w:r>
      <w:proofErr w:type="spellEnd"/>
      <w:r>
        <w:t xml:space="preserve"> + </w:t>
      </w:r>
      <w:proofErr w:type="spellStart"/>
      <w:r>
        <w:t>cTR</w:t>
      </w:r>
      <w:proofErr w:type="spellEnd"/>
    </w:p>
    <w:p w14:paraId="1EDF01B1" w14:textId="65F818BC" w:rsidR="0091185D" w:rsidRDefault="0091185D" w:rsidP="0091185D">
      <w:r w:rsidRPr="004F3B97">
        <w:rPr>
          <w:strike/>
        </w:rPr>
        <w:t xml:space="preserve">A </w:t>
      </w:r>
      <w:r w:rsidR="00DE787F">
        <w:t>= 200 + 300 + 300 + 0,75 x 200</w:t>
      </w:r>
    </w:p>
    <w:p w14:paraId="6C50B798" w14:textId="4E097324" w:rsidR="0091185D" w:rsidRDefault="0091185D" w:rsidP="0091185D">
      <w:r w:rsidRPr="004F3B97">
        <w:rPr>
          <w:strike/>
        </w:rPr>
        <w:t>A</w:t>
      </w:r>
      <w:r w:rsidR="00DE787F">
        <w:t xml:space="preserve"> = 950</w:t>
      </w:r>
    </w:p>
    <w:p w14:paraId="6FA02951" w14:textId="77777777" w:rsidR="0091185D" w:rsidRDefault="0091185D" w:rsidP="0091185D"/>
    <w:p w14:paraId="6E5E063A" w14:textId="77777777" w:rsidR="0091185D" w:rsidRDefault="0091185D" w:rsidP="0091185D">
      <w:pPr>
        <w:rPr>
          <w:b/>
        </w:rPr>
      </w:pPr>
      <w:r>
        <w:rPr>
          <w:b/>
        </w:rPr>
        <w:t>Punto de equilibrio</w:t>
      </w:r>
    </w:p>
    <w:p w14:paraId="2821DE60" w14:textId="5B950344" w:rsidR="0091185D" w:rsidRDefault="00DE787F" w:rsidP="0091185D">
      <w:r>
        <w:rPr>
          <w:b/>
        </w:rPr>
        <w:t>1999</w:t>
      </w:r>
      <w:r w:rsidR="0091185D" w:rsidRPr="0074332B">
        <w:rPr>
          <w:b/>
        </w:rPr>
        <w:t xml:space="preserve"> </w:t>
      </w:r>
      <w:r>
        <w:t>= 2,105 x 950</w:t>
      </w:r>
    </w:p>
    <w:p w14:paraId="7B09631D" w14:textId="77777777" w:rsidR="0091185D" w:rsidRDefault="0091185D" w:rsidP="0091185D">
      <w:pPr>
        <w:rPr>
          <w:lang w:val="es-ES"/>
        </w:rPr>
      </w:pPr>
    </w:p>
    <w:p w14:paraId="7FFA03C3" w14:textId="6892A4B2" w:rsidR="0091185D" w:rsidRDefault="00DE787F" w:rsidP="0091185D">
      <w:pPr>
        <w:rPr>
          <w:lang w:val="es-ES"/>
        </w:rPr>
      </w:pPr>
      <w:r>
        <w:rPr>
          <w:lang w:val="es-ES"/>
        </w:rPr>
        <w:t>no hay equilibrio debería Disminuir la cantidad y aumentar el desempleo. Ya que la DA es 1999 y la OA 2400. Esto lo hace la misma economía.</w:t>
      </w:r>
    </w:p>
    <w:p w14:paraId="339677CA" w14:textId="0184E609" w:rsidR="00DE787F" w:rsidRPr="0091185D" w:rsidRDefault="00DE787F" w:rsidP="0091185D">
      <w:pPr>
        <w:rPr>
          <w:lang w:val="es-ES"/>
        </w:rPr>
      </w:pPr>
      <w:r>
        <w:rPr>
          <w:lang w:val="es-ES"/>
        </w:rPr>
        <w:t>esto se llama modelo de renta - gasto</w:t>
      </w:r>
    </w:p>
    <w:p w14:paraId="5139A969" w14:textId="77777777" w:rsidR="0091185D" w:rsidRDefault="0091185D" w:rsidP="0091185D">
      <w:pPr>
        <w:numPr>
          <w:ilvl w:val="0"/>
          <w:numId w:val="5"/>
        </w:numPr>
        <w:rPr>
          <w:lang w:val="es-ES"/>
        </w:rPr>
      </w:pPr>
      <w:r w:rsidRPr="0091185D">
        <w:rPr>
          <w:lang w:val="es-ES"/>
        </w:rPr>
        <w:t xml:space="preserve">Suponga que la economía está en equilibrio, y el primer ministro de </w:t>
      </w:r>
      <w:proofErr w:type="spellStart"/>
      <w:r w:rsidRPr="0091185D">
        <w:rPr>
          <w:lang w:val="es-ES"/>
        </w:rPr>
        <w:t>Galacia</w:t>
      </w:r>
      <w:proofErr w:type="spellEnd"/>
      <w:r w:rsidRPr="0091185D">
        <w:rPr>
          <w:lang w:val="es-ES"/>
        </w:rPr>
        <w:t xml:space="preserve"> decide ayudar con dinero a las familias necesitadas para la compra de alimentos, lo que implica una erogación adicional de 100. Explique el impacto sobre el nivel de actividad, el empleo y el consumo. Grafique (Modelo Renta-Gasto).</w:t>
      </w:r>
    </w:p>
    <w:p w14:paraId="5CC539AC" w14:textId="77777777" w:rsidR="00DE787F" w:rsidRDefault="00DE787F" w:rsidP="00DE787F">
      <w:pPr>
        <w:rPr>
          <w:lang w:val="es-ES"/>
        </w:rPr>
      </w:pPr>
    </w:p>
    <w:p w14:paraId="30F37955" w14:textId="77777777" w:rsidR="00DE787F" w:rsidRDefault="00DE787F" w:rsidP="00DE787F">
      <w:r>
        <w:t>Y= alfa G . A</w:t>
      </w:r>
    </w:p>
    <w:p w14:paraId="07826C7A" w14:textId="0D4BBBD8" w:rsidR="00DE787F" w:rsidRPr="0074332B" w:rsidRDefault="00DE787F" w:rsidP="00DE787F">
      <w:r>
        <w:t xml:space="preserve">Alfa g = </w:t>
      </w:r>
      <w:r w:rsidRPr="0074332B">
        <w:rPr>
          <w:u w:val="single"/>
        </w:rPr>
        <w:t xml:space="preserve"> </w:t>
      </w:r>
      <w:r>
        <w:rPr>
          <w:u w:val="single"/>
        </w:rPr>
        <w:t xml:space="preserve">           </w:t>
      </w:r>
      <w:r w:rsidRPr="0074332B">
        <w:rPr>
          <w:u w:val="single"/>
        </w:rPr>
        <w:t xml:space="preserve"> 1   </w:t>
      </w:r>
      <w:r>
        <w:rPr>
          <w:u w:val="single"/>
        </w:rPr>
        <w:t xml:space="preserve">     </w:t>
      </w:r>
      <w:r>
        <w:t xml:space="preserve">=     </w:t>
      </w:r>
      <w:r w:rsidR="00C4725C">
        <w:t>2,105</w:t>
      </w:r>
    </w:p>
    <w:p w14:paraId="31883972" w14:textId="50FACB2E" w:rsidR="00DE787F" w:rsidRDefault="00DE787F" w:rsidP="00DE787F">
      <w:r>
        <w:t xml:space="preserve">              1-0,75(1-0,3)</w:t>
      </w:r>
    </w:p>
    <w:p w14:paraId="52109BEF" w14:textId="77777777" w:rsidR="00DE787F" w:rsidRDefault="00DE787F" w:rsidP="00DE787F"/>
    <w:p w14:paraId="623B11A3" w14:textId="77777777" w:rsidR="00DE787F" w:rsidRDefault="00DE787F" w:rsidP="00DE787F">
      <w:r w:rsidRPr="004F3B97">
        <w:rPr>
          <w:strike/>
        </w:rPr>
        <w:t>A</w:t>
      </w:r>
      <w:r>
        <w:t xml:space="preserve"> = C  + I + G - </w:t>
      </w:r>
      <w:proofErr w:type="spellStart"/>
      <w:r>
        <w:t>cT</w:t>
      </w:r>
      <w:proofErr w:type="spellEnd"/>
      <w:r>
        <w:t xml:space="preserve"> + </w:t>
      </w:r>
      <w:proofErr w:type="spellStart"/>
      <w:r>
        <w:t>cTR</w:t>
      </w:r>
      <w:proofErr w:type="spellEnd"/>
    </w:p>
    <w:p w14:paraId="58988082" w14:textId="0F0F0161" w:rsidR="00C4725C" w:rsidRDefault="00C4725C" w:rsidP="00C4725C">
      <w:r w:rsidRPr="004F3B97">
        <w:rPr>
          <w:strike/>
        </w:rPr>
        <w:t xml:space="preserve">A </w:t>
      </w:r>
      <w:r>
        <w:t>= 200 + 300 + 300 + 0,75 x 300</w:t>
      </w:r>
    </w:p>
    <w:p w14:paraId="6D86D86F" w14:textId="4B17298F" w:rsidR="00C4725C" w:rsidRDefault="00C4725C" w:rsidP="00C4725C">
      <w:r w:rsidRPr="004F3B97">
        <w:rPr>
          <w:strike/>
        </w:rPr>
        <w:t>A</w:t>
      </w:r>
      <w:r>
        <w:t xml:space="preserve"> = 1025</w:t>
      </w:r>
    </w:p>
    <w:p w14:paraId="32E32CCF" w14:textId="77777777" w:rsidR="00DE787F" w:rsidRDefault="00DE787F" w:rsidP="00DE787F"/>
    <w:p w14:paraId="503ABE91" w14:textId="52A23C86" w:rsidR="00DE787F" w:rsidRDefault="00DE787F" w:rsidP="00DE787F">
      <w:r w:rsidRPr="004F3B97">
        <w:rPr>
          <w:strike/>
        </w:rPr>
        <w:t>A</w:t>
      </w:r>
      <w:r>
        <w:t xml:space="preserve"> </w:t>
      </w:r>
      <w:r w:rsidR="00C4725C">
        <w:t>anterior = 950</w:t>
      </w:r>
    </w:p>
    <w:p w14:paraId="78AD9172" w14:textId="64D86129" w:rsidR="00DE787F" w:rsidRDefault="00C4725C" w:rsidP="00DE787F">
      <w:r>
        <w:t>950 + 0,75 x 1</w:t>
      </w:r>
      <w:r w:rsidR="00DE787F">
        <w:t>00 (lo</w:t>
      </w:r>
      <w:r>
        <w:t xml:space="preserve"> que aumento la trasferencia)= 1025</w:t>
      </w:r>
    </w:p>
    <w:p w14:paraId="35B1BB46" w14:textId="77777777" w:rsidR="00DE787F" w:rsidRDefault="00DE787F" w:rsidP="00DE787F"/>
    <w:p w14:paraId="7E6A45D1" w14:textId="50609203" w:rsidR="00DE787F" w:rsidRDefault="00DE787F" w:rsidP="00DE787F">
      <w:r>
        <w:t>y = 2</w:t>
      </w:r>
      <w:r w:rsidR="00C4725C">
        <w:t xml:space="preserve">,1052 </w:t>
      </w:r>
      <w:r>
        <w:t xml:space="preserve">x </w:t>
      </w:r>
      <w:r w:rsidR="00C4725C">
        <w:t xml:space="preserve">1025 </w:t>
      </w:r>
    </w:p>
    <w:p w14:paraId="4E055783" w14:textId="13521E49" w:rsidR="00DE787F" w:rsidRDefault="00C4725C" w:rsidP="00DE787F">
      <w:r>
        <w:t xml:space="preserve">y </w:t>
      </w:r>
      <w:r w:rsidR="00DE787F">
        <w:t xml:space="preserve">= </w:t>
      </w:r>
      <w:r>
        <w:t>2157,83</w:t>
      </w:r>
      <w:r w:rsidR="00DE787F">
        <w:t xml:space="preserve"> </w:t>
      </w:r>
    </w:p>
    <w:p w14:paraId="3DFB2EB5" w14:textId="67ACA239" w:rsidR="00DE787F" w:rsidRDefault="00C4725C" w:rsidP="00DE787F">
      <w:r>
        <w:t>el aumento de 1</w:t>
      </w:r>
      <w:r w:rsidR="00DE787F">
        <w:t xml:space="preserve">00 genero que la parte autónoma aumente de </w:t>
      </w:r>
      <w:r>
        <w:t>950</w:t>
      </w:r>
      <w:r w:rsidR="00DE787F">
        <w:t xml:space="preserve"> a </w:t>
      </w:r>
      <w:r>
        <w:t>1</w:t>
      </w:r>
      <w:r w:rsidR="00DE787F">
        <w:t>0</w:t>
      </w:r>
      <w:r>
        <w:t>25</w:t>
      </w:r>
      <w:r w:rsidR="00DE787F">
        <w:t xml:space="preserve"> y eso hizo que el producto de equilibrio aumente también.</w:t>
      </w:r>
    </w:p>
    <w:p w14:paraId="69949810" w14:textId="77777777" w:rsidR="00C4725C" w:rsidRDefault="00C4725C" w:rsidP="00DE787F"/>
    <w:p w14:paraId="44CD6D51" w14:textId="3FBA9639" w:rsidR="00C4725C" w:rsidRDefault="00C4725C" w:rsidP="00C4725C">
      <w:r>
        <w:t>Yd según transferencias = 2157,83 – 0,3 x 2157,83 + 300 = 1810,48</w:t>
      </w:r>
    </w:p>
    <w:p w14:paraId="4C8702AD" w14:textId="605BFFBE" w:rsidR="00C4725C" w:rsidRDefault="00C4725C" w:rsidP="00C4725C">
      <w:r>
        <w:t>C según aumento de transferencia = 200 + 0,75 x 1810,48 = 1557,86</w:t>
      </w:r>
    </w:p>
    <w:p w14:paraId="23CE5F79" w14:textId="7922F111" w:rsidR="00C4725C" w:rsidRDefault="00C4725C" w:rsidP="00DE787F">
      <w:pPr>
        <w:pBdr>
          <w:bottom w:val="single" w:sz="12" w:space="1" w:color="auto"/>
        </w:pBdr>
      </w:pPr>
    </w:p>
    <w:p w14:paraId="6125202A" w14:textId="77777777" w:rsidR="00606A61" w:rsidRDefault="00606A61" w:rsidP="004F3B97"/>
    <w:p w14:paraId="155F1D69" w14:textId="633610B7" w:rsidR="006E7371" w:rsidRDefault="006E7371" w:rsidP="004F3B97">
      <w:r>
        <w:t>Variación no planeada de existencias. Tenia una idea de stock a terminar y la demanda fue menor. Ese stock es variación no planeada de existencia.</w:t>
      </w:r>
    </w:p>
    <w:p w14:paraId="10DC0199" w14:textId="77777777" w:rsidR="006E7371" w:rsidRDefault="006E7371" w:rsidP="004F3B97"/>
    <w:p w14:paraId="0BCC2F2A" w14:textId="03E3044E" w:rsidR="00606A61" w:rsidRDefault="00606A61" w:rsidP="00606A61">
      <w:pPr>
        <w:rPr>
          <w:lang w:val="es-AR"/>
        </w:rPr>
      </w:pPr>
      <w:r w:rsidRPr="00606A61">
        <w:rPr>
          <w:lang w:val="es-AR"/>
        </w:rPr>
        <w:t>1. Explique usando el modelo VAN y TIR  cómo se comporta la inversión respecto de la tasa de interés de una economía.</w:t>
      </w:r>
    </w:p>
    <w:p w14:paraId="3728C54E" w14:textId="1E6FB930" w:rsidR="00606A61" w:rsidRDefault="00BC2A34" w:rsidP="00606A61">
      <w:pPr>
        <w:rPr>
          <w:lang w:val="es-AR"/>
        </w:rPr>
      </w:pPr>
      <w:r>
        <w:rPr>
          <w:lang w:val="es-AR"/>
        </w:rPr>
        <w:t>A mayor tasa de interes es menor la inversion fisica, me conviene invertir financieramente en vez de invertir en la empresa</w:t>
      </w:r>
    </w:p>
    <w:p w14:paraId="38D91FA8" w14:textId="05866D21" w:rsidR="00E77210" w:rsidRDefault="00E77210" w:rsidP="00606A61">
      <w:pPr>
        <w:rPr>
          <w:lang w:val="es-AR"/>
        </w:rPr>
      </w:pPr>
    </w:p>
    <w:p w14:paraId="2703639E" w14:textId="27F0A476" w:rsidR="00E77210" w:rsidRDefault="00E77210" w:rsidP="00606A61">
      <w:pPr>
        <w:rPr>
          <w:lang w:val="es-AR"/>
        </w:rPr>
      </w:pPr>
      <w:r>
        <w:rPr>
          <w:lang w:val="es-AR"/>
        </w:rPr>
        <w:t>En el modelo keynesiano la inversion era integramente la parte autonoma en el modelo IS se conforma entre la parte autonoma y el bi que seria la sensibilidad de la inversion fisica a la tasa de interes</w:t>
      </w:r>
    </w:p>
    <w:p w14:paraId="55E219B5" w14:textId="77777777" w:rsidR="00E77210" w:rsidRDefault="00E77210" w:rsidP="00606A61">
      <w:pPr>
        <w:rPr>
          <w:lang w:val="es-AR"/>
        </w:rPr>
      </w:pPr>
    </w:p>
    <w:p w14:paraId="5E012299" w14:textId="49655E54" w:rsidR="00E77210" w:rsidRPr="00606A61" w:rsidRDefault="00E77210" w:rsidP="00606A61">
      <w:pPr>
        <w:pBdr>
          <w:bottom w:val="single" w:sz="12" w:space="1" w:color="auto"/>
        </w:pBdr>
        <w:rPr>
          <w:lang w:val="es-AR"/>
        </w:rPr>
      </w:pPr>
      <w:r>
        <w:rPr>
          <w:lang w:val="es-AR"/>
        </w:rPr>
        <w:t>A mas tasa de interes menos inversion por eso el bi es negativo.</w:t>
      </w:r>
    </w:p>
    <w:p w14:paraId="44DFBCEF" w14:textId="77777777" w:rsidR="00E316E5" w:rsidRDefault="00E316E5" w:rsidP="004F3B97"/>
    <w:p w14:paraId="4173DA08" w14:textId="27FFC248" w:rsidR="0083169A" w:rsidRDefault="0083169A" w:rsidP="004F3B97">
      <w:r>
        <w:t xml:space="preserve">Ejercicio </w:t>
      </w:r>
    </w:p>
    <w:p w14:paraId="5DD31D8C" w14:textId="77777777" w:rsidR="0083169A" w:rsidRDefault="0083169A" w:rsidP="0083169A">
      <w:pPr>
        <w:rPr>
          <w:lang w:val="es-ES"/>
        </w:rPr>
      </w:pPr>
      <w:r w:rsidRPr="0083169A">
        <w:rPr>
          <w:lang w:val="es-ES"/>
        </w:rPr>
        <w:t xml:space="preserve">Suponga que en Honduras la función de consumo se encuentra descripta por C=$100 MM+0,8.Yd, la inversión autónoma (independiente del nivel de ingreso) alcanza los $50 MM, el gasto del gobierno asciende a $57 MM que se financian a través de impuestos de suma fija por un importe global de $10 MM y una alícuota impositiva que grava el nivel de ingreso en un 12%. Determine: </w:t>
      </w:r>
    </w:p>
    <w:p w14:paraId="26288CCC" w14:textId="658AB67E" w:rsidR="0083169A" w:rsidRPr="0083169A" w:rsidRDefault="0083169A" w:rsidP="0083169A">
      <w:pPr>
        <w:pStyle w:val="Prrafodelista"/>
        <w:numPr>
          <w:ilvl w:val="0"/>
          <w:numId w:val="6"/>
        </w:numPr>
        <w:rPr>
          <w:lang w:val="es-ES"/>
        </w:rPr>
      </w:pPr>
      <w:r w:rsidRPr="0083169A">
        <w:rPr>
          <w:lang w:val="es-ES"/>
        </w:rPr>
        <w:t>equilibrio</w:t>
      </w:r>
    </w:p>
    <w:p w14:paraId="1095A953" w14:textId="419D8134" w:rsidR="0083169A" w:rsidRDefault="0083169A" w:rsidP="0083169A">
      <w:pPr>
        <w:pStyle w:val="Prrafodelista"/>
        <w:numPr>
          <w:ilvl w:val="0"/>
          <w:numId w:val="6"/>
        </w:numPr>
        <w:rPr>
          <w:lang w:val="es-ES"/>
        </w:rPr>
      </w:pPr>
      <w:r>
        <w:rPr>
          <w:lang w:val="es-ES"/>
        </w:rPr>
        <w:t>prueba de consistencia</w:t>
      </w:r>
    </w:p>
    <w:p w14:paraId="0FE19DD9" w14:textId="41CC339E" w:rsidR="0083169A" w:rsidRDefault="0083169A" w:rsidP="0083169A">
      <w:pPr>
        <w:pStyle w:val="Prrafodelista"/>
        <w:numPr>
          <w:ilvl w:val="0"/>
          <w:numId w:val="6"/>
        </w:numPr>
        <w:rPr>
          <w:lang w:val="es-ES"/>
        </w:rPr>
      </w:pPr>
      <w:r>
        <w:rPr>
          <w:lang w:val="es-ES"/>
        </w:rPr>
        <w:t>interpretar equilibrio, multiplicador.</w:t>
      </w:r>
    </w:p>
    <w:p w14:paraId="7C84719B" w14:textId="1E0FC492" w:rsidR="0083169A" w:rsidRDefault="0083169A" w:rsidP="0083169A">
      <w:pPr>
        <w:pStyle w:val="Prrafodelista"/>
        <w:numPr>
          <w:ilvl w:val="0"/>
          <w:numId w:val="6"/>
        </w:numPr>
        <w:rPr>
          <w:lang w:val="es-ES"/>
        </w:rPr>
      </w:pPr>
      <w:r>
        <w:rPr>
          <w:lang w:val="es-ES"/>
        </w:rPr>
        <w:t>Que significa la propensión marginal a consumir</w:t>
      </w:r>
    </w:p>
    <w:p w14:paraId="724361E7" w14:textId="77777777" w:rsidR="0083169A" w:rsidRDefault="0083169A" w:rsidP="0083169A">
      <w:pPr>
        <w:pStyle w:val="Prrafodelista"/>
        <w:rPr>
          <w:lang w:val="es-ES"/>
        </w:rPr>
      </w:pPr>
    </w:p>
    <w:p w14:paraId="6F022ED9" w14:textId="77777777" w:rsidR="0083169A" w:rsidRDefault="0083169A" w:rsidP="0083169A">
      <w:pPr>
        <w:rPr>
          <w:lang w:val="es-ES"/>
        </w:rPr>
      </w:pPr>
    </w:p>
    <w:p w14:paraId="3BDF99E9" w14:textId="77777777" w:rsidR="00E316E5" w:rsidRDefault="00E316E5" w:rsidP="0083169A">
      <w:pPr>
        <w:rPr>
          <w:lang w:val="es-ES"/>
        </w:rPr>
      </w:pPr>
    </w:p>
    <w:p w14:paraId="0C205D3C" w14:textId="77777777" w:rsidR="00E316E5" w:rsidRDefault="00E316E5" w:rsidP="0083169A">
      <w:pPr>
        <w:rPr>
          <w:lang w:val="es-ES"/>
        </w:rPr>
      </w:pPr>
    </w:p>
    <w:p w14:paraId="4762CCD5" w14:textId="05076D02" w:rsidR="0083169A" w:rsidRDefault="0083169A" w:rsidP="0083169A">
      <w:pPr>
        <w:rPr>
          <w:lang w:val="es-ES"/>
        </w:rPr>
      </w:pPr>
      <w:r>
        <w:rPr>
          <w:lang w:val="es-ES"/>
        </w:rPr>
        <w:t>C= 100 + 0,8 yd</w:t>
      </w:r>
    </w:p>
    <w:p w14:paraId="527F9F19" w14:textId="1F43443F" w:rsidR="0083169A" w:rsidRDefault="0083169A" w:rsidP="0083169A">
      <w:pPr>
        <w:rPr>
          <w:lang w:val="es-ES"/>
        </w:rPr>
      </w:pPr>
      <w:r>
        <w:rPr>
          <w:lang w:val="es-ES"/>
        </w:rPr>
        <w:t>I = 50</w:t>
      </w:r>
    </w:p>
    <w:p w14:paraId="08EDA0EC" w14:textId="2C121E81" w:rsidR="0083169A" w:rsidRDefault="0083169A" w:rsidP="0083169A">
      <w:pPr>
        <w:rPr>
          <w:lang w:val="es-ES"/>
        </w:rPr>
      </w:pPr>
      <w:r>
        <w:rPr>
          <w:lang w:val="es-ES"/>
        </w:rPr>
        <w:t>G= 57</w:t>
      </w:r>
    </w:p>
    <w:p w14:paraId="729DD570" w14:textId="67D14AAC" w:rsidR="0083169A" w:rsidRDefault="0083169A" w:rsidP="0083169A">
      <w:pPr>
        <w:rPr>
          <w:lang w:val="es-ES"/>
        </w:rPr>
      </w:pPr>
      <w:r>
        <w:rPr>
          <w:lang w:val="es-ES"/>
        </w:rPr>
        <w:t>T= 10 + 0,12 Y</w:t>
      </w:r>
    </w:p>
    <w:p w14:paraId="4A7B7993" w14:textId="77777777" w:rsidR="0083169A" w:rsidRDefault="0083169A" w:rsidP="0083169A">
      <w:pPr>
        <w:rPr>
          <w:lang w:val="es-ES"/>
        </w:rPr>
      </w:pPr>
      <w:r>
        <w:rPr>
          <w:lang w:val="es-ES"/>
        </w:rPr>
        <w:t>Producto de equilibro</w:t>
      </w:r>
    </w:p>
    <w:p w14:paraId="7DF3D4BD" w14:textId="77777777" w:rsidR="0083169A" w:rsidRDefault="0083169A" w:rsidP="0083169A">
      <w:r>
        <w:t>Y= alfa G . A</w:t>
      </w:r>
    </w:p>
    <w:p w14:paraId="0E355CC9" w14:textId="77777777" w:rsidR="0083169A" w:rsidRPr="0074332B" w:rsidRDefault="0083169A" w:rsidP="0083169A">
      <w:pPr>
        <w:rPr>
          <w:b/>
        </w:rPr>
      </w:pPr>
      <w:r>
        <w:t xml:space="preserve">Alfa g = </w:t>
      </w:r>
      <w:r w:rsidRPr="00D91F85">
        <w:rPr>
          <w:b/>
        </w:rPr>
        <w:t>=</w:t>
      </w:r>
      <w:r>
        <w:rPr>
          <w:b/>
        </w:rPr>
        <w:t xml:space="preserve">  </w:t>
      </w:r>
      <w:r w:rsidRPr="00D91F85">
        <w:rPr>
          <w:b/>
          <w:u w:val="single"/>
        </w:rPr>
        <w:t xml:space="preserve">     </w:t>
      </w:r>
      <w:r>
        <w:rPr>
          <w:b/>
          <w:u w:val="single"/>
        </w:rPr>
        <w:t xml:space="preserve">     1     </w:t>
      </w:r>
      <w:r w:rsidRPr="00D91F85">
        <w:rPr>
          <w:b/>
          <w:u w:val="single"/>
        </w:rPr>
        <w:t xml:space="preserve">   </w:t>
      </w:r>
      <w:r w:rsidRPr="00D91F85">
        <w:rPr>
          <w:b/>
        </w:rPr>
        <w:t xml:space="preserve"> </w:t>
      </w:r>
      <w:r>
        <w:rPr>
          <w:b/>
        </w:rPr>
        <w:t>= multiplicador keynesiano</w:t>
      </w:r>
      <w:r w:rsidRPr="00D91F85">
        <w:rPr>
          <w:b/>
        </w:rPr>
        <w:t xml:space="preserve">       </w:t>
      </w:r>
      <w:r>
        <w:rPr>
          <w:b/>
          <w:strike/>
        </w:rPr>
        <w:t xml:space="preserve"> </w:t>
      </w:r>
    </w:p>
    <w:p w14:paraId="303543E4" w14:textId="77777777" w:rsidR="0083169A" w:rsidRPr="00D91F85" w:rsidRDefault="0083169A" w:rsidP="0083169A">
      <w:pPr>
        <w:rPr>
          <w:b/>
        </w:rPr>
      </w:pPr>
      <w:r w:rsidRPr="00D91F85">
        <w:rPr>
          <w:b/>
        </w:rPr>
        <w:t xml:space="preserve">      </w:t>
      </w:r>
      <w:r>
        <w:rPr>
          <w:b/>
        </w:rPr>
        <w:t xml:space="preserve">   </w:t>
      </w:r>
      <w:r w:rsidRPr="00D91F85">
        <w:rPr>
          <w:b/>
        </w:rPr>
        <w:t xml:space="preserve">  </w:t>
      </w:r>
      <w:r>
        <w:rPr>
          <w:b/>
        </w:rPr>
        <w:t xml:space="preserve">         </w:t>
      </w:r>
      <w:r w:rsidRPr="00D91F85">
        <w:rPr>
          <w:b/>
        </w:rPr>
        <w:t xml:space="preserve"> 1-c(1-t)</w:t>
      </w:r>
    </w:p>
    <w:p w14:paraId="067A5680" w14:textId="77777777" w:rsidR="0083169A" w:rsidRDefault="0083169A" w:rsidP="0083169A"/>
    <w:p w14:paraId="31CDA171" w14:textId="77777777" w:rsidR="0083169A" w:rsidRDefault="0083169A" w:rsidP="0083169A">
      <w:r>
        <w:t>Y= alfa G . A</w:t>
      </w:r>
    </w:p>
    <w:p w14:paraId="38B73961" w14:textId="7116E667" w:rsidR="0083169A" w:rsidRPr="0074332B" w:rsidRDefault="0083169A" w:rsidP="0083169A">
      <w:r>
        <w:t xml:space="preserve">Alfa g = </w:t>
      </w:r>
      <w:r w:rsidRPr="0074332B">
        <w:rPr>
          <w:u w:val="single"/>
        </w:rPr>
        <w:t xml:space="preserve"> </w:t>
      </w:r>
      <w:r>
        <w:rPr>
          <w:u w:val="single"/>
        </w:rPr>
        <w:t xml:space="preserve">           </w:t>
      </w:r>
      <w:r w:rsidRPr="0074332B">
        <w:rPr>
          <w:u w:val="single"/>
        </w:rPr>
        <w:t xml:space="preserve"> 1   </w:t>
      </w:r>
      <w:r>
        <w:rPr>
          <w:u w:val="single"/>
        </w:rPr>
        <w:t xml:space="preserve">     </w:t>
      </w:r>
      <w:r>
        <w:t xml:space="preserve">=    </w:t>
      </w:r>
      <w:r w:rsidRPr="0083169A">
        <w:rPr>
          <w:b/>
        </w:rPr>
        <w:t xml:space="preserve">3,3783 </w:t>
      </w:r>
    </w:p>
    <w:p w14:paraId="68210318" w14:textId="536CC1B7" w:rsidR="0083169A" w:rsidRDefault="0083169A" w:rsidP="0083169A">
      <w:r>
        <w:t xml:space="preserve">              1-0,8(1-0,12)</w:t>
      </w:r>
    </w:p>
    <w:p w14:paraId="123C68CE" w14:textId="77777777" w:rsidR="00551C8F" w:rsidRDefault="00551C8F" w:rsidP="00551C8F">
      <w:r>
        <w:t>El multiplicador Keynesiano indica que por cada peso que aumenta la parte autónoma el punto de equilibrio aumenta 3,3783</w:t>
      </w:r>
    </w:p>
    <w:p w14:paraId="328D74C3" w14:textId="77777777" w:rsidR="00551C8F" w:rsidRDefault="00551C8F" w:rsidP="00551C8F">
      <w:r>
        <w:t xml:space="preserve"> La propensión marginal al consumo indica cuanto de mi ingreso lo voy a destinar a consumir. Cambia según el ingreso. En este caso es 0,8. Es decir, por cada peso que me ingresa, 80 centavos los destino al consumo mientras que los 20 restantes van a ser ahorrados.</w:t>
      </w:r>
    </w:p>
    <w:p w14:paraId="77C53314" w14:textId="77777777" w:rsidR="00551C8F" w:rsidRDefault="00551C8F" w:rsidP="00551C8F">
      <w:r>
        <w:t>La propensión marginal de la recaudación impositiva indica en este caso que por cada peso que me ingresa, 12 centavos van a formar parte de impuestos.</w:t>
      </w:r>
    </w:p>
    <w:p w14:paraId="0C4FADF5" w14:textId="77777777" w:rsidR="0083169A" w:rsidRDefault="0083169A" w:rsidP="0083169A">
      <w:pPr>
        <w:rPr>
          <w:lang w:val="es-ES"/>
        </w:rPr>
      </w:pPr>
    </w:p>
    <w:p w14:paraId="4BF5991D" w14:textId="109AB707" w:rsidR="0083169A" w:rsidRDefault="0083169A" w:rsidP="004F3B97">
      <w:r w:rsidRPr="004F3B97">
        <w:rPr>
          <w:strike/>
        </w:rPr>
        <w:t>A</w:t>
      </w:r>
      <w:r>
        <w:t xml:space="preserve"> = C  + I + G - </w:t>
      </w:r>
      <w:proofErr w:type="spellStart"/>
      <w:r>
        <w:t>cT</w:t>
      </w:r>
      <w:proofErr w:type="spellEnd"/>
      <w:r>
        <w:t xml:space="preserve"> + </w:t>
      </w:r>
      <w:proofErr w:type="spellStart"/>
      <w:r>
        <w:t>cTR</w:t>
      </w:r>
      <w:proofErr w:type="spellEnd"/>
    </w:p>
    <w:p w14:paraId="1DEEA6E4" w14:textId="1A6C4DAE" w:rsidR="0083169A" w:rsidRDefault="0083169A" w:rsidP="004F3B97">
      <w:r>
        <w:t>A = 100 + 50 + 57 – 0,8 x 10</w:t>
      </w:r>
    </w:p>
    <w:p w14:paraId="7BCAB4F4" w14:textId="7EFFD591" w:rsidR="0083169A" w:rsidRPr="0083169A" w:rsidRDefault="0083169A" w:rsidP="004F3B97">
      <w:pPr>
        <w:rPr>
          <w:b/>
        </w:rPr>
      </w:pPr>
      <w:r w:rsidRPr="0083169A">
        <w:rPr>
          <w:b/>
        </w:rPr>
        <w:t>A= 199</w:t>
      </w:r>
    </w:p>
    <w:p w14:paraId="5358569E" w14:textId="77777777" w:rsidR="0083169A" w:rsidRDefault="0083169A" w:rsidP="004F3B97"/>
    <w:p w14:paraId="37B12AA4" w14:textId="6C00157F" w:rsidR="0083169A" w:rsidRDefault="0083169A" w:rsidP="004F3B97">
      <w:r>
        <w:t>Y= 3,3783 x 199</w:t>
      </w:r>
    </w:p>
    <w:p w14:paraId="5A9746F0" w14:textId="0113B47F" w:rsidR="0083169A" w:rsidRPr="0083169A" w:rsidRDefault="0083169A" w:rsidP="004F3B97">
      <w:pPr>
        <w:rPr>
          <w:b/>
        </w:rPr>
      </w:pPr>
      <w:r w:rsidRPr="0083169A">
        <w:rPr>
          <w:b/>
        </w:rPr>
        <w:t>Y = 672,2817</w:t>
      </w:r>
    </w:p>
    <w:p w14:paraId="5A458D2A" w14:textId="3CB7B8AC" w:rsidR="0083169A" w:rsidRDefault="00A44A11" w:rsidP="004F3B97">
      <w:r>
        <w:t xml:space="preserve">Con </w:t>
      </w:r>
      <w:r w:rsidR="000022C2">
        <w:t>$</w:t>
      </w:r>
      <w:r>
        <w:t>672</w:t>
      </w:r>
      <w:r w:rsidR="000022C2">
        <w:t>,2817</w:t>
      </w:r>
      <w:r>
        <w:t xml:space="preserve"> la demanda agregada es igual a la oferta agregada</w:t>
      </w:r>
    </w:p>
    <w:p w14:paraId="6F347553" w14:textId="77777777" w:rsidR="000022C2" w:rsidRPr="000022C2" w:rsidRDefault="000022C2" w:rsidP="004F3B97">
      <w:pPr>
        <w:rPr>
          <w:b/>
        </w:rPr>
      </w:pPr>
    </w:p>
    <w:p w14:paraId="75392A2D" w14:textId="710D2E12" w:rsidR="000022C2" w:rsidRPr="000022C2" w:rsidRDefault="000022C2" w:rsidP="004F3B97">
      <w:pPr>
        <w:rPr>
          <w:b/>
        </w:rPr>
      </w:pPr>
      <w:r w:rsidRPr="000022C2">
        <w:rPr>
          <w:b/>
        </w:rPr>
        <w:t>Prueba de consistencia</w:t>
      </w:r>
    </w:p>
    <w:p w14:paraId="2DF6D16B" w14:textId="77777777" w:rsidR="000022C2" w:rsidRDefault="000022C2" w:rsidP="004F3B97"/>
    <w:p w14:paraId="1916D31D" w14:textId="1BADCC6A" w:rsidR="0083169A" w:rsidRDefault="0083169A" w:rsidP="004F3B97">
      <w:r>
        <w:t xml:space="preserve">T = </w:t>
      </w:r>
      <w:r w:rsidRPr="006E49AE">
        <w:rPr>
          <w:strike/>
        </w:rPr>
        <w:t>T</w:t>
      </w:r>
      <w:r>
        <w:t xml:space="preserve"> + </w:t>
      </w:r>
      <w:proofErr w:type="spellStart"/>
      <w:r>
        <w:t>ty</w:t>
      </w:r>
      <w:proofErr w:type="spellEnd"/>
    </w:p>
    <w:p w14:paraId="7587BFEB" w14:textId="1C0113BF" w:rsidR="0083169A" w:rsidRDefault="0083169A" w:rsidP="004F3B97">
      <w:r>
        <w:t xml:space="preserve">T = </w:t>
      </w:r>
      <w:r w:rsidR="00FB4802">
        <w:t>10 + 0,12 x 672,2817</w:t>
      </w:r>
    </w:p>
    <w:p w14:paraId="0C695FAB" w14:textId="121E8F3C" w:rsidR="00FB4802" w:rsidRDefault="00FB4802" w:rsidP="004F3B97">
      <w:pPr>
        <w:rPr>
          <w:b/>
        </w:rPr>
      </w:pPr>
      <w:r w:rsidRPr="00FB4802">
        <w:rPr>
          <w:b/>
        </w:rPr>
        <w:t>T = 90,6738</w:t>
      </w:r>
    </w:p>
    <w:p w14:paraId="1A751619" w14:textId="77777777" w:rsidR="000022C2" w:rsidRDefault="000022C2" w:rsidP="000022C2">
      <w:r>
        <w:t>A un producto de equilibrio de 672,2817  , la recaudación impositiva es de 90,6738</w:t>
      </w:r>
    </w:p>
    <w:p w14:paraId="3969A22D" w14:textId="77777777" w:rsidR="00FB4802" w:rsidRDefault="00FB4802" w:rsidP="004F3B97">
      <w:pPr>
        <w:rPr>
          <w:b/>
        </w:rPr>
      </w:pPr>
    </w:p>
    <w:p w14:paraId="02D40785" w14:textId="1BD3471A" w:rsidR="00FB4802" w:rsidRDefault="00FB4802" w:rsidP="004F3B97">
      <w:r>
        <w:t xml:space="preserve">Yd = Y- T + </w:t>
      </w:r>
      <w:proofErr w:type="spellStart"/>
      <w:r>
        <w:t>tr</w:t>
      </w:r>
      <w:proofErr w:type="spellEnd"/>
      <w:r>
        <w:t xml:space="preserve"> </w:t>
      </w:r>
    </w:p>
    <w:p w14:paraId="46B5EEC2" w14:textId="4180D1E2" w:rsidR="00FB4802" w:rsidRDefault="00FB4802" w:rsidP="004F3B97">
      <w:r>
        <w:t>Yd = 672,2817 – 90,6738</w:t>
      </w:r>
    </w:p>
    <w:p w14:paraId="28723C52" w14:textId="3F9441A6" w:rsidR="00FB4802" w:rsidRPr="00FB4802" w:rsidRDefault="00FB4802" w:rsidP="004F3B97">
      <w:pPr>
        <w:rPr>
          <w:b/>
        </w:rPr>
      </w:pPr>
      <w:r w:rsidRPr="00FB4802">
        <w:rPr>
          <w:b/>
        </w:rPr>
        <w:t>Yd= 581,6079</w:t>
      </w:r>
    </w:p>
    <w:p w14:paraId="7DA76906" w14:textId="6AF872E8" w:rsidR="000022C2" w:rsidRDefault="000022C2" w:rsidP="004F3B97">
      <w:r>
        <w:t>El ingreso disponible es de 581,60</w:t>
      </w:r>
    </w:p>
    <w:p w14:paraId="51CD1B48" w14:textId="77777777" w:rsidR="000022C2" w:rsidRDefault="000022C2" w:rsidP="004F3B97"/>
    <w:p w14:paraId="39457C85" w14:textId="31F25F82" w:rsidR="0083169A" w:rsidRDefault="00FB4802" w:rsidP="004F3B97">
      <w:r>
        <w:t xml:space="preserve">C*= </w:t>
      </w:r>
      <w:r w:rsidRPr="006E49AE">
        <w:rPr>
          <w:strike/>
        </w:rPr>
        <w:t>C</w:t>
      </w:r>
      <w:r>
        <w:t xml:space="preserve"> + </w:t>
      </w:r>
      <w:proofErr w:type="spellStart"/>
      <w:r>
        <w:t>cYd</w:t>
      </w:r>
      <w:proofErr w:type="spellEnd"/>
    </w:p>
    <w:p w14:paraId="3A46DD9C" w14:textId="7275222F" w:rsidR="00FB4802" w:rsidRDefault="00FB4802" w:rsidP="004F3B97">
      <w:r>
        <w:t>C*= 100 + 0,8 x 581,6079</w:t>
      </w:r>
    </w:p>
    <w:p w14:paraId="4D207D56" w14:textId="0D714275" w:rsidR="00FB4802" w:rsidRPr="00FB4802" w:rsidRDefault="00FB4802" w:rsidP="004F3B97">
      <w:pPr>
        <w:rPr>
          <w:b/>
        </w:rPr>
      </w:pPr>
      <w:r w:rsidRPr="00FB4802">
        <w:rPr>
          <w:b/>
        </w:rPr>
        <w:t>C*= 565,2863</w:t>
      </w:r>
    </w:p>
    <w:p w14:paraId="1D6A2DF1" w14:textId="6EA9954F" w:rsidR="00FB4802" w:rsidRDefault="000022C2" w:rsidP="004F3B97">
      <w:r>
        <w:t xml:space="preserve">A un nivel de equilibrio de 672 que iguala a la DA con </w:t>
      </w:r>
      <w:r w:rsidR="00E316E5">
        <w:t>la OA, el consumo es de 565</w:t>
      </w:r>
    </w:p>
    <w:p w14:paraId="18EEB907" w14:textId="77777777" w:rsidR="000022C2" w:rsidRDefault="000022C2" w:rsidP="004F3B97"/>
    <w:p w14:paraId="46F4C62C" w14:textId="3EB78FF5" w:rsidR="00FB4802" w:rsidRPr="00FB4802" w:rsidRDefault="00FB4802" w:rsidP="00FB4802">
      <w:r w:rsidRPr="00FB4802">
        <w:t xml:space="preserve">DA= C* + I + G </w:t>
      </w:r>
    </w:p>
    <w:p w14:paraId="6A0DCEF7" w14:textId="37F510B6" w:rsidR="00FB4802" w:rsidRPr="00FB4802" w:rsidRDefault="00FB4802" w:rsidP="00FB4802">
      <w:r w:rsidRPr="00FB4802">
        <w:t>DA= 565,2863 + 50 + 57</w:t>
      </w:r>
    </w:p>
    <w:p w14:paraId="4F8EF533" w14:textId="4C42C995" w:rsidR="00FB4802" w:rsidRDefault="00FB4802" w:rsidP="00FB4802">
      <w:pPr>
        <w:rPr>
          <w:b/>
        </w:rPr>
      </w:pPr>
      <w:r>
        <w:rPr>
          <w:b/>
        </w:rPr>
        <w:t>DA = 672,2863</w:t>
      </w:r>
    </w:p>
    <w:p w14:paraId="42A39EE9" w14:textId="77777777" w:rsidR="000022C2" w:rsidRDefault="000022C2" w:rsidP="00FB4802">
      <w:pPr>
        <w:rPr>
          <w:b/>
        </w:rPr>
      </w:pPr>
    </w:p>
    <w:p w14:paraId="0FF9E02A" w14:textId="57ACAC8C" w:rsidR="00FB4802" w:rsidRPr="00FB4802" w:rsidRDefault="00FB4802" w:rsidP="00FB4802">
      <w:r>
        <w:t>SP o</w:t>
      </w:r>
      <w:r w:rsidRPr="00FB4802">
        <w:t xml:space="preserve"> SF = T – G – TR</w:t>
      </w:r>
    </w:p>
    <w:p w14:paraId="001965DB" w14:textId="42F45724" w:rsidR="00FB4802" w:rsidRDefault="00FB4802" w:rsidP="00FB4802">
      <w:r>
        <w:t>SP o</w:t>
      </w:r>
      <w:r w:rsidRPr="00FB4802">
        <w:t xml:space="preserve"> SF</w:t>
      </w:r>
      <w:r>
        <w:t xml:space="preserve"> = 90,6738 – 57 </w:t>
      </w:r>
    </w:p>
    <w:p w14:paraId="696537AE" w14:textId="3A65A085" w:rsidR="00FB4802" w:rsidRDefault="00FB4802" w:rsidP="00FB4802">
      <w:pPr>
        <w:rPr>
          <w:b/>
        </w:rPr>
      </w:pPr>
      <w:r w:rsidRPr="00FB4802">
        <w:rPr>
          <w:b/>
        </w:rPr>
        <w:t>el superávit es de 33,67 (dio positivo)</w:t>
      </w:r>
    </w:p>
    <w:p w14:paraId="0E594919" w14:textId="2DB3109C" w:rsidR="00A44A11" w:rsidRPr="00A44A11" w:rsidRDefault="00A44A11" w:rsidP="00FB4802"/>
    <w:p w14:paraId="4D0F360E" w14:textId="4990EBF1" w:rsidR="00FB4802" w:rsidRDefault="00551C8F" w:rsidP="004F3B97">
      <w:r>
        <w:t xml:space="preserve">e) </w:t>
      </w:r>
      <w:r w:rsidR="000022C2">
        <w:t xml:space="preserve">Supongamos que el gobierno </w:t>
      </w:r>
      <w:r>
        <w:t>incrementa</w:t>
      </w:r>
      <w:r w:rsidR="000022C2">
        <w:t xml:space="preserve"> los gastos en 50 o las </w:t>
      </w:r>
      <w:r>
        <w:t>transferencias</w:t>
      </w:r>
      <w:r w:rsidR="000022C2">
        <w:t xml:space="preserve"> en 50, evalúen el impacto desde el punto de vista</w:t>
      </w:r>
      <w:r>
        <w:t xml:space="preserve"> de la actividad, del consumo y cual sirve para maximizar el gasto fiscal.</w:t>
      </w:r>
    </w:p>
    <w:p w14:paraId="5ECD30BA" w14:textId="77777777" w:rsidR="00551C8F" w:rsidRDefault="00551C8F" w:rsidP="004F3B97"/>
    <w:p w14:paraId="1501A75A" w14:textId="77777777" w:rsidR="00551C8F" w:rsidRDefault="00551C8F" w:rsidP="00551C8F">
      <w:r>
        <w:t>Y= alfa G . A</w:t>
      </w:r>
    </w:p>
    <w:p w14:paraId="7B7DD9F8" w14:textId="77777777" w:rsidR="00551C8F" w:rsidRPr="0074332B" w:rsidRDefault="00551C8F" w:rsidP="00551C8F">
      <w:pPr>
        <w:rPr>
          <w:b/>
        </w:rPr>
      </w:pPr>
      <w:r>
        <w:t xml:space="preserve">Alfa g = </w:t>
      </w:r>
      <w:r w:rsidRPr="00D91F85">
        <w:rPr>
          <w:b/>
        </w:rPr>
        <w:t>=</w:t>
      </w:r>
      <w:r>
        <w:rPr>
          <w:b/>
        </w:rPr>
        <w:t xml:space="preserve">  </w:t>
      </w:r>
      <w:r w:rsidRPr="00D91F85">
        <w:rPr>
          <w:b/>
          <w:u w:val="single"/>
        </w:rPr>
        <w:t xml:space="preserve">     </w:t>
      </w:r>
      <w:r>
        <w:rPr>
          <w:b/>
          <w:u w:val="single"/>
        </w:rPr>
        <w:t xml:space="preserve">     1     </w:t>
      </w:r>
      <w:r w:rsidRPr="00D91F85">
        <w:rPr>
          <w:b/>
          <w:u w:val="single"/>
        </w:rPr>
        <w:t xml:space="preserve">   </w:t>
      </w:r>
      <w:r w:rsidRPr="00D91F85">
        <w:rPr>
          <w:b/>
        </w:rPr>
        <w:t xml:space="preserve"> </w:t>
      </w:r>
      <w:r>
        <w:rPr>
          <w:b/>
        </w:rPr>
        <w:t>= multiplicador keynesiano</w:t>
      </w:r>
      <w:r w:rsidRPr="00D91F85">
        <w:rPr>
          <w:b/>
        </w:rPr>
        <w:t xml:space="preserve">       </w:t>
      </w:r>
      <w:r>
        <w:rPr>
          <w:b/>
          <w:strike/>
        </w:rPr>
        <w:t xml:space="preserve"> </w:t>
      </w:r>
    </w:p>
    <w:p w14:paraId="261FFABA" w14:textId="77777777" w:rsidR="00551C8F" w:rsidRPr="00D91F85" w:rsidRDefault="00551C8F" w:rsidP="00551C8F">
      <w:pPr>
        <w:rPr>
          <w:b/>
        </w:rPr>
      </w:pPr>
      <w:r w:rsidRPr="00D91F85">
        <w:rPr>
          <w:b/>
        </w:rPr>
        <w:t xml:space="preserve">      </w:t>
      </w:r>
      <w:r>
        <w:rPr>
          <w:b/>
        </w:rPr>
        <w:t xml:space="preserve">   </w:t>
      </w:r>
      <w:r w:rsidRPr="00D91F85">
        <w:rPr>
          <w:b/>
        </w:rPr>
        <w:t xml:space="preserve">  </w:t>
      </w:r>
      <w:r>
        <w:rPr>
          <w:b/>
        </w:rPr>
        <w:t xml:space="preserve">         </w:t>
      </w:r>
      <w:r w:rsidRPr="00D91F85">
        <w:rPr>
          <w:b/>
        </w:rPr>
        <w:t xml:space="preserve"> 1-c(1-t)</w:t>
      </w:r>
    </w:p>
    <w:p w14:paraId="33E28052" w14:textId="77777777" w:rsidR="00551C8F" w:rsidRDefault="00551C8F" w:rsidP="00551C8F"/>
    <w:p w14:paraId="13619FF6" w14:textId="77777777" w:rsidR="00551C8F" w:rsidRDefault="00551C8F" w:rsidP="00551C8F">
      <w:r>
        <w:t>Y= alfa G . A</w:t>
      </w:r>
    </w:p>
    <w:p w14:paraId="23424F80" w14:textId="77777777" w:rsidR="00551C8F" w:rsidRPr="0074332B" w:rsidRDefault="00551C8F" w:rsidP="00551C8F">
      <w:r>
        <w:t xml:space="preserve">Alfa g = </w:t>
      </w:r>
      <w:r w:rsidRPr="0074332B">
        <w:rPr>
          <w:u w:val="single"/>
        </w:rPr>
        <w:t xml:space="preserve"> </w:t>
      </w:r>
      <w:r>
        <w:rPr>
          <w:u w:val="single"/>
        </w:rPr>
        <w:t xml:space="preserve">           </w:t>
      </w:r>
      <w:r w:rsidRPr="0074332B">
        <w:rPr>
          <w:u w:val="single"/>
        </w:rPr>
        <w:t xml:space="preserve"> 1   </w:t>
      </w:r>
      <w:r>
        <w:rPr>
          <w:u w:val="single"/>
        </w:rPr>
        <w:t xml:space="preserve">     </w:t>
      </w:r>
      <w:r>
        <w:t xml:space="preserve">=    </w:t>
      </w:r>
      <w:r w:rsidRPr="0083169A">
        <w:rPr>
          <w:b/>
        </w:rPr>
        <w:t xml:space="preserve">3,3783 </w:t>
      </w:r>
    </w:p>
    <w:p w14:paraId="3FC5DEA4" w14:textId="05F39DDD" w:rsidR="00551C8F" w:rsidRDefault="00551C8F" w:rsidP="00551C8F">
      <w:r>
        <w:t xml:space="preserve">              1-0,8(1-0,12)</w:t>
      </w:r>
    </w:p>
    <w:p w14:paraId="2F999B21" w14:textId="7C0696C8" w:rsidR="00551C8F" w:rsidRDefault="00551C8F" w:rsidP="00551C8F">
      <w:pPr>
        <w:rPr>
          <w:lang w:val="es-ES"/>
        </w:rPr>
      </w:pPr>
      <w:r>
        <w:rPr>
          <w:lang w:val="es-ES"/>
        </w:rPr>
        <w:t>El multiplicador keynesiano es igual para los dos casos</w:t>
      </w:r>
    </w:p>
    <w:p w14:paraId="23D36434" w14:textId="6CA048E0" w:rsidR="00551C8F" w:rsidRPr="00551C8F" w:rsidRDefault="00551C8F" w:rsidP="00551C8F">
      <w:pPr>
        <w:rPr>
          <w:b/>
          <w:lang w:val="es-ES"/>
        </w:rPr>
      </w:pPr>
      <w:r w:rsidRPr="00551C8F">
        <w:rPr>
          <w:b/>
          <w:lang w:val="es-ES"/>
        </w:rPr>
        <w:t>Punto de equilibrio según el aumento de gastos</w:t>
      </w:r>
    </w:p>
    <w:p w14:paraId="4DF12F61" w14:textId="77777777" w:rsidR="00551C8F" w:rsidRDefault="00551C8F" w:rsidP="00551C8F">
      <w:r w:rsidRPr="004F3B97">
        <w:rPr>
          <w:strike/>
        </w:rPr>
        <w:t>A</w:t>
      </w:r>
      <w:r>
        <w:t xml:space="preserve"> = C  + I + G - </w:t>
      </w:r>
      <w:proofErr w:type="spellStart"/>
      <w:r>
        <w:t>cT</w:t>
      </w:r>
      <w:proofErr w:type="spellEnd"/>
      <w:r>
        <w:t xml:space="preserve"> + </w:t>
      </w:r>
      <w:proofErr w:type="spellStart"/>
      <w:r>
        <w:t>cTR</w:t>
      </w:r>
      <w:proofErr w:type="spellEnd"/>
    </w:p>
    <w:p w14:paraId="38B38896" w14:textId="7F76A28E" w:rsidR="00551C8F" w:rsidRDefault="00551C8F" w:rsidP="00551C8F">
      <w:r>
        <w:t xml:space="preserve">A = 100 + 50 + 107– 0,8 x 10 </w:t>
      </w:r>
    </w:p>
    <w:p w14:paraId="5A8BAEFE" w14:textId="12A36E42" w:rsidR="00551C8F" w:rsidRPr="0083169A" w:rsidRDefault="00551C8F" w:rsidP="00551C8F">
      <w:pPr>
        <w:rPr>
          <w:b/>
        </w:rPr>
      </w:pPr>
      <w:r w:rsidRPr="0083169A">
        <w:rPr>
          <w:b/>
        </w:rPr>
        <w:t xml:space="preserve">A= </w:t>
      </w:r>
      <w:r>
        <w:rPr>
          <w:b/>
        </w:rPr>
        <w:t>249</w:t>
      </w:r>
    </w:p>
    <w:p w14:paraId="3BC53192" w14:textId="77777777" w:rsidR="00551C8F" w:rsidRDefault="00551C8F" w:rsidP="00551C8F"/>
    <w:p w14:paraId="170B8C14" w14:textId="2883D57B" w:rsidR="00551C8F" w:rsidRDefault="00551C8F" w:rsidP="00551C8F">
      <w:r>
        <w:t>Y= 3,3783 x 249</w:t>
      </w:r>
    </w:p>
    <w:p w14:paraId="31098D2B" w14:textId="2442A148" w:rsidR="00551C8F" w:rsidRPr="0083169A" w:rsidRDefault="00551C8F" w:rsidP="00551C8F">
      <w:pPr>
        <w:rPr>
          <w:b/>
        </w:rPr>
      </w:pPr>
      <w:r w:rsidRPr="0083169A">
        <w:rPr>
          <w:b/>
        </w:rPr>
        <w:t xml:space="preserve">Y = </w:t>
      </w:r>
      <w:r>
        <w:rPr>
          <w:b/>
        </w:rPr>
        <w:t>841,1967</w:t>
      </w:r>
    </w:p>
    <w:p w14:paraId="56798369" w14:textId="10055214" w:rsidR="00551C8F" w:rsidRDefault="00551C8F" w:rsidP="00551C8F">
      <w:r>
        <w:t>Con $841,1967 la demanda agregada es igual a la oferta agregada aumentando el gasto en 50</w:t>
      </w:r>
    </w:p>
    <w:p w14:paraId="0B45CE3B" w14:textId="77777777" w:rsidR="00551C8F" w:rsidRDefault="00551C8F" w:rsidP="00551C8F"/>
    <w:p w14:paraId="24DF24FC" w14:textId="19860327" w:rsidR="00551C8F" w:rsidRPr="00551C8F" w:rsidRDefault="00551C8F" w:rsidP="00551C8F">
      <w:pPr>
        <w:rPr>
          <w:b/>
        </w:rPr>
      </w:pPr>
      <w:r w:rsidRPr="00551C8F">
        <w:rPr>
          <w:b/>
        </w:rPr>
        <w:t>Equilibrio según el aumento de transferencias</w:t>
      </w:r>
    </w:p>
    <w:p w14:paraId="479FDE7F" w14:textId="77777777" w:rsidR="00551C8F" w:rsidRDefault="00551C8F" w:rsidP="00551C8F">
      <w:r w:rsidRPr="004F3B97">
        <w:rPr>
          <w:strike/>
        </w:rPr>
        <w:t>A</w:t>
      </w:r>
      <w:r>
        <w:t xml:space="preserve"> = C  + I + G - </w:t>
      </w:r>
      <w:proofErr w:type="spellStart"/>
      <w:r>
        <w:t>cT</w:t>
      </w:r>
      <w:proofErr w:type="spellEnd"/>
      <w:r>
        <w:t xml:space="preserve"> + </w:t>
      </w:r>
      <w:proofErr w:type="spellStart"/>
      <w:r>
        <w:t>cTR</w:t>
      </w:r>
      <w:proofErr w:type="spellEnd"/>
    </w:p>
    <w:p w14:paraId="5B27850D" w14:textId="24E1F809" w:rsidR="00551C8F" w:rsidRDefault="00551C8F" w:rsidP="00551C8F">
      <w:r>
        <w:t xml:space="preserve">A = 100 + 50 + 57– 0,8 x 10 + </w:t>
      </w:r>
      <w:r w:rsidR="00821FB6">
        <w:t xml:space="preserve">0,8 x </w:t>
      </w:r>
      <w:r>
        <w:t>50</w:t>
      </w:r>
    </w:p>
    <w:p w14:paraId="1628388A" w14:textId="58DFAA6B" w:rsidR="00551C8F" w:rsidRPr="0083169A" w:rsidRDefault="00551C8F" w:rsidP="00551C8F">
      <w:pPr>
        <w:rPr>
          <w:b/>
        </w:rPr>
      </w:pPr>
      <w:r w:rsidRPr="0083169A">
        <w:rPr>
          <w:b/>
        </w:rPr>
        <w:t xml:space="preserve">A= </w:t>
      </w:r>
      <w:r w:rsidR="00821FB6">
        <w:rPr>
          <w:b/>
        </w:rPr>
        <w:t>23</w:t>
      </w:r>
      <w:r>
        <w:rPr>
          <w:b/>
        </w:rPr>
        <w:t>9</w:t>
      </w:r>
    </w:p>
    <w:p w14:paraId="200DC06E" w14:textId="77777777" w:rsidR="00551C8F" w:rsidRDefault="00551C8F" w:rsidP="00551C8F"/>
    <w:p w14:paraId="4A9BFB93" w14:textId="7B81B519" w:rsidR="00551C8F" w:rsidRDefault="00821FB6" w:rsidP="00551C8F">
      <w:r>
        <w:t>Y= 3,3783 x 23</w:t>
      </w:r>
      <w:r w:rsidR="00551C8F">
        <w:t>9</w:t>
      </w:r>
    </w:p>
    <w:p w14:paraId="5D0F1868" w14:textId="316714A2" w:rsidR="00551C8F" w:rsidRPr="0083169A" w:rsidRDefault="00551C8F" w:rsidP="00551C8F">
      <w:pPr>
        <w:rPr>
          <w:b/>
        </w:rPr>
      </w:pPr>
      <w:r w:rsidRPr="0083169A">
        <w:rPr>
          <w:b/>
        </w:rPr>
        <w:t xml:space="preserve">Y = </w:t>
      </w:r>
      <w:r w:rsidR="00821FB6">
        <w:rPr>
          <w:b/>
        </w:rPr>
        <w:t>807,4137</w:t>
      </w:r>
    </w:p>
    <w:p w14:paraId="372A75EC" w14:textId="46C6B220" w:rsidR="00551C8F" w:rsidRDefault="00551C8F" w:rsidP="00551C8F">
      <w:r>
        <w:t>Con $</w:t>
      </w:r>
      <w:r w:rsidR="00821FB6">
        <w:t>807,4137</w:t>
      </w:r>
      <w:r>
        <w:t xml:space="preserve"> la demanda agregada es igual a la oferta agregada aumentando las transferencias en 50</w:t>
      </w:r>
    </w:p>
    <w:p w14:paraId="0EB3365A" w14:textId="77777777" w:rsidR="00551C8F" w:rsidRPr="000022C2" w:rsidRDefault="00551C8F" w:rsidP="00551C8F">
      <w:pPr>
        <w:rPr>
          <w:b/>
        </w:rPr>
      </w:pPr>
    </w:p>
    <w:p w14:paraId="0C38E10E" w14:textId="77777777" w:rsidR="00551C8F" w:rsidRPr="000022C2" w:rsidRDefault="00551C8F" w:rsidP="00551C8F">
      <w:pPr>
        <w:rPr>
          <w:b/>
        </w:rPr>
      </w:pPr>
      <w:r w:rsidRPr="000022C2">
        <w:rPr>
          <w:b/>
        </w:rPr>
        <w:t>Prueba de consistencia</w:t>
      </w:r>
    </w:p>
    <w:p w14:paraId="4FAC431A" w14:textId="1E970F3E" w:rsidR="00821FB6" w:rsidRPr="00821FB6" w:rsidRDefault="00821FB6" w:rsidP="00551C8F">
      <w:pPr>
        <w:rPr>
          <w:b/>
        </w:rPr>
      </w:pPr>
      <w:r w:rsidRPr="00821FB6">
        <w:rPr>
          <w:b/>
        </w:rPr>
        <w:t>T para el aumento de gastos</w:t>
      </w:r>
    </w:p>
    <w:p w14:paraId="1AC925DF" w14:textId="77777777" w:rsidR="00551C8F" w:rsidRDefault="00551C8F" w:rsidP="00551C8F">
      <w:r>
        <w:t xml:space="preserve">T = </w:t>
      </w:r>
      <w:r w:rsidRPr="006E49AE">
        <w:rPr>
          <w:strike/>
        </w:rPr>
        <w:t>T</w:t>
      </w:r>
      <w:r>
        <w:t xml:space="preserve"> + </w:t>
      </w:r>
      <w:proofErr w:type="spellStart"/>
      <w:r>
        <w:t>ty</w:t>
      </w:r>
      <w:proofErr w:type="spellEnd"/>
    </w:p>
    <w:p w14:paraId="31BE95A2" w14:textId="20D7CED8" w:rsidR="00551C8F" w:rsidRDefault="00551C8F" w:rsidP="00551C8F">
      <w:r>
        <w:t>T = 10 + 0,12 x 841,1967</w:t>
      </w:r>
    </w:p>
    <w:p w14:paraId="777F3579" w14:textId="7A3279DC" w:rsidR="00551C8F" w:rsidRDefault="00551C8F" w:rsidP="00551C8F">
      <w:pPr>
        <w:rPr>
          <w:b/>
        </w:rPr>
      </w:pPr>
      <w:r w:rsidRPr="00FB4802">
        <w:rPr>
          <w:b/>
        </w:rPr>
        <w:t xml:space="preserve">T = </w:t>
      </w:r>
      <w:r>
        <w:rPr>
          <w:b/>
        </w:rPr>
        <w:t>110,9436</w:t>
      </w:r>
    </w:p>
    <w:p w14:paraId="66336A0D" w14:textId="6679280D" w:rsidR="00551C8F" w:rsidRDefault="00551C8F" w:rsidP="00551C8F">
      <w:r>
        <w:t xml:space="preserve">A un producto de equilibrio de 841,1967  , la recaudación impositiva es de 110,9536. Esto sucede aumentando en 50 el gasto </w:t>
      </w:r>
    </w:p>
    <w:p w14:paraId="4E698B82" w14:textId="77777777" w:rsidR="00821FB6" w:rsidRDefault="00821FB6" w:rsidP="00551C8F"/>
    <w:p w14:paraId="767024BF" w14:textId="7CDC4333" w:rsidR="00821FB6" w:rsidRPr="00821FB6" w:rsidRDefault="00821FB6" w:rsidP="00821FB6">
      <w:pPr>
        <w:rPr>
          <w:b/>
        </w:rPr>
      </w:pPr>
      <w:r w:rsidRPr="00821FB6">
        <w:rPr>
          <w:b/>
        </w:rPr>
        <w:t xml:space="preserve">T para el aumento </w:t>
      </w:r>
      <w:r>
        <w:rPr>
          <w:b/>
        </w:rPr>
        <w:t>de transferencias</w:t>
      </w:r>
    </w:p>
    <w:p w14:paraId="473EAC9F" w14:textId="77777777" w:rsidR="00821FB6" w:rsidRDefault="00821FB6" w:rsidP="00821FB6">
      <w:r>
        <w:t xml:space="preserve">T = </w:t>
      </w:r>
      <w:r w:rsidRPr="006E49AE">
        <w:rPr>
          <w:strike/>
        </w:rPr>
        <w:t>T</w:t>
      </w:r>
      <w:r>
        <w:t xml:space="preserve"> + </w:t>
      </w:r>
      <w:proofErr w:type="spellStart"/>
      <w:r>
        <w:t>ty</w:t>
      </w:r>
      <w:proofErr w:type="spellEnd"/>
    </w:p>
    <w:p w14:paraId="4A7125B4" w14:textId="22CD24B0" w:rsidR="00821FB6" w:rsidRDefault="00821FB6" w:rsidP="00821FB6">
      <w:r>
        <w:t>T = 10 + 0,12 x 807,4137</w:t>
      </w:r>
    </w:p>
    <w:p w14:paraId="71C05157" w14:textId="684CF919" w:rsidR="00821FB6" w:rsidRDefault="00821FB6" w:rsidP="00821FB6">
      <w:pPr>
        <w:rPr>
          <w:b/>
        </w:rPr>
      </w:pPr>
      <w:r w:rsidRPr="00FB4802">
        <w:rPr>
          <w:b/>
        </w:rPr>
        <w:t xml:space="preserve">T = </w:t>
      </w:r>
      <w:r>
        <w:rPr>
          <w:b/>
        </w:rPr>
        <w:t>106,8896</w:t>
      </w:r>
    </w:p>
    <w:p w14:paraId="79FD6678" w14:textId="6A5F5628" w:rsidR="00821FB6" w:rsidRDefault="00821FB6" w:rsidP="00821FB6">
      <w:r>
        <w:t>A un producto de equilibrio de 807,4137  , la recaudación impositiva es de 106,8896. Esto sucede aumentando en 50 las transferencias</w:t>
      </w:r>
    </w:p>
    <w:p w14:paraId="4219E4ED" w14:textId="77777777" w:rsidR="00821FB6" w:rsidRDefault="00821FB6" w:rsidP="00551C8F"/>
    <w:p w14:paraId="5D7861BE" w14:textId="77777777" w:rsidR="00551C8F" w:rsidRDefault="00551C8F" w:rsidP="00551C8F">
      <w:pPr>
        <w:rPr>
          <w:b/>
        </w:rPr>
      </w:pPr>
    </w:p>
    <w:p w14:paraId="63F97E43" w14:textId="5D8AA7F5" w:rsidR="00551C8F" w:rsidRDefault="00551C8F" w:rsidP="00551C8F">
      <w:pPr>
        <w:rPr>
          <w:b/>
        </w:rPr>
      </w:pPr>
      <w:r>
        <w:rPr>
          <w:b/>
        </w:rPr>
        <w:t>Ingreso disponible según aumento de gastos</w:t>
      </w:r>
    </w:p>
    <w:p w14:paraId="6E4A9AE0" w14:textId="77777777" w:rsidR="00551C8F" w:rsidRDefault="00551C8F" w:rsidP="00551C8F">
      <w:r>
        <w:t xml:space="preserve">Yd = Y- T + </w:t>
      </w:r>
      <w:proofErr w:type="spellStart"/>
      <w:r>
        <w:t>tr</w:t>
      </w:r>
      <w:proofErr w:type="spellEnd"/>
      <w:r>
        <w:t xml:space="preserve"> </w:t>
      </w:r>
    </w:p>
    <w:p w14:paraId="3F246FF2" w14:textId="7A996D25" w:rsidR="00551C8F" w:rsidRDefault="00551C8F" w:rsidP="00551C8F">
      <w:r>
        <w:t xml:space="preserve">Yd = </w:t>
      </w:r>
      <w:r w:rsidR="00E316E5">
        <w:t>841,1967</w:t>
      </w:r>
      <w:r>
        <w:t xml:space="preserve">– </w:t>
      </w:r>
      <w:r w:rsidR="00E316E5">
        <w:t>110,9436</w:t>
      </w:r>
    </w:p>
    <w:p w14:paraId="73E77865" w14:textId="4880A7DB" w:rsidR="00551C8F" w:rsidRDefault="00551C8F" w:rsidP="00551C8F">
      <w:pPr>
        <w:rPr>
          <w:b/>
        </w:rPr>
      </w:pPr>
      <w:r w:rsidRPr="00FB4802">
        <w:rPr>
          <w:b/>
        </w:rPr>
        <w:t xml:space="preserve">Yd= </w:t>
      </w:r>
      <w:r w:rsidR="00E316E5">
        <w:rPr>
          <w:b/>
        </w:rPr>
        <w:t>730,2531</w:t>
      </w:r>
    </w:p>
    <w:p w14:paraId="4ED25091" w14:textId="77777777" w:rsidR="00E316E5" w:rsidRDefault="00E316E5" w:rsidP="00551C8F">
      <w:pPr>
        <w:rPr>
          <w:b/>
        </w:rPr>
      </w:pPr>
    </w:p>
    <w:p w14:paraId="40A8BD67" w14:textId="72CA7740" w:rsidR="00E316E5" w:rsidRDefault="00E316E5" w:rsidP="00E316E5">
      <w:pPr>
        <w:rPr>
          <w:b/>
        </w:rPr>
      </w:pPr>
      <w:r>
        <w:rPr>
          <w:b/>
        </w:rPr>
        <w:t>Ingreso disponible según aumento de transferencias</w:t>
      </w:r>
    </w:p>
    <w:p w14:paraId="2476E419" w14:textId="77777777" w:rsidR="00E316E5" w:rsidRDefault="00E316E5" w:rsidP="00E316E5">
      <w:r>
        <w:t xml:space="preserve">Yd = Y- T + </w:t>
      </w:r>
      <w:proofErr w:type="spellStart"/>
      <w:r>
        <w:t>tr</w:t>
      </w:r>
      <w:proofErr w:type="spellEnd"/>
      <w:r>
        <w:t xml:space="preserve"> </w:t>
      </w:r>
    </w:p>
    <w:p w14:paraId="00195818" w14:textId="5A4F8BFA" w:rsidR="00E316E5" w:rsidRDefault="00E316E5" w:rsidP="00E316E5">
      <w:r>
        <w:t xml:space="preserve">Yd = </w:t>
      </w:r>
      <w:r w:rsidR="00821FB6">
        <w:t>807,4137</w:t>
      </w:r>
      <w:r>
        <w:t xml:space="preserve">– </w:t>
      </w:r>
      <w:r w:rsidR="00821FB6">
        <w:t xml:space="preserve">106,8896 </w:t>
      </w:r>
      <w:r>
        <w:t>+ 50</w:t>
      </w:r>
    </w:p>
    <w:p w14:paraId="58565B6E" w14:textId="34AEDA90" w:rsidR="00E316E5" w:rsidRPr="00FB4802" w:rsidRDefault="00E316E5" w:rsidP="00E316E5">
      <w:pPr>
        <w:rPr>
          <w:b/>
        </w:rPr>
      </w:pPr>
      <w:r w:rsidRPr="00FB4802">
        <w:rPr>
          <w:b/>
        </w:rPr>
        <w:t xml:space="preserve">Yd= </w:t>
      </w:r>
      <w:r w:rsidR="00821FB6">
        <w:rPr>
          <w:b/>
        </w:rPr>
        <w:t>750</w:t>
      </w:r>
      <w:r>
        <w:rPr>
          <w:b/>
        </w:rPr>
        <w:t>,</w:t>
      </w:r>
      <w:r w:rsidR="00821FB6">
        <w:rPr>
          <w:b/>
        </w:rPr>
        <w:t>5241</w:t>
      </w:r>
    </w:p>
    <w:p w14:paraId="09D7C243" w14:textId="77777777" w:rsidR="00551C8F" w:rsidRDefault="00551C8F" w:rsidP="00551C8F">
      <w:pPr>
        <w:rPr>
          <w:b/>
        </w:rPr>
      </w:pPr>
    </w:p>
    <w:p w14:paraId="5070E986" w14:textId="64BAA160" w:rsidR="00E316E5" w:rsidRDefault="00E316E5" w:rsidP="00551C8F">
      <w:r>
        <w:rPr>
          <w:b/>
        </w:rPr>
        <w:t>Consumo según aumento de gastos</w:t>
      </w:r>
    </w:p>
    <w:p w14:paraId="35442C0E" w14:textId="77777777" w:rsidR="00551C8F" w:rsidRDefault="00551C8F" w:rsidP="00551C8F">
      <w:r>
        <w:t xml:space="preserve">C*= </w:t>
      </w:r>
      <w:r w:rsidRPr="006E49AE">
        <w:rPr>
          <w:strike/>
        </w:rPr>
        <w:t>C</w:t>
      </w:r>
      <w:r>
        <w:t xml:space="preserve"> + </w:t>
      </w:r>
      <w:proofErr w:type="spellStart"/>
      <w:r>
        <w:t>cYd</w:t>
      </w:r>
      <w:proofErr w:type="spellEnd"/>
    </w:p>
    <w:p w14:paraId="135AD2E8" w14:textId="01E97EA6" w:rsidR="00551C8F" w:rsidRDefault="00551C8F" w:rsidP="00551C8F">
      <w:r>
        <w:t xml:space="preserve">C*= 100 + 0,8 x </w:t>
      </w:r>
      <w:r w:rsidR="00E316E5">
        <w:t>730,2531</w:t>
      </w:r>
    </w:p>
    <w:p w14:paraId="1E59BC24" w14:textId="7225067F" w:rsidR="00551C8F" w:rsidRPr="00FB4802" w:rsidRDefault="00551C8F" w:rsidP="00551C8F">
      <w:pPr>
        <w:rPr>
          <w:b/>
        </w:rPr>
      </w:pPr>
      <w:r w:rsidRPr="00FB4802">
        <w:rPr>
          <w:b/>
        </w:rPr>
        <w:t xml:space="preserve">C*= </w:t>
      </w:r>
      <w:r w:rsidR="00E316E5">
        <w:rPr>
          <w:b/>
        </w:rPr>
        <w:t>684,2024</w:t>
      </w:r>
    </w:p>
    <w:p w14:paraId="73936AD8" w14:textId="03E1D84A" w:rsidR="00551C8F" w:rsidRDefault="00551C8F" w:rsidP="00551C8F">
      <w:r>
        <w:t xml:space="preserve">A un nivel de equilibrio de </w:t>
      </w:r>
      <w:r w:rsidR="00E316E5">
        <w:t>841,1967</w:t>
      </w:r>
      <w:r>
        <w:t xml:space="preserve"> que iguala a la DA con la OA, el consumo es de </w:t>
      </w:r>
      <w:r w:rsidR="00E316E5">
        <w:t>684,2024</w:t>
      </w:r>
    </w:p>
    <w:p w14:paraId="744B1DC6" w14:textId="77777777" w:rsidR="00E316E5" w:rsidRDefault="00E316E5" w:rsidP="00551C8F"/>
    <w:p w14:paraId="34B5360B" w14:textId="01A3760B" w:rsidR="00E316E5" w:rsidRDefault="00E316E5" w:rsidP="00E316E5">
      <w:r>
        <w:rPr>
          <w:b/>
        </w:rPr>
        <w:t>Consumo según aumento de transferencias</w:t>
      </w:r>
    </w:p>
    <w:p w14:paraId="26E71E83" w14:textId="77777777" w:rsidR="00E316E5" w:rsidRDefault="00E316E5" w:rsidP="00E316E5">
      <w:r>
        <w:t xml:space="preserve">C*= </w:t>
      </w:r>
      <w:r w:rsidRPr="006E49AE">
        <w:rPr>
          <w:strike/>
        </w:rPr>
        <w:t>C</w:t>
      </w:r>
      <w:r>
        <w:t xml:space="preserve"> + </w:t>
      </w:r>
      <w:proofErr w:type="spellStart"/>
      <w:r>
        <w:t>cYd</w:t>
      </w:r>
      <w:proofErr w:type="spellEnd"/>
    </w:p>
    <w:p w14:paraId="0B8A56C1" w14:textId="2D65E6DE" w:rsidR="00E316E5" w:rsidRDefault="00E316E5" w:rsidP="00E316E5">
      <w:r>
        <w:t xml:space="preserve">C*= 100 + 0,8 x </w:t>
      </w:r>
      <w:r w:rsidR="00821FB6">
        <w:t>750,5241</w:t>
      </w:r>
    </w:p>
    <w:p w14:paraId="552EED10" w14:textId="4A5E0906" w:rsidR="00E316E5" w:rsidRPr="00FB4802" w:rsidRDefault="00E316E5" w:rsidP="00E316E5">
      <w:pPr>
        <w:rPr>
          <w:b/>
        </w:rPr>
      </w:pPr>
      <w:r w:rsidRPr="00FB4802">
        <w:rPr>
          <w:b/>
        </w:rPr>
        <w:t xml:space="preserve">C*= </w:t>
      </w:r>
      <w:r w:rsidR="00821FB6">
        <w:rPr>
          <w:b/>
        </w:rPr>
        <w:t>700,4192</w:t>
      </w:r>
    </w:p>
    <w:p w14:paraId="044950D3" w14:textId="3890E2D6" w:rsidR="00E316E5" w:rsidRDefault="00E316E5" w:rsidP="00E316E5">
      <w:r>
        <w:t xml:space="preserve">A un nivel de equilibrio de </w:t>
      </w:r>
      <w:r w:rsidR="00821FB6">
        <w:t>807,4137</w:t>
      </w:r>
      <w:r>
        <w:t xml:space="preserve"> que iguala a la DA con la OA, el consumo es de </w:t>
      </w:r>
      <w:r w:rsidR="00821FB6">
        <w:t>700,4192</w:t>
      </w:r>
    </w:p>
    <w:p w14:paraId="7976E264" w14:textId="77777777" w:rsidR="00551C8F" w:rsidRPr="00E316E5" w:rsidRDefault="00551C8F" w:rsidP="00551C8F">
      <w:pPr>
        <w:rPr>
          <w:b/>
        </w:rPr>
      </w:pPr>
    </w:p>
    <w:p w14:paraId="69C5FDCC" w14:textId="3906F99E" w:rsidR="00E316E5" w:rsidRPr="00E316E5" w:rsidRDefault="00E316E5" w:rsidP="00551C8F">
      <w:pPr>
        <w:rPr>
          <w:b/>
        </w:rPr>
      </w:pPr>
      <w:r w:rsidRPr="00E316E5">
        <w:rPr>
          <w:b/>
        </w:rPr>
        <w:t>DA según aumento de gastos</w:t>
      </w:r>
    </w:p>
    <w:p w14:paraId="60D81554" w14:textId="77777777" w:rsidR="00551C8F" w:rsidRPr="00FB4802" w:rsidRDefault="00551C8F" w:rsidP="00551C8F">
      <w:r w:rsidRPr="00FB4802">
        <w:t xml:space="preserve">DA= C* + I + G </w:t>
      </w:r>
    </w:p>
    <w:p w14:paraId="5CB73339" w14:textId="6AC264F9" w:rsidR="00551C8F" w:rsidRPr="00FB4802" w:rsidRDefault="00551C8F" w:rsidP="00551C8F">
      <w:r w:rsidRPr="00FB4802">
        <w:t xml:space="preserve">DA= </w:t>
      </w:r>
      <w:r w:rsidR="00E316E5">
        <w:t>684,2024 + 50 + 107</w:t>
      </w:r>
    </w:p>
    <w:p w14:paraId="7B34E746" w14:textId="651E0BF2" w:rsidR="00551C8F" w:rsidRDefault="00551C8F" w:rsidP="00551C8F">
      <w:pPr>
        <w:rPr>
          <w:b/>
        </w:rPr>
      </w:pPr>
      <w:r>
        <w:rPr>
          <w:b/>
        </w:rPr>
        <w:t xml:space="preserve">DA = </w:t>
      </w:r>
      <w:r w:rsidR="00E316E5">
        <w:rPr>
          <w:b/>
        </w:rPr>
        <w:t>841,2024</w:t>
      </w:r>
    </w:p>
    <w:p w14:paraId="379952E7" w14:textId="77777777" w:rsidR="00551C8F" w:rsidRDefault="00551C8F" w:rsidP="00551C8F">
      <w:pPr>
        <w:rPr>
          <w:b/>
        </w:rPr>
      </w:pPr>
    </w:p>
    <w:p w14:paraId="1F253780" w14:textId="7C138362" w:rsidR="00E316E5" w:rsidRPr="00E316E5" w:rsidRDefault="00E316E5" w:rsidP="00E316E5">
      <w:pPr>
        <w:rPr>
          <w:b/>
        </w:rPr>
      </w:pPr>
      <w:r w:rsidRPr="00E316E5">
        <w:rPr>
          <w:b/>
        </w:rPr>
        <w:t xml:space="preserve">DA según </w:t>
      </w:r>
      <w:r>
        <w:rPr>
          <w:b/>
        </w:rPr>
        <w:t>aumento de transferencias</w:t>
      </w:r>
    </w:p>
    <w:p w14:paraId="71CEDC39" w14:textId="77777777" w:rsidR="00E316E5" w:rsidRPr="00FB4802" w:rsidRDefault="00E316E5" w:rsidP="00E316E5">
      <w:r w:rsidRPr="00FB4802">
        <w:t xml:space="preserve">DA= C* + I + G </w:t>
      </w:r>
    </w:p>
    <w:p w14:paraId="27E375CA" w14:textId="2A33CC7D" w:rsidR="00E316E5" w:rsidRPr="00FB4802" w:rsidRDefault="00E316E5" w:rsidP="00E316E5">
      <w:r w:rsidRPr="00FB4802">
        <w:t xml:space="preserve">DA= </w:t>
      </w:r>
      <w:r w:rsidR="005A24A9">
        <w:t>700,4192</w:t>
      </w:r>
      <w:r>
        <w:t xml:space="preserve"> + 50 + 50</w:t>
      </w:r>
    </w:p>
    <w:p w14:paraId="5C2A7C41" w14:textId="11D8ADAF" w:rsidR="00E316E5" w:rsidRDefault="00E316E5" w:rsidP="00E316E5">
      <w:pPr>
        <w:rPr>
          <w:b/>
        </w:rPr>
      </w:pPr>
      <w:r>
        <w:rPr>
          <w:b/>
        </w:rPr>
        <w:t xml:space="preserve">DA = </w:t>
      </w:r>
      <w:r w:rsidR="005A24A9">
        <w:rPr>
          <w:b/>
        </w:rPr>
        <w:t>800,41928</w:t>
      </w:r>
    </w:p>
    <w:p w14:paraId="560BD633" w14:textId="77777777" w:rsidR="00E316E5" w:rsidRDefault="00E316E5" w:rsidP="00551C8F">
      <w:pPr>
        <w:rPr>
          <w:b/>
        </w:rPr>
      </w:pPr>
    </w:p>
    <w:p w14:paraId="112582E6" w14:textId="79767D56" w:rsidR="00E316E5" w:rsidRDefault="00E316E5" w:rsidP="00551C8F">
      <w:pPr>
        <w:rPr>
          <w:b/>
        </w:rPr>
      </w:pPr>
      <w:r>
        <w:rPr>
          <w:b/>
        </w:rPr>
        <w:t>Superávit según aumento de gastos</w:t>
      </w:r>
    </w:p>
    <w:p w14:paraId="100E461B" w14:textId="77777777" w:rsidR="00551C8F" w:rsidRPr="00FB4802" w:rsidRDefault="00551C8F" w:rsidP="00551C8F">
      <w:r>
        <w:t>SP o</w:t>
      </w:r>
      <w:r w:rsidRPr="00FB4802">
        <w:t xml:space="preserve"> SF = T – G – TR</w:t>
      </w:r>
    </w:p>
    <w:p w14:paraId="0EA439A7" w14:textId="3A46FE74" w:rsidR="00551C8F" w:rsidRDefault="00551C8F" w:rsidP="00551C8F">
      <w:r>
        <w:t>SP o</w:t>
      </w:r>
      <w:r w:rsidRPr="00FB4802">
        <w:t xml:space="preserve"> SF</w:t>
      </w:r>
      <w:r>
        <w:t xml:space="preserve"> = </w:t>
      </w:r>
      <w:r w:rsidR="00E316E5">
        <w:t>110,9436 – 10</w:t>
      </w:r>
      <w:r>
        <w:t xml:space="preserve">7 </w:t>
      </w:r>
    </w:p>
    <w:p w14:paraId="4D4465DA" w14:textId="2762A6EC" w:rsidR="00551C8F" w:rsidRDefault="00E316E5" w:rsidP="00551C8F">
      <w:pPr>
        <w:rPr>
          <w:b/>
        </w:rPr>
      </w:pPr>
      <w:r>
        <w:rPr>
          <w:b/>
        </w:rPr>
        <w:t>el superávit es de 3,9436</w:t>
      </w:r>
      <w:r w:rsidR="00551C8F" w:rsidRPr="00FB4802">
        <w:rPr>
          <w:b/>
        </w:rPr>
        <w:t xml:space="preserve"> (dio positivo)</w:t>
      </w:r>
    </w:p>
    <w:p w14:paraId="54044026" w14:textId="77777777" w:rsidR="00551C8F" w:rsidRPr="00A44A11" w:rsidRDefault="00551C8F" w:rsidP="00551C8F"/>
    <w:p w14:paraId="788C851E" w14:textId="685F8F59" w:rsidR="00E316E5" w:rsidRDefault="00E316E5" w:rsidP="00E316E5">
      <w:pPr>
        <w:rPr>
          <w:b/>
        </w:rPr>
      </w:pPr>
      <w:r>
        <w:rPr>
          <w:b/>
        </w:rPr>
        <w:t>Superávit según aumento transferencias</w:t>
      </w:r>
    </w:p>
    <w:p w14:paraId="41DBCD7A" w14:textId="77777777" w:rsidR="00E316E5" w:rsidRPr="00FB4802" w:rsidRDefault="00E316E5" w:rsidP="00E316E5">
      <w:r>
        <w:t>SP o</w:t>
      </w:r>
      <w:r w:rsidRPr="00FB4802">
        <w:t xml:space="preserve"> SF = T – G – TR</w:t>
      </w:r>
    </w:p>
    <w:p w14:paraId="2866ABA5" w14:textId="7BFAA4DA" w:rsidR="00E316E5" w:rsidRDefault="00E316E5" w:rsidP="00E316E5">
      <w:r>
        <w:t>SP o</w:t>
      </w:r>
      <w:r w:rsidRPr="00FB4802">
        <w:t xml:space="preserve"> SF</w:t>
      </w:r>
      <w:r>
        <w:t xml:space="preserve"> = </w:t>
      </w:r>
      <w:r w:rsidR="005A24A9">
        <w:t>106,8896</w:t>
      </w:r>
      <w:r>
        <w:t>– 57 - 50</w:t>
      </w:r>
    </w:p>
    <w:p w14:paraId="05D3A91E" w14:textId="68C9327A" w:rsidR="00E316E5" w:rsidRDefault="005A24A9" w:rsidP="00E316E5">
      <w:pPr>
        <w:rPr>
          <w:b/>
        </w:rPr>
      </w:pPr>
      <w:r>
        <w:rPr>
          <w:b/>
        </w:rPr>
        <w:t xml:space="preserve">Hay déficit.  -0,1104 </w:t>
      </w:r>
    </w:p>
    <w:p w14:paraId="57B84A07" w14:textId="77777777" w:rsidR="00551C8F" w:rsidRDefault="00551C8F" w:rsidP="004F3B97"/>
    <w:tbl>
      <w:tblPr>
        <w:tblStyle w:val="Tablaconcuadrcula"/>
        <w:tblW w:w="0" w:type="auto"/>
        <w:tblLook w:val="04A0" w:firstRow="1" w:lastRow="0" w:firstColumn="1" w:lastColumn="0" w:noHBand="0" w:noVBand="1"/>
      </w:tblPr>
      <w:tblGrid>
        <w:gridCol w:w="2159"/>
        <w:gridCol w:w="2159"/>
        <w:gridCol w:w="2160"/>
        <w:gridCol w:w="2160"/>
      </w:tblGrid>
      <w:tr w:rsidR="00E316E5" w14:paraId="244D1D4C" w14:textId="77777777" w:rsidTr="00E316E5">
        <w:tc>
          <w:tcPr>
            <w:tcW w:w="2159" w:type="dxa"/>
          </w:tcPr>
          <w:p w14:paraId="0E3A7EEA" w14:textId="77777777" w:rsidR="00E316E5" w:rsidRDefault="00E316E5" w:rsidP="00E316E5"/>
        </w:tc>
        <w:tc>
          <w:tcPr>
            <w:tcW w:w="2159" w:type="dxa"/>
          </w:tcPr>
          <w:p w14:paraId="75237DAB" w14:textId="77777777" w:rsidR="00E316E5" w:rsidRDefault="00E316E5" w:rsidP="00E316E5">
            <w:r>
              <w:t>Original</w:t>
            </w:r>
          </w:p>
        </w:tc>
        <w:tc>
          <w:tcPr>
            <w:tcW w:w="2160" w:type="dxa"/>
          </w:tcPr>
          <w:p w14:paraId="6D98FED5" w14:textId="747E0BC6" w:rsidR="00E316E5" w:rsidRDefault="00400636" w:rsidP="00E316E5">
            <w:r>
              <w:t xml:space="preserve">Aumento de </w:t>
            </w:r>
            <w:r w:rsidR="00E316E5">
              <w:t xml:space="preserve">Gasto </w:t>
            </w:r>
          </w:p>
        </w:tc>
        <w:tc>
          <w:tcPr>
            <w:tcW w:w="2160" w:type="dxa"/>
          </w:tcPr>
          <w:p w14:paraId="21751902" w14:textId="4B03EB48" w:rsidR="00E316E5" w:rsidRDefault="00400636" w:rsidP="00E316E5">
            <w:r>
              <w:t xml:space="preserve">Aumento de </w:t>
            </w:r>
            <w:r w:rsidR="00E316E5">
              <w:t>Transferencia</w:t>
            </w:r>
          </w:p>
        </w:tc>
      </w:tr>
      <w:tr w:rsidR="00E316E5" w14:paraId="3CC7000B" w14:textId="77777777" w:rsidTr="00E316E5">
        <w:tc>
          <w:tcPr>
            <w:tcW w:w="2159" w:type="dxa"/>
          </w:tcPr>
          <w:p w14:paraId="3D69AF99" w14:textId="77777777" w:rsidR="00E316E5" w:rsidRDefault="00E316E5" w:rsidP="00E316E5">
            <w:r>
              <w:t>Y</w:t>
            </w:r>
          </w:p>
        </w:tc>
        <w:tc>
          <w:tcPr>
            <w:tcW w:w="2159" w:type="dxa"/>
          </w:tcPr>
          <w:p w14:paraId="1A8242E5" w14:textId="4FCBBA6E" w:rsidR="00E316E5" w:rsidRPr="00BB2478" w:rsidRDefault="00E316E5" w:rsidP="00E316E5">
            <w:r w:rsidRPr="00BB2478">
              <w:t>672,2817</w:t>
            </w:r>
          </w:p>
        </w:tc>
        <w:tc>
          <w:tcPr>
            <w:tcW w:w="2160" w:type="dxa"/>
          </w:tcPr>
          <w:p w14:paraId="124D1B85" w14:textId="1C1859DA" w:rsidR="00E316E5" w:rsidRPr="00BB2478" w:rsidRDefault="00BB2478" w:rsidP="00E316E5">
            <w:r w:rsidRPr="00BB2478">
              <w:t>841,1967</w:t>
            </w:r>
          </w:p>
        </w:tc>
        <w:tc>
          <w:tcPr>
            <w:tcW w:w="2160" w:type="dxa"/>
          </w:tcPr>
          <w:p w14:paraId="33256601" w14:textId="598A900A" w:rsidR="00E316E5" w:rsidRPr="00BB2478" w:rsidRDefault="00E021E6" w:rsidP="00E316E5">
            <w:r>
              <w:t>807,41</w:t>
            </w:r>
          </w:p>
        </w:tc>
      </w:tr>
      <w:tr w:rsidR="00E316E5" w14:paraId="37EAE5D4" w14:textId="77777777" w:rsidTr="00E316E5">
        <w:tc>
          <w:tcPr>
            <w:tcW w:w="2159" w:type="dxa"/>
          </w:tcPr>
          <w:p w14:paraId="39596B01" w14:textId="77777777" w:rsidR="00E316E5" w:rsidRDefault="00E316E5" w:rsidP="00E316E5">
            <w:r>
              <w:t>C</w:t>
            </w:r>
          </w:p>
        </w:tc>
        <w:tc>
          <w:tcPr>
            <w:tcW w:w="2159" w:type="dxa"/>
          </w:tcPr>
          <w:p w14:paraId="366AEA5E" w14:textId="1EA203AA" w:rsidR="00E316E5" w:rsidRPr="00BB2478" w:rsidRDefault="00BB2478" w:rsidP="00E316E5">
            <w:r w:rsidRPr="00BB2478">
              <w:t>565,2863</w:t>
            </w:r>
          </w:p>
        </w:tc>
        <w:tc>
          <w:tcPr>
            <w:tcW w:w="2160" w:type="dxa"/>
          </w:tcPr>
          <w:p w14:paraId="3EADEC4B" w14:textId="0512F216" w:rsidR="00E316E5" w:rsidRPr="00BB2478" w:rsidRDefault="00BB2478" w:rsidP="00E316E5">
            <w:r w:rsidRPr="00BB2478">
              <w:t>684,2024</w:t>
            </w:r>
          </w:p>
        </w:tc>
        <w:tc>
          <w:tcPr>
            <w:tcW w:w="2160" w:type="dxa"/>
          </w:tcPr>
          <w:p w14:paraId="314ED269" w14:textId="16C1D7B6" w:rsidR="00E316E5" w:rsidRPr="00BB2478" w:rsidRDefault="00400636" w:rsidP="00E316E5">
            <w:r>
              <w:t>700,42</w:t>
            </w:r>
          </w:p>
        </w:tc>
      </w:tr>
      <w:tr w:rsidR="00E316E5" w14:paraId="66BAC400" w14:textId="77777777" w:rsidTr="00E316E5">
        <w:tc>
          <w:tcPr>
            <w:tcW w:w="2159" w:type="dxa"/>
          </w:tcPr>
          <w:p w14:paraId="497FCE22" w14:textId="77777777" w:rsidR="00E316E5" w:rsidRDefault="00E316E5" w:rsidP="00E316E5">
            <w:r>
              <w:t>Yd</w:t>
            </w:r>
          </w:p>
        </w:tc>
        <w:tc>
          <w:tcPr>
            <w:tcW w:w="2159" w:type="dxa"/>
          </w:tcPr>
          <w:p w14:paraId="4713B934" w14:textId="4BE6BFA5" w:rsidR="00E316E5" w:rsidRPr="00BB2478" w:rsidRDefault="00BB2478" w:rsidP="00E316E5">
            <w:r w:rsidRPr="00BB2478">
              <w:t>581,6079</w:t>
            </w:r>
          </w:p>
        </w:tc>
        <w:tc>
          <w:tcPr>
            <w:tcW w:w="2160" w:type="dxa"/>
          </w:tcPr>
          <w:p w14:paraId="5AB4EB56" w14:textId="27CBB971" w:rsidR="00E316E5" w:rsidRPr="00BB2478" w:rsidRDefault="00BB2478" w:rsidP="00E316E5">
            <w:r w:rsidRPr="00BB2478">
              <w:t>730,2531</w:t>
            </w:r>
          </w:p>
        </w:tc>
        <w:tc>
          <w:tcPr>
            <w:tcW w:w="2160" w:type="dxa"/>
          </w:tcPr>
          <w:p w14:paraId="69B52E36" w14:textId="20517F19" w:rsidR="00E316E5" w:rsidRPr="00BB2478" w:rsidRDefault="00400636" w:rsidP="00E316E5">
            <w:r>
              <w:t>750,73</w:t>
            </w:r>
          </w:p>
        </w:tc>
      </w:tr>
      <w:tr w:rsidR="00E316E5" w14:paraId="51DA7BAD" w14:textId="77777777" w:rsidTr="00E316E5">
        <w:tc>
          <w:tcPr>
            <w:tcW w:w="2159" w:type="dxa"/>
          </w:tcPr>
          <w:p w14:paraId="25FE33E8" w14:textId="77777777" w:rsidR="00E316E5" w:rsidRDefault="00E316E5" w:rsidP="00E316E5">
            <w:r>
              <w:t>T</w:t>
            </w:r>
          </w:p>
        </w:tc>
        <w:tc>
          <w:tcPr>
            <w:tcW w:w="2159" w:type="dxa"/>
          </w:tcPr>
          <w:p w14:paraId="241A0115" w14:textId="438984F5" w:rsidR="00E316E5" w:rsidRPr="00BB2478" w:rsidRDefault="00BB2478" w:rsidP="00E316E5">
            <w:r w:rsidRPr="00BB2478">
              <w:t>90,6738</w:t>
            </w:r>
          </w:p>
        </w:tc>
        <w:tc>
          <w:tcPr>
            <w:tcW w:w="2160" w:type="dxa"/>
          </w:tcPr>
          <w:p w14:paraId="14A84624" w14:textId="296B2734" w:rsidR="00E316E5" w:rsidRPr="00BB2478" w:rsidRDefault="00BB2478" w:rsidP="00E316E5">
            <w:r w:rsidRPr="00BB2478">
              <w:t>110,9436</w:t>
            </w:r>
          </w:p>
        </w:tc>
        <w:tc>
          <w:tcPr>
            <w:tcW w:w="2160" w:type="dxa"/>
          </w:tcPr>
          <w:p w14:paraId="16979FCF" w14:textId="4A07BB48" w:rsidR="00E316E5" w:rsidRPr="00BB2478" w:rsidRDefault="00400636" w:rsidP="00E316E5">
            <w:r>
              <w:t>106,88</w:t>
            </w:r>
          </w:p>
        </w:tc>
      </w:tr>
      <w:tr w:rsidR="00E316E5" w14:paraId="1409802B" w14:textId="77777777" w:rsidTr="00E316E5">
        <w:trPr>
          <w:trHeight w:val="172"/>
        </w:trPr>
        <w:tc>
          <w:tcPr>
            <w:tcW w:w="2159" w:type="dxa"/>
          </w:tcPr>
          <w:p w14:paraId="45C76D85" w14:textId="600B3D6D" w:rsidR="00E316E5" w:rsidRDefault="00346BEF" w:rsidP="00E316E5">
            <w:r>
              <w:t>SF</w:t>
            </w:r>
          </w:p>
        </w:tc>
        <w:tc>
          <w:tcPr>
            <w:tcW w:w="2159" w:type="dxa"/>
          </w:tcPr>
          <w:p w14:paraId="0EC160B6" w14:textId="7E6D8538" w:rsidR="00E316E5" w:rsidRPr="00BB2478" w:rsidRDefault="00BB2478" w:rsidP="00E316E5">
            <w:r w:rsidRPr="00BB2478">
              <w:t>33,67</w:t>
            </w:r>
          </w:p>
        </w:tc>
        <w:tc>
          <w:tcPr>
            <w:tcW w:w="2160" w:type="dxa"/>
          </w:tcPr>
          <w:p w14:paraId="2BA7CDFB" w14:textId="0D957C48" w:rsidR="00E316E5" w:rsidRPr="00BB2478" w:rsidRDefault="00BB2478" w:rsidP="00E316E5">
            <w:r w:rsidRPr="00BB2478">
              <w:t>3,9436</w:t>
            </w:r>
          </w:p>
        </w:tc>
        <w:tc>
          <w:tcPr>
            <w:tcW w:w="2160" w:type="dxa"/>
          </w:tcPr>
          <w:p w14:paraId="5F95E1EF" w14:textId="4D2508F1" w:rsidR="00E316E5" w:rsidRPr="00BB2478" w:rsidRDefault="00400636" w:rsidP="00E316E5">
            <w:r>
              <w:t>-0,12</w:t>
            </w:r>
          </w:p>
        </w:tc>
      </w:tr>
    </w:tbl>
    <w:p w14:paraId="08D92A5A" w14:textId="77777777" w:rsidR="00E316E5" w:rsidRDefault="00E316E5" w:rsidP="004F3B97"/>
    <w:p w14:paraId="7185B04E" w14:textId="353DB447" w:rsidR="00400636" w:rsidRDefault="00400636" w:rsidP="004F3B97">
      <w:r>
        <w:t>Al incrementarse el gasto aumenta el nivel del producto. Impacta directamente en el produ</w:t>
      </w:r>
      <w:r w:rsidR="00E021E6">
        <w:t>c</w:t>
      </w:r>
      <w:r>
        <w:t>to</w:t>
      </w:r>
    </w:p>
    <w:p w14:paraId="7558DAC6" w14:textId="5BA04360" w:rsidR="00557A32" w:rsidRDefault="00400636" w:rsidP="004F3B97">
      <w:pPr>
        <w:pBdr>
          <w:bottom w:val="single" w:sz="12" w:space="1" w:color="auto"/>
        </w:pBdr>
      </w:pPr>
      <w:r>
        <w:t>Cuando se incrementan las transferencias se aumenta el consumo y parte de eso va ahorro. El efecto es menor sobre el nivel del producto porque es indirecto, primero va al consumo y parte se ahorra.</w:t>
      </w:r>
    </w:p>
    <w:p w14:paraId="1B8C550B" w14:textId="77777777" w:rsidR="00557A32" w:rsidRDefault="00557A32" w:rsidP="004F3B97"/>
    <w:p w14:paraId="07C5F7BA" w14:textId="309A7A31" w:rsidR="00C41C55" w:rsidRPr="00557A32" w:rsidRDefault="00C41C55" w:rsidP="004F3B97">
      <w:pPr>
        <w:rPr>
          <w:b/>
        </w:rPr>
      </w:pPr>
      <w:r w:rsidRPr="00557A32">
        <w:rPr>
          <w:b/>
        </w:rPr>
        <w:t>Nueva proporción marginal al consumo</w:t>
      </w:r>
      <w:r w:rsidR="00557A32" w:rsidRPr="00557A32">
        <w:rPr>
          <w:b/>
        </w:rPr>
        <w:t xml:space="preserve"> 0,9</w:t>
      </w:r>
    </w:p>
    <w:p w14:paraId="7572D493" w14:textId="77777777" w:rsidR="00C41C55" w:rsidRDefault="00C41C55" w:rsidP="00C41C55">
      <w:pPr>
        <w:rPr>
          <w:lang w:val="es-ES"/>
        </w:rPr>
      </w:pPr>
      <w:r>
        <w:rPr>
          <w:lang w:val="es-ES"/>
        </w:rPr>
        <w:t>Producto de equilibro</w:t>
      </w:r>
    </w:p>
    <w:p w14:paraId="51520370" w14:textId="77777777" w:rsidR="00C41C55" w:rsidRDefault="00C41C55" w:rsidP="00C41C55">
      <w:r>
        <w:t>Y= alfa G . A</w:t>
      </w:r>
    </w:p>
    <w:p w14:paraId="525AB93A" w14:textId="77777777" w:rsidR="00C41C55" w:rsidRPr="0074332B" w:rsidRDefault="00C41C55" w:rsidP="00C41C55">
      <w:pPr>
        <w:rPr>
          <w:b/>
        </w:rPr>
      </w:pPr>
      <w:r>
        <w:t xml:space="preserve">Alfa g = </w:t>
      </w:r>
      <w:r w:rsidRPr="00D91F85">
        <w:rPr>
          <w:b/>
        </w:rPr>
        <w:t>=</w:t>
      </w:r>
      <w:r>
        <w:rPr>
          <w:b/>
        </w:rPr>
        <w:t xml:space="preserve">  </w:t>
      </w:r>
      <w:r w:rsidRPr="00D91F85">
        <w:rPr>
          <w:b/>
          <w:u w:val="single"/>
        </w:rPr>
        <w:t xml:space="preserve">     </w:t>
      </w:r>
      <w:r>
        <w:rPr>
          <w:b/>
          <w:u w:val="single"/>
        </w:rPr>
        <w:t xml:space="preserve">     1     </w:t>
      </w:r>
      <w:r w:rsidRPr="00D91F85">
        <w:rPr>
          <w:b/>
          <w:u w:val="single"/>
        </w:rPr>
        <w:t xml:space="preserve">   </w:t>
      </w:r>
      <w:r w:rsidRPr="00D91F85">
        <w:rPr>
          <w:b/>
        </w:rPr>
        <w:t xml:space="preserve"> </w:t>
      </w:r>
      <w:r>
        <w:rPr>
          <w:b/>
        </w:rPr>
        <w:t>= multiplicador keynesiano</w:t>
      </w:r>
      <w:r w:rsidRPr="00D91F85">
        <w:rPr>
          <w:b/>
        </w:rPr>
        <w:t xml:space="preserve">       </w:t>
      </w:r>
      <w:r>
        <w:rPr>
          <w:b/>
          <w:strike/>
        </w:rPr>
        <w:t xml:space="preserve"> </w:t>
      </w:r>
    </w:p>
    <w:p w14:paraId="7D80C23B" w14:textId="77777777" w:rsidR="00C41C55" w:rsidRPr="00D91F85" w:rsidRDefault="00C41C55" w:rsidP="00C41C55">
      <w:pPr>
        <w:rPr>
          <w:b/>
        </w:rPr>
      </w:pPr>
      <w:r w:rsidRPr="00D91F85">
        <w:rPr>
          <w:b/>
        </w:rPr>
        <w:t xml:space="preserve">      </w:t>
      </w:r>
      <w:r>
        <w:rPr>
          <w:b/>
        </w:rPr>
        <w:t xml:space="preserve">   </w:t>
      </w:r>
      <w:r w:rsidRPr="00D91F85">
        <w:rPr>
          <w:b/>
        </w:rPr>
        <w:t xml:space="preserve">  </w:t>
      </w:r>
      <w:r>
        <w:rPr>
          <w:b/>
        </w:rPr>
        <w:t xml:space="preserve">         </w:t>
      </w:r>
      <w:r w:rsidRPr="00D91F85">
        <w:rPr>
          <w:b/>
        </w:rPr>
        <w:t xml:space="preserve"> 1-c(1-t)</w:t>
      </w:r>
    </w:p>
    <w:p w14:paraId="4FA83B4F" w14:textId="77777777" w:rsidR="00C41C55" w:rsidRDefault="00C41C55" w:rsidP="00C41C55"/>
    <w:p w14:paraId="03F81281" w14:textId="77777777" w:rsidR="00C41C55" w:rsidRDefault="00C41C55" w:rsidP="00C41C55">
      <w:r>
        <w:t>Y= alfa G . A</w:t>
      </w:r>
    </w:p>
    <w:p w14:paraId="5EEA994E" w14:textId="3AF887D1" w:rsidR="00C41C55" w:rsidRPr="0074332B" w:rsidRDefault="00C41C55" w:rsidP="00C41C55">
      <w:r>
        <w:t xml:space="preserve">Alfa g = </w:t>
      </w:r>
      <w:r w:rsidRPr="0074332B">
        <w:rPr>
          <w:u w:val="single"/>
        </w:rPr>
        <w:t xml:space="preserve"> </w:t>
      </w:r>
      <w:r>
        <w:rPr>
          <w:u w:val="single"/>
        </w:rPr>
        <w:t xml:space="preserve">           </w:t>
      </w:r>
      <w:r w:rsidRPr="0074332B">
        <w:rPr>
          <w:u w:val="single"/>
        </w:rPr>
        <w:t xml:space="preserve"> 1   </w:t>
      </w:r>
      <w:r>
        <w:rPr>
          <w:u w:val="single"/>
        </w:rPr>
        <w:t xml:space="preserve">     </w:t>
      </w:r>
      <w:r>
        <w:t xml:space="preserve">=    </w:t>
      </w:r>
      <w:r>
        <w:rPr>
          <w:b/>
        </w:rPr>
        <w:t>4,8076</w:t>
      </w:r>
    </w:p>
    <w:p w14:paraId="6908393F" w14:textId="5DA7A863" w:rsidR="00C41C55" w:rsidRDefault="00C41C55" w:rsidP="00C41C55">
      <w:r>
        <w:t xml:space="preserve">              1-0,9(1-0,12)</w:t>
      </w:r>
    </w:p>
    <w:p w14:paraId="7B892603" w14:textId="06993A97" w:rsidR="00C41C55" w:rsidRDefault="00C41C55" w:rsidP="00C41C55">
      <w:r>
        <w:t>El multiplicador Keynesiano indica que por cada peso que aumenta la parte autónoma el punto de equilibrio aumenta 4,8076</w:t>
      </w:r>
    </w:p>
    <w:p w14:paraId="57843228" w14:textId="1893D77A" w:rsidR="00C41C55" w:rsidRDefault="00C41C55" w:rsidP="00C41C55">
      <w:r>
        <w:t xml:space="preserve"> La propensión marginal al consumo indica cuanto de mi ingreso lo voy a destinar a consumir. Cambia según el ingreso. En este caso es 0,9. Es decir, por cada peso que me ingresa, 90 centavos los destino al consumo mientras que los 10 restantes van a ser ahorrados.</w:t>
      </w:r>
    </w:p>
    <w:p w14:paraId="0585061F" w14:textId="77777777" w:rsidR="00C41C55" w:rsidRDefault="00C41C55" w:rsidP="00C41C55">
      <w:r>
        <w:t>La propensión marginal de la recaudación impositiva indica en este caso que por cada peso que me ingresa, 12 centavos van a formar parte de impuestos.</w:t>
      </w:r>
    </w:p>
    <w:p w14:paraId="5B4881B7" w14:textId="77777777" w:rsidR="00C41C55" w:rsidRDefault="00C41C55" w:rsidP="00C41C55">
      <w:pPr>
        <w:rPr>
          <w:lang w:val="es-ES"/>
        </w:rPr>
      </w:pPr>
    </w:p>
    <w:p w14:paraId="07A53B00" w14:textId="77777777" w:rsidR="00C41C55" w:rsidRDefault="00C41C55" w:rsidP="00C41C55">
      <w:r w:rsidRPr="004F3B97">
        <w:rPr>
          <w:strike/>
        </w:rPr>
        <w:t>A</w:t>
      </w:r>
      <w:r>
        <w:t xml:space="preserve"> = C  + I + G - </w:t>
      </w:r>
      <w:proofErr w:type="spellStart"/>
      <w:r>
        <w:t>cT</w:t>
      </w:r>
      <w:proofErr w:type="spellEnd"/>
      <w:r>
        <w:t xml:space="preserve"> + </w:t>
      </w:r>
      <w:proofErr w:type="spellStart"/>
      <w:r>
        <w:t>cTR</w:t>
      </w:r>
      <w:proofErr w:type="spellEnd"/>
    </w:p>
    <w:p w14:paraId="68D52997" w14:textId="6CF879B0" w:rsidR="00C41C55" w:rsidRDefault="00C41C55" w:rsidP="00C41C55">
      <w:r>
        <w:t>A = 100 + 50 + 57 – 0,9 x 10</w:t>
      </w:r>
    </w:p>
    <w:p w14:paraId="54A987B5" w14:textId="16402C85" w:rsidR="00C41C55" w:rsidRPr="0083169A" w:rsidRDefault="00C41C55" w:rsidP="00C41C55">
      <w:pPr>
        <w:rPr>
          <w:b/>
        </w:rPr>
      </w:pPr>
      <w:r>
        <w:rPr>
          <w:b/>
        </w:rPr>
        <w:t>A= 198</w:t>
      </w:r>
    </w:p>
    <w:p w14:paraId="06C7FC48" w14:textId="77777777" w:rsidR="00C41C55" w:rsidRDefault="00C41C55" w:rsidP="00C41C55"/>
    <w:p w14:paraId="4125FB3F" w14:textId="6CA3C2F4" w:rsidR="00C41C55" w:rsidRDefault="00C41C55" w:rsidP="00C41C55">
      <w:r>
        <w:t>Y= 4,8076 x 198</w:t>
      </w:r>
    </w:p>
    <w:p w14:paraId="6924765A" w14:textId="25BE40DC" w:rsidR="00C41C55" w:rsidRPr="0083169A" w:rsidRDefault="00C41C55" w:rsidP="00C41C55">
      <w:pPr>
        <w:rPr>
          <w:b/>
        </w:rPr>
      </w:pPr>
      <w:r w:rsidRPr="0083169A">
        <w:rPr>
          <w:b/>
        </w:rPr>
        <w:t xml:space="preserve">Y = </w:t>
      </w:r>
      <w:r>
        <w:rPr>
          <w:b/>
        </w:rPr>
        <w:t>951,9048</w:t>
      </w:r>
    </w:p>
    <w:p w14:paraId="36DD4C10" w14:textId="40412B97" w:rsidR="00C41C55" w:rsidRDefault="00C41C55" w:rsidP="00C41C55">
      <w:r>
        <w:t>Con $951,9048 la demanda agregada es igual a la oferta agregada</w:t>
      </w:r>
    </w:p>
    <w:p w14:paraId="62BBD4D5" w14:textId="77777777" w:rsidR="00C41C55" w:rsidRPr="000022C2" w:rsidRDefault="00C41C55" w:rsidP="00C41C55">
      <w:pPr>
        <w:rPr>
          <w:b/>
        </w:rPr>
      </w:pPr>
    </w:p>
    <w:p w14:paraId="5AE0D31B" w14:textId="77777777" w:rsidR="00C41C55" w:rsidRPr="000022C2" w:rsidRDefault="00C41C55" w:rsidP="00C41C55">
      <w:pPr>
        <w:rPr>
          <w:b/>
        </w:rPr>
      </w:pPr>
      <w:r w:rsidRPr="000022C2">
        <w:rPr>
          <w:b/>
        </w:rPr>
        <w:t>Prueba de consistencia</w:t>
      </w:r>
    </w:p>
    <w:p w14:paraId="7E0FA9F1" w14:textId="77777777" w:rsidR="00C41C55" w:rsidRDefault="00C41C55" w:rsidP="00C41C55"/>
    <w:p w14:paraId="39F77B69" w14:textId="77777777" w:rsidR="00C41C55" w:rsidRDefault="00C41C55" w:rsidP="00C41C55">
      <w:r>
        <w:t xml:space="preserve">T = </w:t>
      </w:r>
      <w:r w:rsidRPr="006E49AE">
        <w:rPr>
          <w:strike/>
        </w:rPr>
        <w:t>T</w:t>
      </w:r>
      <w:r>
        <w:t xml:space="preserve"> + </w:t>
      </w:r>
      <w:proofErr w:type="spellStart"/>
      <w:r>
        <w:t>ty</w:t>
      </w:r>
      <w:proofErr w:type="spellEnd"/>
    </w:p>
    <w:p w14:paraId="66464488" w14:textId="6201DCF6" w:rsidR="00C41C55" w:rsidRDefault="00C41C55" w:rsidP="00C41C55">
      <w:r>
        <w:t>T = 10 + 0,12 x 951,9048</w:t>
      </w:r>
    </w:p>
    <w:p w14:paraId="30C009FF" w14:textId="5682FF27" w:rsidR="00C41C55" w:rsidRDefault="00C41C55" w:rsidP="00C41C55">
      <w:pPr>
        <w:rPr>
          <w:b/>
        </w:rPr>
      </w:pPr>
      <w:r w:rsidRPr="00FB4802">
        <w:rPr>
          <w:b/>
        </w:rPr>
        <w:t xml:space="preserve">T = </w:t>
      </w:r>
      <w:r>
        <w:rPr>
          <w:b/>
        </w:rPr>
        <w:t>214,2285</w:t>
      </w:r>
    </w:p>
    <w:p w14:paraId="524C4763" w14:textId="2EEC01D2" w:rsidR="00C41C55" w:rsidRDefault="00C41C55" w:rsidP="00C41C55">
      <w:r>
        <w:t xml:space="preserve">A un producto de equilibrio de </w:t>
      </w:r>
      <w:r w:rsidR="00821FB6">
        <w:t>951,9048</w:t>
      </w:r>
      <w:r>
        <w:t xml:space="preserve">  , la recaudación impositiva es de </w:t>
      </w:r>
      <w:r w:rsidR="00821FB6">
        <w:t>214,2285</w:t>
      </w:r>
    </w:p>
    <w:p w14:paraId="535B934E" w14:textId="77777777" w:rsidR="00C41C55" w:rsidRDefault="00C41C55" w:rsidP="00C41C55">
      <w:pPr>
        <w:rPr>
          <w:b/>
        </w:rPr>
      </w:pPr>
    </w:p>
    <w:p w14:paraId="7B2EF837" w14:textId="77777777" w:rsidR="00C41C55" w:rsidRDefault="00C41C55" w:rsidP="00C41C55">
      <w:r>
        <w:t xml:space="preserve">Yd = Y- T + </w:t>
      </w:r>
      <w:proofErr w:type="spellStart"/>
      <w:r>
        <w:t>tr</w:t>
      </w:r>
      <w:proofErr w:type="spellEnd"/>
      <w:r>
        <w:t xml:space="preserve"> </w:t>
      </w:r>
    </w:p>
    <w:p w14:paraId="53F550DD" w14:textId="6D592D87" w:rsidR="00C41C55" w:rsidRDefault="00C41C55" w:rsidP="00C41C55">
      <w:r>
        <w:t xml:space="preserve">Yd = </w:t>
      </w:r>
      <w:r w:rsidR="00821FB6">
        <w:t>951,9048</w:t>
      </w:r>
      <w:r>
        <w:t xml:space="preserve"> – </w:t>
      </w:r>
      <w:r w:rsidR="00821FB6">
        <w:t>214,2285</w:t>
      </w:r>
    </w:p>
    <w:p w14:paraId="052C03EF" w14:textId="2702FF43" w:rsidR="00C41C55" w:rsidRPr="00FB4802" w:rsidRDefault="00C41C55" w:rsidP="00C41C55">
      <w:pPr>
        <w:rPr>
          <w:b/>
        </w:rPr>
      </w:pPr>
      <w:r w:rsidRPr="00FB4802">
        <w:rPr>
          <w:b/>
        </w:rPr>
        <w:t xml:space="preserve">Yd= </w:t>
      </w:r>
      <w:r w:rsidR="00821FB6">
        <w:rPr>
          <w:b/>
        </w:rPr>
        <w:t>737,6763</w:t>
      </w:r>
    </w:p>
    <w:p w14:paraId="049F8C8B" w14:textId="256D8C33" w:rsidR="00C41C55" w:rsidRDefault="00C41C55" w:rsidP="00C41C55">
      <w:r>
        <w:t xml:space="preserve">El ingreso disponible es de </w:t>
      </w:r>
      <w:r w:rsidR="00821FB6">
        <w:t>737,6763</w:t>
      </w:r>
    </w:p>
    <w:p w14:paraId="77DF641E" w14:textId="77777777" w:rsidR="00C41C55" w:rsidRDefault="00C41C55" w:rsidP="00C41C55"/>
    <w:p w14:paraId="5010D8DF" w14:textId="77777777" w:rsidR="00C41C55" w:rsidRDefault="00C41C55" w:rsidP="00C41C55">
      <w:r>
        <w:t xml:space="preserve">C*= </w:t>
      </w:r>
      <w:r w:rsidRPr="006E49AE">
        <w:rPr>
          <w:strike/>
        </w:rPr>
        <w:t>C</w:t>
      </w:r>
      <w:r>
        <w:t xml:space="preserve"> + </w:t>
      </w:r>
      <w:proofErr w:type="spellStart"/>
      <w:r>
        <w:t>cYd</w:t>
      </w:r>
      <w:proofErr w:type="spellEnd"/>
    </w:p>
    <w:p w14:paraId="315CB429" w14:textId="2419A095" w:rsidR="00C41C55" w:rsidRDefault="00821FB6" w:rsidP="00C41C55">
      <w:r>
        <w:t>C*= 100 + 0,9</w:t>
      </w:r>
      <w:r w:rsidR="00C41C55">
        <w:t xml:space="preserve"> x </w:t>
      </w:r>
      <w:r>
        <w:t>737,6763</w:t>
      </w:r>
    </w:p>
    <w:p w14:paraId="4C7857DE" w14:textId="4D4E752B" w:rsidR="00C41C55" w:rsidRPr="00FB4802" w:rsidRDefault="00C41C55" w:rsidP="00C41C55">
      <w:pPr>
        <w:rPr>
          <w:b/>
        </w:rPr>
      </w:pPr>
      <w:r w:rsidRPr="00FB4802">
        <w:rPr>
          <w:b/>
        </w:rPr>
        <w:t xml:space="preserve">C*= </w:t>
      </w:r>
      <w:r w:rsidR="00821FB6">
        <w:rPr>
          <w:b/>
        </w:rPr>
        <w:t>763,9086</w:t>
      </w:r>
    </w:p>
    <w:p w14:paraId="3FCFCAB9" w14:textId="5990588C" w:rsidR="00C41C55" w:rsidRDefault="00C41C55" w:rsidP="00C41C55">
      <w:r>
        <w:t xml:space="preserve">A un nivel de equilibrio de </w:t>
      </w:r>
      <w:r w:rsidR="00821FB6">
        <w:t>951,9048</w:t>
      </w:r>
      <w:r>
        <w:t xml:space="preserve"> que iguala a la </w:t>
      </w:r>
      <w:r w:rsidR="00821FB6">
        <w:t>DA con la OA, el consumo es de 763,9086</w:t>
      </w:r>
    </w:p>
    <w:p w14:paraId="21A0E457" w14:textId="77777777" w:rsidR="00C41C55" w:rsidRDefault="00C41C55" w:rsidP="00C41C55"/>
    <w:p w14:paraId="34649BDF" w14:textId="77777777" w:rsidR="00C41C55" w:rsidRPr="00FB4802" w:rsidRDefault="00C41C55" w:rsidP="00C41C55">
      <w:r w:rsidRPr="00FB4802">
        <w:t xml:space="preserve">DA= C* + I + G </w:t>
      </w:r>
    </w:p>
    <w:p w14:paraId="12BC91AE" w14:textId="076A7E60" w:rsidR="00C41C55" w:rsidRPr="00FB4802" w:rsidRDefault="00C41C55" w:rsidP="00C41C55">
      <w:r w:rsidRPr="00FB4802">
        <w:t xml:space="preserve">DA= </w:t>
      </w:r>
      <w:r w:rsidR="00821FB6">
        <w:t>763,9086</w:t>
      </w:r>
      <w:r w:rsidRPr="00FB4802">
        <w:t xml:space="preserve"> + 50 + 57</w:t>
      </w:r>
    </w:p>
    <w:p w14:paraId="672D879E" w14:textId="4DF7967A" w:rsidR="00C41C55" w:rsidRDefault="00821FB6" w:rsidP="00C41C55">
      <w:pPr>
        <w:rPr>
          <w:b/>
        </w:rPr>
      </w:pPr>
      <w:r>
        <w:rPr>
          <w:b/>
        </w:rPr>
        <w:t>DA = 870,9086</w:t>
      </w:r>
    </w:p>
    <w:p w14:paraId="58B89635" w14:textId="77777777" w:rsidR="00C41C55" w:rsidRDefault="00C41C55" w:rsidP="00C41C55">
      <w:pPr>
        <w:rPr>
          <w:b/>
        </w:rPr>
      </w:pPr>
    </w:p>
    <w:p w14:paraId="3C6758FA" w14:textId="77777777" w:rsidR="00C41C55" w:rsidRPr="00FB4802" w:rsidRDefault="00C41C55" w:rsidP="00C41C55">
      <w:r>
        <w:t>SP o</w:t>
      </w:r>
      <w:r w:rsidRPr="00FB4802">
        <w:t xml:space="preserve"> SF = T – G – TR</w:t>
      </w:r>
    </w:p>
    <w:p w14:paraId="63CD53F9" w14:textId="7441C798" w:rsidR="00C41C55" w:rsidRDefault="00C41C55" w:rsidP="00C41C55">
      <w:r>
        <w:t>SP o</w:t>
      </w:r>
      <w:r w:rsidRPr="00FB4802">
        <w:t xml:space="preserve"> SF</w:t>
      </w:r>
      <w:r>
        <w:t xml:space="preserve"> = </w:t>
      </w:r>
      <w:r w:rsidR="00821FB6">
        <w:t>214,2285</w:t>
      </w:r>
      <w:r>
        <w:t xml:space="preserve"> – 57 </w:t>
      </w:r>
    </w:p>
    <w:p w14:paraId="571B5989" w14:textId="14B2A7F4" w:rsidR="00C41C55" w:rsidRDefault="00C41C55" w:rsidP="00C41C55">
      <w:pPr>
        <w:rPr>
          <w:b/>
        </w:rPr>
      </w:pPr>
      <w:r w:rsidRPr="00FB4802">
        <w:rPr>
          <w:b/>
        </w:rPr>
        <w:t xml:space="preserve">el superávit es de </w:t>
      </w:r>
      <w:r w:rsidR="00821FB6">
        <w:rPr>
          <w:b/>
        </w:rPr>
        <w:t>157,2285</w:t>
      </w:r>
      <w:r w:rsidRPr="00FB4802">
        <w:rPr>
          <w:b/>
        </w:rPr>
        <w:t xml:space="preserve"> (dio positivo)</w:t>
      </w:r>
    </w:p>
    <w:p w14:paraId="25589601" w14:textId="77777777" w:rsidR="00400636" w:rsidRDefault="00400636" w:rsidP="004F3B97">
      <w:pPr>
        <w:pBdr>
          <w:bottom w:val="single" w:sz="12" w:space="1" w:color="auto"/>
        </w:pBdr>
      </w:pPr>
    </w:p>
    <w:p w14:paraId="47BF513C" w14:textId="44EAC350" w:rsidR="00682F61" w:rsidRDefault="00682F61" w:rsidP="004F3B97">
      <w:r>
        <w:t xml:space="preserve"> el gasto ahora aumenta en 50. Con la misma proporción 0,9</w:t>
      </w:r>
    </w:p>
    <w:p w14:paraId="2049A925" w14:textId="77777777" w:rsidR="00682F61" w:rsidRDefault="00682F61" w:rsidP="004F3B97"/>
    <w:p w14:paraId="2DC135FA" w14:textId="77777777" w:rsidR="00682F61" w:rsidRDefault="00682F61" w:rsidP="00682F61">
      <w:pPr>
        <w:rPr>
          <w:lang w:val="es-ES"/>
        </w:rPr>
      </w:pPr>
      <w:r>
        <w:rPr>
          <w:lang w:val="es-ES"/>
        </w:rPr>
        <w:t>Producto de equilibro</w:t>
      </w:r>
    </w:p>
    <w:p w14:paraId="684084EB" w14:textId="77777777" w:rsidR="00682F61" w:rsidRDefault="00682F61" w:rsidP="00682F61">
      <w:r>
        <w:t>Y= alfa G . A</w:t>
      </w:r>
    </w:p>
    <w:p w14:paraId="0E38280E" w14:textId="77777777" w:rsidR="00682F61" w:rsidRPr="0074332B" w:rsidRDefault="00682F61" w:rsidP="00682F61">
      <w:pPr>
        <w:rPr>
          <w:b/>
        </w:rPr>
      </w:pPr>
      <w:r>
        <w:t xml:space="preserve">Alfa g = </w:t>
      </w:r>
      <w:r w:rsidRPr="00D91F85">
        <w:rPr>
          <w:b/>
        </w:rPr>
        <w:t>=</w:t>
      </w:r>
      <w:r>
        <w:rPr>
          <w:b/>
        </w:rPr>
        <w:t xml:space="preserve">  </w:t>
      </w:r>
      <w:r w:rsidRPr="00D91F85">
        <w:rPr>
          <w:b/>
          <w:u w:val="single"/>
        </w:rPr>
        <w:t xml:space="preserve">     </w:t>
      </w:r>
      <w:r>
        <w:rPr>
          <w:b/>
          <w:u w:val="single"/>
        </w:rPr>
        <w:t xml:space="preserve">     1     </w:t>
      </w:r>
      <w:r w:rsidRPr="00D91F85">
        <w:rPr>
          <w:b/>
          <w:u w:val="single"/>
        </w:rPr>
        <w:t xml:space="preserve">   </w:t>
      </w:r>
      <w:r w:rsidRPr="00D91F85">
        <w:rPr>
          <w:b/>
        </w:rPr>
        <w:t xml:space="preserve"> </w:t>
      </w:r>
      <w:r>
        <w:rPr>
          <w:b/>
        </w:rPr>
        <w:t>= multiplicador keynesiano</w:t>
      </w:r>
      <w:r w:rsidRPr="00D91F85">
        <w:rPr>
          <w:b/>
        </w:rPr>
        <w:t xml:space="preserve">       </w:t>
      </w:r>
      <w:r>
        <w:rPr>
          <w:b/>
          <w:strike/>
        </w:rPr>
        <w:t xml:space="preserve"> </w:t>
      </w:r>
    </w:p>
    <w:p w14:paraId="1B655E28" w14:textId="77777777" w:rsidR="00682F61" w:rsidRPr="00D91F85" w:rsidRDefault="00682F61" w:rsidP="00682F61">
      <w:pPr>
        <w:rPr>
          <w:b/>
        </w:rPr>
      </w:pPr>
      <w:r w:rsidRPr="00D91F85">
        <w:rPr>
          <w:b/>
        </w:rPr>
        <w:t xml:space="preserve">      </w:t>
      </w:r>
      <w:r>
        <w:rPr>
          <w:b/>
        </w:rPr>
        <w:t xml:space="preserve">   </w:t>
      </w:r>
      <w:r w:rsidRPr="00D91F85">
        <w:rPr>
          <w:b/>
        </w:rPr>
        <w:t xml:space="preserve">  </w:t>
      </w:r>
      <w:r>
        <w:rPr>
          <w:b/>
        </w:rPr>
        <w:t xml:space="preserve">         </w:t>
      </w:r>
      <w:r w:rsidRPr="00D91F85">
        <w:rPr>
          <w:b/>
        </w:rPr>
        <w:t xml:space="preserve"> 1-c(1-t)</w:t>
      </w:r>
    </w:p>
    <w:p w14:paraId="1AD9D96F" w14:textId="77777777" w:rsidR="00682F61" w:rsidRDefault="00682F61" w:rsidP="00682F61"/>
    <w:p w14:paraId="327733F1" w14:textId="77777777" w:rsidR="00682F61" w:rsidRDefault="00682F61" w:rsidP="00682F61">
      <w:r>
        <w:t>Y= alfa G . A</w:t>
      </w:r>
    </w:p>
    <w:p w14:paraId="22107C5E" w14:textId="77777777" w:rsidR="00682F61" w:rsidRPr="0074332B" w:rsidRDefault="00682F61" w:rsidP="00682F61">
      <w:r>
        <w:t xml:space="preserve">Alfa g = </w:t>
      </w:r>
      <w:r w:rsidRPr="0074332B">
        <w:rPr>
          <w:u w:val="single"/>
        </w:rPr>
        <w:t xml:space="preserve"> </w:t>
      </w:r>
      <w:r>
        <w:rPr>
          <w:u w:val="single"/>
        </w:rPr>
        <w:t xml:space="preserve">           </w:t>
      </w:r>
      <w:r w:rsidRPr="0074332B">
        <w:rPr>
          <w:u w:val="single"/>
        </w:rPr>
        <w:t xml:space="preserve"> 1   </w:t>
      </w:r>
      <w:r>
        <w:rPr>
          <w:u w:val="single"/>
        </w:rPr>
        <w:t xml:space="preserve">     </w:t>
      </w:r>
      <w:r>
        <w:t xml:space="preserve">=    </w:t>
      </w:r>
      <w:r>
        <w:rPr>
          <w:b/>
        </w:rPr>
        <w:t>4,8076</w:t>
      </w:r>
    </w:p>
    <w:p w14:paraId="6D7FF77D" w14:textId="77777777" w:rsidR="00682F61" w:rsidRDefault="00682F61" w:rsidP="00682F61">
      <w:r>
        <w:t xml:space="preserve">              1-0,9(1-0,12)</w:t>
      </w:r>
    </w:p>
    <w:p w14:paraId="092E2CE5" w14:textId="77777777" w:rsidR="00682F61" w:rsidRDefault="00682F61" w:rsidP="00682F61">
      <w:pPr>
        <w:rPr>
          <w:lang w:val="es-ES"/>
        </w:rPr>
      </w:pPr>
    </w:p>
    <w:p w14:paraId="4B7CFC3F" w14:textId="77777777" w:rsidR="00682F61" w:rsidRDefault="00682F61" w:rsidP="00682F61">
      <w:r w:rsidRPr="004F3B97">
        <w:rPr>
          <w:strike/>
        </w:rPr>
        <w:t>A</w:t>
      </w:r>
      <w:r>
        <w:t xml:space="preserve"> = C  + I + G - </w:t>
      </w:r>
      <w:proofErr w:type="spellStart"/>
      <w:r>
        <w:t>cT</w:t>
      </w:r>
      <w:proofErr w:type="spellEnd"/>
      <w:r>
        <w:t xml:space="preserve"> + </w:t>
      </w:r>
      <w:proofErr w:type="spellStart"/>
      <w:r>
        <w:t>cTR</w:t>
      </w:r>
      <w:proofErr w:type="spellEnd"/>
    </w:p>
    <w:p w14:paraId="14E5D96D" w14:textId="3D987E72" w:rsidR="00682F61" w:rsidRDefault="00682F61" w:rsidP="00682F61">
      <w:r>
        <w:t>A = 100 + 50 + 107 – 0,9 x 10</w:t>
      </w:r>
    </w:p>
    <w:p w14:paraId="50D2EA96" w14:textId="5B7BE169" w:rsidR="00682F61" w:rsidRPr="0083169A" w:rsidRDefault="00682F61" w:rsidP="00682F61">
      <w:pPr>
        <w:rPr>
          <w:b/>
        </w:rPr>
      </w:pPr>
      <w:r>
        <w:rPr>
          <w:b/>
        </w:rPr>
        <w:t>A= 248</w:t>
      </w:r>
    </w:p>
    <w:p w14:paraId="467E5AFA" w14:textId="77777777" w:rsidR="00682F61" w:rsidRDefault="00682F61" w:rsidP="00682F61"/>
    <w:p w14:paraId="78750488" w14:textId="109D2F34" w:rsidR="00682F61" w:rsidRDefault="00682F61" w:rsidP="00682F61">
      <w:r>
        <w:t>Y= 4,8076 x 248</w:t>
      </w:r>
    </w:p>
    <w:p w14:paraId="3C3BBBD5" w14:textId="239FDD5C" w:rsidR="00682F61" w:rsidRPr="0083169A" w:rsidRDefault="00682F61" w:rsidP="00682F61">
      <w:pPr>
        <w:rPr>
          <w:b/>
        </w:rPr>
      </w:pPr>
      <w:r w:rsidRPr="0083169A">
        <w:rPr>
          <w:b/>
        </w:rPr>
        <w:t xml:space="preserve">Y = </w:t>
      </w:r>
      <w:r>
        <w:rPr>
          <w:b/>
        </w:rPr>
        <w:t>1192,2848</w:t>
      </w:r>
    </w:p>
    <w:p w14:paraId="5AA1BFE8" w14:textId="77777777" w:rsidR="00682F61" w:rsidRDefault="00682F61" w:rsidP="00682F61">
      <w:r>
        <w:t>Con $951,9048 la demanda agregada es igual a la oferta agregada</w:t>
      </w:r>
    </w:p>
    <w:p w14:paraId="0DA80F94" w14:textId="77777777" w:rsidR="00682F61" w:rsidRDefault="00682F61">
      <w:pPr>
        <w:rPr>
          <w:b/>
        </w:rPr>
      </w:pPr>
    </w:p>
    <w:tbl>
      <w:tblPr>
        <w:tblStyle w:val="Tablaconcuadrcula"/>
        <w:tblW w:w="0" w:type="auto"/>
        <w:tblLook w:val="04A0" w:firstRow="1" w:lastRow="0" w:firstColumn="1" w:lastColumn="0" w:noHBand="0" w:noVBand="1"/>
      </w:tblPr>
      <w:tblGrid>
        <w:gridCol w:w="2159"/>
        <w:gridCol w:w="2159"/>
        <w:gridCol w:w="2160"/>
        <w:gridCol w:w="2160"/>
      </w:tblGrid>
      <w:tr w:rsidR="00157EEF" w14:paraId="17629F8D" w14:textId="77777777" w:rsidTr="00157EEF">
        <w:tc>
          <w:tcPr>
            <w:tcW w:w="2159" w:type="dxa"/>
          </w:tcPr>
          <w:p w14:paraId="3B0591DE" w14:textId="77777777" w:rsidR="00157EEF" w:rsidRDefault="00157EEF"/>
        </w:tc>
        <w:tc>
          <w:tcPr>
            <w:tcW w:w="2159" w:type="dxa"/>
          </w:tcPr>
          <w:p w14:paraId="5FB9CC63" w14:textId="1683C983" w:rsidR="00157EEF" w:rsidRDefault="00157EEF">
            <w:r>
              <w:t>Original</w:t>
            </w:r>
          </w:p>
        </w:tc>
        <w:tc>
          <w:tcPr>
            <w:tcW w:w="2160" w:type="dxa"/>
          </w:tcPr>
          <w:p w14:paraId="75E2CA87" w14:textId="4863E9E5" w:rsidR="00157EEF" w:rsidRDefault="00157EEF">
            <w:r>
              <w:t>Nueva proporción</w:t>
            </w:r>
          </w:p>
        </w:tc>
        <w:tc>
          <w:tcPr>
            <w:tcW w:w="2160" w:type="dxa"/>
          </w:tcPr>
          <w:p w14:paraId="188091B6" w14:textId="79357A93" w:rsidR="00157EEF" w:rsidRDefault="00157EEF">
            <w:r>
              <w:t>Aumento gasto</w:t>
            </w:r>
          </w:p>
        </w:tc>
      </w:tr>
      <w:tr w:rsidR="00157EEF" w14:paraId="5B884B91" w14:textId="77777777" w:rsidTr="00157EEF">
        <w:tc>
          <w:tcPr>
            <w:tcW w:w="2159" w:type="dxa"/>
          </w:tcPr>
          <w:p w14:paraId="2FA817B9" w14:textId="1B460ED5" w:rsidR="00157EEF" w:rsidRDefault="00157EEF">
            <w:r>
              <w:t>Y</w:t>
            </w:r>
          </w:p>
        </w:tc>
        <w:tc>
          <w:tcPr>
            <w:tcW w:w="2159" w:type="dxa"/>
          </w:tcPr>
          <w:p w14:paraId="5EA2F1A4" w14:textId="32F3B045" w:rsidR="00157EEF" w:rsidRDefault="00157EEF">
            <w:r>
              <w:t>672,28</w:t>
            </w:r>
          </w:p>
        </w:tc>
        <w:tc>
          <w:tcPr>
            <w:tcW w:w="2160" w:type="dxa"/>
          </w:tcPr>
          <w:p w14:paraId="2C1D0DD3" w14:textId="49BE075B" w:rsidR="00157EEF" w:rsidRDefault="00157EEF">
            <w:r>
              <w:t>951,92</w:t>
            </w:r>
          </w:p>
        </w:tc>
        <w:tc>
          <w:tcPr>
            <w:tcW w:w="2160" w:type="dxa"/>
          </w:tcPr>
          <w:p w14:paraId="71A82B0B" w14:textId="77777777" w:rsidR="00157EEF" w:rsidRDefault="00157EEF"/>
        </w:tc>
      </w:tr>
      <w:tr w:rsidR="00157EEF" w14:paraId="1CF07695" w14:textId="77777777" w:rsidTr="00157EEF">
        <w:tc>
          <w:tcPr>
            <w:tcW w:w="2159" w:type="dxa"/>
          </w:tcPr>
          <w:p w14:paraId="1803ACD8" w14:textId="3B9DBCB1" w:rsidR="00157EEF" w:rsidRDefault="00157EEF">
            <w:r>
              <w:t>Multiplicador</w:t>
            </w:r>
          </w:p>
        </w:tc>
        <w:tc>
          <w:tcPr>
            <w:tcW w:w="2159" w:type="dxa"/>
          </w:tcPr>
          <w:p w14:paraId="600A89F9" w14:textId="2D5CB356" w:rsidR="00157EEF" w:rsidRDefault="00157EEF">
            <w:r>
              <w:t>3,3783</w:t>
            </w:r>
          </w:p>
        </w:tc>
        <w:tc>
          <w:tcPr>
            <w:tcW w:w="2160" w:type="dxa"/>
          </w:tcPr>
          <w:p w14:paraId="0F5BF572" w14:textId="5858A655" w:rsidR="00157EEF" w:rsidRDefault="00157EEF">
            <w:r>
              <w:t>4,807</w:t>
            </w:r>
          </w:p>
        </w:tc>
        <w:tc>
          <w:tcPr>
            <w:tcW w:w="2160" w:type="dxa"/>
          </w:tcPr>
          <w:p w14:paraId="55E3BDAD" w14:textId="77777777" w:rsidR="00157EEF" w:rsidRDefault="00157EEF"/>
        </w:tc>
      </w:tr>
    </w:tbl>
    <w:p w14:paraId="2C3C0676" w14:textId="77777777" w:rsidR="000F3562" w:rsidRDefault="000F3562"/>
    <w:p w14:paraId="15D0AADF" w14:textId="5B94E599" w:rsidR="000F3562" w:rsidRDefault="000F3562">
      <w:r>
        <w:t>Aumenta la proporción de recaudación impositiva a 0,2</w:t>
      </w:r>
    </w:p>
    <w:p w14:paraId="7D986CDA" w14:textId="77777777" w:rsidR="000F3562" w:rsidRDefault="000F3562"/>
    <w:p w14:paraId="1F4EAF52" w14:textId="77777777" w:rsidR="000F3562" w:rsidRDefault="000F3562" w:rsidP="000F3562">
      <w:pPr>
        <w:rPr>
          <w:lang w:val="es-ES"/>
        </w:rPr>
      </w:pPr>
      <w:r>
        <w:rPr>
          <w:lang w:val="es-ES"/>
        </w:rPr>
        <w:t>Producto de equilibro</w:t>
      </w:r>
    </w:p>
    <w:p w14:paraId="28A8A073" w14:textId="77777777" w:rsidR="000F3562" w:rsidRDefault="000F3562" w:rsidP="000F3562">
      <w:r>
        <w:t>Y= alfa G . A</w:t>
      </w:r>
    </w:p>
    <w:p w14:paraId="68203670" w14:textId="77777777" w:rsidR="000F3562" w:rsidRPr="0074332B" w:rsidRDefault="000F3562" w:rsidP="000F3562">
      <w:pPr>
        <w:rPr>
          <w:b/>
        </w:rPr>
      </w:pPr>
      <w:r>
        <w:t xml:space="preserve">Alfa g = </w:t>
      </w:r>
      <w:r w:rsidRPr="00D91F85">
        <w:rPr>
          <w:b/>
        </w:rPr>
        <w:t>=</w:t>
      </w:r>
      <w:r>
        <w:rPr>
          <w:b/>
        </w:rPr>
        <w:t xml:space="preserve">  </w:t>
      </w:r>
      <w:r w:rsidRPr="00D91F85">
        <w:rPr>
          <w:b/>
          <w:u w:val="single"/>
        </w:rPr>
        <w:t xml:space="preserve">     </w:t>
      </w:r>
      <w:r>
        <w:rPr>
          <w:b/>
          <w:u w:val="single"/>
        </w:rPr>
        <w:t xml:space="preserve">     1     </w:t>
      </w:r>
      <w:r w:rsidRPr="00D91F85">
        <w:rPr>
          <w:b/>
          <w:u w:val="single"/>
        </w:rPr>
        <w:t xml:space="preserve">   </w:t>
      </w:r>
      <w:r w:rsidRPr="00D91F85">
        <w:rPr>
          <w:b/>
        </w:rPr>
        <w:t xml:space="preserve"> </w:t>
      </w:r>
      <w:r>
        <w:rPr>
          <w:b/>
        </w:rPr>
        <w:t>= multiplicador keynesiano</w:t>
      </w:r>
      <w:r w:rsidRPr="00D91F85">
        <w:rPr>
          <w:b/>
        </w:rPr>
        <w:t xml:space="preserve">       </w:t>
      </w:r>
      <w:r>
        <w:rPr>
          <w:b/>
          <w:strike/>
        </w:rPr>
        <w:t xml:space="preserve"> </w:t>
      </w:r>
    </w:p>
    <w:p w14:paraId="36D55EA6" w14:textId="77777777" w:rsidR="000F3562" w:rsidRPr="00D91F85" w:rsidRDefault="000F3562" w:rsidP="000F3562">
      <w:pPr>
        <w:rPr>
          <w:b/>
        </w:rPr>
      </w:pPr>
      <w:r w:rsidRPr="00D91F85">
        <w:rPr>
          <w:b/>
        </w:rPr>
        <w:t xml:space="preserve">      </w:t>
      </w:r>
      <w:r>
        <w:rPr>
          <w:b/>
        </w:rPr>
        <w:t xml:space="preserve">   </w:t>
      </w:r>
      <w:r w:rsidRPr="00D91F85">
        <w:rPr>
          <w:b/>
        </w:rPr>
        <w:t xml:space="preserve">  </w:t>
      </w:r>
      <w:r>
        <w:rPr>
          <w:b/>
        </w:rPr>
        <w:t xml:space="preserve">         </w:t>
      </w:r>
      <w:r w:rsidRPr="00D91F85">
        <w:rPr>
          <w:b/>
        </w:rPr>
        <w:t xml:space="preserve"> 1-c(1-t)</w:t>
      </w:r>
    </w:p>
    <w:p w14:paraId="329CD8BA" w14:textId="77777777" w:rsidR="000F3562" w:rsidRDefault="000F3562" w:rsidP="000F3562"/>
    <w:p w14:paraId="463329EB" w14:textId="77777777" w:rsidR="000F3562" w:rsidRDefault="000F3562" w:rsidP="000F3562">
      <w:r>
        <w:t>Y= alfa G . A</w:t>
      </w:r>
    </w:p>
    <w:p w14:paraId="33DBE7C0" w14:textId="1C604095" w:rsidR="000F3562" w:rsidRPr="0074332B" w:rsidRDefault="000F3562" w:rsidP="000F3562">
      <w:r>
        <w:t xml:space="preserve">Alfa g = </w:t>
      </w:r>
      <w:r w:rsidRPr="0074332B">
        <w:rPr>
          <w:u w:val="single"/>
        </w:rPr>
        <w:t xml:space="preserve"> </w:t>
      </w:r>
      <w:r>
        <w:rPr>
          <w:u w:val="single"/>
        </w:rPr>
        <w:t xml:space="preserve">           </w:t>
      </w:r>
      <w:r w:rsidRPr="0074332B">
        <w:rPr>
          <w:u w:val="single"/>
        </w:rPr>
        <w:t xml:space="preserve"> 1   </w:t>
      </w:r>
      <w:r>
        <w:rPr>
          <w:u w:val="single"/>
        </w:rPr>
        <w:t xml:space="preserve">     </w:t>
      </w:r>
      <w:r>
        <w:t xml:space="preserve">=    </w:t>
      </w:r>
      <w:r>
        <w:rPr>
          <w:b/>
        </w:rPr>
        <w:t>2,77</w:t>
      </w:r>
      <w:r w:rsidRPr="0083169A">
        <w:rPr>
          <w:b/>
        </w:rPr>
        <w:t xml:space="preserve"> </w:t>
      </w:r>
    </w:p>
    <w:p w14:paraId="16568040" w14:textId="449BC658" w:rsidR="000F3562" w:rsidRDefault="000F3562" w:rsidP="000F3562">
      <w:r>
        <w:t xml:space="preserve">              1-0,8(1-0,2)</w:t>
      </w:r>
    </w:p>
    <w:p w14:paraId="1BC315B6" w14:textId="77777777" w:rsidR="000F3562" w:rsidRDefault="000F3562" w:rsidP="000F3562">
      <w:r w:rsidRPr="004F3B97">
        <w:rPr>
          <w:strike/>
        </w:rPr>
        <w:t>A</w:t>
      </w:r>
      <w:r>
        <w:t xml:space="preserve"> = C  + I + G - </w:t>
      </w:r>
      <w:proofErr w:type="spellStart"/>
      <w:r>
        <w:t>cT</w:t>
      </w:r>
      <w:proofErr w:type="spellEnd"/>
      <w:r>
        <w:t xml:space="preserve"> + </w:t>
      </w:r>
      <w:proofErr w:type="spellStart"/>
      <w:r>
        <w:t>cTR</w:t>
      </w:r>
      <w:proofErr w:type="spellEnd"/>
    </w:p>
    <w:p w14:paraId="2624ABAE" w14:textId="77777777" w:rsidR="000F3562" w:rsidRDefault="000F3562" w:rsidP="000F3562">
      <w:r>
        <w:t>A = 100 + 50 + 57 – 0,8 x 10</w:t>
      </w:r>
    </w:p>
    <w:p w14:paraId="67DAED67" w14:textId="77777777" w:rsidR="000F3562" w:rsidRPr="0083169A" w:rsidRDefault="000F3562" w:rsidP="000F3562">
      <w:pPr>
        <w:rPr>
          <w:b/>
        </w:rPr>
      </w:pPr>
      <w:r w:rsidRPr="0083169A">
        <w:rPr>
          <w:b/>
        </w:rPr>
        <w:t>A= 199</w:t>
      </w:r>
    </w:p>
    <w:p w14:paraId="54D2754A" w14:textId="77777777" w:rsidR="000F3562" w:rsidRDefault="000F3562" w:rsidP="000F3562"/>
    <w:p w14:paraId="28EA6ECD" w14:textId="77777777" w:rsidR="000F3562" w:rsidRDefault="000F3562" w:rsidP="000F3562">
      <w:r>
        <w:t>Y= 3,3783 x 199</w:t>
      </w:r>
    </w:p>
    <w:p w14:paraId="44A97CEC" w14:textId="77777777" w:rsidR="000F3562" w:rsidRPr="0083169A" w:rsidRDefault="000F3562" w:rsidP="000F3562">
      <w:pPr>
        <w:rPr>
          <w:b/>
        </w:rPr>
      </w:pPr>
      <w:r w:rsidRPr="0083169A">
        <w:rPr>
          <w:b/>
        </w:rPr>
        <w:t>Y = 672,2817</w:t>
      </w:r>
    </w:p>
    <w:p w14:paraId="352A4A65" w14:textId="77777777" w:rsidR="000F3562" w:rsidRDefault="000F3562" w:rsidP="000F3562">
      <w:r>
        <w:t>Con $672,2817 la demanda agregada es igual a la oferta agregada</w:t>
      </w:r>
    </w:p>
    <w:p w14:paraId="7A3908E7" w14:textId="77777777" w:rsidR="000F3562" w:rsidRDefault="000F3562"/>
    <w:p w14:paraId="339A5FA8" w14:textId="1992D2E3" w:rsidR="000F3562" w:rsidRDefault="000F3562">
      <w:r>
        <w:t>A mas aumento de tasa de recaudación de impuesto, el alfa g baja.</w:t>
      </w:r>
    </w:p>
    <w:p w14:paraId="7A8D4B68" w14:textId="77777777" w:rsidR="000F3562" w:rsidRDefault="000F3562"/>
    <w:p w14:paraId="396DB84A" w14:textId="4B7EF1AB" w:rsidR="00101C1A" w:rsidRDefault="00101C1A">
      <w:r>
        <w:t xml:space="preserve">Ni T ni G ni las </w:t>
      </w:r>
      <w:proofErr w:type="spellStart"/>
      <w:r>
        <w:t>Tr</w:t>
      </w:r>
      <w:proofErr w:type="spellEnd"/>
      <w:r>
        <w:t xml:space="preserve"> van a afectar al multiplicador, los únicos que lo van a afectar son el c y el t</w:t>
      </w:r>
    </w:p>
    <w:p w14:paraId="2EDF66FE" w14:textId="77777777" w:rsidR="00101C1A" w:rsidRDefault="00101C1A"/>
    <w:p w14:paraId="600A0D54" w14:textId="3CC003CE" w:rsidR="00101C1A" w:rsidRDefault="00101C1A">
      <w:r>
        <w:t>Si c aumenta el multiplicador aumenta</w:t>
      </w:r>
    </w:p>
    <w:p w14:paraId="3B761994" w14:textId="31C1C593" w:rsidR="00101C1A" w:rsidRDefault="00101C1A">
      <w:r>
        <w:t>Si c se reduce el multiplicador se reduce</w:t>
      </w:r>
    </w:p>
    <w:p w14:paraId="6E865041" w14:textId="5932012A" w:rsidR="00101C1A" w:rsidRDefault="00101C1A">
      <w:r>
        <w:t>Si t aumenta el multiplicador se reduce</w:t>
      </w:r>
    </w:p>
    <w:p w14:paraId="5E0AA392" w14:textId="2EEC413C" w:rsidR="00101C1A" w:rsidRDefault="00101C1A">
      <w:r>
        <w:t>Si t se reduce el multiplicador aumenta</w:t>
      </w:r>
    </w:p>
    <w:p w14:paraId="689867BF" w14:textId="77777777" w:rsidR="00101C1A" w:rsidRDefault="00101C1A">
      <w:pPr>
        <w:pBdr>
          <w:bottom w:val="single" w:sz="6" w:space="1" w:color="auto"/>
        </w:pBdr>
      </w:pPr>
    </w:p>
    <w:p w14:paraId="32F88928" w14:textId="77777777" w:rsidR="00EB75D6" w:rsidRDefault="00EB75D6"/>
    <w:tbl>
      <w:tblPr>
        <w:tblStyle w:val="Tablaconcuadrcula"/>
        <w:tblW w:w="0" w:type="auto"/>
        <w:tblLook w:val="04A0" w:firstRow="1" w:lastRow="0" w:firstColumn="1" w:lastColumn="0" w:noHBand="0" w:noVBand="1"/>
      </w:tblPr>
      <w:tblGrid>
        <w:gridCol w:w="1234"/>
        <w:gridCol w:w="1234"/>
        <w:gridCol w:w="1234"/>
        <w:gridCol w:w="1234"/>
        <w:gridCol w:w="1234"/>
        <w:gridCol w:w="1234"/>
        <w:gridCol w:w="1234"/>
      </w:tblGrid>
      <w:tr w:rsidR="00EB75D6" w14:paraId="13CF0E16" w14:textId="77777777" w:rsidTr="00EB75D6">
        <w:tc>
          <w:tcPr>
            <w:tcW w:w="1234" w:type="dxa"/>
          </w:tcPr>
          <w:p w14:paraId="04A3811D" w14:textId="77777777" w:rsidR="00EB75D6" w:rsidRDefault="00EB75D6"/>
        </w:tc>
        <w:tc>
          <w:tcPr>
            <w:tcW w:w="1234" w:type="dxa"/>
          </w:tcPr>
          <w:p w14:paraId="0F9CF2FB" w14:textId="2BA23A6C" w:rsidR="00EB75D6" w:rsidRDefault="00EB75D6">
            <w:r>
              <w:t>P 2008</w:t>
            </w:r>
          </w:p>
        </w:tc>
        <w:tc>
          <w:tcPr>
            <w:tcW w:w="1234" w:type="dxa"/>
          </w:tcPr>
          <w:p w14:paraId="13223890" w14:textId="7CFC1271" w:rsidR="00EB75D6" w:rsidRDefault="00EB75D6">
            <w:r>
              <w:t>P 2009</w:t>
            </w:r>
          </w:p>
        </w:tc>
        <w:tc>
          <w:tcPr>
            <w:tcW w:w="1234" w:type="dxa"/>
          </w:tcPr>
          <w:p w14:paraId="22E0BAB1" w14:textId="51F83468" w:rsidR="00EB75D6" w:rsidRDefault="00EB75D6">
            <w:r>
              <w:t>P 2010</w:t>
            </w:r>
          </w:p>
        </w:tc>
        <w:tc>
          <w:tcPr>
            <w:tcW w:w="1234" w:type="dxa"/>
          </w:tcPr>
          <w:p w14:paraId="2266CBA1" w14:textId="70E16CEA" w:rsidR="00EB75D6" w:rsidRDefault="00EB75D6">
            <w:r>
              <w:t>Q 2008</w:t>
            </w:r>
          </w:p>
        </w:tc>
        <w:tc>
          <w:tcPr>
            <w:tcW w:w="1234" w:type="dxa"/>
          </w:tcPr>
          <w:p w14:paraId="5C9EA339" w14:textId="3C1D2ED7" w:rsidR="00EB75D6" w:rsidRDefault="00EB75D6">
            <w:r>
              <w:t>Q 2009</w:t>
            </w:r>
          </w:p>
        </w:tc>
        <w:tc>
          <w:tcPr>
            <w:tcW w:w="1234" w:type="dxa"/>
          </w:tcPr>
          <w:p w14:paraId="4CE8A357" w14:textId="229AEC4D" w:rsidR="00EB75D6" w:rsidRDefault="00EB75D6">
            <w:r>
              <w:t>Q 2010</w:t>
            </w:r>
          </w:p>
        </w:tc>
      </w:tr>
      <w:tr w:rsidR="00EB75D6" w14:paraId="2B23A92B" w14:textId="77777777" w:rsidTr="00EB75D6">
        <w:tc>
          <w:tcPr>
            <w:tcW w:w="1234" w:type="dxa"/>
          </w:tcPr>
          <w:p w14:paraId="7D585B58" w14:textId="121D98C9" w:rsidR="00EB75D6" w:rsidRDefault="00EB75D6">
            <w:r>
              <w:t>Bien 1</w:t>
            </w:r>
          </w:p>
        </w:tc>
        <w:tc>
          <w:tcPr>
            <w:tcW w:w="1234" w:type="dxa"/>
          </w:tcPr>
          <w:p w14:paraId="41B538BA" w14:textId="147B1969" w:rsidR="00EB75D6" w:rsidRDefault="00EB75D6">
            <w:r>
              <w:t>100</w:t>
            </w:r>
          </w:p>
        </w:tc>
        <w:tc>
          <w:tcPr>
            <w:tcW w:w="1234" w:type="dxa"/>
          </w:tcPr>
          <w:p w14:paraId="604E17DA" w14:textId="6FF78664" w:rsidR="00EB75D6" w:rsidRDefault="00EB75D6">
            <w:r>
              <w:t>110</w:t>
            </w:r>
          </w:p>
        </w:tc>
        <w:tc>
          <w:tcPr>
            <w:tcW w:w="1234" w:type="dxa"/>
          </w:tcPr>
          <w:p w14:paraId="2EF5EFB2" w14:textId="57C9F2F6" w:rsidR="00EB75D6" w:rsidRDefault="00EB75D6">
            <w:r>
              <w:t>150</w:t>
            </w:r>
          </w:p>
        </w:tc>
        <w:tc>
          <w:tcPr>
            <w:tcW w:w="1234" w:type="dxa"/>
          </w:tcPr>
          <w:p w14:paraId="2BF94FEA" w14:textId="07C7006F" w:rsidR="00EB75D6" w:rsidRDefault="00EB75D6">
            <w:r>
              <w:t>100</w:t>
            </w:r>
          </w:p>
        </w:tc>
        <w:tc>
          <w:tcPr>
            <w:tcW w:w="1234" w:type="dxa"/>
          </w:tcPr>
          <w:p w14:paraId="167B8C17" w14:textId="05EB91F5" w:rsidR="00EB75D6" w:rsidRDefault="00EB75D6">
            <w:r>
              <w:t>100</w:t>
            </w:r>
          </w:p>
        </w:tc>
        <w:tc>
          <w:tcPr>
            <w:tcW w:w="1234" w:type="dxa"/>
          </w:tcPr>
          <w:p w14:paraId="1CBA1E28" w14:textId="394B1F93" w:rsidR="00EB75D6" w:rsidRDefault="00EB75D6">
            <w:r>
              <w:t>95</w:t>
            </w:r>
          </w:p>
        </w:tc>
      </w:tr>
      <w:tr w:rsidR="00EB75D6" w14:paraId="7E672871" w14:textId="77777777" w:rsidTr="00EB75D6">
        <w:tc>
          <w:tcPr>
            <w:tcW w:w="1234" w:type="dxa"/>
          </w:tcPr>
          <w:p w14:paraId="280842F2" w14:textId="28DB0AA6" w:rsidR="00EB75D6" w:rsidRDefault="00EB75D6">
            <w:r>
              <w:t>Bien 2</w:t>
            </w:r>
          </w:p>
        </w:tc>
        <w:tc>
          <w:tcPr>
            <w:tcW w:w="1234" w:type="dxa"/>
          </w:tcPr>
          <w:p w14:paraId="5FFD1714" w14:textId="4CA10416" w:rsidR="00EB75D6" w:rsidRDefault="00EB75D6">
            <w:r>
              <w:t>150</w:t>
            </w:r>
          </w:p>
        </w:tc>
        <w:tc>
          <w:tcPr>
            <w:tcW w:w="1234" w:type="dxa"/>
          </w:tcPr>
          <w:p w14:paraId="0B6B39F4" w14:textId="582698EE" w:rsidR="00EB75D6" w:rsidRDefault="00EB75D6">
            <w:r>
              <w:t>170</w:t>
            </w:r>
          </w:p>
        </w:tc>
        <w:tc>
          <w:tcPr>
            <w:tcW w:w="1234" w:type="dxa"/>
          </w:tcPr>
          <w:p w14:paraId="2B9AF765" w14:textId="5BC5D39A" w:rsidR="00EB75D6" w:rsidRDefault="00EB75D6">
            <w:r>
              <w:t>225</w:t>
            </w:r>
          </w:p>
        </w:tc>
        <w:tc>
          <w:tcPr>
            <w:tcW w:w="1234" w:type="dxa"/>
          </w:tcPr>
          <w:p w14:paraId="7311A88B" w14:textId="4F539F6C" w:rsidR="00EB75D6" w:rsidRDefault="00EB75D6">
            <w:r>
              <w:t>15</w:t>
            </w:r>
          </w:p>
        </w:tc>
        <w:tc>
          <w:tcPr>
            <w:tcW w:w="1234" w:type="dxa"/>
          </w:tcPr>
          <w:p w14:paraId="077BC7F2" w14:textId="5617E253" w:rsidR="00EB75D6" w:rsidRDefault="00EB75D6">
            <w:r>
              <w:t>12</w:t>
            </w:r>
          </w:p>
        </w:tc>
        <w:tc>
          <w:tcPr>
            <w:tcW w:w="1234" w:type="dxa"/>
          </w:tcPr>
          <w:p w14:paraId="32B254AC" w14:textId="07451C59" w:rsidR="00EB75D6" w:rsidRDefault="00EB75D6">
            <w:r>
              <w:t>8</w:t>
            </w:r>
          </w:p>
        </w:tc>
      </w:tr>
    </w:tbl>
    <w:p w14:paraId="72892281" w14:textId="77777777" w:rsidR="00EB75D6" w:rsidRDefault="00EB75D6"/>
    <w:p w14:paraId="015D2B8C" w14:textId="6C2BA72C" w:rsidR="00EB75D6" w:rsidRDefault="00EB75D6" w:rsidP="00EB75D6">
      <w:pPr>
        <w:pStyle w:val="Prrafodelista"/>
        <w:numPr>
          <w:ilvl w:val="0"/>
          <w:numId w:val="7"/>
        </w:numPr>
      </w:pPr>
      <w:r>
        <w:t xml:space="preserve">determinar tomando base 2008 el índice de </w:t>
      </w:r>
      <w:proofErr w:type="spellStart"/>
      <w:r>
        <w:t>Paashe</w:t>
      </w:r>
      <w:proofErr w:type="spellEnd"/>
      <w:r>
        <w:t xml:space="preserve"> para cada año.</w:t>
      </w:r>
    </w:p>
    <w:p w14:paraId="0FFDE387" w14:textId="40368D8A" w:rsidR="00EB75D6" w:rsidRDefault="00EB75D6" w:rsidP="00EB75D6">
      <w:pPr>
        <w:pStyle w:val="Prrafodelista"/>
        <w:numPr>
          <w:ilvl w:val="0"/>
          <w:numId w:val="7"/>
        </w:numPr>
      </w:pPr>
      <w:r>
        <w:t xml:space="preserve">Ídem </w:t>
      </w:r>
      <w:proofErr w:type="spellStart"/>
      <w:r>
        <w:t>Laspayre</w:t>
      </w:r>
      <w:proofErr w:type="spellEnd"/>
    </w:p>
    <w:p w14:paraId="61B942BC" w14:textId="32B4B7E7" w:rsidR="00EB75D6" w:rsidRDefault="00EB75D6" w:rsidP="00EB75D6">
      <w:r>
        <w:t xml:space="preserve"> </w:t>
      </w:r>
    </w:p>
    <w:p w14:paraId="672206BD" w14:textId="13A0D5F4" w:rsidR="00EB75D6" w:rsidRDefault="00EB75D6" w:rsidP="00EB75D6">
      <w:pPr>
        <w:pStyle w:val="Prrafodelista"/>
        <w:numPr>
          <w:ilvl w:val="0"/>
          <w:numId w:val="8"/>
        </w:numPr>
      </w:pPr>
      <w:r>
        <w:t>para el año 2010</w:t>
      </w:r>
    </w:p>
    <w:p w14:paraId="12B7C1F4" w14:textId="564D8D1A" w:rsidR="00EB75D6" w:rsidRPr="00EB75D6" w:rsidRDefault="00EB75D6" w:rsidP="00EB75D6">
      <w:pPr>
        <w:pStyle w:val="Prrafodelista"/>
      </w:pPr>
      <w:r w:rsidRPr="00EB75D6">
        <w:rPr>
          <w:u w:val="single"/>
        </w:rPr>
        <w:t>150 x 95 + 225 x 8</w:t>
      </w:r>
      <w:r>
        <w:rPr>
          <w:u w:val="single"/>
        </w:rPr>
        <w:t xml:space="preserve"> </w:t>
      </w:r>
      <w:r w:rsidR="00B41CC7">
        <w:t xml:space="preserve">= 1,5 = </w:t>
      </w:r>
      <w:r>
        <w:t>150</w:t>
      </w:r>
      <w:r w:rsidR="00B41CC7">
        <w:t>%</w:t>
      </w:r>
    </w:p>
    <w:p w14:paraId="49955F38" w14:textId="08612EA1" w:rsidR="00EB75D6" w:rsidRDefault="00EB75D6" w:rsidP="00EB75D6">
      <w:pPr>
        <w:pStyle w:val="Prrafodelista"/>
      </w:pPr>
      <w:r>
        <w:t>100 x 95 + 150 x 8</w:t>
      </w:r>
    </w:p>
    <w:p w14:paraId="3DA1769F" w14:textId="77777777" w:rsidR="00EB75D6" w:rsidRDefault="00EB75D6" w:rsidP="00EB75D6">
      <w:pPr>
        <w:pStyle w:val="Prrafodelista"/>
      </w:pPr>
    </w:p>
    <w:p w14:paraId="765091AB" w14:textId="40505C02" w:rsidR="00EB75D6" w:rsidRDefault="00EB75D6" w:rsidP="00EB75D6">
      <w:pPr>
        <w:pStyle w:val="Prrafodelista"/>
      </w:pPr>
      <w:r>
        <w:t>para el año 2009</w:t>
      </w:r>
    </w:p>
    <w:p w14:paraId="5E61B257" w14:textId="1CAB8059" w:rsidR="00EB75D6" w:rsidRDefault="00B41CC7" w:rsidP="00EB75D6">
      <w:pPr>
        <w:pStyle w:val="Prrafodelista"/>
      </w:pPr>
      <w:r>
        <w:rPr>
          <w:u w:val="single"/>
        </w:rPr>
        <w:t>110 x 100 + 170 x  12</w:t>
      </w:r>
      <w:r w:rsidRPr="00B41CC7">
        <w:rPr>
          <w:u w:val="single"/>
        </w:rPr>
        <w:t xml:space="preserve"> </w:t>
      </w:r>
      <w:r>
        <w:t>= 1,1050 = 110,50%</w:t>
      </w:r>
    </w:p>
    <w:p w14:paraId="58892FB8" w14:textId="63B8DB33" w:rsidR="00EB75D6" w:rsidRDefault="00B41CC7" w:rsidP="00EB75D6">
      <w:pPr>
        <w:pStyle w:val="Prrafodelista"/>
      </w:pPr>
      <w:r>
        <w:t>100 x 100 + 150 x 12</w:t>
      </w:r>
    </w:p>
    <w:p w14:paraId="221A8FE3" w14:textId="77777777" w:rsidR="00EB75D6" w:rsidRDefault="00EB75D6" w:rsidP="00EB75D6">
      <w:pPr>
        <w:pStyle w:val="Prrafodelista"/>
      </w:pPr>
    </w:p>
    <w:p w14:paraId="59BCFFA7" w14:textId="21F8787E" w:rsidR="00EB75D6" w:rsidRDefault="00EB75D6" w:rsidP="00EB75D6"/>
    <w:p w14:paraId="690F8CE4" w14:textId="62696606" w:rsidR="00EB75D6" w:rsidRDefault="00EB75D6" w:rsidP="00EB75D6">
      <w:pPr>
        <w:pStyle w:val="Prrafodelista"/>
        <w:numPr>
          <w:ilvl w:val="0"/>
          <w:numId w:val="8"/>
        </w:numPr>
      </w:pPr>
      <w:r>
        <w:t>para el año 2010</w:t>
      </w:r>
    </w:p>
    <w:p w14:paraId="419BF4D5" w14:textId="48CE48AB" w:rsidR="00EB75D6" w:rsidRPr="00EB75D6" w:rsidRDefault="00EB75D6" w:rsidP="00EB75D6">
      <w:pPr>
        <w:pStyle w:val="Prrafodelista"/>
      </w:pPr>
      <w:r w:rsidRPr="00EB75D6">
        <w:rPr>
          <w:u w:val="single"/>
        </w:rPr>
        <w:t>150 x 100 + 225 x 15</w:t>
      </w:r>
      <w:r>
        <w:rPr>
          <w:u w:val="single"/>
        </w:rPr>
        <w:t xml:space="preserve"> </w:t>
      </w:r>
      <w:r w:rsidR="00B41CC7">
        <w:t xml:space="preserve">= 1,5 = </w:t>
      </w:r>
      <w:r>
        <w:t>150</w:t>
      </w:r>
      <w:r w:rsidR="00B41CC7">
        <w:t>%</w:t>
      </w:r>
    </w:p>
    <w:p w14:paraId="206D95E4" w14:textId="4C866B65" w:rsidR="00EB75D6" w:rsidRDefault="00EB75D6" w:rsidP="00EB75D6">
      <w:pPr>
        <w:pStyle w:val="Prrafodelista"/>
      </w:pPr>
      <w:r>
        <w:t>100 x 100 + 150 x 15</w:t>
      </w:r>
    </w:p>
    <w:p w14:paraId="43C5754C" w14:textId="77777777" w:rsidR="00EB75D6" w:rsidRDefault="00EB75D6" w:rsidP="00EB75D6">
      <w:pPr>
        <w:pStyle w:val="Prrafodelista"/>
      </w:pPr>
    </w:p>
    <w:p w14:paraId="2B269210" w14:textId="777652E1" w:rsidR="00B41CC7" w:rsidRDefault="00B41CC7" w:rsidP="00EB75D6">
      <w:pPr>
        <w:pStyle w:val="Prrafodelista"/>
      </w:pPr>
      <w:r>
        <w:t>para el año 2009</w:t>
      </w:r>
    </w:p>
    <w:p w14:paraId="01BE2AA3" w14:textId="26A216F7" w:rsidR="00B41CC7" w:rsidRDefault="00B41CC7" w:rsidP="00EB75D6">
      <w:pPr>
        <w:pStyle w:val="Prrafodelista"/>
      </w:pPr>
      <w:r w:rsidRPr="00B41CC7">
        <w:rPr>
          <w:u w:val="single"/>
        </w:rPr>
        <w:t xml:space="preserve">110 x 100 + 170 x 15 </w:t>
      </w:r>
      <w:r>
        <w:t xml:space="preserve">= 1,1061 = 110,61% </w:t>
      </w:r>
    </w:p>
    <w:p w14:paraId="55519A6D" w14:textId="440D0012" w:rsidR="00B41CC7" w:rsidRDefault="00B41CC7" w:rsidP="00EB75D6">
      <w:pPr>
        <w:pStyle w:val="Prrafodelista"/>
      </w:pPr>
      <w:r>
        <w:t>100 x 100 + 150 x 15</w:t>
      </w:r>
    </w:p>
    <w:p w14:paraId="6E83742E" w14:textId="77777777" w:rsidR="00B41CC7" w:rsidRDefault="00B41CC7" w:rsidP="00C65B50"/>
    <w:p w14:paraId="63DAD803" w14:textId="6BC8FD91" w:rsidR="00C65B50" w:rsidRDefault="00C65B50" w:rsidP="00D35145">
      <w:r>
        <w:t xml:space="preserve">PBI nominal 2009 es la suma de p2009 x q2009 = 110 x 100 + 170 x 12 = </w:t>
      </w:r>
      <w:r w:rsidRPr="00D35145">
        <w:rPr>
          <w:b/>
        </w:rPr>
        <w:t>13040</w:t>
      </w:r>
    </w:p>
    <w:p w14:paraId="18B4962B" w14:textId="2905614D" w:rsidR="00C65B50" w:rsidRDefault="00C65B50" w:rsidP="00D35145">
      <w:r>
        <w:t xml:space="preserve">PBI real 2009 (base 08) = suma de p2008 x q2009 = 100 x 100 + 150 x 12 = </w:t>
      </w:r>
      <w:r w:rsidR="00D35145">
        <w:rPr>
          <w:b/>
        </w:rPr>
        <w:t>1180</w:t>
      </w:r>
      <w:r w:rsidRPr="00D35145">
        <w:rPr>
          <w:b/>
        </w:rPr>
        <w:t>0</w:t>
      </w:r>
    </w:p>
    <w:p w14:paraId="28DD67FE" w14:textId="6704D08B" w:rsidR="00C65B50" w:rsidRPr="00D35145" w:rsidRDefault="00C65B50" w:rsidP="00D35145">
      <w:pPr>
        <w:rPr>
          <w:b/>
        </w:rPr>
      </w:pPr>
      <w:r>
        <w:t xml:space="preserve">PBI nominal 2010 es p2010 x q2010 = 150 x 95 + 225 x 8 = </w:t>
      </w:r>
      <w:r w:rsidR="00D35145" w:rsidRPr="00D35145">
        <w:rPr>
          <w:b/>
        </w:rPr>
        <w:t>16050</w:t>
      </w:r>
    </w:p>
    <w:p w14:paraId="1B42A6C7" w14:textId="0F1C9F86" w:rsidR="00D35145" w:rsidRDefault="00D35145" w:rsidP="00D35145">
      <w:r>
        <w:t>PBI real</w:t>
      </w:r>
      <w:r w:rsidR="008D70B4">
        <w:t xml:space="preserve"> 2010 (base 08) es p2008 x q2010</w:t>
      </w:r>
      <w:r>
        <w:t xml:space="preserve"> = 100 x 95 + 150 x 8 = </w:t>
      </w:r>
      <w:r w:rsidRPr="00D35145">
        <w:rPr>
          <w:b/>
        </w:rPr>
        <w:t>10700</w:t>
      </w:r>
    </w:p>
    <w:p w14:paraId="522E8C83" w14:textId="77777777" w:rsidR="00D35145" w:rsidRDefault="00D35145" w:rsidP="00B41CC7"/>
    <w:tbl>
      <w:tblPr>
        <w:tblStyle w:val="Tablaconcuadrcula"/>
        <w:tblW w:w="0" w:type="auto"/>
        <w:tblLook w:val="04A0" w:firstRow="1" w:lastRow="0" w:firstColumn="1" w:lastColumn="0" w:noHBand="0" w:noVBand="1"/>
      </w:tblPr>
      <w:tblGrid>
        <w:gridCol w:w="2879"/>
        <w:gridCol w:w="2879"/>
        <w:gridCol w:w="2880"/>
      </w:tblGrid>
      <w:tr w:rsidR="00D35145" w14:paraId="4D4F78D7" w14:textId="77777777" w:rsidTr="00D35145">
        <w:tc>
          <w:tcPr>
            <w:tcW w:w="2879" w:type="dxa"/>
          </w:tcPr>
          <w:p w14:paraId="76D85337" w14:textId="77777777" w:rsidR="00D35145" w:rsidRDefault="00D35145" w:rsidP="00B41CC7"/>
        </w:tc>
        <w:tc>
          <w:tcPr>
            <w:tcW w:w="2879" w:type="dxa"/>
          </w:tcPr>
          <w:p w14:paraId="63FD4BC8" w14:textId="767403B9" w:rsidR="00D35145" w:rsidRPr="00D35145" w:rsidRDefault="00D35145" w:rsidP="00B41CC7">
            <w:pPr>
              <w:rPr>
                <w:b/>
              </w:rPr>
            </w:pPr>
            <w:r w:rsidRPr="00D35145">
              <w:rPr>
                <w:b/>
              </w:rPr>
              <w:t>2009</w:t>
            </w:r>
          </w:p>
        </w:tc>
        <w:tc>
          <w:tcPr>
            <w:tcW w:w="2880" w:type="dxa"/>
          </w:tcPr>
          <w:p w14:paraId="07511997" w14:textId="211AD7A9" w:rsidR="00D35145" w:rsidRPr="00D35145" w:rsidRDefault="00D35145" w:rsidP="00B41CC7">
            <w:pPr>
              <w:rPr>
                <w:b/>
              </w:rPr>
            </w:pPr>
            <w:r w:rsidRPr="00D35145">
              <w:rPr>
                <w:b/>
              </w:rPr>
              <w:t>2010</w:t>
            </w:r>
          </w:p>
        </w:tc>
      </w:tr>
      <w:tr w:rsidR="00D35145" w14:paraId="4C738C4F" w14:textId="77777777" w:rsidTr="00D35145">
        <w:tc>
          <w:tcPr>
            <w:tcW w:w="2879" w:type="dxa"/>
          </w:tcPr>
          <w:p w14:paraId="2A868B09" w14:textId="07DA9E3A" w:rsidR="00D35145" w:rsidRPr="00D35145" w:rsidRDefault="00D35145" w:rsidP="00B41CC7">
            <w:pPr>
              <w:rPr>
                <w:b/>
              </w:rPr>
            </w:pPr>
            <w:r w:rsidRPr="00D35145">
              <w:rPr>
                <w:b/>
              </w:rPr>
              <w:t>PBI NOMINAL</w:t>
            </w:r>
          </w:p>
        </w:tc>
        <w:tc>
          <w:tcPr>
            <w:tcW w:w="2879" w:type="dxa"/>
          </w:tcPr>
          <w:p w14:paraId="06909198" w14:textId="68F4BD48" w:rsidR="00D35145" w:rsidRDefault="00D35145" w:rsidP="00B41CC7">
            <w:r>
              <w:t>13040</w:t>
            </w:r>
          </w:p>
        </w:tc>
        <w:tc>
          <w:tcPr>
            <w:tcW w:w="2880" w:type="dxa"/>
          </w:tcPr>
          <w:p w14:paraId="732E25F8" w14:textId="0FE9A110" w:rsidR="00D35145" w:rsidRDefault="00D35145" w:rsidP="00B41CC7">
            <w:r>
              <w:t>16050</w:t>
            </w:r>
          </w:p>
        </w:tc>
      </w:tr>
      <w:tr w:rsidR="00D35145" w14:paraId="6F9EAE04" w14:textId="77777777" w:rsidTr="00D35145">
        <w:tc>
          <w:tcPr>
            <w:tcW w:w="2879" w:type="dxa"/>
          </w:tcPr>
          <w:p w14:paraId="752E062C" w14:textId="3586CBFC" w:rsidR="00D35145" w:rsidRPr="00D35145" w:rsidRDefault="00D35145" w:rsidP="00B41CC7">
            <w:pPr>
              <w:rPr>
                <w:b/>
              </w:rPr>
            </w:pPr>
            <w:r w:rsidRPr="00D35145">
              <w:rPr>
                <w:b/>
              </w:rPr>
              <w:t>PBI REAL (BASE 08)</w:t>
            </w:r>
          </w:p>
        </w:tc>
        <w:tc>
          <w:tcPr>
            <w:tcW w:w="2879" w:type="dxa"/>
          </w:tcPr>
          <w:p w14:paraId="01AFB4A8" w14:textId="36EAF3AC" w:rsidR="00D35145" w:rsidRDefault="00D35145" w:rsidP="00B41CC7">
            <w:r>
              <w:t>11800</w:t>
            </w:r>
          </w:p>
        </w:tc>
        <w:tc>
          <w:tcPr>
            <w:tcW w:w="2880" w:type="dxa"/>
          </w:tcPr>
          <w:p w14:paraId="4CB24F72" w14:textId="10D4AC9F" w:rsidR="00D35145" w:rsidRDefault="00D35145" w:rsidP="00B41CC7">
            <w:r>
              <w:t>10700</w:t>
            </w:r>
          </w:p>
        </w:tc>
      </w:tr>
    </w:tbl>
    <w:p w14:paraId="21F3F30A" w14:textId="5AC88C3B" w:rsidR="00D35145" w:rsidRDefault="00D35145" w:rsidP="00B41CC7"/>
    <w:p w14:paraId="6D915778" w14:textId="7BE77246" w:rsidR="00D35145" w:rsidRPr="00D35145" w:rsidRDefault="00D35145" w:rsidP="00B41CC7">
      <w:r>
        <w:rPr>
          <w:u w:val="single"/>
        </w:rPr>
        <w:t>(</w:t>
      </w:r>
      <w:r w:rsidRPr="00D35145">
        <w:rPr>
          <w:u w:val="single"/>
        </w:rPr>
        <w:t>10700</w:t>
      </w:r>
      <w:r>
        <w:t xml:space="preserve">  - 1 X) 100%</w:t>
      </w:r>
      <w:r>
        <w:tab/>
      </w:r>
      <w:r w:rsidR="00711D5C">
        <w:t>= -9,32</w:t>
      </w:r>
      <w:r>
        <w:tab/>
      </w:r>
      <w:r w:rsidRPr="00D35145">
        <w:rPr>
          <w:u w:val="single"/>
        </w:rPr>
        <w:t xml:space="preserve">10700 </w:t>
      </w:r>
      <w:r>
        <w:rPr>
          <w:u w:val="single"/>
        </w:rPr>
        <w:t>–</w:t>
      </w:r>
      <w:r w:rsidRPr="00D35145">
        <w:rPr>
          <w:u w:val="single"/>
        </w:rPr>
        <w:t xml:space="preserve"> 11080</w:t>
      </w:r>
      <w:r>
        <w:rPr>
          <w:u w:val="single"/>
        </w:rPr>
        <w:t xml:space="preserve"> </w:t>
      </w:r>
      <w:r w:rsidR="00711D5C" w:rsidRPr="00711D5C">
        <w:t>= -9,32</w:t>
      </w:r>
    </w:p>
    <w:p w14:paraId="7BD57B38" w14:textId="15085667" w:rsidR="00D35145" w:rsidRDefault="00D35145" w:rsidP="00B41CC7">
      <w:r>
        <w:t>(11800           )</w:t>
      </w:r>
      <w:r>
        <w:tab/>
      </w:r>
      <w:r>
        <w:tab/>
        <w:t xml:space="preserve">      </w:t>
      </w:r>
      <w:r w:rsidR="00711D5C">
        <w:t xml:space="preserve">          </w:t>
      </w:r>
      <w:r>
        <w:t xml:space="preserve">   11080</w:t>
      </w:r>
    </w:p>
    <w:p w14:paraId="7917E4DB" w14:textId="77777777" w:rsidR="00711D5C" w:rsidRDefault="00711D5C" w:rsidP="00B41CC7"/>
    <w:p w14:paraId="24B3A876" w14:textId="729D04C9" w:rsidR="00711D5C" w:rsidRDefault="00711D5C" w:rsidP="00B41CC7">
      <w:r>
        <w:t xml:space="preserve">Deflactor 2009 = 13040 = 1,105 = 110.50% </w:t>
      </w:r>
    </w:p>
    <w:p w14:paraId="0A0DB246" w14:textId="77777777" w:rsidR="00D35145" w:rsidRDefault="00D35145" w:rsidP="00B41CC7">
      <w:pPr>
        <w:pBdr>
          <w:bottom w:val="single" w:sz="12" w:space="1" w:color="auto"/>
        </w:pBdr>
      </w:pPr>
    </w:p>
    <w:p w14:paraId="3857438E" w14:textId="34351958" w:rsidR="00B0218E" w:rsidRDefault="00B0218E" w:rsidP="00B41CC7">
      <w:r>
        <w:t>Presupuesto equilibrado</w:t>
      </w:r>
    </w:p>
    <w:p w14:paraId="133004CE" w14:textId="158A883A" w:rsidR="00B0218E" w:rsidRDefault="00B0218E" w:rsidP="00B41CC7">
      <w:r>
        <w:t>SP = T – G –TR</w:t>
      </w:r>
    </w:p>
    <w:p w14:paraId="071DCA8A" w14:textId="0790DFA8" w:rsidR="00B0218E" w:rsidRDefault="00B0218E" w:rsidP="00B41CC7">
      <w:r>
        <w:t>Si quiero mantener el superávit pero quiero aumentar mi gasto, debo aumentar en la misma medida los impuestos. Esto hace que Y crezca ya que como el T se multiplica por la proporción marginal a consumir, en la ecuación subiría gastos por x cantidad y se restarían los impuestos por esa cantidad multiplicado por la proporción y como siempre es menor q 1 va a ser menor al gasto.</w:t>
      </w:r>
    </w:p>
    <w:p w14:paraId="1CEFD4B2" w14:textId="5AEE6B22" w:rsidR="00B0218E" w:rsidRDefault="00B0218E" w:rsidP="00B41CC7">
      <w:r>
        <w:t>El gasto varia lo mismo que el producto.</w:t>
      </w:r>
    </w:p>
    <w:p w14:paraId="5BE0DD83" w14:textId="77777777" w:rsidR="00B0218E" w:rsidRDefault="00B0218E" w:rsidP="00B41CC7">
      <w:pPr>
        <w:pBdr>
          <w:bottom w:val="single" w:sz="12" w:space="1" w:color="auto"/>
        </w:pBdr>
      </w:pPr>
    </w:p>
    <w:p w14:paraId="40748E0F" w14:textId="0761482B" w:rsidR="000D4522" w:rsidRDefault="000D4522" w:rsidP="00B41CC7">
      <w:r>
        <w:t>Modelo IS</w:t>
      </w:r>
    </w:p>
    <w:p w14:paraId="5D75B302" w14:textId="3F266808" w:rsidR="000D4522" w:rsidRDefault="000D4522" w:rsidP="00B41CC7">
      <w:r>
        <w:t>C= 30 + 0,7 y</w:t>
      </w:r>
    </w:p>
    <w:p w14:paraId="03AA8113" w14:textId="3CF4284B" w:rsidR="000D4522" w:rsidRDefault="000D4522" w:rsidP="00B41CC7">
      <w:r>
        <w:t>I= 200 – 8 i</w:t>
      </w:r>
    </w:p>
    <w:p w14:paraId="75EDC038" w14:textId="7AB82932" w:rsidR="000D4522" w:rsidRDefault="000D4522" w:rsidP="00B41CC7">
      <w:r>
        <w:t>G= 145</w:t>
      </w:r>
    </w:p>
    <w:p w14:paraId="7DBA9A23" w14:textId="6490D9B8" w:rsidR="000D4522" w:rsidRDefault="000D4522" w:rsidP="00B41CC7">
      <w:proofErr w:type="spellStart"/>
      <w:r>
        <w:t>Tr</w:t>
      </w:r>
      <w:proofErr w:type="spellEnd"/>
      <w:r>
        <w:t>= 500</w:t>
      </w:r>
    </w:p>
    <w:p w14:paraId="0611665E" w14:textId="7218E731" w:rsidR="000D4522" w:rsidRDefault="000D4522" w:rsidP="00B41CC7">
      <w:r>
        <w:t>T= 0,2Y</w:t>
      </w:r>
    </w:p>
    <w:p w14:paraId="298F1B59" w14:textId="77777777" w:rsidR="000D4522" w:rsidRDefault="000D4522" w:rsidP="00B41CC7"/>
    <w:p w14:paraId="12A8A92C" w14:textId="77777777" w:rsidR="000D4522" w:rsidRDefault="000D4522" w:rsidP="000D4522"/>
    <w:p w14:paraId="6B6EBC85" w14:textId="77777777" w:rsidR="000D4522" w:rsidRDefault="000D4522" w:rsidP="000D4522">
      <w:r>
        <w:t>Y= alfa G . A</w:t>
      </w:r>
    </w:p>
    <w:p w14:paraId="12433BB8" w14:textId="77777777" w:rsidR="000D4522" w:rsidRPr="0074332B" w:rsidRDefault="000D4522" w:rsidP="000D4522">
      <w:pPr>
        <w:rPr>
          <w:b/>
        </w:rPr>
      </w:pPr>
      <w:r>
        <w:t xml:space="preserve">Alfa g = </w:t>
      </w:r>
      <w:r w:rsidRPr="00D91F85">
        <w:rPr>
          <w:b/>
        </w:rPr>
        <w:t>=</w:t>
      </w:r>
      <w:r>
        <w:rPr>
          <w:b/>
        </w:rPr>
        <w:t xml:space="preserve">  </w:t>
      </w:r>
      <w:r w:rsidRPr="00D91F85">
        <w:rPr>
          <w:b/>
          <w:u w:val="single"/>
        </w:rPr>
        <w:t xml:space="preserve">     </w:t>
      </w:r>
      <w:r>
        <w:rPr>
          <w:b/>
          <w:u w:val="single"/>
        </w:rPr>
        <w:t xml:space="preserve">     1     </w:t>
      </w:r>
      <w:r w:rsidRPr="00D91F85">
        <w:rPr>
          <w:b/>
          <w:u w:val="single"/>
        </w:rPr>
        <w:t xml:space="preserve">   </w:t>
      </w:r>
      <w:r w:rsidRPr="00D91F85">
        <w:rPr>
          <w:b/>
        </w:rPr>
        <w:t xml:space="preserve"> </w:t>
      </w:r>
      <w:r>
        <w:rPr>
          <w:b/>
        </w:rPr>
        <w:t>= multiplicador keynesiano</w:t>
      </w:r>
      <w:r w:rsidRPr="00D91F85">
        <w:rPr>
          <w:b/>
        </w:rPr>
        <w:t xml:space="preserve">       </w:t>
      </w:r>
      <w:r>
        <w:rPr>
          <w:b/>
          <w:strike/>
        </w:rPr>
        <w:t xml:space="preserve"> </w:t>
      </w:r>
    </w:p>
    <w:p w14:paraId="3856CFFF" w14:textId="77777777" w:rsidR="000D4522" w:rsidRPr="00D91F85" w:rsidRDefault="000D4522" w:rsidP="000D4522">
      <w:pPr>
        <w:rPr>
          <w:b/>
        </w:rPr>
      </w:pPr>
      <w:r w:rsidRPr="00D91F85">
        <w:rPr>
          <w:b/>
        </w:rPr>
        <w:t xml:space="preserve">      </w:t>
      </w:r>
      <w:r>
        <w:rPr>
          <w:b/>
        </w:rPr>
        <w:t xml:space="preserve">   </w:t>
      </w:r>
      <w:r w:rsidRPr="00D91F85">
        <w:rPr>
          <w:b/>
        </w:rPr>
        <w:t xml:space="preserve">  </w:t>
      </w:r>
      <w:r>
        <w:rPr>
          <w:b/>
        </w:rPr>
        <w:t xml:space="preserve">         </w:t>
      </w:r>
      <w:r w:rsidRPr="00D91F85">
        <w:rPr>
          <w:b/>
        </w:rPr>
        <w:t xml:space="preserve"> 1-c(1-t)</w:t>
      </w:r>
    </w:p>
    <w:p w14:paraId="75762E6B" w14:textId="77777777" w:rsidR="000D4522" w:rsidRDefault="000D4522" w:rsidP="000D4522"/>
    <w:p w14:paraId="51DFB555" w14:textId="77777777" w:rsidR="000D4522" w:rsidRDefault="000D4522" w:rsidP="000D4522">
      <w:r>
        <w:t>Y= alfa G . A</w:t>
      </w:r>
    </w:p>
    <w:p w14:paraId="0E3C5E77" w14:textId="75159702" w:rsidR="000D4522" w:rsidRPr="0074332B" w:rsidRDefault="000D4522" w:rsidP="000D4522">
      <w:r>
        <w:t xml:space="preserve">Alfa g = </w:t>
      </w:r>
      <w:r w:rsidRPr="0074332B">
        <w:rPr>
          <w:u w:val="single"/>
        </w:rPr>
        <w:t xml:space="preserve"> </w:t>
      </w:r>
      <w:r>
        <w:rPr>
          <w:u w:val="single"/>
        </w:rPr>
        <w:t xml:space="preserve">           </w:t>
      </w:r>
      <w:r w:rsidRPr="0074332B">
        <w:rPr>
          <w:u w:val="single"/>
        </w:rPr>
        <w:t xml:space="preserve"> 1   </w:t>
      </w:r>
      <w:r>
        <w:rPr>
          <w:u w:val="single"/>
        </w:rPr>
        <w:t xml:space="preserve">     </w:t>
      </w:r>
      <w:r>
        <w:t xml:space="preserve">=    </w:t>
      </w:r>
      <w:r>
        <w:rPr>
          <w:b/>
        </w:rPr>
        <w:t>2,2727</w:t>
      </w:r>
      <w:r w:rsidRPr="0083169A">
        <w:rPr>
          <w:b/>
        </w:rPr>
        <w:t xml:space="preserve"> </w:t>
      </w:r>
    </w:p>
    <w:p w14:paraId="3D00B3E0" w14:textId="1C480696" w:rsidR="000D4522" w:rsidRDefault="000D4522" w:rsidP="000D4522">
      <w:r>
        <w:t xml:space="preserve">              1-0,7(1-0,2)</w:t>
      </w:r>
    </w:p>
    <w:p w14:paraId="5F017E80" w14:textId="77777777" w:rsidR="000D4522" w:rsidRDefault="000D4522" w:rsidP="000D4522">
      <w:pPr>
        <w:rPr>
          <w:lang w:val="es-ES"/>
        </w:rPr>
      </w:pPr>
      <w:r>
        <w:rPr>
          <w:lang w:val="es-ES"/>
        </w:rPr>
        <w:t>El multiplicador keynesiano es igual para los dos casos</w:t>
      </w:r>
    </w:p>
    <w:p w14:paraId="575EE471" w14:textId="77777777" w:rsidR="000D4522" w:rsidRPr="00551C8F" w:rsidRDefault="000D4522" w:rsidP="000D4522">
      <w:pPr>
        <w:rPr>
          <w:b/>
          <w:lang w:val="es-ES"/>
        </w:rPr>
      </w:pPr>
      <w:r w:rsidRPr="00551C8F">
        <w:rPr>
          <w:b/>
          <w:lang w:val="es-ES"/>
        </w:rPr>
        <w:t>Punto de equilibrio según el aumento de gastos</w:t>
      </w:r>
    </w:p>
    <w:p w14:paraId="6E6EAB20" w14:textId="37508E4A" w:rsidR="000D4522" w:rsidRPr="000D4522" w:rsidRDefault="000D4522" w:rsidP="000D4522">
      <w:pPr>
        <w:rPr>
          <w:b/>
        </w:rPr>
      </w:pPr>
      <w:r w:rsidRPr="004F3B97">
        <w:rPr>
          <w:strike/>
        </w:rPr>
        <w:t>A</w:t>
      </w:r>
      <w:r>
        <w:t xml:space="preserve"> = C  + I + G - </w:t>
      </w:r>
      <w:proofErr w:type="spellStart"/>
      <w:r>
        <w:t>cT</w:t>
      </w:r>
      <w:proofErr w:type="spellEnd"/>
      <w:r>
        <w:t xml:space="preserve"> + </w:t>
      </w:r>
      <w:proofErr w:type="spellStart"/>
      <w:r>
        <w:t>cTR</w:t>
      </w:r>
      <w:proofErr w:type="spellEnd"/>
      <w:r>
        <w:t xml:space="preserve"> </w:t>
      </w:r>
      <w:r w:rsidRPr="000D4522">
        <w:rPr>
          <w:b/>
        </w:rPr>
        <w:t xml:space="preserve">- </w:t>
      </w:r>
      <w:proofErr w:type="spellStart"/>
      <w:r w:rsidRPr="000D4522">
        <w:rPr>
          <w:b/>
        </w:rPr>
        <w:t>bi</w:t>
      </w:r>
      <w:proofErr w:type="spellEnd"/>
    </w:p>
    <w:p w14:paraId="26A7CFEE" w14:textId="3E3AD6E7" w:rsidR="000D4522" w:rsidRDefault="000D4522" w:rsidP="000D4522">
      <w:r>
        <w:t>A  = 30 + 200 + 145 + 0,7 x 500 – 8i</w:t>
      </w:r>
    </w:p>
    <w:p w14:paraId="0EE0A71E" w14:textId="7E9DF57F" w:rsidR="000D4522" w:rsidRDefault="000D4522" w:rsidP="000D4522">
      <w:r w:rsidRPr="000D4522">
        <w:t xml:space="preserve">A= 725 </w:t>
      </w:r>
      <w:r>
        <w:t>– 8</w:t>
      </w:r>
      <w:r w:rsidRPr="000D4522">
        <w:t>i</w:t>
      </w:r>
    </w:p>
    <w:p w14:paraId="5B77F294" w14:textId="77777777" w:rsidR="000D4522" w:rsidRDefault="000D4522" w:rsidP="000D4522"/>
    <w:p w14:paraId="09C7A0E0" w14:textId="77777777" w:rsidR="000D4522" w:rsidRDefault="000D4522" w:rsidP="000D4522"/>
    <w:p w14:paraId="05290B71" w14:textId="30D12B06" w:rsidR="000D4522" w:rsidRDefault="00CA7F8F" w:rsidP="00B41CC7">
      <w:r>
        <w:t xml:space="preserve">Y= alfa g x (A – </w:t>
      </w:r>
      <w:proofErr w:type="spellStart"/>
      <w:r>
        <w:t>bi</w:t>
      </w:r>
      <w:proofErr w:type="spellEnd"/>
      <w:r>
        <w:t>)</w:t>
      </w:r>
    </w:p>
    <w:p w14:paraId="636C501B" w14:textId="6977181E" w:rsidR="00CA7F8F" w:rsidRDefault="00CA7F8F" w:rsidP="00B41CC7">
      <w:r>
        <w:t xml:space="preserve">Y= alfa g x a – alfa g x </w:t>
      </w:r>
      <w:proofErr w:type="spellStart"/>
      <w:r>
        <w:t>bi</w:t>
      </w:r>
      <w:proofErr w:type="spellEnd"/>
    </w:p>
    <w:p w14:paraId="1B140100" w14:textId="77A238AB" w:rsidR="00CA7F8F" w:rsidRDefault="00CA7F8F" w:rsidP="00B41CC7">
      <w:r>
        <w:t xml:space="preserve">Y – alfa g x a = alfa g x </w:t>
      </w:r>
      <w:proofErr w:type="spellStart"/>
      <w:r>
        <w:t>bi</w:t>
      </w:r>
      <w:proofErr w:type="spellEnd"/>
    </w:p>
    <w:p w14:paraId="74659215" w14:textId="2D8304FD" w:rsidR="00CA7F8F" w:rsidRDefault="00CA7F8F" w:rsidP="00B41CC7">
      <w:r>
        <w:t xml:space="preserve">Despejo </w:t>
      </w:r>
    </w:p>
    <w:p w14:paraId="16632039" w14:textId="3150F2C2" w:rsidR="00CA7F8F" w:rsidRDefault="00CA7F8F" w:rsidP="00B41CC7">
      <w:r>
        <w:t xml:space="preserve">Queda </w:t>
      </w:r>
    </w:p>
    <w:p w14:paraId="097DC875" w14:textId="181C091D" w:rsidR="00CA7F8F" w:rsidRPr="00CA7F8F" w:rsidRDefault="00CA7F8F" w:rsidP="00B41CC7">
      <w:pPr>
        <w:rPr>
          <w:b/>
        </w:rPr>
      </w:pPr>
      <w:r w:rsidRPr="00CA7F8F">
        <w:rPr>
          <w:b/>
          <w:u w:val="single"/>
        </w:rPr>
        <w:t xml:space="preserve">     -1     </w:t>
      </w:r>
      <w:r w:rsidRPr="00CA7F8F">
        <w:rPr>
          <w:b/>
        </w:rPr>
        <w:t xml:space="preserve">     x Y + </w:t>
      </w:r>
      <w:r w:rsidRPr="00CA7F8F">
        <w:rPr>
          <w:b/>
          <w:u w:val="single"/>
        </w:rPr>
        <w:t>A</w:t>
      </w:r>
      <w:r w:rsidRPr="00CA7F8F">
        <w:rPr>
          <w:b/>
        </w:rPr>
        <w:t xml:space="preserve"> = i</w:t>
      </w:r>
    </w:p>
    <w:p w14:paraId="63AEBDAB" w14:textId="069655BC" w:rsidR="00CA7F8F" w:rsidRDefault="00CA7F8F" w:rsidP="00B41CC7">
      <w:pPr>
        <w:rPr>
          <w:b/>
        </w:rPr>
      </w:pPr>
      <w:r w:rsidRPr="00CA7F8F">
        <w:rPr>
          <w:b/>
        </w:rPr>
        <w:t xml:space="preserve">alfa g x b             </w:t>
      </w:r>
      <w:proofErr w:type="spellStart"/>
      <w:r w:rsidRPr="00CA7F8F">
        <w:rPr>
          <w:b/>
        </w:rPr>
        <w:t>b</w:t>
      </w:r>
      <w:proofErr w:type="spellEnd"/>
    </w:p>
    <w:p w14:paraId="5063C99D" w14:textId="77777777" w:rsidR="00CA7F8F" w:rsidRDefault="00CA7F8F" w:rsidP="00B41CC7">
      <w:pPr>
        <w:rPr>
          <w:b/>
        </w:rPr>
      </w:pPr>
    </w:p>
    <w:p w14:paraId="1F3A6E58" w14:textId="0719A766" w:rsidR="00CA7F8F" w:rsidRDefault="00CA7F8F" w:rsidP="00B41CC7">
      <w:r>
        <w:t>Siguiendo el ejercicio anterior seria</w:t>
      </w:r>
    </w:p>
    <w:p w14:paraId="1510BE83" w14:textId="77777777" w:rsidR="00CA7F8F" w:rsidRPr="00CA7F8F" w:rsidRDefault="00CA7F8F" w:rsidP="00CA7F8F">
      <w:r w:rsidRPr="00CA7F8F">
        <w:rPr>
          <w:u w:val="single"/>
        </w:rPr>
        <w:t xml:space="preserve">     -1     </w:t>
      </w:r>
      <w:r w:rsidRPr="00CA7F8F">
        <w:t xml:space="preserve">     x Y + </w:t>
      </w:r>
      <w:r w:rsidRPr="00CA7F8F">
        <w:rPr>
          <w:u w:val="single"/>
        </w:rPr>
        <w:t>A</w:t>
      </w:r>
      <w:r w:rsidRPr="00CA7F8F">
        <w:t xml:space="preserve"> = i</w:t>
      </w:r>
    </w:p>
    <w:p w14:paraId="3E6954FF" w14:textId="77777777" w:rsidR="00CA7F8F" w:rsidRPr="00CA7F8F" w:rsidRDefault="00CA7F8F" w:rsidP="00CA7F8F">
      <w:r w:rsidRPr="00CA7F8F">
        <w:t xml:space="preserve">alfa g x b             </w:t>
      </w:r>
      <w:proofErr w:type="spellStart"/>
      <w:r w:rsidRPr="00CA7F8F">
        <w:t>b</w:t>
      </w:r>
      <w:proofErr w:type="spellEnd"/>
    </w:p>
    <w:p w14:paraId="1FA7E56F" w14:textId="77777777" w:rsidR="00CA7F8F" w:rsidRDefault="00CA7F8F" w:rsidP="00B41CC7"/>
    <w:p w14:paraId="070CF891" w14:textId="77777777" w:rsidR="00CA7F8F" w:rsidRDefault="00CA7F8F" w:rsidP="00B41CC7"/>
    <w:p w14:paraId="01301915" w14:textId="2CF21B5F" w:rsidR="00CA7F8F" w:rsidRPr="00CA7F8F" w:rsidRDefault="00CA7F8F" w:rsidP="00CA7F8F">
      <w:r w:rsidRPr="00CA7F8F">
        <w:rPr>
          <w:u w:val="single"/>
        </w:rPr>
        <w:t xml:space="preserve">     -1           </w:t>
      </w:r>
      <w:r>
        <w:t xml:space="preserve">   </w:t>
      </w:r>
      <w:r w:rsidRPr="00CA7F8F">
        <w:t xml:space="preserve">x Y + </w:t>
      </w:r>
      <w:r>
        <w:rPr>
          <w:u w:val="single"/>
        </w:rPr>
        <w:t>725</w:t>
      </w:r>
      <w:r>
        <w:t>= i</w:t>
      </w:r>
    </w:p>
    <w:p w14:paraId="2D3EEA82" w14:textId="7C19850A" w:rsidR="00CA7F8F" w:rsidRPr="00CA7F8F" w:rsidRDefault="00CA7F8F" w:rsidP="00CA7F8F">
      <w:r>
        <w:t xml:space="preserve">2,2727 x 8            </w:t>
      </w:r>
      <w:proofErr w:type="spellStart"/>
      <w:r>
        <w:t>8</w:t>
      </w:r>
      <w:proofErr w:type="spellEnd"/>
    </w:p>
    <w:p w14:paraId="0B1A5C7D" w14:textId="77777777" w:rsidR="00470719" w:rsidRDefault="00470719" w:rsidP="00B41CC7"/>
    <w:p w14:paraId="5847D568" w14:textId="280C9C76" w:rsidR="00470719" w:rsidRDefault="00D370EA" w:rsidP="00B41CC7">
      <w:r>
        <w:t>Y= 2,27</w:t>
      </w:r>
      <w:r w:rsidR="00470719">
        <w:t>27 x  (725 – 8i)</w:t>
      </w:r>
    </w:p>
    <w:p w14:paraId="03AF0BBA" w14:textId="3C4FFD77" w:rsidR="00470719" w:rsidRDefault="00470719" w:rsidP="00B41CC7">
      <w:r>
        <w:t>i =8</w:t>
      </w:r>
    </w:p>
    <w:p w14:paraId="0025919E" w14:textId="63BB985E" w:rsidR="00470719" w:rsidRDefault="00470719" w:rsidP="00B41CC7">
      <w:r>
        <w:t>i = 10</w:t>
      </w:r>
    </w:p>
    <w:p w14:paraId="2ED14A15" w14:textId="77777777" w:rsidR="00470719" w:rsidRDefault="00470719" w:rsidP="00B41CC7"/>
    <w:p w14:paraId="2E13CBBD" w14:textId="269A1A3C" w:rsidR="00470719" w:rsidRDefault="00D370EA" w:rsidP="00B41CC7">
      <w:r>
        <w:t>Y8= 2,2</w:t>
      </w:r>
      <w:r w:rsidR="00470719">
        <w:t>7</w:t>
      </w:r>
      <w:r>
        <w:t>27</w:t>
      </w:r>
      <w:r w:rsidR="00470719">
        <w:t xml:space="preserve"> x  (725 – 8 x 8)</w:t>
      </w:r>
    </w:p>
    <w:p w14:paraId="294B1C2F" w14:textId="4E39AAE6" w:rsidR="00470719" w:rsidRDefault="00470719" w:rsidP="00B41CC7">
      <w:r>
        <w:t>Y8= 1502,3</w:t>
      </w:r>
    </w:p>
    <w:p w14:paraId="36DF9DFA" w14:textId="77777777" w:rsidR="00470719" w:rsidRDefault="00470719" w:rsidP="00B41CC7"/>
    <w:p w14:paraId="3A0A7FFE" w14:textId="4B8BA367" w:rsidR="00470719" w:rsidRDefault="00470719" w:rsidP="00B41CC7">
      <w:r>
        <w:t>I8= 200 – 8 x 8</w:t>
      </w:r>
    </w:p>
    <w:p w14:paraId="3A3CDA33" w14:textId="041F4E88" w:rsidR="00470719" w:rsidRDefault="00470719" w:rsidP="00B41CC7">
      <w:r>
        <w:t xml:space="preserve">I8= 136 </w:t>
      </w:r>
    </w:p>
    <w:p w14:paraId="67998672" w14:textId="77777777" w:rsidR="00470719" w:rsidRDefault="00470719" w:rsidP="00B41CC7"/>
    <w:p w14:paraId="416155BE" w14:textId="1F0C88C3" w:rsidR="00470719" w:rsidRDefault="00470719" w:rsidP="00B41CC7">
      <w:r>
        <w:t>Y</w:t>
      </w:r>
      <w:r w:rsidR="00D370EA">
        <w:t>10= 2,27</w:t>
      </w:r>
      <w:r>
        <w:t>27 x  (725 – 8 x 10)</w:t>
      </w:r>
    </w:p>
    <w:p w14:paraId="522F8C6E" w14:textId="3EE765D0" w:rsidR="00470719" w:rsidRDefault="00470719" w:rsidP="00B41CC7">
      <w:r>
        <w:t>Y10= 1465,89</w:t>
      </w:r>
    </w:p>
    <w:p w14:paraId="68526C96" w14:textId="77777777" w:rsidR="00470719" w:rsidRDefault="00470719" w:rsidP="00B41CC7"/>
    <w:p w14:paraId="56735125" w14:textId="5C0D47A2" w:rsidR="00470719" w:rsidRDefault="00470719" w:rsidP="00B41CC7">
      <w:r>
        <w:t>I10= 200 – 8 x 10</w:t>
      </w:r>
    </w:p>
    <w:p w14:paraId="3D1C9BB9" w14:textId="696CC15E" w:rsidR="00470719" w:rsidRDefault="00470719" w:rsidP="00B41CC7">
      <w:r>
        <w:t xml:space="preserve">I10 = 120 </w:t>
      </w:r>
    </w:p>
    <w:p w14:paraId="048203AC" w14:textId="77777777" w:rsidR="00470719" w:rsidRDefault="00470719" w:rsidP="00B41CC7"/>
    <w:p w14:paraId="155E22E8" w14:textId="487FBF56" w:rsidR="00D370EA" w:rsidRDefault="00D370EA" w:rsidP="00B41CC7">
      <w:pPr>
        <w:pBdr>
          <w:bottom w:val="single" w:sz="12" w:space="1" w:color="auto"/>
        </w:pBdr>
      </w:pPr>
      <w:r>
        <w:t>El objetivo de la macroeconomía como política es pleno empleo baja inflación y crecimiento económico.</w:t>
      </w:r>
    </w:p>
    <w:p w14:paraId="125808E8" w14:textId="5726BC10" w:rsidR="00AC7E62" w:rsidRPr="00AC7E62" w:rsidRDefault="00AC7E62" w:rsidP="00AC7E62">
      <w:pPr>
        <w:pStyle w:val="Prrafodelista"/>
        <w:numPr>
          <w:ilvl w:val="0"/>
          <w:numId w:val="12"/>
        </w:numPr>
        <w:rPr>
          <w:lang w:val="es-ES"/>
        </w:rPr>
      </w:pPr>
      <w:r w:rsidRPr="00AC7E62">
        <w:rPr>
          <w:lang w:val="es-ES"/>
        </w:rPr>
        <w:t xml:space="preserve">Federico Pinedo, apenas asume a la presidencia de la Argentina (0:01 A.M.), se encuentra con los siguientes datos sobre la situación económica del país (considere Modelo Keynesiano Simple o Renta-Gasto). </w:t>
      </w:r>
    </w:p>
    <w:p w14:paraId="61215780" w14:textId="77777777" w:rsidR="00AC7E62" w:rsidRPr="00AC7E62" w:rsidRDefault="00AC7E62" w:rsidP="00AC7E62">
      <w:pPr>
        <w:ind w:left="360"/>
        <w:rPr>
          <w:lang w:val="es-ES"/>
        </w:rPr>
      </w:pPr>
    </w:p>
    <w:p w14:paraId="60EBE460" w14:textId="77777777" w:rsidR="00AC7E62" w:rsidRDefault="00AC7E62" w:rsidP="00AC7E62">
      <w:pPr>
        <w:rPr>
          <w:lang w:val="es-ES"/>
        </w:rPr>
      </w:pPr>
      <w:r w:rsidRPr="00AC7E62">
        <w:rPr>
          <w:lang w:val="es-ES"/>
        </w:rPr>
        <w:t>C=1000+0,6Yd T=50+0,15Y I=400 TR=100 G=150</w:t>
      </w:r>
    </w:p>
    <w:p w14:paraId="5BD26A67" w14:textId="77777777" w:rsidR="00AC7E62" w:rsidRDefault="00AC7E62" w:rsidP="00AC7E62">
      <w:pPr>
        <w:rPr>
          <w:lang w:val="es-ES"/>
        </w:rPr>
      </w:pPr>
      <w:r w:rsidRPr="00AC7E62">
        <w:rPr>
          <w:lang w:val="es-ES"/>
        </w:rPr>
        <w:t> a. Encuentre el nivel de producción de equilibrio de la economía. Grafique. Producto de equilibro</w:t>
      </w:r>
    </w:p>
    <w:p w14:paraId="565A551E" w14:textId="3248C663" w:rsidR="00AC7E62" w:rsidRPr="00AC7E62" w:rsidRDefault="00AC7E62" w:rsidP="00AC7E62">
      <w:pPr>
        <w:rPr>
          <w:lang w:val="es-ES"/>
        </w:rPr>
      </w:pPr>
      <w:r w:rsidRPr="00AC7E62">
        <w:rPr>
          <w:lang w:val="es-ES"/>
        </w:rPr>
        <w:t xml:space="preserve"> Y= alfa G . A Alfa g = </w:t>
      </w:r>
      <w:r w:rsidRPr="00AC7E62">
        <w:rPr>
          <w:b/>
          <w:bCs/>
          <w:u w:val="single"/>
          <w:lang w:val="es-ES"/>
        </w:rPr>
        <w:t>= 1</w:t>
      </w:r>
      <w:r w:rsidRPr="00AC7E62">
        <w:rPr>
          <w:b/>
          <w:bCs/>
          <w:lang w:val="es-ES"/>
        </w:rPr>
        <w:t xml:space="preserve"> = multiplicador keynesiano </w:t>
      </w:r>
    </w:p>
    <w:p w14:paraId="62803983" w14:textId="77777777" w:rsidR="00AC7E62" w:rsidRPr="00AC7E62" w:rsidRDefault="00AC7E62" w:rsidP="00AC7E62">
      <w:pPr>
        <w:ind w:left="1416" w:firstLine="708"/>
        <w:rPr>
          <w:lang w:val="es-ES"/>
        </w:rPr>
      </w:pPr>
      <w:r w:rsidRPr="00AC7E62">
        <w:rPr>
          <w:b/>
          <w:bCs/>
          <w:lang w:val="es-ES"/>
        </w:rPr>
        <w:t xml:space="preserve">1-c(1-t) </w:t>
      </w:r>
    </w:p>
    <w:p w14:paraId="6C2B39B8" w14:textId="77777777" w:rsidR="00AC7E62" w:rsidRPr="00AC7E62" w:rsidRDefault="00AC7E62" w:rsidP="00AC7E62">
      <w:pPr>
        <w:rPr>
          <w:lang w:val="es-ES"/>
        </w:rPr>
      </w:pPr>
      <w:r w:rsidRPr="00AC7E62">
        <w:rPr>
          <w:lang w:val="es-ES"/>
        </w:rPr>
        <w:t xml:space="preserve">Y= alfa G . A Alfa g = 1 = </w:t>
      </w:r>
      <w:r w:rsidRPr="00AC7E62">
        <w:rPr>
          <w:b/>
          <w:bCs/>
          <w:lang w:val="es-ES"/>
        </w:rPr>
        <w:t xml:space="preserve">2,0408 </w:t>
      </w:r>
    </w:p>
    <w:p w14:paraId="51522D98" w14:textId="77777777" w:rsidR="00AC7E62" w:rsidRPr="00AC7E62" w:rsidRDefault="00AC7E62" w:rsidP="00AC7E62">
      <w:pPr>
        <w:rPr>
          <w:lang w:val="es-ES"/>
        </w:rPr>
      </w:pPr>
      <w:r w:rsidRPr="00AC7E62">
        <w:rPr>
          <w:lang w:val="es-ES"/>
        </w:rPr>
        <w:t xml:space="preserve">1-0,6(1-0,15) </w:t>
      </w:r>
    </w:p>
    <w:p w14:paraId="2CEF9D0E" w14:textId="284365FF" w:rsidR="00AC7E62" w:rsidRDefault="00AC7E62" w:rsidP="00AC7E62">
      <w:pPr>
        <w:rPr>
          <w:lang w:val="es-ES"/>
        </w:rPr>
      </w:pPr>
      <w:r w:rsidRPr="00AC7E62">
        <w:rPr>
          <w:lang w:val="es-ES"/>
        </w:rPr>
        <w:t>A=C +I</w:t>
      </w:r>
      <w:r>
        <w:rPr>
          <w:lang w:val="es-ES"/>
        </w:rPr>
        <w:t xml:space="preserve"> </w:t>
      </w:r>
      <w:r w:rsidRPr="00AC7E62">
        <w:rPr>
          <w:lang w:val="es-ES"/>
        </w:rPr>
        <w:t>+</w:t>
      </w:r>
      <w:r>
        <w:rPr>
          <w:lang w:val="es-ES"/>
        </w:rPr>
        <w:t xml:space="preserve"> </w:t>
      </w:r>
      <w:r w:rsidRPr="00AC7E62">
        <w:rPr>
          <w:lang w:val="es-ES"/>
        </w:rPr>
        <w:t>G</w:t>
      </w:r>
      <w:r>
        <w:rPr>
          <w:lang w:val="es-ES"/>
        </w:rPr>
        <w:t xml:space="preserve"> – </w:t>
      </w:r>
      <w:proofErr w:type="spellStart"/>
      <w:r w:rsidRPr="00AC7E62">
        <w:rPr>
          <w:lang w:val="es-ES"/>
        </w:rPr>
        <w:t>cT</w:t>
      </w:r>
      <w:proofErr w:type="spellEnd"/>
      <w:r>
        <w:rPr>
          <w:lang w:val="es-ES"/>
        </w:rPr>
        <w:t xml:space="preserve"> </w:t>
      </w:r>
      <w:r w:rsidRPr="00AC7E62">
        <w:rPr>
          <w:lang w:val="es-ES"/>
        </w:rPr>
        <w:t>+</w:t>
      </w:r>
      <w:r>
        <w:rPr>
          <w:lang w:val="es-ES"/>
        </w:rPr>
        <w:t xml:space="preserve"> </w:t>
      </w:r>
      <w:proofErr w:type="spellStart"/>
      <w:r w:rsidRPr="00AC7E62">
        <w:rPr>
          <w:lang w:val="es-ES"/>
        </w:rPr>
        <w:t>cTR</w:t>
      </w:r>
      <w:proofErr w:type="spellEnd"/>
    </w:p>
    <w:p w14:paraId="4C682657" w14:textId="77777777" w:rsidR="00AC7E62" w:rsidRDefault="00AC7E62" w:rsidP="00AC7E62">
      <w:pPr>
        <w:rPr>
          <w:lang w:val="es-ES"/>
        </w:rPr>
      </w:pPr>
      <w:r w:rsidRPr="00AC7E62">
        <w:rPr>
          <w:lang w:val="es-ES"/>
        </w:rPr>
        <w:t>A = 1000 + 400 + 150 – 0,6 x 50 + 0,6 x 100</w:t>
      </w:r>
    </w:p>
    <w:p w14:paraId="58AC13D5" w14:textId="05D4C20F" w:rsidR="00AC7E62" w:rsidRPr="00AC7E62" w:rsidRDefault="00AC7E62" w:rsidP="00AC7E62">
      <w:pPr>
        <w:rPr>
          <w:lang w:val="es-ES"/>
        </w:rPr>
      </w:pPr>
      <w:r w:rsidRPr="00AC7E62">
        <w:rPr>
          <w:b/>
          <w:bCs/>
          <w:lang w:val="es-ES"/>
        </w:rPr>
        <w:t xml:space="preserve">A= 1580 </w:t>
      </w:r>
    </w:p>
    <w:p w14:paraId="5C81B6A2" w14:textId="77777777" w:rsidR="00AC7E62" w:rsidRPr="00AC7E62" w:rsidRDefault="00AC7E62" w:rsidP="00AC7E62">
      <w:pPr>
        <w:rPr>
          <w:lang w:val="es-ES"/>
        </w:rPr>
      </w:pPr>
      <w:r w:rsidRPr="00AC7E62">
        <w:rPr>
          <w:lang w:val="es-ES"/>
        </w:rPr>
        <w:t xml:space="preserve">Y= 2,0408 x 1580 </w:t>
      </w:r>
    </w:p>
    <w:p w14:paraId="77484009" w14:textId="77777777" w:rsidR="00AC7E62" w:rsidRDefault="00AC7E62" w:rsidP="00AC7E62">
      <w:pPr>
        <w:rPr>
          <w:b/>
          <w:bCs/>
          <w:lang w:val="es-ES"/>
        </w:rPr>
      </w:pPr>
      <w:r w:rsidRPr="00AC7E62">
        <w:rPr>
          <w:b/>
          <w:bCs/>
          <w:lang w:val="es-ES"/>
        </w:rPr>
        <w:t xml:space="preserve">Y = 3224,48 </w:t>
      </w:r>
    </w:p>
    <w:p w14:paraId="01F31EAD" w14:textId="77777777" w:rsidR="00AC7E62" w:rsidRPr="00AC7E62" w:rsidRDefault="00AC7E62" w:rsidP="00AC7E62">
      <w:pPr>
        <w:rPr>
          <w:lang w:val="es-ES"/>
        </w:rPr>
      </w:pPr>
    </w:p>
    <w:p w14:paraId="29CD9BA5" w14:textId="77777777" w:rsidR="00AC7E62" w:rsidRPr="00AC7E62" w:rsidRDefault="00AC7E62" w:rsidP="00AC7E62">
      <w:pPr>
        <w:rPr>
          <w:lang w:val="es-ES"/>
        </w:rPr>
      </w:pPr>
      <w:r w:rsidRPr="00AC7E62">
        <w:rPr>
          <w:lang w:val="es-ES"/>
        </w:rPr>
        <w:t xml:space="preserve">b. ¿Cómo se verá afectado el producto de equilibrio si elimina las transferencias? Explique el ajuste de la economía al nuevo equilibrio y qué variables se verán afectadas en el proceso. Calcule el nuevo equilibrio. Grafique. </w:t>
      </w:r>
    </w:p>
    <w:p w14:paraId="66EC7C22" w14:textId="77777777" w:rsidR="00AC7E62" w:rsidRDefault="00AC7E62" w:rsidP="00AC7E62">
      <w:pPr>
        <w:rPr>
          <w:lang w:val="es-ES"/>
        </w:rPr>
      </w:pPr>
      <w:r w:rsidRPr="00AC7E62">
        <w:rPr>
          <w:lang w:val="es-ES"/>
        </w:rPr>
        <w:t>Producto de equilibro </w:t>
      </w:r>
    </w:p>
    <w:p w14:paraId="49C0A2CF" w14:textId="77777777" w:rsidR="00AC7E62" w:rsidRDefault="00AC7E62" w:rsidP="00AC7E62">
      <w:pPr>
        <w:rPr>
          <w:lang w:val="es-ES"/>
        </w:rPr>
      </w:pPr>
      <w:r w:rsidRPr="00AC7E62">
        <w:rPr>
          <w:lang w:val="es-ES"/>
        </w:rPr>
        <w:t>Y= alfa G . A </w:t>
      </w:r>
    </w:p>
    <w:p w14:paraId="4FD8E4E1" w14:textId="7E32A8DA" w:rsidR="00AC7E62" w:rsidRPr="00AC7E62" w:rsidRDefault="00AC7E62" w:rsidP="00AC7E62">
      <w:pPr>
        <w:rPr>
          <w:lang w:val="es-ES"/>
        </w:rPr>
      </w:pPr>
      <w:r w:rsidRPr="00AC7E62">
        <w:rPr>
          <w:lang w:val="es-ES"/>
        </w:rPr>
        <w:t xml:space="preserve">Alfa g = </w:t>
      </w:r>
      <w:r w:rsidRPr="00AC7E62">
        <w:rPr>
          <w:b/>
          <w:bCs/>
          <w:lang w:val="es-ES"/>
        </w:rPr>
        <w:t xml:space="preserve">= </w:t>
      </w:r>
      <w:r w:rsidRPr="00AC7E62">
        <w:rPr>
          <w:b/>
          <w:bCs/>
          <w:u w:val="single"/>
          <w:lang w:val="es-ES"/>
        </w:rPr>
        <w:t xml:space="preserve">1 </w:t>
      </w:r>
      <w:r w:rsidRPr="00AC7E62">
        <w:rPr>
          <w:b/>
          <w:bCs/>
          <w:lang w:val="es-ES"/>
        </w:rPr>
        <w:t xml:space="preserve">= multiplicador keynesiano </w:t>
      </w:r>
    </w:p>
    <w:p w14:paraId="4ED160B5" w14:textId="77777777" w:rsidR="00AC7E62" w:rsidRPr="00AC7E62" w:rsidRDefault="00AC7E62" w:rsidP="00AC7E62">
      <w:pPr>
        <w:ind w:firstLine="708"/>
        <w:rPr>
          <w:lang w:val="es-ES"/>
        </w:rPr>
      </w:pPr>
      <w:r w:rsidRPr="00AC7E62">
        <w:rPr>
          <w:b/>
          <w:bCs/>
          <w:lang w:val="es-ES"/>
        </w:rPr>
        <w:t xml:space="preserve">1-c(1-t) </w:t>
      </w:r>
    </w:p>
    <w:p w14:paraId="5177D8D8" w14:textId="77777777" w:rsidR="00AC7E62" w:rsidRPr="00AC7E62" w:rsidRDefault="00AC7E62" w:rsidP="00AC7E62">
      <w:pPr>
        <w:rPr>
          <w:lang w:val="es-ES"/>
        </w:rPr>
      </w:pPr>
      <w:r w:rsidRPr="00AC7E62">
        <w:rPr>
          <w:lang w:val="es-ES"/>
        </w:rPr>
        <w:t xml:space="preserve">Y= alfa G . A Alfa g = 1 = </w:t>
      </w:r>
      <w:r w:rsidRPr="00AC7E62">
        <w:rPr>
          <w:b/>
          <w:bCs/>
          <w:lang w:val="es-ES"/>
        </w:rPr>
        <w:t xml:space="preserve">2,0408 </w:t>
      </w:r>
    </w:p>
    <w:p w14:paraId="7DC6AF2E" w14:textId="77777777" w:rsidR="00AC7E62" w:rsidRPr="00AC7E62" w:rsidRDefault="00AC7E62" w:rsidP="00AC7E62">
      <w:pPr>
        <w:rPr>
          <w:lang w:val="es-ES"/>
        </w:rPr>
      </w:pPr>
      <w:r w:rsidRPr="00AC7E62">
        <w:rPr>
          <w:lang w:val="es-ES"/>
        </w:rPr>
        <w:t xml:space="preserve">1-0,6(1-0,15) </w:t>
      </w:r>
    </w:p>
    <w:p w14:paraId="2E9A35F4" w14:textId="77777777" w:rsidR="00AC7E62" w:rsidRDefault="00AC7E62" w:rsidP="00AC7E62">
      <w:pPr>
        <w:rPr>
          <w:lang w:val="es-ES"/>
        </w:rPr>
      </w:pPr>
      <w:r w:rsidRPr="00AC7E62">
        <w:rPr>
          <w:lang w:val="es-ES"/>
        </w:rPr>
        <w:t>A=</w:t>
      </w:r>
      <w:r>
        <w:rPr>
          <w:lang w:val="es-ES"/>
        </w:rPr>
        <w:t xml:space="preserve"> </w:t>
      </w:r>
      <w:r w:rsidRPr="00AC7E62">
        <w:rPr>
          <w:lang w:val="es-ES"/>
        </w:rPr>
        <w:t>C +</w:t>
      </w:r>
      <w:r>
        <w:rPr>
          <w:lang w:val="es-ES"/>
        </w:rPr>
        <w:t xml:space="preserve"> </w:t>
      </w:r>
      <w:r w:rsidRPr="00AC7E62">
        <w:rPr>
          <w:lang w:val="es-ES"/>
        </w:rPr>
        <w:t>I</w:t>
      </w:r>
      <w:r>
        <w:rPr>
          <w:lang w:val="es-ES"/>
        </w:rPr>
        <w:t xml:space="preserve"> </w:t>
      </w:r>
      <w:r w:rsidRPr="00AC7E62">
        <w:rPr>
          <w:lang w:val="es-ES"/>
        </w:rPr>
        <w:t>+</w:t>
      </w:r>
      <w:r>
        <w:rPr>
          <w:lang w:val="es-ES"/>
        </w:rPr>
        <w:t xml:space="preserve"> </w:t>
      </w:r>
      <w:r w:rsidRPr="00AC7E62">
        <w:rPr>
          <w:lang w:val="es-ES"/>
        </w:rPr>
        <w:t>G</w:t>
      </w:r>
      <w:r>
        <w:rPr>
          <w:lang w:val="es-ES"/>
        </w:rPr>
        <w:t xml:space="preserve"> – </w:t>
      </w:r>
      <w:proofErr w:type="spellStart"/>
      <w:r w:rsidRPr="00AC7E62">
        <w:rPr>
          <w:lang w:val="es-ES"/>
        </w:rPr>
        <w:t>cT</w:t>
      </w:r>
      <w:proofErr w:type="spellEnd"/>
      <w:r>
        <w:rPr>
          <w:lang w:val="es-ES"/>
        </w:rPr>
        <w:t xml:space="preserve"> </w:t>
      </w:r>
      <w:r w:rsidRPr="00AC7E62">
        <w:rPr>
          <w:lang w:val="es-ES"/>
        </w:rPr>
        <w:t>+</w:t>
      </w:r>
      <w:r>
        <w:rPr>
          <w:lang w:val="es-ES"/>
        </w:rPr>
        <w:t xml:space="preserve"> </w:t>
      </w:r>
      <w:proofErr w:type="spellStart"/>
      <w:r w:rsidRPr="00AC7E62">
        <w:rPr>
          <w:lang w:val="es-ES"/>
        </w:rPr>
        <w:t>cTR</w:t>
      </w:r>
      <w:proofErr w:type="spellEnd"/>
    </w:p>
    <w:p w14:paraId="4A3B7A50" w14:textId="6D14A76E" w:rsidR="00AC7E62" w:rsidRPr="00AC7E62" w:rsidRDefault="00AC7E62" w:rsidP="00AC7E62">
      <w:pPr>
        <w:rPr>
          <w:lang w:val="es-ES"/>
        </w:rPr>
      </w:pPr>
      <w:r w:rsidRPr="00AC7E62">
        <w:rPr>
          <w:lang w:val="es-ES"/>
        </w:rPr>
        <w:t xml:space="preserve">A = 1000 + 400 + 150 – 0,6 x 50 </w:t>
      </w:r>
      <w:r w:rsidRPr="00AC7E62">
        <w:rPr>
          <w:b/>
          <w:bCs/>
          <w:lang w:val="es-ES"/>
        </w:rPr>
        <w:t xml:space="preserve">A= 1520 </w:t>
      </w:r>
    </w:p>
    <w:p w14:paraId="66D0199D" w14:textId="77777777" w:rsidR="00AC7E62" w:rsidRPr="00AC7E62" w:rsidRDefault="00AC7E62" w:rsidP="00AC7E62">
      <w:pPr>
        <w:rPr>
          <w:lang w:val="es-ES"/>
        </w:rPr>
      </w:pPr>
      <w:r w:rsidRPr="00AC7E62">
        <w:rPr>
          <w:lang w:val="es-ES"/>
        </w:rPr>
        <w:t xml:space="preserve">Y= 2,0408 x 1520 </w:t>
      </w:r>
    </w:p>
    <w:p w14:paraId="1931E933" w14:textId="77777777" w:rsidR="00AC7E62" w:rsidRDefault="00AC7E62" w:rsidP="00AC7E62">
      <w:pPr>
        <w:rPr>
          <w:b/>
          <w:bCs/>
          <w:lang w:val="es-ES"/>
        </w:rPr>
      </w:pPr>
      <w:r w:rsidRPr="00AC7E62">
        <w:rPr>
          <w:b/>
          <w:bCs/>
          <w:lang w:val="es-ES"/>
        </w:rPr>
        <w:t xml:space="preserve">Y = 3102,016 </w:t>
      </w:r>
    </w:p>
    <w:p w14:paraId="3E24231C" w14:textId="77777777" w:rsidR="00AF6D50" w:rsidRDefault="00AF6D50" w:rsidP="00AC7E62">
      <w:pPr>
        <w:rPr>
          <w:lang w:val="es-ES"/>
        </w:rPr>
      </w:pPr>
    </w:p>
    <w:p w14:paraId="40FFDC7D" w14:textId="2ACBF5D0" w:rsidR="00AC7E62" w:rsidRPr="00AC7E62" w:rsidRDefault="00AC7E62" w:rsidP="00AC7E62">
      <w:pPr>
        <w:rPr>
          <w:lang w:val="es-ES"/>
        </w:rPr>
      </w:pPr>
      <w:r>
        <w:rPr>
          <w:rFonts w:ascii="AppleSystemUIFont" w:hAnsi="AppleSystemUIFont" w:cs="AppleSystemUIFont"/>
          <w:color w:val="353535"/>
          <w:lang w:val="es-ES"/>
        </w:rPr>
        <w:t>C</w:t>
      </w:r>
      <w:r>
        <w:rPr>
          <w:rFonts w:ascii="AppleSystemUIFont" w:hAnsi="AppleSystemUIFont" w:cs="AppleSystemUIFont"/>
          <w:color w:val="353535"/>
          <w:lang w:val="es-ES"/>
        </w:rPr>
        <w:tab/>
        <w:t xml:space="preserve">A la 1:00 </w:t>
      </w:r>
      <w:proofErr w:type="spellStart"/>
      <w:r>
        <w:rPr>
          <w:rFonts w:ascii="AppleSystemUIFont" w:hAnsi="AppleSystemUIFont" w:cs="AppleSystemUIFont"/>
          <w:color w:val="353535"/>
          <w:lang w:val="es-ES"/>
        </w:rPr>
        <w:t>a.m</w:t>
      </w:r>
      <w:proofErr w:type="spellEnd"/>
      <w:r>
        <w:rPr>
          <w:rFonts w:ascii="AppleSystemUIFont" w:hAnsi="AppleSystemUIFont" w:cs="AppleSystemUIFont"/>
          <w:color w:val="353535"/>
          <w:lang w:val="es-ES"/>
        </w:rPr>
        <w:t xml:space="preserve">, Pinedo está considerando expandir la economía. Para eso, considera como dos políticas alternativas (y mutuamente excluyentes) la suba del gasto o la reducción de los impuestos de suma fija. ¿Cuál de las dos opciones le recomendaría? ¿Y si el objetivo fuera impulsar el consumo? Justifique (puede utilizar un ejemplo numérico). </w:t>
      </w:r>
    </w:p>
    <w:p w14:paraId="32BA8213" w14:textId="77777777" w:rsidR="00AC7E62" w:rsidRDefault="00AC7E62" w:rsidP="00AC7E62">
      <w:pPr>
        <w:widowControl w:val="0"/>
        <w:autoSpaceDE w:val="0"/>
        <w:autoSpaceDN w:val="0"/>
        <w:adjustRightInd w:val="0"/>
        <w:rPr>
          <w:rFonts w:ascii="AppleSystemUIFont" w:hAnsi="AppleSystemUIFont" w:cs="AppleSystemUIFont"/>
          <w:color w:val="353535"/>
          <w:lang w:val="es-ES"/>
        </w:rPr>
      </w:pPr>
    </w:p>
    <w:p w14:paraId="381CE480" w14:textId="77777777" w:rsidR="00AC7E62" w:rsidRDefault="00AC7E62" w:rsidP="00AC7E62">
      <w:pPr>
        <w:widowControl w:val="0"/>
        <w:autoSpaceDE w:val="0"/>
        <w:autoSpaceDN w:val="0"/>
        <w:adjustRightInd w:val="0"/>
        <w:rPr>
          <w:rFonts w:ascii="AppleSystemUIFont" w:hAnsi="AppleSystemUIFont" w:cs="AppleSystemUIFont"/>
          <w:color w:val="353535"/>
          <w:lang w:val="es-ES"/>
        </w:rPr>
      </w:pPr>
      <w:r>
        <w:rPr>
          <w:rFonts w:ascii="AppleSystemUIFont" w:hAnsi="AppleSystemUIFont" w:cs="AppleSystemUIFont"/>
          <w:color w:val="353535"/>
          <w:lang w:val="es-ES"/>
        </w:rPr>
        <w:t>En el caso de que varíen en la misma proporción:</w:t>
      </w:r>
    </w:p>
    <w:p w14:paraId="4776D4EC" w14:textId="77777777" w:rsidR="00AC7E62" w:rsidRDefault="00AC7E62" w:rsidP="00AC7E62">
      <w:pPr>
        <w:widowControl w:val="0"/>
        <w:autoSpaceDE w:val="0"/>
        <w:autoSpaceDN w:val="0"/>
        <w:adjustRightInd w:val="0"/>
        <w:ind w:left="700" w:hanging="700"/>
        <w:rPr>
          <w:rFonts w:ascii="AppleSystemUIFont" w:hAnsi="AppleSystemUIFont" w:cs="AppleSystemUIFont"/>
          <w:color w:val="353535"/>
          <w:lang w:val="es-ES"/>
        </w:rPr>
      </w:pPr>
      <w:r>
        <w:rPr>
          <w:rFonts w:ascii="AppleSystemUIFont" w:hAnsi="AppleSystemUIFont" w:cs="AppleSystemUIFont"/>
          <w:color w:val="353535"/>
          <w:lang w:val="es-ES"/>
        </w:rPr>
        <w:t>•</w:t>
      </w:r>
      <w:r>
        <w:rPr>
          <w:rFonts w:ascii="AppleSystemUIFont" w:hAnsi="AppleSystemUIFont" w:cs="AppleSystemUIFont"/>
          <w:color w:val="353535"/>
          <w:lang w:val="es-ES"/>
        </w:rPr>
        <w:tab/>
        <w:t>Desde el  punto de vista del ingreso Y, convendría la opción del aumento del gasto. Ya que el gasto afecta directamente al PBI</w:t>
      </w:r>
      <w:r>
        <w:rPr>
          <w:rFonts w:ascii="AppleSystemUIFont" w:hAnsi="AppleSystemUIFont" w:cs="AppleSystemUIFont"/>
          <w:color w:val="353535"/>
          <w:lang w:val="es-ES"/>
        </w:rPr>
        <w:tab/>
      </w:r>
    </w:p>
    <w:p w14:paraId="34D33415" w14:textId="77777777" w:rsidR="00AC7E62" w:rsidRDefault="00AC7E62" w:rsidP="00AC7E62">
      <w:pPr>
        <w:widowControl w:val="0"/>
        <w:autoSpaceDE w:val="0"/>
        <w:autoSpaceDN w:val="0"/>
        <w:adjustRightInd w:val="0"/>
        <w:ind w:left="700"/>
        <w:rPr>
          <w:rFonts w:ascii="AppleSystemUIFont" w:hAnsi="AppleSystemUIFont" w:cs="AppleSystemUIFont"/>
          <w:color w:val="353535"/>
          <w:lang w:val="es-ES"/>
        </w:rPr>
      </w:pPr>
      <w:r>
        <w:rPr>
          <w:rFonts w:ascii="AppleSystemUIFont" w:hAnsi="AppleSystemUIFont" w:cs="AppleSystemUIFont"/>
          <w:color w:val="353535"/>
          <w:lang w:val="es-ES"/>
        </w:rPr>
        <w:t>En cambio cualquier impacto sobre impuestos afecta indirectamente mediante el consumo.</w:t>
      </w:r>
    </w:p>
    <w:p w14:paraId="66E36424" w14:textId="6F25A89B" w:rsidR="00AF6D50" w:rsidRPr="00AF6D50" w:rsidRDefault="00AC7E62" w:rsidP="00AF6D50">
      <w:pPr>
        <w:widowControl w:val="0"/>
        <w:pBdr>
          <w:bottom w:val="single" w:sz="12" w:space="1" w:color="auto"/>
        </w:pBdr>
        <w:autoSpaceDE w:val="0"/>
        <w:autoSpaceDN w:val="0"/>
        <w:adjustRightInd w:val="0"/>
        <w:ind w:left="700" w:hanging="700"/>
        <w:rPr>
          <w:rFonts w:ascii="AppleSystemUIFont" w:hAnsi="AppleSystemUIFont" w:cs="AppleSystemUIFont"/>
          <w:color w:val="353535"/>
          <w:lang w:val="es-ES"/>
        </w:rPr>
      </w:pPr>
      <w:r>
        <w:rPr>
          <w:rFonts w:ascii="AppleSystemUIFont" w:hAnsi="AppleSystemUIFont" w:cs="AppleSystemUIFont"/>
          <w:color w:val="353535"/>
          <w:lang w:val="es-ES"/>
        </w:rPr>
        <w:t>•</w:t>
      </w:r>
      <w:r>
        <w:rPr>
          <w:rFonts w:ascii="AppleSystemUIFont" w:hAnsi="AppleSystemUIFont" w:cs="AppleSystemUIFont"/>
          <w:color w:val="353535"/>
          <w:lang w:val="es-ES"/>
        </w:rPr>
        <w:tab/>
        <w:t>Desde el punto de vista del consumo, la variación del impuesto tiene un efecto inmediato, automáticamente aumenta el ingreso disponible y por lo tanto el consumo.</w:t>
      </w:r>
    </w:p>
    <w:p w14:paraId="58971A1E" w14:textId="77777777" w:rsidR="00AC7E62" w:rsidRDefault="00AC7E62" w:rsidP="00B41CC7"/>
    <w:p w14:paraId="5F65A1E1" w14:textId="5AAC32F5" w:rsidR="00AB1D20" w:rsidRPr="00AC7E62" w:rsidRDefault="00AB1D20" w:rsidP="00AB1D20">
      <w:pPr>
        <w:rPr>
          <w:b/>
          <w:bCs/>
          <w:i/>
          <w:iCs/>
          <w:lang w:val="es-ES"/>
        </w:rPr>
      </w:pPr>
      <w:r w:rsidRPr="00AB1D20">
        <w:rPr>
          <w:b/>
          <w:bCs/>
          <w:i/>
          <w:iCs/>
          <w:lang w:val="es-ES"/>
        </w:rPr>
        <w:t>Análisis de Casos</w:t>
      </w:r>
    </w:p>
    <w:p w14:paraId="59002282" w14:textId="77777777" w:rsidR="00AB1D20" w:rsidRPr="00AB1D20" w:rsidRDefault="00AB1D20" w:rsidP="00AB1D20">
      <w:pPr>
        <w:rPr>
          <w:lang w:val="es-ES"/>
        </w:rPr>
      </w:pPr>
      <w:r w:rsidRPr="00AB1D20">
        <w:rPr>
          <w:lang w:val="es-ES"/>
        </w:rPr>
        <w:t xml:space="preserve">A continuación se transcribe un fragmento del artículo </w:t>
      </w:r>
      <w:r w:rsidRPr="00AB1D20">
        <w:rPr>
          <w:i/>
          <w:iCs/>
          <w:lang w:val="es-ES"/>
        </w:rPr>
        <w:t>“La caída de Brasil y el atraso cambiario empujan el ajuste en las autopartistas”</w:t>
      </w:r>
      <w:r w:rsidRPr="00AB1D20">
        <w:rPr>
          <w:lang w:val="es-ES"/>
        </w:rPr>
        <w:t xml:space="preserve"> publicado en La Nación el 10 de septiembre de 2015. Lea el fragmento y conteste las preguntas a continuación.</w:t>
      </w:r>
    </w:p>
    <w:p w14:paraId="7538B309" w14:textId="77777777" w:rsidR="00AB1D20" w:rsidRPr="00AB1D20" w:rsidRDefault="00AB1D20" w:rsidP="00AB1D20">
      <w:pPr>
        <w:rPr>
          <w:lang w:val="es-ES"/>
        </w:rPr>
      </w:pPr>
    </w:p>
    <w:p w14:paraId="1B3949FF" w14:textId="77777777" w:rsidR="00AB1D20" w:rsidRPr="00AB1D20" w:rsidRDefault="00AB1D20" w:rsidP="00AB1D20">
      <w:pPr>
        <w:rPr>
          <w:i/>
          <w:iCs/>
          <w:lang w:val="es-ES"/>
        </w:rPr>
      </w:pPr>
      <w:r w:rsidRPr="00AB1D20">
        <w:rPr>
          <w:i/>
          <w:iCs/>
          <w:lang w:val="es-ES"/>
        </w:rPr>
        <w:t>“El corazón de la vapuleada industria automotriz frena su ritmo. Las empresas autopartistas, que agrupan la mayor cantidad de trabajadores del sector, profundizarán este año el ajuste que empezaron en 2014. (…)</w:t>
      </w:r>
    </w:p>
    <w:p w14:paraId="7FD87A7F" w14:textId="77777777" w:rsidR="00AB1D20" w:rsidRPr="00AB1D20" w:rsidRDefault="00AB1D20" w:rsidP="00AB1D20">
      <w:pPr>
        <w:rPr>
          <w:i/>
          <w:iCs/>
          <w:lang w:val="es-ES"/>
        </w:rPr>
      </w:pPr>
      <w:r w:rsidRPr="00AB1D20">
        <w:rPr>
          <w:i/>
          <w:iCs/>
          <w:lang w:val="es-ES"/>
        </w:rPr>
        <w:t>De acuerdo con una encuesta elaborada por la Asociación de Fábricas Argentinas de Componentes (AFAC), el sector que vivió su auge hace sólo dos años habrá despedido a 5580 empleados entre 2014 y el fin de este año. (…)</w:t>
      </w:r>
    </w:p>
    <w:p w14:paraId="2EE0698D" w14:textId="77777777" w:rsidR="00AB1D20" w:rsidRPr="00AB1D20" w:rsidRDefault="00AB1D20" w:rsidP="00AB1D20">
      <w:pPr>
        <w:rPr>
          <w:i/>
          <w:iCs/>
          <w:lang w:val="es-ES"/>
        </w:rPr>
      </w:pPr>
      <w:r w:rsidRPr="00AB1D20">
        <w:rPr>
          <w:i/>
          <w:iCs/>
          <w:lang w:val="es-ES"/>
        </w:rPr>
        <w:t>Durante este año, los recortes llegarán principalmente para los empleados en relación de dependencia, a contramano de lo que había ocurrido al comienzo de la crisis -en 2014-, cuando el ajuste se realizó principalmente entre los contratados (24,6%), según la cámara.</w:t>
      </w:r>
    </w:p>
    <w:p w14:paraId="723E132C" w14:textId="77777777" w:rsidR="00AB1D20" w:rsidRPr="00AB1D20" w:rsidRDefault="00AB1D20" w:rsidP="00AB1D20">
      <w:pPr>
        <w:rPr>
          <w:i/>
          <w:iCs/>
          <w:lang w:val="es-ES"/>
        </w:rPr>
      </w:pPr>
      <w:r w:rsidRPr="00AB1D20">
        <w:rPr>
          <w:i/>
          <w:iCs/>
          <w:lang w:val="es-ES"/>
        </w:rPr>
        <w:t xml:space="preserve">(…) explicó Raúl </w:t>
      </w:r>
      <w:proofErr w:type="spellStart"/>
      <w:r w:rsidRPr="00AB1D20">
        <w:rPr>
          <w:i/>
          <w:iCs/>
          <w:lang w:val="es-ES"/>
        </w:rPr>
        <w:t>Amil</w:t>
      </w:r>
      <w:proofErr w:type="spellEnd"/>
      <w:r w:rsidRPr="00AB1D20">
        <w:rPr>
          <w:i/>
          <w:iCs/>
          <w:lang w:val="es-ES"/>
        </w:rPr>
        <w:t>, presidente de AFAC. "Estamos en un momento difícil por la caída de Brasil, al que le exportamos casi el 50% de la producción y de nuestras exportaciones", agregó el directivo, que justificó la baja del empleo por el desplome de la actividad en el sector.</w:t>
      </w:r>
    </w:p>
    <w:p w14:paraId="52726DBA" w14:textId="77777777" w:rsidR="00AB1D20" w:rsidRPr="00AB1D20" w:rsidRDefault="00AB1D20" w:rsidP="00AB1D20">
      <w:pPr>
        <w:rPr>
          <w:i/>
          <w:iCs/>
          <w:lang w:val="es-ES"/>
        </w:rPr>
      </w:pPr>
      <w:r w:rsidRPr="00AB1D20">
        <w:rPr>
          <w:i/>
          <w:iCs/>
          <w:lang w:val="es-ES"/>
        </w:rPr>
        <w:t>La crisis laboral está golpeando también a las terminales. General Motors (GM) debió parar su producción seis días este mes e impulsar un programa de 240 retiros voluntarios. En una situación similar está Fiat, que debió aplicar un plan similar. En tanto, en Ford habrá suspensiones rotativas de 170 empleados, por lo menos hasta fin de año.</w:t>
      </w:r>
    </w:p>
    <w:p w14:paraId="0AE86465" w14:textId="77777777" w:rsidR="00AB1D20" w:rsidRPr="00AB1D20" w:rsidRDefault="00AB1D20" w:rsidP="00AB1D20">
      <w:pPr>
        <w:rPr>
          <w:lang w:val="es-ES"/>
        </w:rPr>
      </w:pPr>
      <w:r w:rsidRPr="00AB1D20">
        <w:rPr>
          <w:i/>
          <w:iCs/>
          <w:lang w:val="es-ES"/>
        </w:rPr>
        <w:t>Entre los principales problemas del sector autopartista, las empresas mencionaron: reducción del nivel de actividad (28,9%) …”</w:t>
      </w:r>
    </w:p>
    <w:p w14:paraId="106038C8" w14:textId="77777777" w:rsidR="00AB1D20" w:rsidRPr="00AB1D20" w:rsidRDefault="00AB1D20" w:rsidP="00AB1D20">
      <w:pPr>
        <w:rPr>
          <w:lang w:val="es-ES"/>
        </w:rPr>
      </w:pPr>
    </w:p>
    <w:p w14:paraId="566F0C13" w14:textId="77777777" w:rsidR="00AB1D20" w:rsidRPr="00AB1D20" w:rsidRDefault="00AB1D20" w:rsidP="00AB1D20">
      <w:pPr>
        <w:rPr>
          <w:lang w:val="es-ES"/>
        </w:rPr>
      </w:pPr>
      <w:r w:rsidRPr="00AB1D20">
        <w:rPr>
          <w:lang w:val="es-ES"/>
        </w:rPr>
        <w:t>a.</w:t>
      </w:r>
      <w:r w:rsidRPr="00AB1D20">
        <w:rPr>
          <w:lang w:val="es-ES"/>
        </w:rPr>
        <w:tab/>
        <w:t>Suponga que la situación agregada de la economía es similar a la de la industria automotriz. De acuerdo a lo que dice el artículo, ¿la economía se encuentra en equilibrio? Justifique su respuesta. Utilice el modelo keynesiano simple o renta-gasto y grafique la situación de la economía.</w:t>
      </w:r>
    </w:p>
    <w:p w14:paraId="7D2F1050" w14:textId="77777777" w:rsidR="00AB1D20" w:rsidRPr="00AB1D20" w:rsidRDefault="00AB1D20" w:rsidP="00AB1D20">
      <w:pPr>
        <w:rPr>
          <w:lang w:val="es-ES"/>
        </w:rPr>
      </w:pPr>
    </w:p>
    <w:p w14:paraId="1191BDFC" w14:textId="4ECBAE58" w:rsidR="00AB1D20" w:rsidRPr="00AB1D20" w:rsidRDefault="00AB1D20" w:rsidP="00AB1D20">
      <w:pPr>
        <w:rPr>
          <w:lang w:val="es-ES"/>
        </w:rPr>
      </w:pPr>
      <w:r w:rsidRPr="00AB1D20">
        <w:rPr>
          <w:lang w:val="es-ES"/>
        </w:rPr>
        <w:t xml:space="preserve">No. Hay mas oferta que demanda. Esta en </w:t>
      </w:r>
      <w:r w:rsidR="004B674C" w:rsidRPr="00AB1D20">
        <w:rPr>
          <w:lang w:val="es-ES"/>
        </w:rPr>
        <w:t>desequilibrio</w:t>
      </w:r>
      <w:r w:rsidRPr="00AB1D20">
        <w:rPr>
          <w:lang w:val="es-ES"/>
        </w:rPr>
        <w:t>.</w:t>
      </w:r>
    </w:p>
    <w:p w14:paraId="1F3215D6" w14:textId="77777777" w:rsidR="00AB1D20" w:rsidRPr="00AB1D20" w:rsidRDefault="00AB1D20" w:rsidP="00AB1D20">
      <w:pPr>
        <w:rPr>
          <w:lang w:val="es-ES"/>
        </w:rPr>
      </w:pPr>
    </w:p>
    <w:p w14:paraId="5F7C6970" w14:textId="77777777" w:rsidR="00AB1D20" w:rsidRDefault="00AB1D20" w:rsidP="00AB1D20">
      <w:pPr>
        <w:rPr>
          <w:lang w:val="es-ES"/>
        </w:rPr>
      </w:pPr>
      <w:r w:rsidRPr="00AB1D20">
        <w:rPr>
          <w:lang w:val="es-ES"/>
        </w:rPr>
        <w:t>b.</w:t>
      </w:r>
      <w:r w:rsidRPr="00AB1D20">
        <w:rPr>
          <w:lang w:val="es-ES"/>
        </w:rPr>
        <w:tab/>
        <w:t>¿Cuál es el ajuste previsto por el modelo renta-gasto en este caso? ¿Cómo se verán afectados el consumo, el nivel de actividad y el ahorro público? Explique su respuesta.</w:t>
      </w:r>
    </w:p>
    <w:p w14:paraId="138B6D8D" w14:textId="77777777" w:rsidR="00AB1D20" w:rsidRPr="00AB1D20" w:rsidRDefault="00AB1D20" w:rsidP="00AB1D20">
      <w:pPr>
        <w:rPr>
          <w:lang w:val="es-ES"/>
        </w:rPr>
      </w:pPr>
    </w:p>
    <w:p w14:paraId="42E5DE74" w14:textId="7848C407" w:rsidR="00AB1D20" w:rsidRPr="00AB1D20" w:rsidRDefault="00AB1D20" w:rsidP="00AB1D20">
      <w:pPr>
        <w:rPr>
          <w:lang w:val="es-ES"/>
        </w:rPr>
      </w:pPr>
      <w:r w:rsidRPr="00AB1D20">
        <w:rPr>
          <w:lang w:val="es-ES"/>
        </w:rPr>
        <w:t xml:space="preserve">Dentro la </w:t>
      </w:r>
      <w:r w:rsidR="00AC7E62" w:rsidRPr="00AB1D20">
        <w:rPr>
          <w:lang w:val="es-ES"/>
        </w:rPr>
        <w:t>inversión</w:t>
      </w:r>
      <w:r w:rsidRPr="00AB1D20">
        <w:rPr>
          <w:lang w:val="es-ES"/>
        </w:rPr>
        <w:t xml:space="preserve"> esta la </w:t>
      </w:r>
      <w:r w:rsidR="00AC7E62" w:rsidRPr="00AB1D20">
        <w:rPr>
          <w:lang w:val="es-ES"/>
        </w:rPr>
        <w:t>inversión</w:t>
      </w:r>
      <w:r w:rsidRPr="00AB1D20">
        <w:rPr>
          <w:lang w:val="es-ES"/>
        </w:rPr>
        <w:t xml:space="preserve"> planeada que seria maquinaria, construcciones y transporte. Y </w:t>
      </w:r>
      <w:r w:rsidR="00AC7E62" w:rsidRPr="00AB1D20">
        <w:rPr>
          <w:lang w:val="es-ES"/>
        </w:rPr>
        <w:t>también</w:t>
      </w:r>
      <w:r w:rsidRPr="00AB1D20">
        <w:rPr>
          <w:lang w:val="es-ES"/>
        </w:rPr>
        <w:t xml:space="preserve"> esta la </w:t>
      </w:r>
      <w:r w:rsidR="00AC7E62" w:rsidRPr="00AB1D20">
        <w:rPr>
          <w:lang w:val="es-ES"/>
        </w:rPr>
        <w:t>inversión</w:t>
      </w:r>
      <w:r w:rsidRPr="00AB1D20">
        <w:rPr>
          <w:lang w:val="es-ES"/>
        </w:rPr>
        <w:t xml:space="preserve"> no planeada, que seria la </w:t>
      </w:r>
      <w:r w:rsidR="00AC7E62" w:rsidRPr="00AB1D20">
        <w:rPr>
          <w:lang w:val="es-ES"/>
        </w:rPr>
        <w:t>acumulación</w:t>
      </w:r>
      <w:r w:rsidRPr="00AB1D20">
        <w:rPr>
          <w:lang w:val="es-ES"/>
        </w:rPr>
        <w:t xml:space="preserve"> del stock.</w:t>
      </w:r>
    </w:p>
    <w:p w14:paraId="0793F025" w14:textId="3FFCA755" w:rsidR="00AB1D20" w:rsidRPr="00AB1D20" w:rsidRDefault="00AB1D20" w:rsidP="00AB1D20">
      <w:pPr>
        <w:rPr>
          <w:lang w:val="es-ES"/>
        </w:rPr>
      </w:pPr>
      <w:r w:rsidRPr="00AB1D20">
        <w:rPr>
          <w:lang w:val="es-ES"/>
        </w:rPr>
        <w:t xml:space="preserve">Al vender el stock, </w:t>
      </w:r>
      <w:r w:rsidR="00AC7E62" w:rsidRPr="00AB1D20">
        <w:rPr>
          <w:lang w:val="es-ES"/>
        </w:rPr>
        <w:t>estaría</w:t>
      </w:r>
      <w:r w:rsidRPr="00AB1D20">
        <w:rPr>
          <w:lang w:val="es-ES"/>
        </w:rPr>
        <w:t xml:space="preserve"> bajando la </w:t>
      </w:r>
      <w:r w:rsidR="00AC7E62" w:rsidRPr="00AB1D20">
        <w:rPr>
          <w:lang w:val="es-ES"/>
        </w:rPr>
        <w:t>inversión</w:t>
      </w:r>
      <w:r w:rsidRPr="00AB1D20">
        <w:rPr>
          <w:lang w:val="es-ES"/>
        </w:rPr>
        <w:t xml:space="preserve">, entonces </w:t>
      </w:r>
      <w:r w:rsidR="00AC7E62" w:rsidRPr="00AB1D20">
        <w:rPr>
          <w:lang w:val="es-ES"/>
        </w:rPr>
        <w:t>bajaría</w:t>
      </w:r>
      <w:r w:rsidRPr="00AB1D20">
        <w:rPr>
          <w:lang w:val="es-ES"/>
        </w:rPr>
        <w:t xml:space="preserve"> la demanda agregada y el ingreso para lograr el equilibrio.</w:t>
      </w:r>
    </w:p>
    <w:p w14:paraId="51707369" w14:textId="77777777" w:rsidR="00AB1D20" w:rsidRPr="00AB1D20" w:rsidRDefault="00AB1D20" w:rsidP="00AB1D20">
      <w:pPr>
        <w:rPr>
          <w:lang w:val="es-ES"/>
        </w:rPr>
      </w:pPr>
    </w:p>
    <w:p w14:paraId="62087748" w14:textId="77777777" w:rsidR="00AB1D20" w:rsidRPr="00AB1D20" w:rsidRDefault="00AB1D20" w:rsidP="00AB1D20">
      <w:pPr>
        <w:rPr>
          <w:lang w:val="es-ES"/>
        </w:rPr>
      </w:pPr>
      <w:r w:rsidRPr="00AB1D20">
        <w:rPr>
          <w:lang w:val="es-ES"/>
        </w:rPr>
        <w:t>Si baja el PBI, y aumenta el desempleo, entonces el consumo va a bajar.</w:t>
      </w:r>
    </w:p>
    <w:p w14:paraId="79D4F3D2" w14:textId="77777777" w:rsidR="00AB1D20" w:rsidRPr="00AB1D20" w:rsidRDefault="00AB1D20" w:rsidP="00AB1D20">
      <w:pPr>
        <w:rPr>
          <w:lang w:val="es-ES"/>
        </w:rPr>
      </w:pPr>
      <w:r w:rsidRPr="00AB1D20">
        <w:rPr>
          <w:lang w:val="es-ES"/>
        </w:rPr>
        <w:t>El ahorro publico va a disminuir porque aunque no cambien ni los impuestos ni las tasas ni el gasto ni las transferencias, como el ingreso baja, el ahorro publico disminuye porque recauda menos.</w:t>
      </w:r>
    </w:p>
    <w:p w14:paraId="799ACA5A" w14:textId="77777777" w:rsidR="00AB1D20" w:rsidRPr="00AB1D20" w:rsidRDefault="00AB1D20" w:rsidP="00AB1D20">
      <w:pPr>
        <w:rPr>
          <w:lang w:val="es-ES"/>
        </w:rPr>
      </w:pPr>
    </w:p>
    <w:p w14:paraId="4251E3B1" w14:textId="77777777" w:rsidR="00AB1D20" w:rsidRPr="00AB1D20" w:rsidRDefault="00AB1D20" w:rsidP="00AB1D20">
      <w:pPr>
        <w:rPr>
          <w:lang w:val="es-ES"/>
        </w:rPr>
      </w:pPr>
      <w:r w:rsidRPr="00AB1D20">
        <w:rPr>
          <w:lang w:val="es-ES"/>
        </w:rPr>
        <w:t>c.</w:t>
      </w:r>
      <w:r w:rsidRPr="00AB1D20">
        <w:rPr>
          <w:lang w:val="es-ES"/>
        </w:rPr>
        <w:tab/>
        <w:t>Suponga por un momento que Ud. es ministro de Economía (suponga además una economía cerrada y con precios fijos). ¿Qué medida podría tomar para reactivar la actividad económica? Explique qué medida elegiría y por qué, y como esto actuaría sobre la actividad económica y los efectos colaterales sobre el ahorro privado. Grafique.</w:t>
      </w:r>
    </w:p>
    <w:p w14:paraId="5A98E706" w14:textId="77777777" w:rsidR="00AB1D20" w:rsidRPr="00AB1D20" w:rsidRDefault="00AB1D20" w:rsidP="00AB1D20">
      <w:pPr>
        <w:rPr>
          <w:lang w:val="es-ES"/>
        </w:rPr>
      </w:pPr>
    </w:p>
    <w:p w14:paraId="36E3B655" w14:textId="77777777" w:rsidR="00AB1D20" w:rsidRPr="00AB1D20" w:rsidRDefault="00AB1D20" w:rsidP="00AB1D20">
      <w:pPr>
        <w:rPr>
          <w:lang w:val="es-ES"/>
        </w:rPr>
      </w:pPr>
      <w:r w:rsidRPr="00AB1D20">
        <w:rPr>
          <w:lang w:val="es-ES"/>
        </w:rPr>
        <w:t>Si yo quiero aumentar el producto, puedo elegir aumentar el gasto, aumentar las transferencias o bajar los impuestos.</w:t>
      </w:r>
    </w:p>
    <w:p w14:paraId="58D6BCF5" w14:textId="77777777" w:rsidR="00AB1D20" w:rsidRPr="00AB1D20" w:rsidRDefault="00AB1D20" w:rsidP="00AB1D20">
      <w:pPr>
        <w:rPr>
          <w:lang w:val="es-ES"/>
        </w:rPr>
      </w:pPr>
      <w:r w:rsidRPr="00AB1D20">
        <w:rPr>
          <w:lang w:val="es-ES"/>
        </w:rPr>
        <w:t>Pero el gasto es el único que aumenta en igual cantidad que el PBI, porque los otros dos factores se ven relacionados con la proporción marginal a consumir.</w:t>
      </w:r>
    </w:p>
    <w:p w14:paraId="74DC01E3" w14:textId="74BD53DF" w:rsidR="00AC7E62" w:rsidRDefault="00AB1D20" w:rsidP="00674C1E">
      <w:r w:rsidRPr="00AB1D20">
        <w:rPr>
          <w:lang w:val="es-ES"/>
        </w:rPr>
        <w:t>Entonces si queremos aumentar el nivel de actividad, deberíamos aumentar el gasto publico.</w:t>
      </w:r>
    </w:p>
    <w:p w14:paraId="1E4781BB" w14:textId="77777777" w:rsidR="00321CF7" w:rsidRDefault="00321CF7" w:rsidP="00DA2DB0">
      <w:pPr>
        <w:pBdr>
          <w:bottom w:val="single" w:sz="12" w:space="0" w:color="auto"/>
        </w:pBdr>
      </w:pPr>
    </w:p>
    <w:p w14:paraId="7A45EEA0" w14:textId="77777777" w:rsidR="00A2635F" w:rsidRDefault="00A2635F" w:rsidP="00DA2DB0">
      <w:pPr>
        <w:pBdr>
          <w:bottom w:val="single" w:sz="12" w:space="0" w:color="auto"/>
        </w:pBdr>
      </w:pPr>
    </w:p>
    <w:p w14:paraId="67E07293" w14:textId="77777777" w:rsidR="00A2635F" w:rsidRDefault="00A2635F" w:rsidP="00DA2DB0">
      <w:pPr>
        <w:pBdr>
          <w:bottom w:val="single" w:sz="12" w:space="0" w:color="auto"/>
        </w:pBdr>
      </w:pPr>
    </w:p>
    <w:p w14:paraId="28985462" w14:textId="77777777" w:rsidR="00A2635F" w:rsidRDefault="00A2635F" w:rsidP="00DA2DB0">
      <w:pPr>
        <w:pBdr>
          <w:bottom w:val="single" w:sz="12" w:space="0" w:color="auto"/>
        </w:pBdr>
      </w:pPr>
    </w:p>
    <w:p w14:paraId="76EA0B6A" w14:textId="77777777" w:rsidR="00A2635F" w:rsidRDefault="00A2635F" w:rsidP="00DA2DB0">
      <w:pPr>
        <w:pBdr>
          <w:bottom w:val="single" w:sz="12" w:space="0" w:color="auto"/>
        </w:pBdr>
      </w:pPr>
    </w:p>
    <w:p w14:paraId="0BC4DD38" w14:textId="77777777" w:rsidR="00A2635F" w:rsidRDefault="00A2635F" w:rsidP="00DA2DB0">
      <w:pPr>
        <w:pBdr>
          <w:bottom w:val="single" w:sz="12" w:space="0" w:color="auto"/>
        </w:pBdr>
      </w:pPr>
    </w:p>
    <w:p w14:paraId="1A675CA0" w14:textId="77777777" w:rsidR="00A2635F" w:rsidRDefault="00A2635F" w:rsidP="00DA2DB0">
      <w:pPr>
        <w:pBdr>
          <w:bottom w:val="single" w:sz="12" w:space="0" w:color="auto"/>
        </w:pBdr>
      </w:pPr>
    </w:p>
    <w:p w14:paraId="0A593135" w14:textId="77777777" w:rsidR="00A2635F" w:rsidRDefault="00A2635F" w:rsidP="00DA2DB0">
      <w:pPr>
        <w:pBdr>
          <w:bottom w:val="single" w:sz="12" w:space="0" w:color="auto"/>
        </w:pBdr>
      </w:pPr>
    </w:p>
    <w:p w14:paraId="1AC171E2" w14:textId="77777777" w:rsidR="00A2635F" w:rsidRDefault="00A2635F" w:rsidP="00DA2DB0">
      <w:pPr>
        <w:pBdr>
          <w:bottom w:val="single" w:sz="12" w:space="0" w:color="auto"/>
        </w:pBdr>
      </w:pPr>
    </w:p>
    <w:p w14:paraId="0A3AA45A" w14:textId="77777777" w:rsidR="00A2635F" w:rsidRDefault="00A2635F" w:rsidP="00DA2DB0">
      <w:pPr>
        <w:pBdr>
          <w:bottom w:val="single" w:sz="12" w:space="0" w:color="auto"/>
        </w:pBdr>
      </w:pPr>
    </w:p>
    <w:p w14:paraId="06BFBB7C" w14:textId="77777777" w:rsidR="00A2635F" w:rsidRDefault="00A2635F" w:rsidP="00DA2DB0">
      <w:pPr>
        <w:pBdr>
          <w:bottom w:val="single" w:sz="12" w:space="0" w:color="auto"/>
        </w:pBdr>
      </w:pPr>
    </w:p>
    <w:p w14:paraId="04882CA9" w14:textId="77777777" w:rsidR="00A2635F" w:rsidRDefault="00A2635F" w:rsidP="00DA2DB0">
      <w:pPr>
        <w:pBdr>
          <w:bottom w:val="single" w:sz="12" w:space="0" w:color="auto"/>
        </w:pBdr>
      </w:pPr>
    </w:p>
    <w:p w14:paraId="7726141A" w14:textId="77777777" w:rsidR="00A2635F" w:rsidRDefault="00A2635F" w:rsidP="00DA2DB0">
      <w:pPr>
        <w:pBdr>
          <w:bottom w:val="single" w:sz="12" w:space="0" w:color="auto"/>
        </w:pBdr>
      </w:pPr>
    </w:p>
    <w:p w14:paraId="0ADE18F1" w14:textId="77777777" w:rsidR="00A2635F" w:rsidRDefault="00A2635F" w:rsidP="00DA2DB0">
      <w:pPr>
        <w:pBdr>
          <w:bottom w:val="single" w:sz="12" w:space="0" w:color="auto"/>
        </w:pBdr>
      </w:pPr>
    </w:p>
    <w:p w14:paraId="5965DEA0" w14:textId="730C617C" w:rsidR="00A2635F" w:rsidRDefault="00A2635F" w:rsidP="00DA2DB0">
      <w:pPr>
        <w:pBdr>
          <w:bottom w:val="single" w:sz="12" w:space="0" w:color="auto"/>
        </w:pBdr>
        <w:tabs>
          <w:tab w:val="left" w:pos="1134"/>
        </w:tabs>
      </w:pPr>
    </w:p>
    <w:p w14:paraId="3D04C2E4" w14:textId="77777777" w:rsidR="00DA2DB0" w:rsidRDefault="00DA2DB0" w:rsidP="00DA2DB0">
      <w:pPr>
        <w:pBdr>
          <w:bottom w:val="single" w:sz="12" w:space="0" w:color="auto"/>
        </w:pBdr>
        <w:tabs>
          <w:tab w:val="left" w:pos="1134"/>
        </w:tabs>
      </w:pPr>
    </w:p>
    <w:p w14:paraId="1D39D548" w14:textId="2014F98C" w:rsidR="00DA2DB0" w:rsidRDefault="00DA2DB0" w:rsidP="00DA2DB0">
      <w:pPr>
        <w:pBdr>
          <w:bottom w:val="single" w:sz="12" w:space="0" w:color="auto"/>
        </w:pBdr>
        <w:tabs>
          <w:tab w:val="left" w:pos="1134"/>
        </w:tabs>
      </w:pPr>
    </w:p>
    <w:p w14:paraId="5881D4FB" w14:textId="1C200DE1" w:rsidR="00321CF7" w:rsidRDefault="00321CF7" w:rsidP="00674C1E">
      <w:r>
        <w:t>UNIDAD 4</w:t>
      </w:r>
    </w:p>
    <w:p w14:paraId="000A09A1" w14:textId="2E6A0B06" w:rsidR="00321CF7" w:rsidRDefault="00321CF7" w:rsidP="00674C1E">
      <w:r>
        <w:t>Dinero y sistema financiero</w:t>
      </w:r>
    </w:p>
    <w:p w14:paraId="59EB2EAA" w14:textId="4143037F" w:rsidR="00321CF7" w:rsidRDefault="00321CF7" w:rsidP="00674C1E">
      <w:r>
        <w:t>El dinero es un medio de pago o de intercambio</w:t>
      </w:r>
    </w:p>
    <w:p w14:paraId="67018B1F" w14:textId="13E236D9" w:rsidR="00321CF7" w:rsidRDefault="00321CF7" w:rsidP="00674C1E">
      <w:r>
        <w:t xml:space="preserve">Los agregados monetarios </w:t>
      </w:r>
    </w:p>
    <w:p w14:paraId="2DF46562" w14:textId="44E35987" w:rsidR="00321CF7" w:rsidRDefault="00321CF7" w:rsidP="00321CF7">
      <w:pPr>
        <w:pStyle w:val="Prrafodelista"/>
        <w:numPr>
          <w:ilvl w:val="0"/>
          <w:numId w:val="13"/>
        </w:numPr>
      </w:pPr>
      <w:r>
        <w:t>M0: Billetes y monedas</w:t>
      </w:r>
    </w:p>
    <w:p w14:paraId="625DD5E3" w14:textId="146FCAB6" w:rsidR="00321CF7" w:rsidRDefault="00321CF7" w:rsidP="00321CF7">
      <w:pPr>
        <w:pStyle w:val="Prrafodelista"/>
        <w:numPr>
          <w:ilvl w:val="0"/>
          <w:numId w:val="13"/>
        </w:numPr>
      </w:pPr>
      <w:r>
        <w:t>M1: M0 + depósitos en cuenta corriente</w:t>
      </w:r>
    </w:p>
    <w:p w14:paraId="2D3990AB" w14:textId="76E18242" w:rsidR="00321CF7" w:rsidRDefault="00321CF7" w:rsidP="00321CF7">
      <w:pPr>
        <w:pStyle w:val="Prrafodelista"/>
        <w:numPr>
          <w:ilvl w:val="0"/>
          <w:numId w:val="13"/>
        </w:numPr>
      </w:pPr>
      <w:r>
        <w:t>M2: M1 + depósitos en caja de ahorro</w:t>
      </w:r>
    </w:p>
    <w:p w14:paraId="5B556A72" w14:textId="7C27F670" w:rsidR="00321CF7" w:rsidRDefault="00321CF7" w:rsidP="00321CF7">
      <w:pPr>
        <w:pStyle w:val="Prrafodelista"/>
        <w:numPr>
          <w:ilvl w:val="0"/>
          <w:numId w:val="13"/>
        </w:numPr>
      </w:pPr>
      <w:r>
        <w:t>M3: M2 + depósitos en plazo fijo</w:t>
      </w:r>
    </w:p>
    <w:p w14:paraId="59B47CE3" w14:textId="23A4387D" w:rsidR="00321CF7" w:rsidRDefault="00321CF7" w:rsidP="00321CF7">
      <w:r>
        <w:t>Hasta el M2 lo consideramos dinero</w:t>
      </w:r>
    </w:p>
    <w:p w14:paraId="4CCE5BCA" w14:textId="77777777" w:rsidR="00321CF7" w:rsidRPr="004B674C" w:rsidRDefault="00321CF7" w:rsidP="00321CF7">
      <w:pPr>
        <w:rPr>
          <w:b/>
        </w:rPr>
      </w:pPr>
    </w:p>
    <w:p w14:paraId="6E17E0A9" w14:textId="4FB19C85" w:rsidR="00321CF7" w:rsidRPr="004B674C" w:rsidRDefault="00AF6D50" w:rsidP="00321CF7">
      <w:pPr>
        <w:rPr>
          <w:b/>
        </w:rPr>
      </w:pPr>
      <w:r w:rsidRPr="004B674C">
        <w:rPr>
          <w:b/>
        </w:rPr>
        <w:t>Funciones del dinero</w:t>
      </w:r>
    </w:p>
    <w:p w14:paraId="6BCE8324" w14:textId="0A1E0B66" w:rsidR="00AF6D50" w:rsidRDefault="00AF6D50" w:rsidP="00AF6D50">
      <w:pPr>
        <w:pStyle w:val="Prrafodelista"/>
        <w:numPr>
          <w:ilvl w:val="0"/>
          <w:numId w:val="14"/>
        </w:numPr>
      </w:pPr>
      <w:r>
        <w:t>Medio de cambio</w:t>
      </w:r>
    </w:p>
    <w:p w14:paraId="6E357128" w14:textId="073A78CC" w:rsidR="00AF6D50" w:rsidRDefault="00AF6D50" w:rsidP="00AF6D50">
      <w:pPr>
        <w:pStyle w:val="Prrafodelista"/>
        <w:numPr>
          <w:ilvl w:val="0"/>
          <w:numId w:val="14"/>
        </w:numPr>
      </w:pPr>
      <w:r>
        <w:t>Resguardo o medida de valor</w:t>
      </w:r>
    </w:p>
    <w:p w14:paraId="463095D6" w14:textId="020DD05F" w:rsidR="003844A1" w:rsidRDefault="003844A1" w:rsidP="003844A1">
      <w:pPr>
        <w:pStyle w:val="Prrafodelista"/>
        <w:numPr>
          <w:ilvl w:val="0"/>
          <w:numId w:val="14"/>
        </w:numPr>
      </w:pPr>
      <w:r>
        <w:t>Unidad de cuenta o medida</w:t>
      </w:r>
    </w:p>
    <w:p w14:paraId="2864C9A2" w14:textId="77777777" w:rsidR="003844A1" w:rsidRPr="00674C1E" w:rsidRDefault="003844A1" w:rsidP="003844A1"/>
    <w:p w14:paraId="65C34C19" w14:textId="5C33E29F" w:rsidR="00674C1E" w:rsidRPr="004B674C" w:rsidRDefault="003844A1" w:rsidP="00674C1E">
      <w:pPr>
        <w:rPr>
          <w:b/>
        </w:rPr>
      </w:pPr>
      <w:r w:rsidRPr="004B674C">
        <w:rPr>
          <w:b/>
        </w:rPr>
        <w:t>Demanda de dinero</w:t>
      </w:r>
    </w:p>
    <w:p w14:paraId="62AE8512" w14:textId="0C92AC48" w:rsidR="003844A1" w:rsidRDefault="003844A1" w:rsidP="003844A1">
      <w:pPr>
        <w:pStyle w:val="Prrafodelista"/>
        <w:numPr>
          <w:ilvl w:val="0"/>
          <w:numId w:val="15"/>
        </w:numPr>
      </w:pPr>
      <w:r>
        <w:t>Es una demanda de saldos reales, es decir, que lo que importa no es el numero que lleva el billete sino el poder de compra que este tiene.</w:t>
      </w:r>
    </w:p>
    <w:p w14:paraId="328139A8" w14:textId="0E38E804" w:rsidR="003844A1" w:rsidRDefault="003844A1" w:rsidP="003844A1">
      <w:pPr>
        <w:pStyle w:val="Prrafodelista"/>
        <w:numPr>
          <w:ilvl w:val="0"/>
          <w:numId w:val="15"/>
        </w:numPr>
      </w:pPr>
      <w:r>
        <w:t>Saldos nominales: seria el valor que tiene la moneda</w:t>
      </w:r>
    </w:p>
    <w:p w14:paraId="108B62A5" w14:textId="77777777" w:rsidR="00292CEF" w:rsidRDefault="00292CEF" w:rsidP="00292CEF"/>
    <w:p w14:paraId="33C651F6" w14:textId="4F2D32A0" w:rsidR="00292CEF" w:rsidRPr="00D13B38" w:rsidRDefault="00292CEF" w:rsidP="00292CEF">
      <w:pPr>
        <w:rPr>
          <w:b/>
        </w:rPr>
      </w:pPr>
      <w:r w:rsidRPr="00D13B38">
        <w:rPr>
          <w:b/>
        </w:rPr>
        <w:t>El dinero se demanda por tres motivos (Keynes)</w:t>
      </w:r>
    </w:p>
    <w:p w14:paraId="4B057598" w14:textId="2DE97226" w:rsidR="00292CEF" w:rsidRDefault="00292CEF" w:rsidP="00292CEF">
      <w:pPr>
        <w:pStyle w:val="Prrafodelista"/>
        <w:numPr>
          <w:ilvl w:val="0"/>
          <w:numId w:val="17"/>
        </w:numPr>
      </w:pPr>
      <w:r>
        <w:t>Transacción: es una demanda de dinero que nos permite cubrir nuestros gastos planeados; para los gastos diarios. La relación que tiene con el PBI es que si aumenta el PBI, aumenta L</w:t>
      </w:r>
    </w:p>
    <w:p w14:paraId="26D020DC" w14:textId="7CBCA221" w:rsidR="003844A1" w:rsidRDefault="00292CEF" w:rsidP="00292CEF">
      <w:pPr>
        <w:pStyle w:val="Prrafodelista"/>
      </w:pPr>
      <w:r>
        <w:t>L = demanda de dinero</w:t>
      </w:r>
    </w:p>
    <w:p w14:paraId="05B72F1B" w14:textId="46442773" w:rsidR="00292CEF" w:rsidRDefault="00292CEF" w:rsidP="00292CEF">
      <w:pPr>
        <w:pStyle w:val="Prrafodelista"/>
        <w:numPr>
          <w:ilvl w:val="0"/>
          <w:numId w:val="17"/>
        </w:numPr>
      </w:pPr>
      <w:r>
        <w:t>Precaución: esta es para gastos no planeados, para eventualidades. La principal diferencia es que la demanda transaccional se gasta seguro en cambio esta depende.</w:t>
      </w:r>
    </w:p>
    <w:p w14:paraId="41A10C58" w14:textId="77777777" w:rsidR="00D13B38" w:rsidRDefault="00292CEF" w:rsidP="00D13B38">
      <w:pPr>
        <w:pStyle w:val="Prrafodelista"/>
        <w:numPr>
          <w:ilvl w:val="0"/>
          <w:numId w:val="17"/>
        </w:numPr>
      </w:pPr>
      <w:r>
        <w:t xml:space="preserve">Especulación: </w:t>
      </w:r>
      <w:r w:rsidR="00D13B38">
        <w:t>Con el dinero que sobra luego de los otros dos pasos, se elije si se queda con el efectivo o si invertís en algún lado.</w:t>
      </w:r>
    </w:p>
    <w:p w14:paraId="10707238" w14:textId="69662A34" w:rsidR="00D13B38" w:rsidRDefault="00D13B38" w:rsidP="00D13B38">
      <w:pPr>
        <w:pStyle w:val="Prrafodelista"/>
      </w:pPr>
      <w:r>
        <w:t>No va a depender del PBI sino de la tasa de interés. A mayor tasa de interés la demanda de dinero baja. Y viceversa.</w:t>
      </w:r>
    </w:p>
    <w:p w14:paraId="0F6E0468" w14:textId="77777777" w:rsidR="00D13B38" w:rsidRDefault="00D13B38" w:rsidP="00D13B38">
      <w:pPr>
        <w:pStyle w:val="Prrafodelista"/>
      </w:pPr>
    </w:p>
    <w:p w14:paraId="53EF1659" w14:textId="74ED0D08" w:rsidR="00D13B38" w:rsidRPr="00D13B38" w:rsidRDefault="00D13B38" w:rsidP="00D13B38">
      <w:pPr>
        <w:rPr>
          <w:b/>
        </w:rPr>
      </w:pPr>
      <w:r w:rsidRPr="00D13B38">
        <w:rPr>
          <w:b/>
        </w:rPr>
        <w:t>Velocidad de circulación del dinero</w:t>
      </w:r>
    </w:p>
    <w:p w14:paraId="4519F3C0" w14:textId="56279AC0" w:rsidR="00D13B38" w:rsidRDefault="00D13B38" w:rsidP="00D13B38">
      <w:r>
        <w:t xml:space="preserve">V= </w:t>
      </w:r>
      <w:r w:rsidRPr="00D13B38">
        <w:rPr>
          <w:u w:val="single"/>
        </w:rPr>
        <w:t>P x Y</w:t>
      </w:r>
    </w:p>
    <w:p w14:paraId="2E94D1DA" w14:textId="66FF73D9" w:rsidR="00D13B38" w:rsidRDefault="00D13B38" w:rsidP="00D13B38">
      <w:r>
        <w:t xml:space="preserve">         M</w:t>
      </w:r>
    </w:p>
    <w:p w14:paraId="7240D603" w14:textId="64DBF10A" w:rsidR="00D13B38" w:rsidRDefault="00D13B38" w:rsidP="00D13B38">
      <w:r>
        <w:t>Y = PBI real</w:t>
      </w:r>
    </w:p>
    <w:p w14:paraId="3C5F1E56" w14:textId="791E86F9" w:rsidR="00D13B38" w:rsidRDefault="00D13B38" w:rsidP="00D13B38">
      <w:r>
        <w:t>P= Precios</w:t>
      </w:r>
    </w:p>
    <w:p w14:paraId="1E20F853" w14:textId="77777777" w:rsidR="00D13B38" w:rsidRDefault="00D13B38" w:rsidP="00D13B38">
      <w:r>
        <w:t>V= Velocidad de circulación del dinero</w:t>
      </w:r>
    </w:p>
    <w:p w14:paraId="465AB92A" w14:textId="2100633D" w:rsidR="00D13B38" w:rsidRDefault="00D13B38" w:rsidP="00D13B38">
      <w:r>
        <w:t xml:space="preserve">M= Dinero en circulación </w:t>
      </w:r>
    </w:p>
    <w:p w14:paraId="64BB0BB6" w14:textId="76BD215A" w:rsidR="00D13B38" w:rsidRDefault="00D13B38" w:rsidP="00D13B38">
      <w:r>
        <w:t>P x Y= PBI nominal</w:t>
      </w:r>
    </w:p>
    <w:p w14:paraId="1E4375DC" w14:textId="77777777" w:rsidR="00D13B38" w:rsidRDefault="00D13B38" w:rsidP="00D13B38"/>
    <w:p w14:paraId="6BB45D71" w14:textId="6BFBBE00" w:rsidR="00C21643" w:rsidRDefault="00C21643" w:rsidP="00D13B38">
      <w:r>
        <w:t>M . V = P . Y</w:t>
      </w:r>
    </w:p>
    <w:p w14:paraId="36F7100C" w14:textId="214E4ED4" w:rsidR="00C21643" w:rsidRDefault="00C21643" w:rsidP="00D13B38">
      <w:r>
        <w:t>Economía real = vienen que producimos al precio que lo vendemos = PBI nominal</w:t>
      </w:r>
    </w:p>
    <w:p w14:paraId="4D7A2DD4" w14:textId="5432E3B2" w:rsidR="00C21643" w:rsidRDefault="00C21643" w:rsidP="00D13B38">
      <w:r>
        <w:t>Economía nominal o monetaria = la cantidad de dinero que hay multiplicado por la velocidad de la circulación</w:t>
      </w:r>
    </w:p>
    <w:p w14:paraId="633CEEA3" w14:textId="5C576F1B" w:rsidR="00C21643" w:rsidRDefault="00C21643" w:rsidP="00D13B38">
      <w:r>
        <w:t>Las dos economías deben ser iguales, sino vamos a tener un desajuste o de cantidades o de precios.</w:t>
      </w:r>
    </w:p>
    <w:p w14:paraId="33B50843" w14:textId="77777777" w:rsidR="00C21643" w:rsidRDefault="00C21643" w:rsidP="00D13B38"/>
    <w:p w14:paraId="430AC00A" w14:textId="6F433879" w:rsidR="00C21643" w:rsidRPr="00A2635F" w:rsidRDefault="00C21643" w:rsidP="00D13B38">
      <w:pPr>
        <w:rPr>
          <w:b/>
        </w:rPr>
      </w:pPr>
      <w:r w:rsidRPr="00A2635F">
        <w:rPr>
          <w:b/>
        </w:rPr>
        <w:t>Teoría cuantitativa del dinero</w:t>
      </w:r>
    </w:p>
    <w:p w14:paraId="40DAB06D" w14:textId="3608058D" w:rsidR="00C21643" w:rsidRDefault="00C21643" w:rsidP="00C21643">
      <w:pPr>
        <w:pStyle w:val="Prrafodelista"/>
        <w:numPr>
          <w:ilvl w:val="0"/>
          <w:numId w:val="18"/>
        </w:numPr>
      </w:pPr>
      <w:r>
        <w:t>Enfoque keynesiano: precios fijos / El ajuste es por cantidades. Este ajuste por cantidades se da por desempleo. Siempre que mantengamos los precios fijos va a ser por esto, mientras mas desempleo haya mas variación de cantidades va a ver.</w:t>
      </w:r>
    </w:p>
    <w:p w14:paraId="670E8E07" w14:textId="346B9C87" w:rsidR="004B674C" w:rsidRDefault="00C21643" w:rsidP="00C21643">
      <w:r>
        <w:t xml:space="preserve"> </w:t>
      </w:r>
      <w:r>
        <w:tab/>
        <w:t xml:space="preserve"> M . V = P . Y</w:t>
      </w:r>
    </w:p>
    <w:p w14:paraId="4C608F13" w14:textId="2F05009D" w:rsidR="004B674C" w:rsidRDefault="004B674C" w:rsidP="004B674C">
      <w:pPr>
        <w:ind w:left="708"/>
      </w:pPr>
      <w:r>
        <w:t>Si V y P son constantes, la relación es directa entre el dinero en circulación y el PBI real: si hay mas dinero en circulación aumenta el PBI real.</w:t>
      </w:r>
    </w:p>
    <w:p w14:paraId="245E6707" w14:textId="392293D9" w:rsidR="00C21643" w:rsidRDefault="00C21643" w:rsidP="00C21643">
      <w:pPr>
        <w:ind w:left="360"/>
      </w:pPr>
    </w:p>
    <w:p w14:paraId="7622C691" w14:textId="5212D1B5" w:rsidR="00C21643" w:rsidRDefault="004B674C" w:rsidP="00C21643">
      <w:pPr>
        <w:pStyle w:val="Prrafodelista"/>
        <w:numPr>
          <w:ilvl w:val="0"/>
          <w:numId w:val="18"/>
        </w:numPr>
      </w:pPr>
      <w:r>
        <w:t>Caso Clásico: es una economía de pleno empleo, hay precios flexibles y cantidades fijas.</w:t>
      </w:r>
    </w:p>
    <w:p w14:paraId="6DF541DA" w14:textId="762F8AA9" w:rsidR="004B674C" w:rsidRDefault="004B674C" w:rsidP="004B674C">
      <w:pPr>
        <w:pStyle w:val="Prrafodelista"/>
      </w:pPr>
      <w:r>
        <w:t>La emisión de moneda aumentan los precios</w:t>
      </w:r>
    </w:p>
    <w:p w14:paraId="31466F7B" w14:textId="021E85C4" w:rsidR="004B674C" w:rsidRDefault="004B674C" w:rsidP="004B674C">
      <w:pPr>
        <w:pStyle w:val="Prrafodelista"/>
      </w:pPr>
      <w:r>
        <w:t>M . V = P . Y</w:t>
      </w:r>
    </w:p>
    <w:p w14:paraId="269D11A5" w14:textId="50AE6525" w:rsidR="00951F88" w:rsidRDefault="004B674C" w:rsidP="00951F88">
      <w:pPr>
        <w:pStyle w:val="Prrafodelista"/>
        <w:pBdr>
          <w:bottom w:val="single" w:sz="12" w:space="1" w:color="auto"/>
        </w:pBdr>
      </w:pPr>
      <w:r>
        <w:t xml:space="preserve">Si V y </w:t>
      </w:r>
      <w:proofErr w:type="spellStart"/>
      <w:r>
        <w:t>Y</w:t>
      </w:r>
      <w:proofErr w:type="spellEnd"/>
      <w:r>
        <w:t xml:space="preserve"> son constantes, cuando aumenta el dinero en circulación aumentan los precios</w:t>
      </w:r>
    </w:p>
    <w:p w14:paraId="4D6B0E6A" w14:textId="1F14C769" w:rsidR="00951F88" w:rsidRDefault="00951F88" w:rsidP="00951F88"/>
    <w:p w14:paraId="56FA5AD2" w14:textId="77777777" w:rsidR="00951F88" w:rsidRPr="00951F88" w:rsidRDefault="00951F88" w:rsidP="00951F88">
      <w:pPr>
        <w:ind w:firstLine="708"/>
        <w:rPr>
          <w:b/>
        </w:rPr>
      </w:pPr>
      <w:r w:rsidRPr="00951F88">
        <w:rPr>
          <w:b/>
        </w:rPr>
        <w:t>Oferta de dinero</w:t>
      </w:r>
    </w:p>
    <w:p w14:paraId="5D7B0507" w14:textId="77777777" w:rsidR="00951F88" w:rsidRPr="00951F88" w:rsidRDefault="00951F88" w:rsidP="00951F88">
      <w:pPr>
        <w:ind w:firstLine="708"/>
      </w:pPr>
      <w:r w:rsidRPr="00951F88">
        <w:t xml:space="preserve">Como se controla la cantidad de dinero M2: </w:t>
      </w:r>
    </w:p>
    <w:p w14:paraId="537CB61B" w14:textId="77777777" w:rsidR="00951F88" w:rsidRDefault="00951F88" w:rsidP="00951F88">
      <w:pPr>
        <w:ind w:firstLine="708"/>
      </w:pPr>
      <w:r w:rsidRPr="00951F88">
        <w:t>Multiplicador monetario</w:t>
      </w:r>
    </w:p>
    <w:p w14:paraId="598F8DEE" w14:textId="5AA75990" w:rsidR="00951F88" w:rsidRDefault="00951F88" w:rsidP="00951F88">
      <w:pPr>
        <w:pStyle w:val="Prrafodelista"/>
        <w:numPr>
          <w:ilvl w:val="0"/>
          <w:numId w:val="21"/>
        </w:numPr>
      </w:pPr>
      <w:r>
        <w:t xml:space="preserve">H= base monetario </w:t>
      </w:r>
      <w:r>
        <w:sym w:font="Wingdings" w:char="F0E0"/>
      </w:r>
      <w:r>
        <w:t xml:space="preserve"> banco central</w:t>
      </w:r>
    </w:p>
    <w:p w14:paraId="381A0E67" w14:textId="7FC355FF" w:rsidR="00951F88" w:rsidRDefault="00951F88" w:rsidP="00951F88">
      <w:pPr>
        <w:pStyle w:val="Prrafodelista"/>
        <w:numPr>
          <w:ilvl w:val="0"/>
          <w:numId w:val="21"/>
        </w:numPr>
      </w:pPr>
      <w:r>
        <w:t xml:space="preserve">D= depósitos (c/c y caja de ahorro) </w:t>
      </w:r>
      <w:r>
        <w:sym w:font="Wingdings" w:char="F0E0"/>
      </w:r>
      <w:r>
        <w:t xml:space="preserve"> bancos comerciales</w:t>
      </w:r>
    </w:p>
    <w:p w14:paraId="74938538" w14:textId="735D6BF7" w:rsidR="00951F88" w:rsidRDefault="00951F88" w:rsidP="00951F88">
      <w:pPr>
        <w:pStyle w:val="Prrafodelista"/>
        <w:numPr>
          <w:ilvl w:val="0"/>
          <w:numId w:val="21"/>
        </w:numPr>
      </w:pPr>
      <w:r>
        <w:t xml:space="preserve">M= H + D </w:t>
      </w:r>
      <w:r>
        <w:sym w:font="Wingdings" w:char="F0E0"/>
      </w:r>
      <w:r>
        <w:t xml:space="preserve"> oferta monetaria</w:t>
      </w:r>
    </w:p>
    <w:p w14:paraId="03C72242" w14:textId="77777777" w:rsidR="00951F88" w:rsidRDefault="00951F88" w:rsidP="00951F88"/>
    <w:p w14:paraId="5DFC4E9E" w14:textId="463909B9" w:rsidR="00951F88" w:rsidRDefault="00951F88" w:rsidP="00951F88">
      <w:r>
        <w:t xml:space="preserve">La base monetaria (H) esta compuesta por el efectivo  + los encajes bancarios </w:t>
      </w:r>
      <w:bookmarkStart w:id="0" w:name="_GoBack"/>
      <w:r>
        <w:t xml:space="preserve">(proporción de los depósitos que le hacen a los bancos comerciales que no pueden </w:t>
      </w:r>
      <w:bookmarkEnd w:id="0"/>
      <w:r>
        <w:t>prestar).</w:t>
      </w:r>
    </w:p>
    <w:p w14:paraId="1610C8A2" w14:textId="3BD71B24" w:rsidR="00951F88" w:rsidRDefault="00951F88" w:rsidP="00951F88">
      <w:r>
        <w:t>La oferta monetaria (M) esta compuesta por el efectivo + los depósitos</w:t>
      </w:r>
    </w:p>
    <w:p w14:paraId="2743AD4F" w14:textId="6634E809" w:rsidR="00951F88" w:rsidRDefault="00951F88" w:rsidP="00951F88">
      <w:r>
        <w:t>La proporción entre los depósitos y el encaje bancario esta medido en un x %</w:t>
      </w:r>
    </w:p>
    <w:p w14:paraId="27398F23" w14:textId="71C8B044" w:rsidR="00951F88" w:rsidRDefault="00951F88" w:rsidP="00951F88">
      <w:r>
        <w:t>Cuanto mas chico es el porcentaje de depósitos mas chico va a ser el encaje bancario</w:t>
      </w:r>
    </w:p>
    <w:p w14:paraId="6B031EFD" w14:textId="77777777" w:rsidR="00951F88" w:rsidRDefault="00951F88" w:rsidP="00951F88"/>
    <w:p w14:paraId="3B1F1152" w14:textId="2FD60013" w:rsidR="00951F88" w:rsidRDefault="00951F88" w:rsidP="00951F88">
      <w:r>
        <w:t xml:space="preserve">M= </w:t>
      </w:r>
      <w:r w:rsidR="00750EFB">
        <w:t>CU + D</w:t>
      </w:r>
    </w:p>
    <w:p w14:paraId="7CABE1AE" w14:textId="4966877D" w:rsidR="00750EFB" w:rsidRDefault="00750EFB" w:rsidP="00951F88">
      <w:r>
        <w:t>CU= Circulante en poder del publico (efectivo)</w:t>
      </w:r>
    </w:p>
    <w:p w14:paraId="2F0590C7" w14:textId="1536C94A" w:rsidR="00750EFB" w:rsidRDefault="00750EFB" w:rsidP="00951F88">
      <w:r>
        <w:t>D= depósitos</w:t>
      </w:r>
    </w:p>
    <w:p w14:paraId="0C298DD7" w14:textId="77777777" w:rsidR="00A2635F" w:rsidRDefault="00A2635F" w:rsidP="00951F88"/>
    <w:p w14:paraId="75FD232C" w14:textId="77777777" w:rsidR="00750EFB" w:rsidRDefault="00750EFB" w:rsidP="00951F88">
      <w:r>
        <w:t>H= CU + R</w:t>
      </w:r>
    </w:p>
    <w:p w14:paraId="7C0E49D7" w14:textId="71D4CF81" w:rsidR="00750EFB" w:rsidRDefault="00750EFB" w:rsidP="00951F88">
      <w:r>
        <w:t>R=  encajes bancarios</w:t>
      </w:r>
    </w:p>
    <w:p w14:paraId="2E182481" w14:textId="1636F201" w:rsidR="00750EFB" w:rsidRDefault="00750EFB" w:rsidP="00951F88">
      <w:pPr>
        <w:rPr>
          <w:u w:val="single"/>
        </w:rPr>
      </w:pPr>
      <w:r>
        <w:t xml:space="preserve">Re= </w:t>
      </w:r>
      <w:r w:rsidRPr="00750EFB">
        <w:rPr>
          <w:u w:val="single"/>
        </w:rPr>
        <w:t>R</w:t>
      </w:r>
    </w:p>
    <w:p w14:paraId="20BA82FE" w14:textId="710C3388" w:rsidR="00A06003" w:rsidRDefault="00750EFB" w:rsidP="00951F88">
      <w:r w:rsidRPr="00750EFB">
        <w:t xml:space="preserve">         </w:t>
      </w:r>
      <w:r>
        <w:t>D</w:t>
      </w:r>
    </w:p>
    <w:p w14:paraId="31331BE4" w14:textId="77777777" w:rsidR="00A2635F" w:rsidRDefault="00A2635F" w:rsidP="00951F88"/>
    <w:p w14:paraId="2E401727" w14:textId="5A8453AD" w:rsidR="00A06003" w:rsidRDefault="00A06003" w:rsidP="00951F88">
      <w:r>
        <w:t>Si divido las dos ecuaciones en Depósitos</w:t>
      </w:r>
    </w:p>
    <w:p w14:paraId="6BC4F494" w14:textId="5EC1B744" w:rsidR="00A06003" w:rsidRDefault="00A06003" w:rsidP="00951F88">
      <w:r>
        <w:t>Y igualo quedaría</w:t>
      </w:r>
    </w:p>
    <w:p w14:paraId="65D56CB6" w14:textId="4C04E422" w:rsidR="00A06003" w:rsidRPr="00A06003" w:rsidRDefault="00A06003" w:rsidP="00951F88">
      <w:pPr>
        <w:rPr>
          <w:b/>
        </w:rPr>
      </w:pPr>
      <w:r w:rsidRPr="00A06003">
        <w:rPr>
          <w:b/>
          <w:u w:val="single"/>
        </w:rPr>
        <w:t xml:space="preserve">M </w:t>
      </w:r>
      <w:r w:rsidRPr="00A06003">
        <w:rPr>
          <w:b/>
        </w:rPr>
        <w:t xml:space="preserve">= </w:t>
      </w:r>
      <w:r w:rsidRPr="00A06003">
        <w:rPr>
          <w:b/>
          <w:u w:val="single"/>
        </w:rPr>
        <w:t>CU + 1</w:t>
      </w:r>
      <w:r w:rsidRPr="00A06003">
        <w:rPr>
          <w:b/>
        </w:rPr>
        <w:t xml:space="preserve">     = multiplicador monetario</w:t>
      </w:r>
      <w:r>
        <w:rPr>
          <w:b/>
        </w:rPr>
        <w:t xml:space="preserve"> = mm</w:t>
      </w:r>
    </w:p>
    <w:p w14:paraId="4B33BD75" w14:textId="7C21E83B" w:rsidR="00750EFB" w:rsidRPr="00A2635F" w:rsidRDefault="00A06003" w:rsidP="00951F88">
      <w:pPr>
        <w:rPr>
          <w:b/>
        </w:rPr>
      </w:pPr>
      <w:r w:rsidRPr="00A06003">
        <w:rPr>
          <w:b/>
        </w:rPr>
        <w:t xml:space="preserve">H     CU + re </w:t>
      </w:r>
    </w:p>
    <w:p w14:paraId="218B0391" w14:textId="6D14A4D8" w:rsidR="00A06003" w:rsidRPr="00A06003" w:rsidRDefault="00A06003" w:rsidP="00951F88">
      <w:pPr>
        <w:rPr>
          <w:b/>
        </w:rPr>
      </w:pPr>
      <w:r w:rsidRPr="00A06003">
        <w:rPr>
          <w:b/>
        </w:rPr>
        <w:t xml:space="preserve"> M= H. mm</w:t>
      </w:r>
    </w:p>
    <w:p w14:paraId="3211FB84" w14:textId="2DABD22C" w:rsidR="00A06003" w:rsidRDefault="00A06003" w:rsidP="00951F88">
      <w:r>
        <w:t>Cada un peso que el banco central crea de dinero la oferta monetaria aumenta mm veces.</w:t>
      </w:r>
    </w:p>
    <w:p w14:paraId="3598081A" w14:textId="13F893B7" w:rsidR="00EF3642" w:rsidRPr="00750EFB" w:rsidRDefault="00EF3642" w:rsidP="00951F88">
      <w:r>
        <w:t>Mm = cuantas veces aumenta M x cada aumento de $1 de H</w:t>
      </w:r>
    </w:p>
    <w:p w14:paraId="7B32C4E2" w14:textId="77777777" w:rsidR="00951F88" w:rsidRDefault="00951F88" w:rsidP="00307F3C"/>
    <w:p w14:paraId="14726545" w14:textId="3AA03F20" w:rsidR="00307F3C" w:rsidRPr="00A2635F" w:rsidRDefault="00307F3C" w:rsidP="00307F3C">
      <w:pPr>
        <w:rPr>
          <w:b/>
        </w:rPr>
      </w:pPr>
      <w:r w:rsidRPr="00A2635F">
        <w:rPr>
          <w:b/>
        </w:rPr>
        <w:t>Instrumentos de control m</w:t>
      </w:r>
      <w:r w:rsidR="00B660E1" w:rsidRPr="00A2635F">
        <w:rPr>
          <w:b/>
        </w:rPr>
        <w:t>onetario ( Banco central BC</w:t>
      </w:r>
      <w:r w:rsidRPr="00A2635F">
        <w:rPr>
          <w:b/>
        </w:rPr>
        <w:t>)</w:t>
      </w:r>
    </w:p>
    <w:p w14:paraId="408C54C2" w14:textId="76D01AE5" w:rsidR="00307F3C" w:rsidRDefault="00307F3C" w:rsidP="00307F3C">
      <w:pPr>
        <w:pStyle w:val="Prrafodelista"/>
        <w:numPr>
          <w:ilvl w:val="0"/>
          <w:numId w:val="22"/>
        </w:numPr>
      </w:pPr>
      <w:r>
        <w:t>Balance del BC</w:t>
      </w:r>
    </w:p>
    <w:tbl>
      <w:tblPr>
        <w:tblW w:w="5700" w:type="dxa"/>
        <w:tblInd w:w="55" w:type="dxa"/>
        <w:tblCellMar>
          <w:left w:w="70" w:type="dxa"/>
          <w:right w:w="70" w:type="dxa"/>
        </w:tblCellMar>
        <w:tblLook w:val="04A0" w:firstRow="1" w:lastRow="0" w:firstColumn="1" w:lastColumn="0" w:noHBand="0" w:noVBand="1"/>
      </w:tblPr>
      <w:tblGrid>
        <w:gridCol w:w="3523"/>
        <w:gridCol w:w="2177"/>
      </w:tblGrid>
      <w:tr w:rsidR="00A2635F" w:rsidRPr="00A2635F" w14:paraId="0DD20B36" w14:textId="77777777" w:rsidTr="00A2635F">
        <w:trPr>
          <w:trHeight w:val="300"/>
        </w:trPr>
        <w:tc>
          <w:tcPr>
            <w:tcW w:w="570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9E1681" w14:textId="77777777" w:rsidR="00A2635F" w:rsidRPr="00A2635F" w:rsidRDefault="00A2635F" w:rsidP="00A2635F">
            <w:pPr>
              <w:jc w:val="center"/>
              <w:rPr>
                <w:rFonts w:ascii="Calibri" w:eastAsia="Times New Roman" w:hAnsi="Calibri" w:cs="Times New Roman"/>
                <w:color w:val="000000"/>
                <w:lang w:val="es-AR"/>
              </w:rPr>
            </w:pPr>
            <w:r w:rsidRPr="00A2635F">
              <w:rPr>
                <w:rFonts w:ascii="Calibri" w:eastAsia="Times New Roman" w:hAnsi="Calibri" w:cs="Times New Roman"/>
                <w:color w:val="000000"/>
                <w:lang w:val="es-AR"/>
              </w:rPr>
              <w:t>BANCO CENTRAL</w:t>
            </w:r>
          </w:p>
        </w:tc>
      </w:tr>
      <w:tr w:rsidR="00A2635F" w:rsidRPr="00A2635F" w14:paraId="5450B07A" w14:textId="77777777" w:rsidTr="00A2635F">
        <w:trPr>
          <w:trHeight w:val="300"/>
        </w:trPr>
        <w:tc>
          <w:tcPr>
            <w:tcW w:w="3523" w:type="dxa"/>
            <w:tcBorders>
              <w:top w:val="nil"/>
              <w:left w:val="single" w:sz="4" w:space="0" w:color="auto"/>
              <w:bottom w:val="single" w:sz="4" w:space="0" w:color="auto"/>
              <w:right w:val="single" w:sz="4" w:space="0" w:color="auto"/>
            </w:tcBorders>
            <w:shd w:val="clear" w:color="auto" w:fill="auto"/>
            <w:noWrap/>
            <w:vAlign w:val="bottom"/>
            <w:hideMark/>
          </w:tcPr>
          <w:p w14:paraId="4E04E0DF" w14:textId="77777777" w:rsidR="00A2635F" w:rsidRPr="00A2635F" w:rsidRDefault="00A2635F" w:rsidP="00A2635F">
            <w:pPr>
              <w:rPr>
                <w:rFonts w:ascii="Calibri" w:eastAsia="Times New Roman" w:hAnsi="Calibri" w:cs="Times New Roman"/>
                <w:b/>
                <w:bCs/>
                <w:color w:val="000000"/>
                <w:lang w:val="es-AR"/>
              </w:rPr>
            </w:pPr>
            <w:r w:rsidRPr="00A2635F">
              <w:rPr>
                <w:rFonts w:ascii="Calibri" w:eastAsia="Times New Roman" w:hAnsi="Calibri" w:cs="Times New Roman"/>
                <w:b/>
                <w:bCs/>
                <w:color w:val="000000"/>
                <w:lang w:val="es-AR"/>
              </w:rPr>
              <w:t>ACTIVO</w:t>
            </w:r>
          </w:p>
        </w:tc>
        <w:tc>
          <w:tcPr>
            <w:tcW w:w="2177" w:type="dxa"/>
            <w:tcBorders>
              <w:top w:val="nil"/>
              <w:left w:val="nil"/>
              <w:bottom w:val="single" w:sz="4" w:space="0" w:color="auto"/>
              <w:right w:val="single" w:sz="4" w:space="0" w:color="auto"/>
            </w:tcBorders>
            <w:shd w:val="clear" w:color="auto" w:fill="auto"/>
            <w:noWrap/>
            <w:vAlign w:val="bottom"/>
            <w:hideMark/>
          </w:tcPr>
          <w:p w14:paraId="2C33A514" w14:textId="77777777" w:rsidR="00A2635F" w:rsidRPr="00A2635F" w:rsidRDefault="00A2635F" w:rsidP="00A2635F">
            <w:pPr>
              <w:rPr>
                <w:rFonts w:ascii="Calibri" w:eastAsia="Times New Roman" w:hAnsi="Calibri" w:cs="Times New Roman"/>
                <w:b/>
                <w:bCs/>
                <w:color w:val="000000"/>
                <w:lang w:val="es-AR"/>
              </w:rPr>
            </w:pPr>
            <w:r w:rsidRPr="00A2635F">
              <w:rPr>
                <w:rFonts w:ascii="Calibri" w:eastAsia="Times New Roman" w:hAnsi="Calibri" w:cs="Times New Roman"/>
                <w:b/>
                <w:bCs/>
                <w:color w:val="000000"/>
                <w:lang w:val="es-AR"/>
              </w:rPr>
              <w:t>PASIVO</w:t>
            </w:r>
          </w:p>
        </w:tc>
      </w:tr>
      <w:tr w:rsidR="00A2635F" w:rsidRPr="00A2635F" w14:paraId="09F420C9" w14:textId="77777777" w:rsidTr="00A2635F">
        <w:trPr>
          <w:trHeight w:val="300"/>
        </w:trPr>
        <w:tc>
          <w:tcPr>
            <w:tcW w:w="3523" w:type="dxa"/>
            <w:tcBorders>
              <w:top w:val="nil"/>
              <w:left w:val="single" w:sz="4" w:space="0" w:color="auto"/>
              <w:bottom w:val="nil"/>
              <w:right w:val="single" w:sz="4" w:space="0" w:color="auto"/>
            </w:tcBorders>
            <w:shd w:val="clear" w:color="auto" w:fill="auto"/>
            <w:noWrap/>
            <w:vAlign w:val="bottom"/>
            <w:hideMark/>
          </w:tcPr>
          <w:p w14:paraId="368F2BB6" w14:textId="77777777" w:rsidR="00A2635F" w:rsidRPr="00A2635F" w:rsidRDefault="00A2635F" w:rsidP="00A2635F">
            <w:pPr>
              <w:rPr>
                <w:rFonts w:ascii="Calibri" w:eastAsia="Times New Roman" w:hAnsi="Calibri" w:cs="Times New Roman"/>
                <w:color w:val="000000"/>
                <w:lang w:val="es-AR"/>
              </w:rPr>
            </w:pPr>
            <w:r w:rsidRPr="00A2635F">
              <w:rPr>
                <w:rFonts w:ascii="Calibri" w:eastAsia="Times New Roman" w:hAnsi="Calibri" w:cs="Times New Roman"/>
                <w:color w:val="000000"/>
                <w:lang w:val="es-AR"/>
              </w:rPr>
              <w:t>RESERVAS INTERNACIONALES</w:t>
            </w:r>
          </w:p>
        </w:tc>
        <w:tc>
          <w:tcPr>
            <w:tcW w:w="2177" w:type="dxa"/>
            <w:tcBorders>
              <w:top w:val="nil"/>
              <w:left w:val="nil"/>
              <w:bottom w:val="nil"/>
              <w:right w:val="single" w:sz="4" w:space="0" w:color="auto"/>
            </w:tcBorders>
            <w:shd w:val="clear" w:color="auto" w:fill="auto"/>
            <w:noWrap/>
            <w:vAlign w:val="bottom"/>
            <w:hideMark/>
          </w:tcPr>
          <w:p w14:paraId="2D8CB478" w14:textId="77777777" w:rsidR="00A2635F" w:rsidRPr="00A2635F" w:rsidRDefault="00A2635F" w:rsidP="00A2635F">
            <w:pPr>
              <w:rPr>
                <w:rFonts w:ascii="Calibri" w:eastAsia="Times New Roman" w:hAnsi="Calibri" w:cs="Times New Roman"/>
                <w:color w:val="000000"/>
                <w:lang w:val="es-AR"/>
              </w:rPr>
            </w:pPr>
            <w:r w:rsidRPr="00A2635F">
              <w:rPr>
                <w:rFonts w:ascii="Calibri" w:eastAsia="Times New Roman" w:hAnsi="Calibri" w:cs="Times New Roman"/>
                <w:color w:val="000000"/>
                <w:lang w:val="es-AR"/>
              </w:rPr>
              <w:t xml:space="preserve">BASE MONETARIA </w:t>
            </w:r>
          </w:p>
        </w:tc>
      </w:tr>
      <w:tr w:rsidR="00A2635F" w:rsidRPr="00A2635F" w14:paraId="223B000F" w14:textId="77777777" w:rsidTr="00A2635F">
        <w:trPr>
          <w:trHeight w:val="300"/>
        </w:trPr>
        <w:tc>
          <w:tcPr>
            <w:tcW w:w="3523" w:type="dxa"/>
            <w:tcBorders>
              <w:top w:val="nil"/>
              <w:left w:val="single" w:sz="4" w:space="0" w:color="auto"/>
              <w:bottom w:val="nil"/>
              <w:right w:val="single" w:sz="4" w:space="0" w:color="auto"/>
            </w:tcBorders>
            <w:shd w:val="clear" w:color="auto" w:fill="auto"/>
            <w:noWrap/>
            <w:vAlign w:val="bottom"/>
            <w:hideMark/>
          </w:tcPr>
          <w:p w14:paraId="759A738B" w14:textId="77777777" w:rsidR="00A2635F" w:rsidRPr="00A2635F" w:rsidRDefault="00A2635F" w:rsidP="00A2635F">
            <w:pPr>
              <w:rPr>
                <w:rFonts w:ascii="Calibri" w:eastAsia="Times New Roman" w:hAnsi="Calibri" w:cs="Times New Roman"/>
                <w:color w:val="000000"/>
                <w:lang w:val="es-AR"/>
              </w:rPr>
            </w:pPr>
            <w:r w:rsidRPr="00A2635F">
              <w:rPr>
                <w:rFonts w:ascii="Calibri" w:eastAsia="Times New Roman" w:hAnsi="Calibri" w:cs="Times New Roman"/>
                <w:color w:val="000000"/>
                <w:lang w:val="es-AR"/>
              </w:rPr>
              <w:t>(SECTOR EXTERNO)</w:t>
            </w:r>
          </w:p>
        </w:tc>
        <w:tc>
          <w:tcPr>
            <w:tcW w:w="2177" w:type="dxa"/>
            <w:tcBorders>
              <w:top w:val="nil"/>
              <w:left w:val="nil"/>
              <w:bottom w:val="nil"/>
              <w:right w:val="single" w:sz="4" w:space="0" w:color="auto"/>
            </w:tcBorders>
            <w:shd w:val="clear" w:color="auto" w:fill="auto"/>
            <w:noWrap/>
            <w:vAlign w:val="bottom"/>
            <w:hideMark/>
          </w:tcPr>
          <w:p w14:paraId="414F8200" w14:textId="77777777" w:rsidR="00A2635F" w:rsidRPr="00A2635F" w:rsidRDefault="00A2635F" w:rsidP="00A2635F">
            <w:pPr>
              <w:rPr>
                <w:rFonts w:ascii="Calibri" w:eastAsia="Times New Roman" w:hAnsi="Calibri" w:cs="Times New Roman"/>
                <w:color w:val="000000"/>
                <w:lang w:val="es-AR"/>
              </w:rPr>
            </w:pPr>
            <w:r w:rsidRPr="00A2635F">
              <w:rPr>
                <w:rFonts w:ascii="Calibri" w:eastAsia="Times New Roman" w:hAnsi="Calibri" w:cs="Times New Roman"/>
                <w:color w:val="000000"/>
                <w:lang w:val="es-AR"/>
              </w:rPr>
              <w:t>LEBAC  (i%)</w:t>
            </w:r>
          </w:p>
        </w:tc>
      </w:tr>
      <w:tr w:rsidR="00A2635F" w:rsidRPr="00A2635F" w14:paraId="3056E145" w14:textId="77777777" w:rsidTr="00A2635F">
        <w:trPr>
          <w:trHeight w:val="300"/>
        </w:trPr>
        <w:tc>
          <w:tcPr>
            <w:tcW w:w="3523" w:type="dxa"/>
            <w:tcBorders>
              <w:top w:val="nil"/>
              <w:left w:val="single" w:sz="4" w:space="0" w:color="auto"/>
              <w:bottom w:val="nil"/>
              <w:right w:val="single" w:sz="4" w:space="0" w:color="auto"/>
            </w:tcBorders>
            <w:shd w:val="clear" w:color="auto" w:fill="auto"/>
            <w:noWrap/>
            <w:vAlign w:val="bottom"/>
            <w:hideMark/>
          </w:tcPr>
          <w:p w14:paraId="4C7E12EB" w14:textId="77777777" w:rsidR="00A2635F" w:rsidRPr="00A2635F" w:rsidRDefault="00A2635F" w:rsidP="00A2635F">
            <w:pPr>
              <w:rPr>
                <w:rFonts w:ascii="Calibri" w:eastAsia="Times New Roman" w:hAnsi="Calibri" w:cs="Times New Roman"/>
                <w:color w:val="000000"/>
                <w:lang w:val="es-AR"/>
              </w:rPr>
            </w:pPr>
            <w:r w:rsidRPr="00A2635F">
              <w:rPr>
                <w:rFonts w:ascii="Calibri" w:eastAsia="Times New Roman" w:hAnsi="Calibri" w:cs="Times New Roman"/>
                <w:color w:val="000000"/>
                <w:lang w:val="es-AR"/>
              </w:rPr>
              <w:t>REDESCUENTOS</w:t>
            </w:r>
          </w:p>
        </w:tc>
        <w:tc>
          <w:tcPr>
            <w:tcW w:w="2177" w:type="dxa"/>
            <w:tcBorders>
              <w:top w:val="nil"/>
              <w:left w:val="nil"/>
              <w:bottom w:val="nil"/>
              <w:right w:val="single" w:sz="4" w:space="0" w:color="auto"/>
            </w:tcBorders>
            <w:shd w:val="clear" w:color="auto" w:fill="auto"/>
            <w:noWrap/>
            <w:vAlign w:val="bottom"/>
            <w:hideMark/>
          </w:tcPr>
          <w:p w14:paraId="1BA8A88D" w14:textId="77777777" w:rsidR="00A2635F" w:rsidRPr="00A2635F" w:rsidRDefault="00A2635F" w:rsidP="00A2635F">
            <w:pPr>
              <w:rPr>
                <w:rFonts w:ascii="Calibri" w:eastAsia="Times New Roman" w:hAnsi="Calibri" w:cs="Times New Roman"/>
                <w:color w:val="000000"/>
                <w:lang w:val="es-AR"/>
              </w:rPr>
            </w:pPr>
            <w:r w:rsidRPr="00A2635F">
              <w:rPr>
                <w:rFonts w:ascii="Calibri" w:eastAsia="Times New Roman" w:hAnsi="Calibri" w:cs="Times New Roman"/>
                <w:color w:val="000000"/>
                <w:lang w:val="es-AR"/>
              </w:rPr>
              <w:t> </w:t>
            </w:r>
          </w:p>
        </w:tc>
      </w:tr>
      <w:tr w:rsidR="00A2635F" w:rsidRPr="00A2635F" w14:paraId="39037F77" w14:textId="77777777" w:rsidTr="00A2635F">
        <w:trPr>
          <w:trHeight w:val="300"/>
        </w:trPr>
        <w:tc>
          <w:tcPr>
            <w:tcW w:w="3523" w:type="dxa"/>
            <w:tcBorders>
              <w:top w:val="nil"/>
              <w:left w:val="single" w:sz="4" w:space="0" w:color="auto"/>
              <w:bottom w:val="nil"/>
              <w:right w:val="single" w:sz="4" w:space="0" w:color="auto"/>
            </w:tcBorders>
            <w:shd w:val="clear" w:color="auto" w:fill="auto"/>
            <w:noWrap/>
            <w:vAlign w:val="bottom"/>
            <w:hideMark/>
          </w:tcPr>
          <w:p w14:paraId="100CE8D0" w14:textId="77777777" w:rsidR="00A2635F" w:rsidRPr="00A2635F" w:rsidRDefault="00A2635F" w:rsidP="00A2635F">
            <w:pPr>
              <w:rPr>
                <w:rFonts w:ascii="Calibri" w:eastAsia="Times New Roman" w:hAnsi="Calibri" w:cs="Times New Roman"/>
                <w:color w:val="000000"/>
                <w:lang w:val="es-AR"/>
              </w:rPr>
            </w:pPr>
            <w:r w:rsidRPr="00A2635F">
              <w:rPr>
                <w:rFonts w:ascii="Calibri" w:eastAsia="Times New Roman" w:hAnsi="Calibri" w:cs="Times New Roman"/>
                <w:color w:val="000000"/>
                <w:lang w:val="es-AR"/>
              </w:rPr>
              <w:t>(SECTOR FINANCIERO)</w:t>
            </w:r>
          </w:p>
        </w:tc>
        <w:tc>
          <w:tcPr>
            <w:tcW w:w="2177" w:type="dxa"/>
            <w:tcBorders>
              <w:top w:val="nil"/>
              <w:left w:val="nil"/>
              <w:bottom w:val="nil"/>
              <w:right w:val="single" w:sz="4" w:space="0" w:color="auto"/>
            </w:tcBorders>
            <w:shd w:val="clear" w:color="auto" w:fill="auto"/>
            <w:noWrap/>
            <w:vAlign w:val="bottom"/>
            <w:hideMark/>
          </w:tcPr>
          <w:p w14:paraId="5A4C37BF" w14:textId="77777777" w:rsidR="00A2635F" w:rsidRPr="00A2635F" w:rsidRDefault="00A2635F" w:rsidP="00A2635F">
            <w:pPr>
              <w:rPr>
                <w:rFonts w:ascii="Calibri" w:eastAsia="Times New Roman" w:hAnsi="Calibri" w:cs="Times New Roman"/>
                <w:color w:val="000000"/>
                <w:lang w:val="es-AR"/>
              </w:rPr>
            </w:pPr>
            <w:r w:rsidRPr="00A2635F">
              <w:rPr>
                <w:rFonts w:ascii="Calibri" w:eastAsia="Times New Roman" w:hAnsi="Calibri" w:cs="Times New Roman"/>
                <w:color w:val="000000"/>
                <w:lang w:val="es-AR"/>
              </w:rPr>
              <w:t> </w:t>
            </w:r>
          </w:p>
        </w:tc>
      </w:tr>
      <w:tr w:rsidR="00A2635F" w:rsidRPr="00A2635F" w14:paraId="1890CF27" w14:textId="77777777" w:rsidTr="00A2635F">
        <w:trPr>
          <w:trHeight w:val="300"/>
        </w:trPr>
        <w:tc>
          <w:tcPr>
            <w:tcW w:w="3523" w:type="dxa"/>
            <w:tcBorders>
              <w:top w:val="nil"/>
              <w:left w:val="single" w:sz="4" w:space="0" w:color="auto"/>
              <w:bottom w:val="nil"/>
              <w:right w:val="single" w:sz="4" w:space="0" w:color="auto"/>
            </w:tcBorders>
            <w:shd w:val="clear" w:color="auto" w:fill="auto"/>
            <w:noWrap/>
            <w:vAlign w:val="bottom"/>
            <w:hideMark/>
          </w:tcPr>
          <w:p w14:paraId="563DD358" w14:textId="77777777" w:rsidR="00A2635F" w:rsidRPr="00A2635F" w:rsidRDefault="00A2635F" w:rsidP="00A2635F">
            <w:pPr>
              <w:rPr>
                <w:rFonts w:ascii="Calibri" w:eastAsia="Times New Roman" w:hAnsi="Calibri" w:cs="Times New Roman"/>
                <w:color w:val="000000"/>
                <w:lang w:val="es-AR"/>
              </w:rPr>
            </w:pPr>
            <w:r w:rsidRPr="00A2635F">
              <w:rPr>
                <w:rFonts w:ascii="Calibri" w:eastAsia="Times New Roman" w:hAnsi="Calibri" w:cs="Times New Roman"/>
                <w:color w:val="000000"/>
                <w:lang w:val="es-AR"/>
              </w:rPr>
              <w:t>ADELANTOS TRANSITORIOS</w:t>
            </w:r>
          </w:p>
        </w:tc>
        <w:tc>
          <w:tcPr>
            <w:tcW w:w="2177" w:type="dxa"/>
            <w:tcBorders>
              <w:top w:val="nil"/>
              <w:left w:val="nil"/>
              <w:bottom w:val="nil"/>
              <w:right w:val="single" w:sz="4" w:space="0" w:color="auto"/>
            </w:tcBorders>
            <w:shd w:val="clear" w:color="auto" w:fill="auto"/>
            <w:noWrap/>
            <w:vAlign w:val="bottom"/>
            <w:hideMark/>
          </w:tcPr>
          <w:p w14:paraId="1CE1AC04" w14:textId="77777777" w:rsidR="00A2635F" w:rsidRPr="00A2635F" w:rsidRDefault="00A2635F" w:rsidP="00A2635F">
            <w:pPr>
              <w:rPr>
                <w:rFonts w:ascii="Calibri" w:eastAsia="Times New Roman" w:hAnsi="Calibri" w:cs="Times New Roman"/>
                <w:color w:val="000000"/>
                <w:lang w:val="es-AR"/>
              </w:rPr>
            </w:pPr>
            <w:r w:rsidRPr="00A2635F">
              <w:rPr>
                <w:rFonts w:ascii="Calibri" w:eastAsia="Times New Roman" w:hAnsi="Calibri" w:cs="Times New Roman"/>
                <w:color w:val="000000"/>
                <w:lang w:val="es-AR"/>
              </w:rPr>
              <w:t> </w:t>
            </w:r>
          </w:p>
        </w:tc>
      </w:tr>
      <w:tr w:rsidR="00A2635F" w:rsidRPr="00A2635F" w14:paraId="43E31914" w14:textId="77777777" w:rsidTr="00A2635F">
        <w:trPr>
          <w:trHeight w:val="300"/>
        </w:trPr>
        <w:tc>
          <w:tcPr>
            <w:tcW w:w="3523" w:type="dxa"/>
            <w:tcBorders>
              <w:top w:val="nil"/>
              <w:left w:val="single" w:sz="4" w:space="0" w:color="auto"/>
              <w:bottom w:val="single" w:sz="4" w:space="0" w:color="auto"/>
              <w:right w:val="single" w:sz="4" w:space="0" w:color="auto"/>
            </w:tcBorders>
            <w:shd w:val="clear" w:color="auto" w:fill="auto"/>
            <w:noWrap/>
            <w:vAlign w:val="bottom"/>
            <w:hideMark/>
          </w:tcPr>
          <w:p w14:paraId="0667B967" w14:textId="77777777" w:rsidR="00A2635F" w:rsidRPr="00A2635F" w:rsidRDefault="00A2635F" w:rsidP="00A2635F">
            <w:pPr>
              <w:rPr>
                <w:rFonts w:ascii="Calibri" w:eastAsia="Times New Roman" w:hAnsi="Calibri" w:cs="Times New Roman"/>
                <w:color w:val="000000"/>
                <w:lang w:val="es-AR"/>
              </w:rPr>
            </w:pPr>
            <w:r w:rsidRPr="00A2635F">
              <w:rPr>
                <w:rFonts w:ascii="Calibri" w:eastAsia="Times New Roman" w:hAnsi="Calibri" w:cs="Times New Roman"/>
                <w:color w:val="000000"/>
                <w:lang w:val="es-AR"/>
              </w:rPr>
              <w:t>(SECTOR PUBLICO)</w:t>
            </w:r>
          </w:p>
        </w:tc>
        <w:tc>
          <w:tcPr>
            <w:tcW w:w="2177" w:type="dxa"/>
            <w:tcBorders>
              <w:top w:val="nil"/>
              <w:left w:val="nil"/>
              <w:bottom w:val="single" w:sz="4" w:space="0" w:color="auto"/>
              <w:right w:val="single" w:sz="4" w:space="0" w:color="auto"/>
            </w:tcBorders>
            <w:shd w:val="clear" w:color="auto" w:fill="auto"/>
            <w:noWrap/>
            <w:vAlign w:val="bottom"/>
            <w:hideMark/>
          </w:tcPr>
          <w:p w14:paraId="54405AAA" w14:textId="77777777" w:rsidR="00A2635F" w:rsidRPr="00A2635F" w:rsidRDefault="00A2635F" w:rsidP="00A2635F">
            <w:pPr>
              <w:rPr>
                <w:rFonts w:ascii="Calibri" w:eastAsia="Times New Roman" w:hAnsi="Calibri" w:cs="Times New Roman"/>
                <w:color w:val="000000"/>
                <w:lang w:val="es-AR"/>
              </w:rPr>
            </w:pPr>
            <w:r w:rsidRPr="00A2635F">
              <w:rPr>
                <w:rFonts w:ascii="Calibri" w:eastAsia="Times New Roman" w:hAnsi="Calibri" w:cs="Times New Roman"/>
                <w:color w:val="000000"/>
                <w:lang w:val="es-AR"/>
              </w:rPr>
              <w:t> </w:t>
            </w:r>
          </w:p>
        </w:tc>
      </w:tr>
    </w:tbl>
    <w:p w14:paraId="64FC02FD" w14:textId="77777777" w:rsidR="00A2635F" w:rsidRDefault="00A2635F" w:rsidP="00B660E1"/>
    <w:p w14:paraId="70E31679" w14:textId="623D2C79" w:rsidR="00A2635F" w:rsidRDefault="00A2635F" w:rsidP="00B660E1">
      <w:r>
        <w:t>Instrumentos</w:t>
      </w:r>
    </w:p>
    <w:p w14:paraId="21F51023" w14:textId="77777777" w:rsidR="00787334" w:rsidRDefault="00A2635F" w:rsidP="00787334">
      <w:pPr>
        <w:ind w:firstLine="360"/>
      </w:pPr>
      <w:r>
        <w:t>1-Base monetaria: Creación primaria del dinero (se crea con los activos)</w:t>
      </w:r>
    </w:p>
    <w:p w14:paraId="1DC1B0F5" w14:textId="62DE9FD1" w:rsidR="00A2635F" w:rsidRDefault="00787334" w:rsidP="00787334">
      <w:pPr>
        <w:ind w:left="360"/>
      </w:pPr>
      <w:r>
        <w:t xml:space="preserve">2- </w:t>
      </w:r>
      <w:r w:rsidR="00A2635F">
        <w:t>Esterilización o</w:t>
      </w:r>
      <w:r w:rsidR="00A2635F" w:rsidRPr="00A2635F">
        <w:t xml:space="preserve"> </w:t>
      </w:r>
      <w:r w:rsidR="00A2635F">
        <w:t xml:space="preserve">Operaciones de mercado abierto: </w:t>
      </w:r>
      <w:r>
        <w:t xml:space="preserve"> </w:t>
      </w:r>
      <w:r w:rsidR="00A2635F">
        <w:t>Sirven para sacar el excedente de dinero en circulación (LEBACS)</w:t>
      </w:r>
    </w:p>
    <w:p w14:paraId="17E76FC3" w14:textId="08F50212" w:rsidR="00A2635F" w:rsidRDefault="00A2635F" w:rsidP="00A2635F">
      <w:pPr>
        <w:ind w:left="708"/>
      </w:pPr>
      <w:r>
        <w:t xml:space="preserve">El gobierno vende los LEBACS, intercambia eso por pesos, lo que hace el gobierno seria comprar pesos. </w:t>
      </w:r>
    </w:p>
    <w:p w14:paraId="23095AF6" w14:textId="3C94C4CA" w:rsidR="00A2635F" w:rsidRDefault="00A2635F" w:rsidP="00A2635F">
      <w:pPr>
        <w:ind w:left="360"/>
      </w:pPr>
      <w:r>
        <w:t>3- Tasa de encaje: un porcentaje de los depósitos (re) afecta indirectamente.</w:t>
      </w:r>
    </w:p>
    <w:p w14:paraId="324E5D90" w14:textId="6B88A1A2" w:rsidR="00A2635F" w:rsidRDefault="00A2635F" w:rsidP="00A2635F">
      <w:pPr>
        <w:ind w:left="700"/>
      </w:pPr>
      <w:r>
        <w:t>Si sube la tasa de encaje el banco central quiere que guarden mas, entonces el mm es menor y la M es menor</w:t>
      </w:r>
    </w:p>
    <w:p w14:paraId="13652AE5" w14:textId="003CF46B" w:rsidR="00A2635F" w:rsidRDefault="00A2635F" w:rsidP="00A2635F">
      <w:pPr>
        <w:ind w:left="700"/>
      </w:pPr>
      <w:r>
        <w:t>Si baja la tasa, los bancos guardan menos el mm sube y el M es mayor.</w:t>
      </w:r>
    </w:p>
    <w:p w14:paraId="267CC651" w14:textId="77777777" w:rsidR="00A2635F" w:rsidRDefault="00A2635F" w:rsidP="00A2635F">
      <w:pPr>
        <w:ind w:left="700"/>
      </w:pPr>
    </w:p>
    <w:p w14:paraId="2D3EF8FA" w14:textId="701FBCED" w:rsidR="00307F3C" w:rsidRDefault="00307F3C" w:rsidP="00307F3C">
      <w:pPr>
        <w:ind w:left="360"/>
      </w:pPr>
      <w:r>
        <w:t xml:space="preserve">Redescuentos: prestamos que le banco </w:t>
      </w:r>
      <w:r w:rsidR="00B660E1">
        <w:t>central</w:t>
      </w:r>
      <w:r>
        <w:t xml:space="preserve"> le hace a los bancos comerciales</w:t>
      </w:r>
    </w:p>
    <w:p w14:paraId="5BBFE0C3" w14:textId="03016D1A" w:rsidR="00307F3C" w:rsidRDefault="00307F3C" w:rsidP="00787334">
      <w:pPr>
        <w:ind w:left="360"/>
      </w:pPr>
      <w:r>
        <w:t xml:space="preserve">La base monetaria esta compuesta por el circulante en poder del </w:t>
      </w:r>
      <w:r w:rsidR="00B660E1">
        <w:t>publico</w:t>
      </w:r>
      <w:r>
        <w:t xml:space="preserve"> y las reservas bancarias</w:t>
      </w:r>
    </w:p>
    <w:p w14:paraId="68C32EC6" w14:textId="77777777" w:rsidR="00787334" w:rsidRDefault="00787334" w:rsidP="00787334">
      <w:pPr>
        <w:ind w:left="360"/>
      </w:pPr>
    </w:p>
    <w:p w14:paraId="22E641D8" w14:textId="64FB9A14" w:rsidR="00787334" w:rsidRDefault="00787334" w:rsidP="00787334">
      <w:pPr>
        <w:ind w:left="360"/>
      </w:pPr>
      <w:r>
        <w:t xml:space="preserve">Creación secundaria del dinero (Bancos comerciales) </w:t>
      </w:r>
      <w:r>
        <w:sym w:font="Wingdings" w:char="F0E0"/>
      </w:r>
      <w:r>
        <w:t xml:space="preserve"> depósitos</w:t>
      </w:r>
    </w:p>
    <w:p w14:paraId="5F4EDE9A" w14:textId="77777777" w:rsidR="00787334" w:rsidRPr="00787334" w:rsidRDefault="00787334" w:rsidP="00787334">
      <w:pPr>
        <w:ind w:left="360"/>
        <w:rPr>
          <w:b/>
        </w:rPr>
      </w:pPr>
    </w:p>
    <w:p w14:paraId="2352CCFB" w14:textId="0998E803" w:rsidR="00787334" w:rsidRPr="00787334" w:rsidRDefault="00787334" w:rsidP="00787334">
      <w:pPr>
        <w:ind w:left="360"/>
        <w:rPr>
          <w:b/>
        </w:rPr>
      </w:pPr>
      <w:r w:rsidRPr="00787334">
        <w:rPr>
          <w:b/>
        </w:rPr>
        <w:t>Multiplicador bancario =</w:t>
      </w:r>
      <w:r w:rsidRPr="00787334">
        <w:rPr>
          <w:b/>
          <w:u w:val="single"/>
        </w:rPr>
        <w:t xml:space="preserve"> 1</w:t>
      </w:r>
    </w:p>
    <w:p w14:paraId="44A1ADE4" w14:textId="16E51322" w:rsidR="00787334" w:rsidRDefault="00787334" w:rsidP="00787334">
      <w:pPr>
        <w:ind w:left="360"/>
        <w:rPr>
          <w:b/>
        </w:rPr>
      </w:pPr>
      <w:r w:rsidRPr="00787334">
        <w:rPr>
          <w:b/>
        </w:rPr>
        <w:tab/>
      </w:r>
      <w:r w:rsidRPr="00787334">
        <w:rPr>
          <w:b/>
        </w:rPr>
        <w:tab/>
      </w:r>
      <w:r w:rsidRPr="00787334">
        <w:rPr>
          <w:b/>
        </w:rPr>
        <w:tab/>
      </w:r>
      <w:r w:rsidRPr="00787334">
        <w:rPr>
          <w:b/>
        </w:rPr>
        <w:tab/>
        <w:t xml:space="preserve"> </w:t>
      </w:r>
      <w:r>
        <w:rPr>
          <w:b/>
        </w:rPr>
        <w:t xml:space="preserve">    </w:t>
      </w:r>
      <w:r w:rsidRPr="00787334">
        <w:rPr>
          <w:b/>
        </w:rPr>
        <w:t>Re</w:t>
      </w:r>
    </w:p>
    <w:p w14:paraId="1CE52D3A" w14:textId="2B618478" w:rsidR="00787334" w:rsidRDefault="00787334" w:rsidP="00787334">
      <w:pPr>
        <w:ind w:left="360"/>
      </w:pPr>
      <w:r>
        <w:t>Ejemplo</w:t>
      </w:r>
    </w:p>
    <w:p w14:paraId="6D1BC2B6" w14:textId="48E1408F" w:rsidR="00787334" w:rsidRDefault="00787334" w:rsidP="00787334">
      <w:pPr>
        <w:ind w:left="360"/>
      </w:pPr>
      <w:r>
        <w:t>H= 1000</w:t>
      </w:r>
    </w:p>
    <w:p w14:paraId="452CB58C" w14:textId="5F3D9120" w:rsidR="003A21BF" w:rsidRDefault="003A21BF" w:rsidP="00787334">
      <w:pPr>
        <w:ind w:left="360"/>
      </w:pPr>
      <w:r>
        <w:t>Re= 0,2</w:t>
      </w:r>
    </w:p>
    <w:p w14:paraId="311334E7" w14:textId="6A60D3C5" w:rsidR="00787334" w:rsidRDefault="00787334" w:rsidP="00787334">
      <w:pPr>
        <w:ind w:left="360"/>
      </w:pPr>
      <w:r>
        <w:t xml:space="preserve">D= </w:t>
      </w:r>
      <w:r w:rsidR="003A21BF">
        <w:t>lo sacas por diferencia (M-H) = 4000</w:t>
      </w:r>
    </w:p>
    <w:p w14:paraId="63863F1A" w14:textId="50458DB9" w:rsidR="003A21BF" w:rsidRDefault="003A21BF" w:rsidP="00787334">
      <w:pPr>
        <w:ind w:left="360"/>
      </w:pPr>
      <w:r>
        <w:t>M= H x multiplicador = 5000</w:t>
      </w:r>
    </w:p>
    <w:p w14:paraId="1FA9219B" w14:textId="77777777" w:rsidR="003A21BF" w:rsidRDefault="003A21BF" w:rsidP="00787334">
      <w:pPr>
        <w:ind w:left="360"/>
      </w:pPr>
    </w:p>
    <w:p w14:paraId="367B0682" w14:textId="6701FF06" w:rsidR="003A21BF" w:rsidRDefault="003A21BF" w:rsidP="00787334">
      <w:pPr>
        <w:ind w:left="360"/>
      </w:pPr>
      <w:r>
        <w:t>Si supon</w:t>
      </w:r>
      <w:r w:rsidR="00F7393B">
        <w:t>emos una crisis, los que deposit</w:t>
      </w:r>
      <w:r>
        <w:t>aron van a querer retirar su plata, el banco solo dispone de 1000 de los 5000, entonces cuando sucede eso, el banco central mediante a redescuentos, emiten dinero para calmar la corrida bancaria y luego los bancos comerciales devuelven el importe.</w:t>
      </w:r>
    </w:p>
    <w:p w14:paraId="239048E9" w14:textId="7956452F" w:rsidR="00307F3C" w:rsidRDefault="00307F3C" w:rsidP="00F569FE"/>
    <w:p w14:paraId="649C42CF" w14:textId="5E0771D9" w:rsidR="00F569FE" w:rsidRDefault="00F569FE" w:rsidP="00F569FE">
      <w:r>
        <w:t>Método de dinero y curva LM</w:t>
      </w:r>
    </w:p>
    <w:p w14:paraId="6F2AF50A" w14:textId="3C151A38" w:rsidR="00F569FE" w:rsidRPr="002867D9" w:rsidRDefault="00F569FE" w:rsidP="00F569FE">
      <w:pPr>
        <w:pStyle w:val="Prrafodelista"/>
        <w:numPr>
          <w:ilvl w:val="0"/>
          <w:numId w:val="22"/>
        </w:numPr>
        <w:rPr>
          <w:b/>
        </w:rPr>
      </w:pPr>
      <w:r w:rsidRPr="002867D9">
        <w:rPr>
          <w:b/>
        </w:rPr>
        <w:t>Demanda de dinero</w:t>
      </w:r>
    </w:p>
    <w:p w14:paraId="4EFA15F9" w14:textId="1F113E1A" w:rsidR="009B3E32" w:rsidRDefault="009B3E32" w:rsidP="009B3E32">
      <w:pPr>
        <w:pStyle w:val="Prrafodelista"/>
      </w:pPr>
      <w:r>
        <w:t xml:space="preserve">L=  </w:t>
      </w:r>
      <w:proofErr w:type="spellStart"/>
      <w:r>
        <w:t>kY</w:t>
      </w:r>
      <w:proofErr w:type="spellEnd"/>
      <w:r>
        <w:t xml:space="preserve"> -  hi</w:t>
      </w:r>
    </w:p>
    <w:p w14:paraId="738833E6" w14:textId="19217327" w:rsidR="009B3E32" w:rsidRDefault="009B3E32" w:rsidP="009B3E32">
      <w:pPr>
        <w:pStyle w:val="Prrafodelista"/>
      </w:pPr>
      <w:r>
        <w:t>k= cuanto varia L cuando varia Y en $1</w:t>
      </w:r>
    </w:p>
    <w:p w14:paraId="37E2F6C3" w14:textId="334B709E" w:rsidR="009B3E32" w:rsidRDefault="009B3E32" w:rsidP="009B3E32">
      <w:pPr>
        <w:pStyle w:val="Prrafodelista"/>
      </w:pPr>
      <w:r>
        <w:t>h= cuanto varia la L cuando la i varia 1%</w:t>
      </w:r>
    </w:p>
    <w:p w14:paraId="7F826EC5" w14:textId="77777777" w:rsidR="009B3E32" w:rsidRDefault="009B3E32" w:rsidP="009B3E32">
      <w:pPr>
        <w:pStyle w:val="Prrafodelista"/>
      </w:pPr>
    </w:p>
    <w:p w14:paraId="49E076AC" w14:textId="3B6F19E2" w:rsidR="009B3E32" w:rsidRDefault="009B3E32" w:rsidP="009B3E32">
      <w:r>
        <w:t>grafico decreciente</w:t>
      </w:r>
    </w:p>
    <w:p w14:paraId="461BC5BA" w14:textId="04A0E0E5" w:rsidR="00B660E1" w:rsidRPr="002867D9" w:rsidRDefault="009B3E32" w:rsidP="009B3E32">
      <w:pPr>
        <w:pStyle w:val="Prrafodelista"/>
        <w:numPr>
          <w:ilvl w:val="0"/>
          <w:numId w:val="22"/>
        </w:numPr>
        <w:rPr>
          <w:b/>
        </w:rPr>
      </w:pPr>
      <w:r w:rsidRPr="002867D9">
        <w:rPr>
          <w:b/>
        </w:rPr>
        <w:t>Ofer</w:t>
      </w:r>
      <w:r w:rsidRPr="002867D9">
        <w:rPr>
          <w:b/>
          <w:u w:val="single"/>
        </w:rPr>
        <w:t>ta</w:t>
      </w:r>
      <w:r w:rsidRPr="002867D9">
        <w:rPr>
          <w:b/>
        </w:rPr>
        <w:t xml:space="preserve"> de dinero</w:t>
      </w:r>
    </w:p>
    <w:p w14:paraId="63B2C822" w14:textId="26BEA175" w:rsidR="009B3E32" w:rsidRPr="009B3E32" w:rsidRDefault="009B3E32" w:rsidP="009B3E32">
      <w:pPr>
        <w:pStyle w:val="Prrafodelista"/>
      </w:pPr>
      <w:r>
        <w:t xml:space="preserve">M=  </w:t>
      </w:r>
      <w:r w:rsidRPr="009B3E32">
        <w:rPr>
          <w:u w:val="single"/>
        </w:rPr>
        <w:t>M</w:t>
      </w:r>
      <w:r>
        <w:rPr>
          <w:u w:val="single"/>
        </w:rPr>
        <w:t xml:space="preserve"> </w:t>
      </w:r>
      <w:r w:rsidRPr="009B3E32">
        <w:t xml:space="preserve"> =</w:t>
      </w:r>
      <w:r>
        <w:t xml:space="preserve">  constante – decisión política</w:t>
      </w:r>
    </w:p>
    <w:p w14:paraId="43358F1C" w14:textId="5618B8B7" w:rsidR="009B3E32" w:rsidRDefault="009B3E32" w:rsidP="009B3E32">
      <w:pPr>
        <w:pStyle w:val="Prrafodelista"/>
      </w:pPr>
      <w:r>
        <w:t xml:space="preserve">         P</w:t>
      </w:r>
    </w:p>
    <w:p w14:paraId="2AE07202" w14:textId="77777777" w:rsidR="009B3E32" w:rsidRDefault="009B3E32" w:rsidP="009B3E32">
      <w:pPr>
        <w:pStyle w:val="Prrafodelista"/>
      </w:pPr>
    </w:p>
    <w:p w14:paraId="3E7718C7" w14:textId="46C4113C" w:rsidR="009B3E32" w:rsidRDefault="009B3E32" w:rsidP="009B3E32">
      <w:r>
        <w:t>Grafico vertical</w:t>
      </w:r>
    </w:p>
    <w:p w14:paraId="0346B085" w14:textId="77777777" w:rsidR="005907E1" w:rsidRDefault="005907E1" w:rsidP="009B3E32"/>
    <w:p w14:paraId="49EE8594" w14:textId="2BBC08F9" w:rsidR="005907E1" w:rsidRPr="002867D9" w:rsidRDefault="005907E1" w:rsidP="005907E1">
      <w:pPr>
        <w:pStyle w:val="Prrafodelista"/>
        <w:numPr>
          <w:ilvl w:val="0"/>
          <w:numId w:val="22"/>
        </w:numPr>
        <w:rPr>
          <w:b/>
        </w:rPr>
      </w:pPr>
      <w:r w:rsidRPr="002867D9">
        <w:rPr>
          <w:b/>
        </w:rPr>
        <w:t>Equilibrio de mercado</w:t>
      </w:r>
    </w:p>
    <w:p w14:paraId="19D8C2F6" w14:textId="0AC23134" w:rsidR="005907E1" w:rsidRDefault="005907E1" w:rsidP="005907E1">
      <w:pPr>
        <w:pStyle w:val="Prrafodelista"/>
      </w:pPr>
      <w:r>
        <w:t>L=M</w:t>
      </w:r>
    </w:p>
    <w:p w14:paraId="67B0F55F" w14:textId="77777777" w:rsidR="005907E1" w:rsidRDefault="005907E1" w:rsidP="005907E1">
      <w:pPr>
        <w:pStyle w:val="Prrafodelista"/>
      </w:pPr>
    </w:p>
    <w:p w14:paraId="56E65CC0" w14:textId="272DD60D" w:rsidR="005907E1" w:rsidRDefault="005907E1" w:rsidP="005907E1">
      <w:pPr>
        <w:pStyle w:val="Prrafodelista"/>
      </w:pPr>
      <w:r>
        <w:t>Grafico conjunto de los dos anteriores</w:t>
      </w:r>
    </w:p>
    <w:p w14:paraId="73075CDA" w14:textId="1C2DFFC3" w:rsidR="009111A1" w:rsidRDefault="009111A1" w:rsidP="009111A1">
      <w:pPr>
        <w:pStyle w:val="Prrafodelista"/>
      </w:pPr>
      <w:r>
        <w:t>Tasas de interés</w:t>
      </w:r>
    </w:p>
    <w:p w14:paraId="2E51A180" w14:textId="7977FE35" w:rsidR="009111A1" w:rsidRDefault="009111A1" w:rsidP="009111A1">
      <w:pPr>
        <w:pStyle w:val="Prrafodelista"/>
        <w:numPr>
          <w:ilvl w:val="0"/>
          <w:numId w:val="23"/>
        </w:numPr>
      </w:pPr>
      <w:r>
        <w:t>Tasa de referencia</w:t>
      </w:r>
      <w:r w:rsidR="00363E8E">
        <w:t xml:space="preserve"> (i)</w:t>
      </w:r>
      <w:r w:rsidR="00363E8E">
        <w:rPr>
          <w:vanish/>
        </w:rPr>
        <w:cr/>
      </w:r>
      <w:r w:rsidR="00363E8E">
        <w:rPr>
          <w:vanish/>
        </w:rPr>
        <w:pgNum/>
      </w:r>
      <w:r w:rsidR="00363E8E">
        <w:rPr>
          <w:vanish/>
        </w:rPr>
        <w:t>﷽﷽﷽﷽﷽﷽﷽﷽cos comerciales devuel varia 1%so, emiten dinero para calmar la corrida bancaria y luego los bancos comerciales devuel</w:t>
      </w:r>
    </w:p>
    <w:p w14:paraId="4B4658AC" w14:textId="36D172CD" w:rsidR="009111A1" w:rsidRDefault="009111A1" w:rsidP="009111A1">
      <w:pPr>
        <w:pStyle w:val="Prrafodelista"/>
        <w:numPr>
          <w:ilvl w:val="0"/>
          <w:numId w:val="23"/>
        </w:numPr>
      </w:pPr>
      <w:r>
        <w:t>Tasas activas</w:t>
      </w:r>
    </w:p>
    <w:p w14:paraId="4D966E34" w14:textId="7B3F6755" w:rsidR="009111A1" w:rsidRDefault="009111A1" w:rsidP="009111A1">
      <w:pPr>
        <w:pStyle w:val="Prrafodelista"/>
        <w:numPr>
          <w:ilvl w:val="0"/>
          <w:numId w:val="23"/>
        </w:numPr>
      </w:pPr>
      <w:r>
        <w:t>Tasas pasivas</w:t>
      </w:r>
    </w:p>
    <w:p w14:paraId="13AA5111" w14:textId="136D1708" w:rsidR="00363E8E" w:rsidRDefault="00363E8E" w:rsidP="009111A1">
      <w:pPr>
        <w:pStyle w:val="Prrafodelista"/>
        <w:numPr>
          <w:ilvl w:val="0"/>
          <w:numId w:val="23"/>
        </w:numPr>
      </w:pPr>
      <w:r>
        <w:t>Tasa de interés real (i – inflación)</w:t>
      </w:r>
    </w:p>
    <w:p w14:paraId="463B3FD2" w14:textId="77777777" w:rsidR="002867D9" w:rsidRDefault="002867D9" w:rsidP="002867D9">
      <w:pPr>
        <w:ind w:left="1080"/>
      </w:pPr>
    </w:p>
    <w:p w14:paraId="1BCA515E" w14:textId="2655AA91" w:rsidR="002867D9" w:rsidRDefault="002867D9" w:rsidP="002867D9">
      <w:pPr>
        <w:pStyle w:val="Prrafodelista"/>
        <w:numPr>
          <w:ilvl w:val="0"/>
          <w:numId w:val="24"/>
        </w:numPr>
      </w:pPr>
      <w:r>
        <w:t>Curva LM</w:t>
      </w:r>
    </w:p>
    <w:p w14:paraId="30B1B4C3" w14:textId="2C706705" w:rsidR="002867D9" w:rsidRDefault="002867D9" w:rsidP="002867D9">
      <w:pPr>
        <w:ind w:left="1080"/>
      </w:pPr>
      <w:r>
        <w:t>Representa todos los puntos de equilibrio del mercado de dinero entre el producto y la tasa de interés para distintos niveles de ingreso.</w:t>
      </w:r>
    </w:p>
    <w:p w14:paraId="6F2CFDE9" w14:textId="5568FCA5" w:rsidR="002867D9" w:rsidRDefault="002867D9" w:rsidP="002867D9">
      <w:r>
        <w:tab/>
        <w:t xml:space="preserve">M/P = </w:t>
      </w:r>
      <w:proofErr w:type="spellStart"/>
      <w:r>
        <w:t>ky</w:t>
      </w:r>
      <w:proofErr w:type="spellEnd"/>
      <w:r>
        <w:t xml:space="preserve"> – hi</w:t>
      </w:r>
    </w:p>
    <w:p w14:paraId="2C15BE58" w14:textId="41383A61" w:rsidR="002867D9" w:rsidRDefault="002867D9" w:rsidP="002867D9">
      <w:r>
        <w:tab/>
        <w:t>i = M/</w:t>
      </w:r>
      <w:proofErr w:type="spellStart"/>
      <w:r>
        <w:t>Ph</w:t>
      </w:r>
      <w:proofErr w:type="spellEnd"/>
      <w:r>
        <w:t xml:space="preserve"> + k/h . y</w:t>
      </w:r>
    </w:p>
    <w:p w14:paraId="2366057B" w14:textId="77777777" w:rsidR="002867D9" w:rsidRDefault="002867D9" w:rsidP="002867D9">
      <w:r>
        <w:tab/>
      </w:r>
    </w:p>
    <w:p w14:paraId="035E89EC" w14:textId="1E11C291" w:rsidR="002867D9" w:rsidRDefault="002867D9" w:rsidP="002867D9">
      <w:r>
        <w:t xml:space="preserve">Desplazamiento de la curva LM </w:t>
      </w:r>
      <w:r>
        <w:sym w:font="Wingdings" w:char="F0E0"/>
      </w:r>
      <w:r>
        <w:t xml:space="preserve"> x la oferta monetaria </w:t>
      </w:r>
      <w:r>
        <w:sym w:font="Wingdings" w:char="F0E0"/>
      </w:r>
      <w:r>
        <w:t xml:space="preserve"> política monetaria expansiva o contractiva</w:t>
      </w:r>
    </w:p>
    <w:p w14:paraId="702A302C" w14:textId="0BDFB1A4" w:rsidR="002867D9" w:rsidRDefault="002867D9" w:rsidP="002867D9">
      <w:r>
        <w:t>Si baja la base monetaria es contractiva, si sube, expansiva.</w:t>
      </w:r>
    </w:p>
    <w:p w14:paraId="5F5B7375" w14:textId="77777777" w:rsidR="00754373" w:rsidRDefault="00754373" w:rsidP="002867D9"/>
    <w:p w14:paraId="5269309C" w14:textId="51C31255" w:rsidR="00754373" w:rsidRPr="003140E7" w:rsidRDefault="00754373" w:rsidP="002867D9">
      <w:pPr>
        <w:rPr>
          <w:b/>
        </w:rPr>
      </w:pPr>
      <w:r w:rsidRPr="003140E7">
        <w:rPr>
          <w:b/>
        </w:rPr>
        <w:t>Ejercicios</w:t>
      </w:r>
    </w:p>
    <w:p w14:paraId="287ABA19" w14:textId="77777777" w:rsidR="00754373" w:rsidRDefault="00754373" w:rsidP="002867D9"/>
    <w:p w14:paraId="28BD9AEC" w14:textId="77777777" w:rsidR="00754373" w:rsidRPr="00754373" w:rsidRDefault="00754373" w:rsidP="00754373">
      <w:pPr>
        <w:rPr>
          <w:lang w:val="es-ES"/>
        </w:rPr>
      </w:pPr>
      <w:r w:rsidRPr="00754373">
        <w:rPr>
          <w:lang w:val="es-ES"/>
        </w:rPr>
        <w:t>6. Teniendo en cuenta los siguientes datos: Circulante = 100; Depósitos en Cuenta corriente= 50;  Depósitos en  Caja de ahorro= 70; Depósitos a Plazo Fijo de 100 y una tasa de encaje obligatoria del 20%, calcule M1, M2, M3, y la Base Monetaria.</w:t>
      </w:r>
    </w:p>
    <w:p w14:paraId="0CED24A2" w14:textId="77777777" w:rsidR="00754373" w:rsidRDefault="00754373" w:rsidP="00754373">
      <w:pPr>
        <w:rPr>
          <w:lang w:val="es-AR"/>
        </w:rPr>
      </w:pPr>
    </w:p>
    <w:p w14:paraId="6BB9626A" w14:textId="034E9EBE" w:rsidR="00754373" w:rsidRDefault="00754373" w:rsidP="00754373">
      <w:pPr>
        <w:rPr>
          <w:lang w:val="es-AR"/>
        </w:rPr>
      </w:pPr>
      <w:r>
        <w:rPr>
          <w:lang w:val="es-AR"/>
        </w:rPr>
        <w:t>M1= 150</w:t>
      </w:r>
    </w:p>
    <w:p w14:paraId="513BEF0D" w14:textId="33E1DA10" w:rsidR="00754373" w:rsidRDefault="00754373" w:rsidP="00754373">
      <w:pPr>
        <w:rPr>
          <w:lang w:val="es-AR"/>
        </w:rPr>
      </w:pPr>
      <w:r>
        <w:rPr>
          <w:lang w:val="es-AR"/>
        </w:rPr>
        <w:t>M2= 220</w:t>
      </w:r>
    </w:p>
    <w:p w14:paraId="3E85F3AC" w14:textId="0A15CE68" w:rsidR="00754373" w:rsidRDefault="00754373" w:rsidP="00754373">
      <w:pPr>
        <w:rPr>
          <w:lang w:val="es-AR"/>
        </w:rPr>
      </w:pPr>
      <w:r>
        <w:rPr>
          <w:lang w:val="es-AR"/>
        </w:rPr>
        <w:t>M3= 320</w:t>
      </w:r>
    </w:p>
    <w:p w14:paraId="267FA626" w14:textId="28D18F80" w:rsidR="00754373" w:rsidRDefault="00754373" w:rsidP="00754373">
      <w:pPr>
        <w:rPr>
          <w:lang w:val="es-AR"/>
        </w:rPr>
      </w:pPr>
      <w:r>
        <w:rPr>
          <w:lang w:val="es-AR"/>
        </w:rPr>
        <w:t>BM= Efectivo + R</w:t>
      </w:r>
    </w:p>
    <w:p w14:paraId="41710B76" w14:textId="77777777" w:rsidR="00754373" w:rsidRDefault="00754373" w:rsidP="00754373">
      <w:pPr>
        <w:rPr>
          <w:lang w:val="es-AR"/>
        </w:rPr>
      </w:pPr>
    </w:p>
    <w:p w14:paraId="439B0136" w14:textId="2C8A49BD" w:rsidR="003140E7" w:rsidRPr="003140E7" w:rsidRDefault="00754373" w:rsidP="00754373">
      <w:pPr>
        <w:rPr>
          <w:lang w:val="es-AR"/>
        </w:rPr>
      </w:pPr>
      <w:r>
        <w:rPr>
          <w:lang w:val="es-AR"/>
        </w:rPr>
        <w:t xml:space="preserve">r= </w:t>
      </w:r>
      <w:r w:rsidRPr="00754373">
        <w:rPr>
          <w:u w:val="single"/>
          <w:lang w:val="es-AR"/>
        </w:rPr>
        <w:t>R</w:t>
      </w:r>
      <w:r>
        <w:rPr>
          <w:u w:val="single"/>
          <w:lang w:val="es-AR"/>
        </w:rPr>
        <w:t xml:space="preserve"> </w:t>
      </w:r>
      <w:r w:rsidRPr="00754373">
        <w:rPr>
          <w:lang w:val="es-AR"/>
        </w:rPr>
        <w:t xml:space="preserve">    0,2</w:t>
      </w:r>
      <w:r w:rsidR="003140E7">
        <w:rPr>
          <w:lang w:val="es-AR"/>
        </w:rPr>
        <w:t xml:space="preserve"> = </w:t>
      </w:r>
      <w:r w:rsidR="003140E7" w:rsidRPr="003140E7">
        <w:rPr>
          <w:u w:val="single"/>
          <w:lang w:val="es-AR"/>
        </w:rPr>
        <w:t>R</w:t>
      </w:r>
      <w:r w:rsidR="003140E7">
        <w:rPr>
          <w:u w:val="single"/>
          <w:lang w:val="es-AR"/>
        </w:rPr>
        <w:t xml:space="preserve">   </w:t>
      </w:r>
      <w:r w:rsidR="003140E7" w:rsidRPr="003140E7">
        <w:rPr>
          <w:lang w:val="es-AR"/>
        </w:rPr>
        <w:t xml:space="preserve">  = 0,2 x 220 = R</w:t>
      </w:r>
    </w:p>
    <w:p w14:paraId="4B117980" w14:textId="448F1B24" w:rsidR="00754373" w:rsidRDefault="00754373" w:rsidP="00754373">
      <w:pPr>
        <w:rPr>
          <w:lang w:val="es-AR"/>
        </w:rPr>
      </w:pPr>
      <w:r w:rsidRPr="00754373">
        <w:rPr>
          <w:lang w:val="es-AR"/>
        </w:rPr>
        <w:t xml:space="preserve">     </w:t>
      </w:r>
      <w:r>
        <w:rPr>
          <w:lang w:val="es-AR"/>
        </w:rPr>
        <w:t>D</w:t>
      </w:r>
      <w:r w:rsidR="003140E7">
        <w:rPr>
          <w:lang w:val="es-AR"/>
        </w:rPr>
        <w:t xml:space="preserve">              220</w:t>
      </w:r>
    </w:p>
    <w:p w14:paraId="503B9853" w14:textId="2E2340DA" w:rsidR="003140E7" w:rsidRPr="003140E7" w:rsidRDefault="003140E7" w:rsidP="00754373">
      <w:r>
        <w:t>Los depósitos son la suma de la cuenta corriente + caja de ahorro + plazo fijo</w:t>
      </w:r>
    </w:p>
    <w:p w14:paraId="194F78A1" w14:textId="025A6EFA" w:rsidR="003140E7" w:rsidRDefault="003140E7" w:rsidP="00754373">
      <w:pPr>
        <w:rPr>
          <w:lang w:val="es-AR"/>
        </w:rPr>
      </w:pPr>
      <w:r>
        <w:rPr>
          <w:lang w:val="es-AR"/>
        </w:rPr>
        <w:t>R= 44</w:t>
      </w:r>
    </w:p>
    <w:p w14:paraId="18D36F1D" w14:textId="77777777" w:rsidR="003140E7" w:rsidRDefault="003140E7" w:rsidP="00754373">
      <w:pPr>
        <w:rPr>
          <w:lang w:val="es-AR"/>
        </w:rPr>
      </w:pPr>
    </w:p>
    <w:p w14:paraId="197BBF0B" w14:textId="6ECD11D2" w:rsidR="003140E7" w:rsidRDefault="003140E7" w:rsidP="00754373">
      <w:pPr>
        <w:rPr>
          <w:lang w:val="es-AR"/>
        </w:rPr>
      </w:pPr>
      <w:r>
        <w:rPr>
          <w:lang w:val="es-AR"/>
        </w:rPr>
        <w:t>BM= 100 + 44</w:t>
      </w:r>
    </w:p>
    <w:p w14:paraId="26037C87" w14:textId="237F145F" w:rsidR="003140E7" w:rsidRDefault="003140E7" w:rsidP="00754373">
      <w:pPr>
        <w:rPr>
          <w:lang w:val="es-AR"/>
        </w:rPr>
      </w:pPr>
      <w:r>
        <w:rPr>
          <w:lang w:val="es-AR"/>
        </w:rPr>
        <w:t>BM= 144</w:t>
      </w:r>
    </w:p>
    <w:p w14:paraId="5D3D5721" w14:textId="77777777" w:rsidR="003140E7" w:rsidRDefault="003140E7" w:rsidP="00754373">
      <w:pPr>
        <w:rPr>
          <w:lang w:val="es-AR"/>
        </w:rPr>
      </w:pPr>
    </w:p>
    <w:p w14:paraId="001A9E89" w14:textId="77777777" w:rsidR="003140E7" w:rsidRPr="003140E7" w:rsidRDefault="003140E7" w:rsidP="003140E7">
      <w:r w:rsidRPr="003140E7">
        <w:rPr>
          <w:u w:val="single"/>
        </w:rPr>
        <w:t xml:space="preserve">M </w:t>
      </w:r>
      <w:r w:rsidRPr="003140E7">
        <w:t xml:space="preserve">= </w:t>
      </w:r>
      <w:r w:rsidRPr="003140E7">
        <w:rPr>
          <w:u w:val="single"/>
        </w:rPr>
        <w:t>CU + 1</w:t>
      </w:r>
      <w:r w:rsidRPr="003140E7">
        <w:t xml:space="preserve">     = multiplicador monetario = mm</w:t>
      </w:r>
    </w:p>
    <w:p w14:paraId="18409230" w14:textId="77777777" w:rsidR="003140E7" w:rsidRPr="003140E7" w:rsidRDefault="003140E7" w:rsidP="003140E7">
      <w:r w:rsidRPr="003140E7">
        <w:t xml:space="preserve">H     CU + re </w:t>
      </w:r>
    </w:p>
    <w:p w14:paraId="61B39630" w14:textId="77777777" w:rsidR="003140E7" w:rsidRDefault="003140E7" w:rsidP="003140E7">
      <w:r w:rsidRPr="003140E7">
        <w:t xml:space="preserve"> </w:t>
      </w:r>
    </w:p>
    <w:p w14:paraId="0034F98F" w14:textId="024E97E2" w:rsidR="003140E7" w:rsidRDefault="003140E7" w:rsidP="003140E7">
      <w:r w:rsidRPr="003140E7">
        <w:t xml:space="preserve">M= H. </w:t>
      </w:r>
      <w:r>
        <w:t>m</w:t>
      </w:r>
      <w:r w:rsidRPr="003140E7">
        <w:t>m</w:t>
      </w:r>
    </w:p>
    <w:p w14:paraId="6F9DECE7" w14:textId="18964DAF" w:rsidR="003140E7" w:rsidRPr="003140E7" w:rsidRDefault="003140E7" w:rsidP="003140E7">
      <w:r>
        <w:t>mm</w:t>
      </w:r>
      <w:r w:rsidRPr="003140E7">
        <w:t xml:space="preserve">= </w:t>
      </w:r>
      <w:r w:rsidRPr="003140E7">
        <w:rPr>
          <w:u w:val="single"/>
        </w:rPr>
        <w:t>CU + 1</w:t>
      </w:r>
      <w:r w:rsidRPr="003140E7">
        <w:t xml:space="preserve">     = multiplicador monetario = mm</w:t>
      </w:r>
    </w:p>
    <w:p w14:paraId="3D122780" w14:textId="79BD561F" w:rsidR="003140E7" w:rsidRPr="003140E7" w:rsidRDefault="003140E7" w:rsidP="003140E7">
      <w:r w:rsidRPr="003140E7">
        <w:t xml:space="preserve">     </w:t>
      </w:r>
      <w:r>
        <w:t xml:space="preserve">     </w:t>
      </w:r>
      <w:r w:rsidRPr="003140E7">
        <w:t xml:space="preserve">CU + re </w:t>
      </w:r>
    </w:p>
    <w:p w14:paraId="25D39704" w14:textId="7C823FD9" w:rsidR="003140E7" w:rsidRDefault="003140E7" w:rsidP="003140E7">
      <w:r>
        <w:t xml:space="preserve"> </w:t>
      </w:r>
    </w:p>
    <w:p w14:paraId="592EFE7A" w14:textId="6D850D53" w:rsidR="003140E7" w:rsidRPr="003140E7" w:rsidRDefault="003140E7" w:rsidP="003140E7">
      <w:r>
        <w:t xml:space="preserve">CU= </w:t>
      </w:r>
      <w:r w:rsidRPr="003140E7">
        <w:rPr>
          <w:u w:val="single"/>
        </w:rPr>
        <w:t>E</w:t>
      </w:r>
      <w:r w:rsidRPr="003140E7">
        <w:t xml:space="preserve">  </w:t>
      </w:r>
      <w:r>
        <w:t xml:space="preserve">= </w:t>
      </w:r>
      <w:r w:rsidRPr="003140E7">
        <w:rPr>
          <w:u w:val="single"/>
        </w:rPr>
        <w:t>100</w:t>
      </w:r>
      <w:r>
        <w:rPr>
          <w:u w:val="single"/>
        </w:rPr>
        <w:t xml:space="preserve"> </w:t>
      </w:r>
      <w:r w:rsidRPr="003140E7">
        <w:t>= 0,4545</w:t>
      </w:r>
      <w:r>
        <w:t xml:space="preserve">   </w:t>
      </w:r>
    </w:p>
    <w:p w14:paraId="7AE5683B" w14:textId="08E6842A" w:rsidR="003140E7" w:rsidRPr="003140E7" w:rsidRDefault="003140E7" w:rsidP="003140E7">
      <w:r>
        <w:t xml:space="preserve">         D     220</w:t>
      </w:r>
    </w:p>
    <w:p w14:paraId="57845538" w14:textId="77777777" w:rsidR="003140E7" w:rsidRPr="003140E7" w:rsidRDefault="003140E7" w:rsidP="00754373">
      <w:pPr>
        <w:rPr>
          <w:lang w:val="es-AR"/>
        </w:rPr>
      </w:pPr>
    </w:p>
    <w:p w14:paraId="154465EE" w14:textId="77777777" w:rsidR="003140E7" w:rsidRDefault="003140E7" w:rsidP="00754373">
      <w:pPr>
        <w:rPr>
          <w:lang w:val="es-AR"/>
        </w:rPr>
      </w:pPr>
    </w:p>
    <w:p w14:paraId="4C3189C4" w14:textId="408A179F" w:rsidR="003140E7" w:rsidRDefault="003140E7" w:rsidP="00754373">
      <w:pPr>
        <w:rPr>
          <w:u w:val="single"/>
          <w:lang w:val="es-AR"/>
        </w:rPr>
      </w:pPr>
      <w:r>
        <w:rPr>
          <w:lang w:val="es-AR"/>
        </w:rPr>
        <w:t xml:space="preserve">Mm= </w:t>
      </w:r>
      <w:r w:rsidRPr="003140E7">
        <w:rPr>
          <w:u w:val="single"/>
          <w:lang w:val="es-AR"/>
        </w:rPr>
        <w:t>0,4545 + 1</w:t>
      </w:r>
      <w:r>
        <w:rPr>
          <w:u w:val="single"/>
          <w:lang w:val="es-AR"/>
        </w:rPr>
        <w:t xml:space="preserve">       </w:t>
      </w:r>
      <w:r w:rsidRPr="003140E7">
        <w:rPr>
          <w:lang w:val="es-AR"/>
        </w:rPr>
        <w:t xml:space="preserve"> =</w:t>
      </w:r>
      <w:r>
        <w:rPr>
          <w:lang w:val="es-AR"/>
        </w:rPr>
        <w:t xml:space="preserve"> </w:t>
      </w:r>
      <w:r w:rsidR="00E32DEB">
        <w:rPr>
          <w:lang w:val="es-AR"/>
        </w:rPr>
        <w:t>2,2222</w:t>
      </w:r>
    </w:p>
    <w:p w14:paraId="0ED7A76C" w14:textId="1BE370DA" w:rsidR="003140E7" w:rsidRPr="003140E7" w:rsidRDefault="003140E7" w:rsidP="00754373">
      <w:pPr>
        <w:rPr>
          <w:lang w:val="es-AR"/>
        </w:rPr>
      </w:pPr>
      <w:r>
        <w:rPr>
          <w:lang w:val="es-AR"/>
        </w:rPr>
        <w:t xml:space="preserve">           </w:t>
      </w:r>
      <w:r w:rsidRPr="003140E7">
        <w:rPr>
          <w:lang w:val="es-AR"/>
        </w:rPr>
        <w:t>0,4545 + 0,2</w:t>
      </w:r>
    </w:p>
    <w:p w14:paraId="76D45D21" w14:textId="77777777" w:rsidR="003140E7" w:rsidRPr="00754373" w:rsidRDefault="003140E7" w:rsidP="00754373">
      <w:pPr>
        <w:rPr>
          <w:lang w:val="es-AR"/>
        </w:rPr>
      </w:pPr>
    </w:p>
    <w:p w14:paraId="5C32FA92" w14:textId="6B1C9F4F" w:rsidR="002867D9" w:rsidRDefault="00E32DEB" w:rsidP="002867D9">
      <w:r>
        <w:t>M= mm x BM</w:t>
      </w:r>
    </w:p>
    <w:p w14:paraId="0CB8F918" w14:textId="4418951B" w:rsidR="00E32DEB" w:rsidRDefault="00E32DEB" w:rsidP="002867D9">
      <w:r>
        <w:t>M= 2,2222 x 144</w:t>
      </w:r>
    </w:p>
    <w:p w14:paraId="48BBDCA3" w14:textId="7E1D0CF0" w:rsidR="00E32DEB" w:rsidRDefault="00E32DEB" w:rsidP="002867D9">
      <w:r>
        <w:t>M= 320</w:t>
      </w:r>
    </w:p>
    <w:p w14:paraId="3B86551D" w14:textId="77777777" w:rsidR="00E32DEB" w:rsidRDefault="00E32DEB" w:rsidP="002867D9"/>
    <w:p w14:paraId="2B7C122D" w14:textId="1A42EA27" w:rsidR="00E32DEB" w:rsidRDefault="00E32DEB" w:rsidP="002867D9">
      <w:r>
        <w:t>Por cada peso que se incrementa la base monetaria 2,2222 se incrementa la oferta.</w:t>
      </w:r>
    </w:p>
    <w:p w14:paraId="2D5EEA20" w14:textId="77777777" w:rsidR="002867D9" w:rsidRDefault="002867D9" w:rsidP="002867D9"/>
    <w:p w14:paraId="3B9B51F7" w14:textId="77777777" w:rsidR="00E32DEB" w:rsidRDefault="00E32DEB" w:rsidP="00E32DEB">
      <w:pPr>
        <w:rPr>
          <w:lang w:val="es-AR"/>
        </w:rPr>
      </w:pPr>
      <w:r w:rsidRPr="00E32DEB">
        <w:rPr>
          <w:lang w:val="es-AR"/>
        </w:rPr>
        <w:t>7. Si en una economía la relación Efectivo/Depósitos (coeficiente de preferencia por la liquidez) es de 0,5 determine a cuánto asciende el encaje bancario (r) -suponiendo que los bancos solo tienen reservas obligatorias-, si usted sabe que, si aumenta la Base Monetaria (BM) en 600 millones de pesos, la Oferta Monetaria (M) se incrementará en 1.200 millones de pesos.</w:t>
      </w:r>
    </w:p>
    <w:p w14:paraId="4B3D8428" w14:textId="77777777" w:rsidR="00E32DEB" w:rsidRDefault="00E32DEB" w:rsidP="00E32DEB">
      <w:pPr>
        <w:rPr>
          <w:lang w:val="es-AR"/>
        </w:rPr>
      </w:pPr>
    </w:p>
    <w:p w14:paraId="1203D584" w14:textId="5D43CF8A" w:rsidR="00E32DEB" w:rsidRDefault="00E32DEB" w:rsidP="00E32DEB">
      <w:pPr>
        <w:rPr>
          <w:lang w:val="es-AR"/>
        </w:rPr>
      </w:pPr>
      <w:r>
        <w:rPr>
          <w:lang w:val="es-AR"/>
        </w:rPr>
        <w:t>Cu=0,5</w:t>
      </w:r>
    </w:p>
    <w:p w14:paraId="28AF0447" w14:textId="707E25D7" w:rsidR="00E32DEB" w:rsidRDefault="00E32DEB" w:rsidP="00E32DEB">
      <w:pPr>
        <w:rPr>
          <w:lang w:val="es-AR"/>
        </w:rPr>
      </w:pPr>
      <w:r>
        <w:rPr>
          <w:lang w:val="es-AR"/>
        </w:rPr>
        <w:t>r= ?</w:t>
      </w:r>
    </w:p>
    <w:p w14:paraId="2BB994C9" w14:textId="02A5020A" w:rsidR="00363E8E" w:rsidRDefault="00E32DEB" w:rsidP="00363E8E">
      <w:pPr>
        <w:rPr>
          <w:lang w:val="es-AR"/>
        </w:rPr>
      </w:pPr>
      <w:r>
        <w:rPr>
          <w:lang w:val="es-AR"/>
        </w:rPr>
        <w:t>M= aumenta 1200</w:t>
      </w:r>
    </w:p>
    <w:p w14:paraId="460E120B" w14:textId="0F4BD9DB" w:rsidR="00E32DEB" w:rsidRDefault="00E32DEB" w:rsidP="00363E8E">
      <w:pPr>
        <w:rPr>
          <w:lang w:val="es-AR"/>
        </w:rPr>
      </w:pPr>
      <w:r>
        <w:rPr>
          <w:lang w:val="es-AR"/>
        </w:rPr>
        <w:t>BM= aumenta 600</w:t>
      </w:r>
    </w:p>
    <w:p w14:paraId="350457B1" w14:textId="77777777" w:rsidR="00E32DEB" w:rsidRDefault="00E32DEB" w:rsidP="00363E8E">
      <w:pPr>
        <w:rPr>
          <w:lang w:val="es-AR"/>
        </w:rPr>
      </w:pPr>
    </w:p>
    <w:p w14:paraId="2964059A" w14:textId="012D5E4D" w:rsidR="00E32DEB" w:rsidRDefault="00E32DEB" w:rsidP="00363E8E">
      <w:pPr>
        <w:rPr>
          <w:u w:val="single"/>
          <w:lang w:val="es-AR"/>
        </w:rPr>
      </w:pPr>
      <w:r>
        <w:rPr>
          <w:lang w:val="es-AR"/>
        </w:rPr>
        <w:t xml:space="preserve">r= </w:t>
      </w:r>
      <w:r w:rsidRPr="00E32DEB">
        <w:rPr>
          <w:u w:val="single"/>
          <w:lang w:val="es-AR"/>
        </w:rPr>
        <w:t>R</w:t>
      </w:r>
      <w:r>
        <w:rPr>
          <w:u w:val="single"/>
          <w:lang w:val="es-AR"/>
        </w:rPr>
        <w:t xml:space="preserve">  =  </w:t>
      </w:r>
    </w:p>
    <w:p w14:paraId="5C9C8351" w14:textId="7B6694B6" w:rsidR="00E32DEB" w:rsidRDefault="00E32DEB" w:rsidP="00363E8E">
      <w:pPr>
        <w:rPr>
          <w:lang w:val="es-AR"/>
        </w:rPr>
      </w:pPr>
      <w:r w:rsidRPr="00E32DEB">
        <w:rPr>
          <w:lang w:val="es-AR"/>
        </w:rPr>
        <w:t xml:space="preserve">     D</w:t>
      </w:r>
    </w:p>
    <w:p w14:paraId="56FFC294" w14:textId="77777777" w:rsidR="00E32DEB" w:rsidRDefault="00E32DEB" w:rsidP="00363E8E">
      <w:pPr>
        <w:rPr>
          <w:lang w:val="es-AR"/>
        </w:rPr>
      </w:pPr>
    </w:p>
    <w:p w14:paraId="1BB15334" w14:textId="3AF54C25" w:rsidR="00B05A12" w:rsidRDefault="00B05A12" w:rsidP="00363E8E">
      <w:pPr>
        <w:rPr>
          <w:lang w:val="es-AR"/>
        </w:rPr>
      </w:pPr>
      <w:r>
        <w:rPr>
          <w:lang w:val="es-AR"/>
        </w:rPr>
        <w:t>M</w:t>
      </w:r>
    </w:p>
    <w:p w14:paraId="2CD87924" w14:textId="7CD1A942" w:rsidR="00E32DEB" w:rsidRDefault="00E32DEB" w:rsidP="00363E8E">
      <w:pPr>
        <w:rPr>
          <w:u w:val="single"/>
          <w:lang w:val="es-AR"/>
        </w:rPr>
      </w:pPr>
      <w:r>
        <w:rPr>
          <w:lang w:val="es-AR"/>
        </w:rPr>
        <w:t xml:space="preserve">m= </w:t>
      </w:r>
      <w:r w:rsidRPr="00E32DEB">
        <w:rPr>
          <w:u w:val="single"/>
          <w:lang w:val="es-AR"/>
        </w:rPr>
        <w:t>1+cu</w:t>
      </w:r>
    </w:p>
    <w:p w14:paraId="01F02527" w14:textId="39EE2C7C" w:rsidR="00E32DEB" w:rsidRDefault="00E32DEB" w:rsidP="00363E8E">
      <w:pPr>
        <w:rPr>
          <w:lang w:val="es-AR"/>
        </w:rPr>
      </w:pPr>
      <w:r w:rsidRPr="00E32DEB">
        <w:rPr>
          <w:lang w:val="es-AR"/>
        </w:rPr>
        <w:t xml:space="preserve">          cu + r</w:t>
      </w:r>
    </w:p>
    <w:p w14:paraId="6A96136E" w14:textId="7D29FE25" w:rsidR="00E32DEB" w:rsidRDefault="00E32DEB" w:rsidP="00363E8E">
      <w:pPr>
        <w:rPr>
          <w:lang w:val="es-AR"/>
        </w:rPr>
      </w:pPr>
      <w:r>
        <w:rPr>
          <w:lang w:val="es-AR"/>
        </w:rPr>
        <w:t>mm = 1200/600 = 2</w:t>
      </w:r>
    </w:p>
    <w:p w14:paraId="4F07BD7D" w14:textId="77777777" w:rsidR="00E32DEB" w:rsidRDefault="00E32DEB" w:rsidP="00363E8E">
      <w:pPr>
        <w:rPr>
          <w:lang w:val="es-AR"/>
        </w:rPr>
      </w:pPr>
    </w:p>
    <w:p w14:paraId="76FD3B8C" w14:textId="13DAC710" w:rsidR="00E32DEB" w:rsidRDefault="00E32DEB" w:rsidP="00363E8E">
      <w:pPr>
        <w:rPr>
          <w:lang w:val="es-AR"/>
        </w:rPr>
      </w:pPr>
      <w:r>
        <w:rPr>
          <w:lang w:val="es-AR"/>
        </w:rPr>
        <w:t>2= 1+ cu/ cu+r</w:t>
      </w:r>
    </w:p>
    <w:p w14:paraId="2C27F47A" w14:textId="35EFCF79" w:rsidR="00E32DEB" w:rsidRDefault="00E32DEB" w:rsidP="00363E8E">
      <w:pPr>
        <w:rPr>
          <w:lang w:val="es-AR"/>
        </w:rPr>
      </w:pPr>
      <w:r>
        <w:rPr>
          <w:lang w:val="es-AR"/>
        </w:rPr>
        <w:t xml:space="preserve">2 x </w:t>
      </w:r>
      <w:r w:rsidR="00134177">
        <w:rPr>
          <w:lang w:val="es-AR"/>
        </w:rPr>
        <w:t>(</w:t>
      </w:r>
      <w:r>
        <w:rPr>
          <w:lang w:val="es-AR"/>
        </w:rPr>
        <w:t>0,5 +</w:t>
      </w:r>
      <w:r w:rsidR="00134177">
        <w:rPr>
          <w:lang w:val="es-AR"/>
        </w:rPr>
        <w:t>r) = 1,5</w:t>
      </w:r>
    </w:p>
    <w:p w14:paraId="21EA55F1" w14:textId="65C80E66" w:rsidR="00134177" w:rsidRDefault="00134177" w:rsidP="00363E8E">
      <w:pPr>
        <w:rPr>
          <w:lang w:val="es-AR"/>
        </w:rPr>
      </w:pPr>
      <w:r>
        <w:rPr>
          <w:lang w:val="es-AR"/>
        </w:rPr>
        <w:t>1 + 2r = 1,5</w:t>
      </w:r>
    </w:p>
    <w:p w14:paraId="4BF73564" w14:textId="32F0176E" w:rsidR="00134177" w:rsidRDefault="00134177" w:rsidP="00363E8E">
      <w:pPr>
        <w:rPr>
          <w:lang w:val="es-AR"/>
        </w:rPr>
      </w:pPr>
      <w:r>
        <w:rPr>
          <w:lang w:val="es-AR"/>
        </w:rPr>
        <w:t>r  = 0,5/2</w:t>
      </w:r>
    </w:p>
    <w:p w14:paraId="46DD4D6D" w14:textId="3FBF9FB7" w:rsidR="00134177" w:rsidRDefault="00134177" w:rsidP="00363E8E">
      <w:pPr>
        <w:rPr>
          <w:lang w:val="es-AR"/>
        </w:rPr>
      </w:pPr>
      <w:r>
        <w:rPr>
          <w:lang w:val="es-AR"/>
        </w:rPr>
        <w:t>r= 0,25</w:t>
      </w:r>
    </w:p>
    <w:p w14:paraId="355F17A2" w14:textId="77777777" w:rsidR="00134177" w:rsidRDefault="00134177" w:rsidP="00363E8E">
      <w:pPr>
        <w:rPr>
          <w:lang w:val="es-AR"/>
        </w:rPr>
      </w:pPr>
    </w:p>
    <w:p w14:paraId="6BE27393" w14:textId="77777777" w:rsidR="00E32DEB" w:rsidRDefault="00E32DEB" w:rsidP="00363E8E">
      <w:pPr>
        <w:rPr>
          <w:lang w:val="es-AR"/>
        </w:rPr>
      </w:pPr>
    </w:p>
    <w:p w14:paraId="679AC88A" w14:textId="77777777" w:rsidR="00134177" w:rsidRPr="00134177" w:rsidRDefault="00134177" w:rsidP="00134177">
      <w:pPr>
        <w:rPr>
          <w:lang w:val="es-ES"/>
        </w:rPr>
      </w:pPr>
      <w:r w:rsidRPr="00134177">
        <w:rPr>
          <w:b/>
          <w:bCs/>
          <w:lang w:val="es-ES"/>
        </w:rPr>
        <w:t xml:space="preserve">Actividad N°1: Sector monetario. </w:t>
      </w:r>
    </w:p>
    <w:p w14:paraId="380C3285" w14:textId="77777777" w:rsidR="00134177" w:rsidRDefault="00134177" w:rsidP="00134177">
      <w:pPr>
        <w:rPr>
          <w:lang w:val="es-ES"/>
        </w:rPr>
      </w:pPr>
      <w:r w:rsidRPr="00134177">
        <w:rPr>
          <w:lang w:val="es-ES"/>
        </w:rPr>
        <w:t xml:space="preserve">En una economía no integrada al mercado internacional, los depósitos de los agentes económicos en caja de ahorro son de $200 MM, en cuenta corriente de $250 MM y a plazo de $750 MM. El nivel de efectivo es de $400 MM. Completando la cartera de activos, se sabe que los agentes económicos poseen títulos públicos por $300 MM. El BCRA ha optado por la fijación de un encaje legal unificado, cuya tasa es del 18%. Por su parte, los bancos comerciales no mantienen reservas voluntarias. </w:t>
      </w:r>
    </w:p>
    <w:p w14:paraId="5DE983BA" w14:textId="77777777" w:rsidR="00427E90" w:rsidRPr="00427E90" w:rsidRDefault="00427E90" w:rsidP="00427E90">
      <w:pPr>
        <w:rPr>
          <w:lang w:val="es-ES"/>
        </w:rPr>
      </w:pPr>
      <w:r w:rsidRPr="00427E90">
        <w:rPr>
          <w:lang w:val="es-ES"/>
        </w:rPr>
        <w:t xml:space="preserve">a. Los agregados monetarios M1, M2, M3. Desagregue M3, indicando el nivel de efectivo, el nivel de reservas, la base monetaria y el nivel de préstamos otorgados. ¿Cuál es el coeficiente de preferencia por la liquidez en relación a los depósitos? </w:t>
      </w:r>
    </w:p>
    <w:p w14:paraId="330ACEA1" w14:textId="77777777" w:rsidR="00427E90" w:rsidRPr="00134177" w:rsidRDefault="00427E90" w:rsidP="00134177">
      <w:pPr>
        <w:rPr>
          <w:lang w:val="es-ES"/>
        </w:rPr>
      </w:pPr>
    </w:p>
    <w:p w14:paraId="1C1A67C3" w14:textId="48B205B8" w:rsidR="00134177" w:rsidRDefault="00427E90" w:rsidP="00363E8E">
      <w:pPr>
        <w:rPr>
          <w:lang w:val="es-AR"/>
        </w:rPr>
      </w:pPr>
      <w:r>
        <w:rPr>
          <w:lang w:val="es-AR"/>
        </w:rPr>
        <w:t>M1= 650</w:t>
      </w:r>
    </w:p>
    <w:p w14:paraId="0B52EB38" w14:textId="1AD6252D" w:rsidR="00427E90" w:rsidRDefault="00427E90" w:rsidP="00363E8E">
      <w:pPr>
        <w:rPr>
          <w:lang w:val="es-AR"/>
        </w:rPr>
      </w:pPr>
      <w:r>
        <w:rPr>
          <w:lang w:val="es-AR"/>
        </w:rPr>
        <w:t>M2= 850</w:t>
      </w:r>
    </w:p>
    <w:p w14:paraId="0731C16D" w14:textId="1DF4821B" w:rsidR="00427E90" w:rsidRDefault="00427E90" w:rsidP="00363E8E">
      <w:pPr>
        <w:rPr>
          <w:lang w:val="es-AR"/>
        </w:rPr>
      </w:pPr>
      <w:r>
        <w:rPr>
          <w:lang w:val="es-AR"/>
        </w:rPr>
        <w:t>M3= 1600</w:t>
      </w:r>
    </w:p>
    <w:p w14:paraId="66C2C858" w14:textId="068DF85D" w:rsidR="006A307F" w:rsidRDefault="006A307F" w:rsidP="00363E8E">
      <w:pPr>
        <w:rPr>
          <w:lang w:val="es-AR"/>
        </w:rPr>
      </w:pPr>
      <w:r>
        <w:rPr>
          <w:lang w:val="es-AR"/>
        </w:rPr>
        <w:t>OFERTA MONETARIA = M3</w:t>
      </w:r>
    </w:p>
    <w:p w14:paraId="70922E65" w14:textId="77777777" w:rsidR="00427E90" w:rsidRDefault="00427E90" w:rsidP="00363E8E">
      <w:pPr>
        <w:rPr>
          <w:lang w:val="es-AR"/>
        </w:rPr>
      </w:pPr>
    </w:p>
    <w:p w14:paraId="66C53746" w14:textId="02A9A104" w:rsidR="00427E90" w:rsidRDefault="00427E90" w:rsidP="00363E8E">
      <w:pPr>
        <w:rPr>
          <w:lang w:val="es-AR"/>
        </w:rPr>
      </w:pPr>
      <w:r>
        <w:rPr>
          <w:lang w:val="es-AR"/>
        </w:rPr>
        <w:t>BM= E + R</w:t>
      </w:r>
    </w:p>
    <w:p w14:paraId="245CFA21" w14:textId="07B385FD" w:rsidR="00427E90" w:rsidRDefault="00427E90" w:rsidP="00363E8E">
      <w:pPr>
        <w:rPr>
          <w:lang w:val="es-AR"/>
        </w:rPr>
      </w:pPr>
      <w:r>
        <w:rPr>
          <w:lang w:val="es-AR"/>
        </w:rPr>
        <w:t>Efectivo = 400</w:t>
      </w:r>
    </w:p>
    <w:p w14:paraId="48300F8A" w14:textId="6708767A" w:rsidR="00427E90" w:rsidRDefault="00427E90" w:rsidP="00363E8E">
      <w:pPr>
        <w:rPr>
          <w:lang w:val="es-AR"/>
        </w:rPr>
      </w:pPr>
      <w:r>
        <w:rPr>
          <w:lang w:val="es-AR"/>
        </w:rPr>
        <w:t>r = R/D</w:t>
      </w:r>
    </w:p>
    <w:p w14:paraId="4541DEC5" w14:textId="0B0C0DF3" w:rsidR="00427E90" w:rsidRDefault="00427E90" w:rsidP="00363E8E">
      <w:pPr>
        <w:rPr>
          <w:lang w:val="es-AR"/>
        </w:rPr>
      </w:pPr>
      <w:r>
        <w:rPr>
          <w:lang w:val="es-AR"/>
        </w:rPr>
        <w:t>D= 1200</w:t>
      </w:r>
    </w:p>
    <w:p w14:paraId="31496084" w14:textId="0E35BB12" w:rsidR="00427E90" w:rsidRDefault="00427E90" w:rsidP="00363E8E">
      <w:pPr>
        <w:rPr>
          <w:lang w:val="es-AR"/>
        </w:rPr>
      </w:pPr>
      <w:r>
        <w:rPr>
          <w:lang w:val="es-AR"/>
        </w:rPr>
        <w:t>0,18 x 1200 = R</w:t>
      </w:r>
    </w:p>
    <w:p w14:paraId="0D27EBC4" w14:textId="5C6A556E" w:rsidR="00427E90" w:rsidRDefault="00427E90" w:rsidP="00363E8E">
      <w:pPr>
        <w:rPr>
          <w:b/>
          <w:lang w:val="es-AR"/>
        </w:rPr>
      </w:pPr>
      <w:r w:rsidRPr="00427E90">
        <w:rPr>
          <w:b/>
          <w:lang w:val="es-AR"/>
        </w:rPr>
        <w:t>216= R</w:t>
      </w:r>
      <w:r>
        <w:rPr>
          <w:b/>
          <w:lang w:val="es-AR"/>
        </w:rPr>
        <w:br/>
        <w:t xml:space="preserve"> </w:t>
      </w:r>
    </w:p>
    <w:p w14:paraId="765C446F" w14:textId="4CBA509B" w:rsidR="00427E90" w:rsidRDefault="00427E90" w:rsidP="00363E8E">
      <w:pPr>
        <w:rPr>
          <w:lang w:val="es-AR"/>
        </w:rPr>
      </w:pPr>
      <w:r w:rsidRPr="00427E90">
        <w:rPr>
          <w:lang w:val="es-AR"/>
        </w:rPr>
        <w:t>BM= 616</w:t>
      </w:r>
    </w:p>
    <w:p w14:paraId="22B334EF" w14:textId="77777777" w:rsidR="00427E90" w:rsidRDefault="00427E90" w:rsidP="00363E8E">
      <w:pPr>
        <w:rPr>
          <w:lang w:val="es-AR"/>
        </w:rPr>
      </w:pPr>
    </w:p>
    <w:p w14:paraId="50027A82" w14:textId="1D0EDF4E" w:rsidR="00427E90" w:rsidRDefault="00427E90" w:rsidP="00363E8E">
      <w:pPr>
        <w:rPr>
          <w:lang w:val="es-AR"/>
        </w:rPr>
      </w:pPr>
      <w:r>
        <w:rPr>
          <w:lang w:val="es-AR"/>
        </w:rPr>
        <w:t>P= M – BM</w:t>
      </w:r>
    </w:p>
    <w:p w14:paraId="1C1921EA" w14:textId="4E7261D1" w:rsidR="00427E90" w:rsidRDefault="00427E90" w:rsidP="00363E8E">
      <w:pPr>
        <w:rPr>
          <w:lang w:val="es-AR"/>
        </w:rPr>
      </w:pPr>
      <w:r>
        <w:rPr>
          <w:lang w:val="es-AR"/>
        </w:rPr>
        <w:t>P= 1600 – 616</w:t>
      </w:r>
    </w:p>
    <w:p w14:paraId="3F2E58D5" w14:textId="7012C8C1" w:rsidR="00427E90" w:rsidRPr="00427E90" w:rsidRDefault="00427E90" w:rsidP="00363E8E">
      <w:pPr>
        <w:rPr>
          <w:b/>
          <w:lang w:val="es-AR"/>
        </w:rPr>
      </w:pPr>
      <w:r w:rsidRPr="00427E90">
        <w:rPr>
          <w:b/>
          <w:lang w:val="es-AR"/>
        </w:rPr>
        <w:t>P= 984</w:t>
      </w:r>
    </w:p>
    <w:p w14:paraId="5E6F183E" w14:textId="72DA63AA" w:rsidR="00427E90" w:rsidRDefault="00427E90" w:rsidP="00363E8E">
      <w:pPr>
        <w:rPr>
          <w:lang w:val="es-AR"/>
        </w:rPr>
      </w:pPr>
      <w:r>
        <w:rPr>
          <w:lang w:val="es-AR"/>
        </w:rPr>
        <w:t>O TAMBIEN</w:t>
      </w:r>
    </w:p>
    <w:p w14:paraId="0A22A439" w14:textId="6891A8F8" w:rsidR="00427E90" w:rsidRDefault="00427E90" w:rsidP="00363E8E">
      <w:pPr>
        <w:rPr>
          <w:lang w:val="es-AR"/>
        </w:rPr>
      </w:pPr>
      <w:r>
        <w:rPr>
          <w:lang w:val="es-AR"/>
        </w:rPr>
        <w:t>P = E + D – (E + R)</w:t>
      </w:r>
    </w:p>
    <w:p w14:paraId="5FF22C12" w14:textId="24F1A268" w:rsidR="00427E90" w:rsidRDefault="00427E90" w:rsidP="00363E8E">
      <w:pPr>
        <w:rPr>
          <w:lang w:val="es-AR"/>
        </w:rPr>
      </w:pPr>
      <w:r>
        <w:rPr>
          <w:lang w:val="es-AR"/>
        </w:rPr>
        <w:t>P = D –R</w:t>
      </w:r>
    </w:p>
    <w:p w14:paraId="370C2AA7" w14:textId="64F0231B" w:rsidR="00427E90" w:rsidRDefault="00427E90" w:rsidP="00363E8E">
      <w:pPr>
        <w:rPr>
          <w:b/>
          <w:lang w:val="es-AR"/>
        </w:rPr>
      </w:pPr>
      <w:r w:rsidRPr="00427E90">
        <w:rPr>
          <w:b/>
          <w:lang w:val="es-AR"/>
        </w:rPr>
        <w:t>P = 984</w:t>
      </w:r>
    </w:p>
    <w:p w14:paraId="1BAC8B1A" w14:textId="77777777" w:rsidR="00427E90" w:rsidRDefault="00427E90" w:rsidP="00363E8E">
      <w:pPr>
        <w:rPr>
          <w:b/>
          <w:lang w:val="es-AR"/>
        </w:rPr>
      </w:pPr>
    </w:p>
    <w:p w14:paraId="4FF89A80" w14:textId="538F417E" w:rsidR="0083433D" w:rsidRPr="0083433D" w:rsidRDefault="0083433D" w:rsidP="00363E8E">
      <w:pPr>
        <w:rPr>
          <w:lang w:val="es-AR"/>
        </w:rPr>
      </w:pPr>
      <w:r>
        <w:rPr>
          <w:lang w:val="es-AR"/>
        </w:rPr>
        <w:t xml:space="preserve">mm= </w:t>
      </w:r>
      <w:r w:rsidRPr="0083433D">
        <w:rPr>
          <w:u w:val="single"/>
          <w:lang w:val="es-AR"/>
        </w:rPr>
        <w:t>1 + 400/1200</w:t>
      </w:r>
      <w:r>
        <w:rPr>
          <w:u w:val="single"/>
          <w:lang w:val="es-AR"/>
        </w:rPr>
        <w:t xml:space="preserve">        </w:t>
      </w:r>
      <w:r>
        <w:rPr>
          <w:lang w:val="es-AR"/>
        </w:rPr>
        <w:t>=2,5974</w:t>
      </w:r>
    </w:p>
    <w:p w14:paraId="567F078B" w14:textId="3EDA23F4" w:rsidR="0083433D" w:rsidRPr="0083433D" w:rsidRDefault="0083433D" w:rsidP="00363E8E">
      <w:pPr>
        <w:rPr>
          <w:lang w:val="es-AR"/>
        </w:rPr>
      </w:pPr>
      <w:r>
        <w:rPr>
          <w:lang w:val="es-AR"/>
        </w:rPr>
        <w:t xml:space="preserve">         </w:t>
      </w:r>
      <w:r w:rsidRPr="0083433D">
        <w:rPr>
          <w:lang w:val="es-AR"/>
        </w:rPr>
        <w:t>400/1200 + 0,18</w:t>
      </w:r>
    </w:p>
    <w:p w14:paraId="6B7FACE8" w14:textId="77777777" w:rsidR="00427E90" w:rsidRPr="00427E90" w:rsidRDefault="00427E90" w:rsidP="00363E8E">
      <w:pPr>
        <w:rPr>
          <w:b/>
          <w:lang w:val="es-AR"/>
        </w:rPr>
      </w:pPr>
    </w:p>
    <w:p w14:paraId="428C3213" w14:textId="0B56F484" w:rsidR="00427E90" w:rsidRDefault="0083433D" w:rsidP="00363E8E">
      <w:pPr>
        <w:rPr>
          <w:lang w:val="es-AR"/>
        </w:rPr>
      </w:pPr>
      <w:r>
        <w:rPr>
          <w:lang w:val="es-AR"/>
        </w:rPr>
        <w:t>BM X mm = OM</w:t>
      </w:r>
    </w:p>
    <w:p w14:paraId="39D068F3" w14:textId="70DCEADE" w:rsidR="0083433D" w:rsidRDefault="0083433D" w:rsidP="00363E8E">
      <w:pPr>
        <w:rPr>
          <w:lang w:val="es-AR"/>
        </w:rPr>
      </w:pPr>
      <w:r>
        <w:rPr>
          <w:lang w:val="es-AR"/>
        </w:rPr>
        <w:t>616 X 2,5974 = 1600</w:t>
      </w:r>
    </w:p>
    <w:p w14:paraId="21EF354F" w14:textId="77777777" w:rsidR="0083433D" w:rsidRDefault="0083433D" w:rsidP="00363E8E">
      <w:pPr>
        <w:rPr>
          <w:lang w:val="es-AR"/>
        </w:rPr>
      </w:pPr>
    </w:p>
    <w:p w14:paraId="0F7DCBAC" w14:textId="7EF3250F" w:rsidR="006A307F" w:rsidRDefault="00FA2F06" w:rsidP="00363E8E">
      <w:pPr>
        <w:rPr>
          <w:lang w:val="es-AR"/>
        </w:rPr>
      </w:pPr>
      <w:r>
        <w:rPr>
          <w:lang w:val="es-AR"/>
        </w:rPr>
        <w:t>La oferta monetaria se puede modificar mediante un cambio en la tasa de encaje o en la base monetaria</w:t>
      </w:r>
    </w:p>
    <w:p w14:paraId="7EB97213" w14:textId="15B16F75" w:rsidR="00DA2DB0" w:rsidRDefault="00DA2DB0" w:rsidP="00363E8E">
      <w:pPr>
        <w:rPr>
          <w:lang w:val="es-AR"/>
        </w:rPr>
      </w:pPr>
    </w:p>
    <w:p w14:paraId="5FB631F2" w14:textId="77777777" w:rsidR="00DA2DB0" w:rsidRDefault="00DA2DB0" w:rsidP="00363E8E">
      <w:pPr>
        <w:rPr>
          <w:lang w:val="es-AR"/>
        </w:rPr>
      </w:pPr>
    </w:p>
    <w:p w14:paraId="6BA6F2B1" w14:textId="77777777" w:rsidR="00DA2DB0" w:rsidRDefault="00DA2DB0" w:rsidP="00363E8E">
      <w:pPr>
        <w:rPr>
          <w:lang w:val="es-AR"/>
        </w:rPr>
      </w:pPr>
    </w:p>
    <w:p w14:paraId="037874C5" w14:textId="6FE74E1D" w:rsidR="00AC64CB" w:rsidRDefault="00AC64CB" w:rsidP="00363E8E">
      <w:pPr>
        <w:rPr>
          <w:lang w:val="es-AR"/>
        </w:rPr>
      </w:pPr>
      <w:r>
        <w:rPr>
          <w:lang w:val="es-AR"/>
        </w:rPr>
        <w:t>HASTA ACA FUE EL PRIMER PARCIAL</w:t>
      </w:r>
    </w:p>
    <w:p w14:paraId="3F245540" w14:textId="77777777" w:rsidR="00AC64CB" w:rsidRDefault="00AC64CB" w:rsidP="00363E8E">
      <w:pPr>
        <w:rPr>
          <w:lang w:val="es-AR"/>
        </w:rPr>
      </w:pPr>
    </w:p>
    <w:p w14:paraId="17ACB4E2" w14:textId="77777777" w:rsidR="00AC64CB" w:rsidRDefault="00AC64CB" w:rsidP="00363E8E">
      <w:pPr>
        <w:rPr>
          <w:lang w:val="es-AR"/>
        </w:rPr>
      </w:pPr>
    </w:p>
    <w:p w14:paraId="57A40FCD" w14:textId="77777777" w:rsidR="00AC64CB" w:rsidRDefault="00AC64CB" w:rsidP="00363E8E">
      <w:pPr>
        <w:rPr>
          <w:lang w:val="es-AR"/>
        </w:rPr>
      </w:pPr>
    </w:p>
    <w:p w14:paraId="4BFF132C" w14:textId="77777777" w:rsidR="00AC64CB" w:rsidRDefault="00AC64CB" w:rsidP="00363E8E">
      <w:pPr>
        <w:rPr>
          <w:lang w:val="es-AR"/>
        </w:rPr>
      </w:pPr>
    </w:p>
    <w:p w14:paraId="138F67D0" w14:textId="77777777" w:rsidR="00AC64CB" w:rsidRDefault="00AC64CB" w:rsidP="00363E8E">
      <w:pPr>
        <w:rPr>
          <w:lang w:val="es-AR"/>
        </w:rPr>
      </w:pPr>
    </w:p>
    <w:p w14:paraId="7F8E4E75" w14:textId="77777777" w:rsidR="00AC64CB" w:rsidRDefault="00AC64CB" w:rsidP="00363E8E">
      <w:pPr>
        <w:rPr>
          <w:lang w:val="es-AR"/>
        </w:rPr>
      </w:pPr>
    </w:p>
    <w:p w14:paraId="1164CBAD" w14:textId="77777777" w:rsidR="00AC64CB" w:rsidRDefault="00AC64CB" w:rsidP="00363E8E">
      <w:pPr>
        <w:rPr>
          <w:lang w:val="es-AR"/>
        </w:rPr>
      </w:pPr>
    </w:p>
    <w:p w14:paraId="62E67859" w14:textId="77777777" w:rsidR="00AC64CB" w:rsidRDefault="00AC64CB" w:rsidP="00363E8E">
      <w:pPr>
        <w:rPr>
          <w:lang w:val="es-AR"/>
        </w:rPr>
      </w:pPr>
    </w:p>
    <w:p w14:paraId="3EA3D9A1" w14:textId="77777777" w:rsidR="00AC64CB" w:rsidRDefault="00AC64CB" w:rsidP="00363E8E">
      <w:pPr>
        <w:rPr>
          <w:lang w:val="es-AR"/>
        </w:rPr>
      </w:pPr>
    </w:p>
    <w:p w14:paraId="2EE0D386" w14:textId="77777777" w:rsidR="00AC64CB" w:rsidRDefault="00AC64CB" w:rsidP="00363E8E">
      <w:pPr>
        <w:rPr>
          <w:lang w:val="es-AR"/>
        </w:rPr>
      </w:pPr>
    </w:p>
    <w:p w14:paraId="021F93F3" w14:textId="77777777" w:rsidR="00AC64CB" w:rsidRDefault="00AC64CB" w:rsidP="00363E8E">
      <w:pPr>
        <w:rPr>
          <w:lang w:val="es-AR"/>
        </w:rPr>
      </w:pPr>
    </w:p>
    <w:p w14:paraId="107B83B5" w14:textId="40F791F1" w:rsidR="00AC64CB" w:rsidRDefault="00AC64CB" w:rsidP="00363E8E">
      <w:pPr>
        <w:rPr>
          <w:lang w:val="es-AR"/>
        </w:rPr>
      </w:pPr>
      <w:r>
        <w:rPr>
          <w:lang w:val="es-AR"/>
        </w:rPr>
        <w:t>UG: equilibrio general con precios flexibles</w:t>
      </w:r>
    </w:p>
    <w:p w14:paraId="6D787398" w14:textId="6CDAF12B" w:rsidR="00AC64CB" w:rsidRDefault="00AC64CB" w:rsidP="00363E8E">
      <w:pPr>
        <w:rPr>
          <w:lang w:val="es-AR"/>
        </w:rPr>
      </w:pPr>
      <w:r>
        <w:rPr>
          <w:lang w:val="es-AR"/>
        </w:rPr>
        <w:t xml:space="preserve">OA – DA </w:t>
      </w:r>
    </w:p>
    <w:p w14:paraId="4376F952" w14:textId="46EF6735" w:rsidR="00AC64CB" w:rsidRDefault="00AC64CB" w:rsidP="00AC64CB">
      <w:pPr>
        <w:pStyle w:val="Prrafodelista"/>
        <w:numPr>
          <w:ilvl w:val="0"/>
          <w:numId w:val="24"/>
        </w:numPr>
        <w:rPr>
          <w:lang w:val="es-AR"/>
        </w:rPr>
      </w:pPr>
      <w:r>
        <w:rPr>
          <w:lang w:val="es-AR"/>
        </w:rPr>
        <w:t>Keynesiano (ajuste P y Y)</w:t>
      </w:r>
    </w:p>
    <w:p w14:paraId="4798AB46" w14:textId="535B3607" w:rsidR="00AC64CB" w:rsidRDefault="00AC64CB" w:rsidP="00AC64CB">
      <w:pPr>
        <w:pStyle w:val="Prrafodelista"/>
        <w:numPr>
          <w:ilvl w:val="0"/>
          <w:numId w:val="24"/>
        </w:numPr>
        <w:rPr>
          <w:lang w:val="es-AR"/>
        </w:rPr>
      </w:pPr>
      <w:r>
        <w:rPr>
          <w:lang w:val="es-AR"/>
        </w:rPr>
        <w:t>Keynesiano extremo</w:t>
      </w:r>
    </w:p>
    <w:p w14:paraId="695740BB" w14:textId="738296D6" w:rsidR="00AC64CB" w:rsidRDefault="00AC64CB" w:rsidP="00AC64CB">
      <w:pPr>
        <w:pStyle w:val="Prrafodelista"/>
        <w:numPr>
          <w:ilvl w:val="0"/>
          <w:numId w:val="24"/>
        </w:numPr>
        <w:rPr>
          <w:lang w:val="es-AR"/>
        </w:rPr>
      </w:pPr>
      <w:r>
        <w:rPr>
          <w:lang w:val="es-AR"/>
        </w:rPr>
        <w:t xml:space="preserve">Clasico </w:t>
      </w:r>
    </w:p>
    <w:p w14:paraId="73E185AD" w14:textId="77777777" w:rsidR="00AC64CB" w:rsidRDefault="00AC64CB" w:rsidP="00AC64CB">
      <w:pPr>
        <w:rPr>
          <w:lang w:val="es-AR"/>
        </w:rPr>
      </w:pPr>
    </w:p>
    <w:p w14:paraId="786812AE" w14:textId="49731200" w:rsidR="00AC64CB" w:rsidRDefault="00AC64CB" w:rsidP="00AC64CB">
      <w:pPr>
        <w:rPr>
          <w:lang w:val="es-AR"/>
        </w:rPr>
      </w:pPr>
      <w:r>
        <w:rPr>
          <w:lang w:val="es-AR"/>
        </w:rPr>
        <w:t>Casos especiales</w:t>
      </w:r>
    </w:p>
    <w:p w14:paraId="5703D79A" w14:textId="3704C9EB" w:rsidR="00AC64CB" w:rsidRDefault="00AC64CB" w:rsidP="00AC64CB">
      <w:pPr>
        <w:pStyle w:val="Prrafodelista"/>
        <w:numPr>
          <w:ilvl w:val="0"/>
          <w:numId w:val="26"/>
        </w:numPr>
        <w:rPr>
          <w:lang w:val="es-AR"/>
        </w:rPr>
      </w:pPr>
      <w:r w:rsidRPr="00AC64CB">
        <w:rPr>
          <w:lang w:val="es-AR"/>
        </w:rPr>
        <w:t xml:space="preserve">Keynesiano  </w:t>
      </w:r>
      <w:r w:rsidRPr="00AC64CB">
        <w:rPr>
          <w:lang w:val="es-AR"/>
        </w:rPr>
        <w:sym w:font="Wingdings" w:char="F0E0"/>
      </w:r>
      <w:r>
        <w:rPr>
          <w:lang w:val="es-AR"/>
        </w:rPr>
        <w:t xml:space="preserve"> P fijos; ajuste Y </w:t>
      </w:r>
      <w:r w:rsidRPr="00AC64CB">
        <w:rPr>
          <w:lang w:val="es-AR"/>
        </w:rPr>
        <w:sym w:font="Wingdings" w:char="F0E0"/>
      </w:r>
      <w:r>
        <w:rPr>
          <w:lang w:val="es-AR"/>
        </w:rPr>
        <w:t xml:space="preserve"> (u) contratar trabajadores </w:t>
      </w:r>
      <w:r w:rsidRPr="00AC64CB">
        <w:rPr>
          <w:lang w:val="es-AR"/>
        </w:rPr>
        <w:sym w:font="Wingdings" w:char="F0E0"/>
      </w:r>
      <w:r w:rsidRPr="00AC64CB">
        <w:rPr>
          <w:strike/>
          <w:u w:val="single"/>
          <w:lang w:val="es-AR"/>
        </w:rPr>
        <w:t>w</w:t>
      </w:r>
      <w:r>
        <w:rPr>
          <w:lang w:val="es-AR"/>
        </w:rPr>
        <w:t xml:space="preserve"> </w:t>
      </w:r>
      <w:r w:rsidRPr="00AC64CB">
        <w:rPr>
          <w:lang w:val="es-AR"/>
        </w:rPr>
        <w:sym w:font="Wingdings" w:char="F0E0"/>
      </w:r>
      <w:r>
        <w:rPr>
          <w:lang w:val="es-AR"/>
        </w:rPr>
        <w:t xml:space="preserve"> costos </w:t>
      </w:r>
      <w:r w:rsidRPr="00AC64CB">
        <w:rPr>
          <w:lang w:val="es-AR"/>
        </w:rPr>
        <w:sym w:font="Wingdings" w:char="F0E0"/>
      </w:r>
      <w:r>
        <w:rPr>
          <w:lang w:val="es-AR"/>
        </w:rPr>
        <w:t xml:space="preserve"> </w:t>
      </w:r>
      <w:r w:rsidRPr="00AC64CB">
        <w:rPr>
          <w:strike/>
          <w:u w:val="single"/>
          <w:lang w:val="es-AR"/>
        </w:rPr>
        <w:t>p</w:t>
      </w:r>
    </w:p>
    <w:p w14:paraId="4C1EB67E" w14:textId="77777777" w:rsidR="00AC64CB" w:rsidRDefault="00AC64CB" w:rsidP="00AC64CB">
      <w:pPr>
        <w:rPr>
          <w:lang w:val="es-AR"/>
        </w:rPr>
      </w:pPr>
    </w:p>
    <w:p w14:paraId="2A721CE8" w14:textId="77777777" w:rsidR="00AC64CB" w:rsidRPr="00AC64CB" w:rsidRDefault="00AC64CB" w:rsidP="00AC64CB">
      <w:pPr>
        <w:rPr>
          <w:lang w:val="es-AR"/>
        </w:rPr>
      </w:pPr>
    </w:p>
    <w:p w14:paraId="4B7F354C" w14:textId="1AAE719F" w:rsidR="00AC64CB" w:rsidRPr="00AC64CB" w:rsidRDefault="00AC64CB" w:rsidP="00AC64CB">
      <w:pPr>
        <w:pStyle w:val="Prrafodelista"/>
        <w:numPr>
          <w:ilvl w:val="0"/>
          <w:numId w:val="26"/>
        </w:numPr>
        <w:rPr>
          <w:lang w:val="es-AR"/>
        </w:rPr>
      </w:pPr>
      <w:r>
        <w:rPr>
          <w:lang w:val="es-AR"/>
        </w:rPr>
        <w:t xml:space="preserve">Clasico </w:t>
      </w:r>
      <w:r w:rsidRPr="00AC64CB">
        <w:rPr>
          <w:lang w:val="es-AR"/>
        </w:rPr>
        <w:sym w:font="Wingdings" w:char="F0E0"/>
      </w:r>
      <w:r>
        <w:rPr>
          <w:lang w:val="es-AR"/>
        </w:rPr>
        <w:t xml:space="preserve"> Y pleno empleo; ajuste P </w:t>
      </w:r>
      <w:r w:rsidRPr="00AC64CB">
        <w:rPr>
          <w:lang w:val="es-AR"/>
        </w:rPr>
        <w:sym w:font="Wingdings" w:char="F0E0"/>
      </w:r>
      <w:r>
        <w:rPr>
          <w:lang w:val="es-AR"/>
        </w:rPr>
        <w:t xml:space="preserve"> </w:t>
      </w:r>
      <w:r w:rsidRPr="00AC64CB">
        <w:rPr>
          <w:strike/>
          <w:lang w:val="es-AR"/>
        </w:rPr>
        <w:t>u</w:t>
      </w:r>
    </w:p>
    <w:p w14:paraId="31499211" w14:textId="77777777" w:rsidR="00AC64CB" w:rsidRDefault="00AC64CB" w:rsidP="00AC64CB">
      <w:pPr>
        <w:ind w:left="360"/>
        <w:rPr>
          <w:lang w:val="es-AR"/>
        </w:rPr>
      </w:pPr>
    </w:p>
    <w:p w14:paraId="32AC0F22" w14:textId="77777777" w:rsidR="00D058FD" w:rsidRDefault="00D058FD" w:rsidP="00AC64CB">
      <w:pPr>
        <w:ind w:left="360"/>
        <w:rPr>
          <w:lang w:val="es-AR"/>
        </w:rPr>
      </w:pPr>
    </w:p>
    <w:p w14:paraId="0DCD5349" w14:textId="3BE128CE" w:rsidR="00D058FD" w:rsidRDefault="00D058FD" w:rsidP="00AC64CB">
      <w:pPr>
        <w:ind w:left="360"/>
        <w:rPr>
          <w:lang w:val="es-AR"/>
        </w:rPr>
      </w:pPr>
      <w:r>
        <w:rPr>
          <w:lang w:val="es-AR"/>
        </w:rPr>
        <w:t>Unidad 6 pag 16</w:t>
      </w:r>
    </w:p>
    <w:p w14:paraId="1D2F551E" w14:textId="77777777" w:rsidR="00D058FD" w:rsidRDefault="00D058FD" w:rsidP="00AC64CB">
      <w:pPr>
        <w:ind w:left="360"/>
        <w:rPr>
          <w:lang w:val="es-AR"/>
        </w:rPr>
      </w:pPr>
    </w:p>
    <w:p w14:paraId="1B0CE822" w14:textId="77777777" w:rsidR="00D058FD" w:rsidRPr="00D058FD" w:rsidRDefault="00D058FD" w:rsidP="00D058FD">
      <w:pPr>
        <w:ind w:left="360"/>
        <w:rPr>
          <w:lang w:val="es-ES"/>
        </w:rPr>
      </w:pPr>
    </w:p>
    <w:p w14:paraId="59321819" w14:textId="77777777" w:rsidR="00D058FD" w:rsidRPr="00D058FD" w:rsidRDefault="00D058FD" w:rsidP="00D058FD">
      <w:pPr>
        <w:ind w:left="360"/>
        <w:rPr>
          <w:lang w:val="es-ES"/>
        </w:rPr>
      </w:pPr>
      <w:r w:rsidRPr="00D058FD">
        <w:rPr>
          <w:lang w:val="es-ES"/>
        </w:rPr>
        <w:t>1. Suponga una economía cerrada imaginaria de la cual conoce la siguiente información:</w:t>
      </w:r>
    </w:p>
    <w:p w14:paraId="71D35650" w14:textId="77777777" w:rsidR="00D058FD" w:rsidRPr="00D058FD" w:rsidRDefault="00D058FD" w:rsidP="00D058FD">
      <w:pPr>
        <w:ind w:left="360"/>
        <w:rPr>
          <w:lang w:val="es-ES"/>
        </w:rPr>
      </w:pPr>
    </w:p>
    <w:p w14:paraId="375F1A73" w14:textId="5E4F3596" w:rsidR="00D058FD" w:rsidRPr="00D058FD" w:rsidRDefault="00D058FD" w:rsidP="00D058FD">
      <w:pPr>
        <w:ind w:left="360"/>
        <w:rPr>
          <w:lang w:val="es-ES"/>
        </w:rPr>
      </w:pPr>
      <w:r w:rsidRPr="00D058FD">
        <w:rPr>
          <w:lang w:val="es-ES"/>
        </w:rPr>
        <w:t>Consumo = 700 + 0,8 Yd</w:t>
      </w:r>
      <w:r w:rsidRPr="00D058FD">
        <w:rPr>
          <w:lang w:val="es-ES"/>
        </w:rPr>
        <w:tab/>
      </w:r>
      <w:r w:rsidRPr="00D058FD">
        <w:rPr>
          <w:lang w:val="es-ES"/>
        </w:rPr>
        <w:tab/>
        <w:t>Inversión = 450 – 900i</w:t>
      </w:r>
      <w:r w:rsidRPr="00D058FD">
        <w:rPr>
          <w:lang w:val="es-ES"/>
        </w:rPr>
        <w:tab/>
      </w:r>
      <w:r>
        <w:rPr>
          <w:lang w:val="es-ES"/>
        </w:rPr>
        <w:t xml:space="preserve">                </w:t>
      </w:r>
      <w:r w:rsidRPr="00D058FD">
        <w:rPr>
          <w:lang w:val="es-ES"/>
        </w:rPr>
        <w:t>Gasto público = 550</w:t>
      </w:r>
      <w:r>
        <w:rPr>
          <w:lang w:val="es-ES"/>
        </w:rPr>
        <w:tab/>
      </w:r>
      <w:r>
        <w:rPr>
          <w:lang w:val="es-ES"/>
        </w:rPr>
        <w:tab/>
      </w:r>
      <w:r>
        <w:rPr>
          <w:lang w:val="es-ES"/>
        </w:rPr>
        <w:tab/>
      </w:r>
      <w:r w:rsidRPr="00D058FD">
        <w:rPr>
          <w:lang w:val="es-ES"/>
        </w:rPr>
        <w:t>Impuestos = 0,2Y</w:t>
      </w:r>
      <w:r w:rsidRPr="00D058FD">
        <w:rPr>
          <w:lang w:val="es-ES"/>
        </w:rPr>
        <w:tab/>
      </w:r>
      <w:r w:rsidRPr="00D058FD">
        <w:rPr>
          <w:lang w:val="es-ES"/>
        </w:rPr>
        <w:tab/>
      </w:r>
      <w:r w:rsidRPr="00D058FD">
        <w:rPr>
          <w:lang w:val="es-ES"/>
        </w:rPr>
        <w:tab/>
      </w:r>
    </w:p>
    <w:p w14:paraId="56867E8D" w14:textId="499BB75E" w:rsidR="00D058FD" w:rsidRDefault="00D058FD" w:rsidP="00D058FD">
      <w:pPr>
        <w:ind w:left="360"/>
        <w:rPr>
          <w:lang w:val="es-ES"/>
        </w:rPr>
      </w:pPr>
      <w:r w:rsidRPr="00D058FD">
        <w:rPr>
          <w:lang w:val="es-ES"/>
        </w:rPr>
        <w:t>Oferta monetaria = 450</w:t>
      </w:r>
      <w:r>
        <w:rPr>
          <w:lang w:val="es-ES"/>
        </w:rPr>
        <w:t>0</w:t>
      </w:r>
      <w:r>
        <w:rPr>
          <w:lang w:val="es-ES"/>
        </w:rPr>
        <w:tab/>
      </w:r>
      <w:r>
        <w:rPr>
          <w:lang w:val="es-ES"/>
        </w:rPr>
        <w:tab/>
        <w:t>Nivel de Precios = 2 (fijo)</w:t>
      </w:r>
      <w:r>
        <w:rPr>
          <w:lang w:val="es-ES"/>
        </w:rPr>
        <w:tab/>
        <w:t xml:space="preserve">           </w:t>
      </w:r>
      <w:r w:rsidRPr="00D058FD">
        <w:rPr>
          <w:lang w:val="es-ES"/>
        </w:rPr>
        <w:t>Demanda de dinero = 0,5Y – 400i</w:t>
      </w:r>
    </w:p>
    <w:p w14:paraId="1FC7B301" w14:textId="77777777" w:rsidR="00D058FD" w:rsidRDefault="00D058FD" w:rsidP="00D058FD">
      <w:pPr>
        <w:ind w:left="360"/>
        <w:rPr>
          <w:lang w:val="es-ES"/>
        </w:rPr>
      </w:pPr>
    </w:p>
    <w:p w14:paraId="0CD89E8F" w14:textId="6DC11FA5" w:rsidR="002A4B1E" w:rsidRDefault="002A4B1E" w:rsidP="00D058FD">
      <w:pPr>
        <w:ind w:left="360"/>
        <w:rPr>
          <w:lang w:val="es-ES"/>
        </w:rPr>
      </w:pPr>
      <w:r>
        <w:rPr>
          <w:lang w:val="es-ES"/>
        </w:rPr>
        <w:t>Y= alfa A + beta M/P</w:t>
      </w:r>
    </w:p>
    <w:p w14:paraId="6D479236" w14:textId="77777777" w:rsidR="002A4B1E" w:rsidRPr="00D058FD" w:rsidRDefault="002A4B1E" w:rsidP="00D058FD">
      <w:pPr>
        <w:ind w:left="360"/>
        <w:rPr>
          <w:lang w:val="es-ES"/>
        </w:rPr>
      </w:pPr>
    </w:p>
    <w:p w14:paraId="00B1B9B9" w14:textId="77777777" w:rsidR="00D058FD" w:rsidRPr="00D058FD" w:rsidRDefault="00D058FD" w:rsidP="00D058FD">
      <w:pPr>
        <w:ind w:left="360"/>
        <w:rPr>
          <w:lang w:val="es-ES"/>
        </w:rPr>
      </w:pPr>
    </w:p>
    <w:p w14:paraId="3D2EA129" w14:textId="20D624FB" w:rsidR="00D058FD" w:rsidRDefault="00D058FD" w:rsidP="00D058FD">
      <w:pPr>
        <w:numPr>
          <w:ilvl w:val="0"/>
          <w:numId w:val="27"/>
        </w:numPr>
        <w:rPr>
          <w:lang w:val="es-ES"/>
        </w:rPr>
      </w:pPr>
      <w:r w:rsidRPr="00D058FD">
        <w:rPr>
          <w:lang w:val="es-ES"/>
        </w:rPr>
        <w:t>El Banco Central planea incrementar la ofe</w:t>
      </w:r>
      <w:r w:rsidR="003C41C7">
        <w:rPr>
          <w:lang w:val="es-ES"/>
        </w:rPr>
        <w:t>rta monetaria por un valor de 20</w:t>
      </w:r>
      <w:r w:rsidRPr="00D058FD">
        <w:rPr>
          <w:lang w:val="es-ES"/>
        </w:rPr>
        <w:t xml:space="preserve">0. Cuantifique el impacto sobre el nivel de renta, suponiendo fijos los precios. Explique paso a paso cómo la medida impacta en la economía (producción, tasa de interés, inversión). Grafique. </w:t>
      </w:r>
    </w:p>
    <w:p w14:paraId="24E7EADD" w14:textId="77777777" w:rsidR="002A4B1E" w:rsidRDefault="002A4B1E" w:rsidP="002A4B1E">
      <w:pPr>
        <w:rPr>
          <w:lang w:val="es-ES"/>
        </w:rPr>
      </w:pPr>
    </w:p>
    <w:p w14:paraId="7029E5BE" w14:textId="5C9F68CA" w:rsidR="002A4B1E" w:rsidRDefault="002A4B1E" w:rsidP="002A4B1E">
      <w:pPr>
        <w:rPr>
          <w:lang w:val="es-ES"/>
        </w:rPr>
      </w:pPr>
      <w:r>
        <w:rPr>
          <w:lang w:val="es-ES"/>
        </w:rPr>
        <w:t xml:space="preserve">A= C + I + G – </w:t>
      </w:r>
      <w:proofErr w:type="spellStart"/>
      <w:r>
        <w:rPr>
          <w:lang w:val="es-ES"/>
        </w:rPr>
        <w:t>cT</w:t>
      </w:r>
      <w:proofErr w:type="spellEnd"/>
      <w:r>
        <w:rPr>
          <w:lang w:val="es-ES"/>
        </w:rPr>
        <w:t xml:space="preserve"> + </w:t>
      </w:r>
      <w:proofErr w:type="spellStart"/>
      <w:r>
        <w:rPr>
          <w:lang w:val="es-ES"/>
        </w:rPr>
        <w:t>cTR</w:t>
      </w:r>
      <w:proofErr w:type="spellEnd"/>
      <w:r>
        <w:rPr>
          <w:lang w:val="es-ES"/>
        </w:rPr>
        <w:t xml:space="preserve"> = 1700</w:t>
      </w:r>
    </w:p>
    <w:p w14:paraId="53533EF6" w14:textId="77777777" w:rsidR="002A4B1E" w:rsidRDefault="002A4B1E" w:rsidP="002A4B1E">
      <w:pPr>
        <w:rPr>
          <w:lang w:val="es-ES"/>
        </w:rPr>
      </w:pPr>
    </w:p>
    <w:p w14:paraId="23473DE5" w14:textId="5F72D49C" w:rsidR="002A4B1E" w:rsidRPr="002A4B1E" w:rsidRDefault="002A4B1E" w:rsidP="002A4B1E">
      <w:pPr>
        <w:rPr>
          <w:lang w:val="es-ES"/>
        </w:rPr>
      </w:pPr>
      <w:r>
        <w:rPr>
          <w:lang w:val="es-ES"/>
        </w:rPr>
        <w:t>gama</w:t>
      </w:r>
      <w:r w:rsidRPr="002A4B1E">
        <w:rPr>
          <w:u w:val="single"/>
          <w:lang w:val="es-ES"/>
        </w:rPr>
        <w:t xml:space="preserve">=               </w:t>
      </w:r>
      <w:proofErr w:type="spellStart"/>
      <w:r w:rsidRPr="002A4B1E">
        <w:rPr>
          <w:u w:val="single"/>
          <w:lang w:val="es-ES"/>
        </w:rPr>
        <w:t>alfag</w:t>
      </w:r>
      <w:proofErr w:type="spellEnd"/>
      <w:r w:rsidRPr="002A4B1E">
        <w:rPr>
          <w:u w:val="single"/>
          <w:lang w:val="es-ES"/>
        </w:rPr>
        <w:t xml:space="preserve"> </w:t>
      </w:r>
      <w:r>
        <w:rPr>
          <w:u w:val="single"/>
          <w:lang w:val="es-ES"/>
        </w:rPr>
        <w:t xml:space="preserve">       </w:t>
      </w:r>
      <w:r w:rsidRPr="002A4B1E">
        <w:rPr>
          <w:lang w:val="es-ES"/>
        </w:rPr>
        <w:t xml:space="preserve"> =   </w:t>
      </w:r>
      <w:r>
        <w:rPr>
          <w:lang w:val="es-ES"/>
        </w:rPr>
        <w:t>0,6733</w:t>
      </w:r>
    </w:p>
    <w:p w14:paraId="64C735F8" w14:textId="77777777" w:rsidR="002A4B1E" w:rsidRDefault="002A4B1E" w:rsidP="002A4B1E">
      <w:pPr>
        <w:rPr>
          <w:lang w:val="es-ES"/>
        </w:rPr>
      </w:pPr>
      <w:r>
        <w:rPr>
          <w:lang w:val="es-ES"/>
        </w:rPr>
        <w:tab/>
        <w:t xml:space="preserve">1 + </w:t>
      </w:r>
      <w:r w:rsidRPr="002A4B1E">
        <w:rPr>
          <w:u w:val="single"/>
          <w:lang w:val="es-ES"/>
        </w:rPr>
        <w:t>alfa g x k x b</w:t>
      </w:r>
    </w:p>
    <w:p w14:paraId="4A1DAE56" w14:textId="77777777" w:rsidR="002A4B1E" w:rsidRDefault="002A4B1E" w:rsidP="002A4B1E">
      <w:pPr>
        <w:rPr>
          <w:lang w:val="es-ES"/>
        </w:rPr>
      </w:pPr>
      <w:r>
        <w:rPr>
          <w:lang w:val="es-ES"/>
        </w:rPr>
        <w:tab/>
        <w:t xml:space="preserve"> </w:t>
      </w:r>
      <w:r>
        <w:rPr>
          <w:lang w:val="es-ES"/>
        </w:rPr>
        <w:tab/>
        <w:t xml:space="preserve">  h</w:t>
      </w:r>
    </w:p>
    <w:p w14:paraId="0ED6E7C0" w14:textId="6FB5F34E" w:rsidR="002A4B1E" w:rsidRDefault="002A4B1E" w:rsidP="002A4B1E">
      <w:pPr>
        <w:rPr>
          <w:lang w:val="es-ES"/>
        </w:rPr>
      </w:pPr>
      <w:r>
        <w:rPr>
          <w:lang w:val="es-ES"/>
        </w:rPr>
        <w:t>Y= alfa A + beta M/P</w:t>
      </w:r>
    </w:p>
    <w:p w14:paraId="3243DDEA" w14:textId="455D71E3" w:rsidR="002A4B1E" w:rsidRDefault="002A4B1E" w:rsidP="002A4B1E">
      <w:pPr>
        <w:rPr>
          <w:lang w:val="es-ES"/>
        </w:rPr>
      </w:pPr>
      <w:r>
        <w:rPr>
          <w:lang w:val="es-ES"/>
        </w:rPr>
        <w:t xml:space="preserve">Y= 0,6733 x 1700 + 1,5150 x 4500/2 = </w:t>
      </w:r>
      <w:r w:rsidRPr="002A4B1E">
        <w:rPr>
          <w:b/>
          <w:lang w:val="es-ES"/>
        </w:rPr>
        <w:t>4553,36</w:t>
      </w:r>
    </w:p>
    <w:p w14:paraId="4AB8F305" w14:textId="594BA09C" w:rsidR="002A4B1E" w:rsidRDefault="002A4B1E" w:rsidP="002A4B1E">
      <w:pPr>
        <w:rPr>
          <w:lang w:val="es-ES"/>
        </w:rPr>
      </w:pPr>
      <w:r>
        <w:rPr>
          <w:lang w:val="es-ES"/>
        </w:rPr>
        <w:t>Por cada peso que aumenta la parte autónoma el producto aumenta 0,67</w:t>
      </w:r>
    </w:p>
    <w:p w14:paraId="29CA848B" w14:textId="3481629E" w:rsidR="002A4B1E" w:rsidRDefault="002A4B1E" w:rsidP="002A4B1E">
      <w:pPr>
        <w:rPr>
          <w:lang w:val="es-ES"/>
        </w:rPr>
      </w:pPr>
      <w:r>
        <w:rPr>
          <w:lang w:val="es-ES"/>
        </w:rPr>
        <w:t xml:space="preserve">M/P = L </w:t>
      </w:r>
    </w:p>
    <w:p w14:paraId="2CE6FCEA" w14:textId="16343D7C" w:rsidR="002A4B1E" w:rsidRDefault="002A4B1E" w:rsidP="002A4B1E">
      <w:pPr>
        <w:rPr>
          <w:lang w:val="es-ES"/>
        </w:rPr>
      </w:pPr>
      <w:r>
        <w:rPr>
          <w:lang w:val="es-ES"/>
        </w:rPr>
        <w:t>4500/2 = 0,5 X 4553,36 – 400 i</w:t>
      </w:r>
    </w:p>
    <w:p w14:paraId="1F3382F9" w14:textId="6D278C45" w:rsidR="002A4B1E" w:rsidRDefault="002A4B1E" w:rsidP="002A4B1E">
      <w:pPr>
        <w:rPr>
          <w:lang w:val="es-ES"/>
        </w:rPr>
      </w:pPr>
      <w:r>
        <w:rPr>
          <w:lang w:val="es-ES"/>
        </w:rPr>
        <w:t>i = 0,0667</w:t>
      </w:r>
    </w:p>
    <w:p w14:paraId="4E18CCD7" w14:textId="28773FDB" w:rsidR="003C41C7" w:rsidRDefault="003C41C7" w:rsidP="002A4B1E">
      <w:pPr>
        <w:rPr>
          <w:lang w:val="es-ES"/>
        </w:rPr>
      </w:pPr>
      <w:r>
        <w:rPr>
          <w:lang w:val="es-ES"/>
        </w:rPr>
        <w:t>grafico foto</w:t>
      </w:r>
    </w:p>
    <w:p w14:paraId="3BA3387C" w14:textId="77777777" w:rsidR="002A4B1E" w:rsidRDefault="002A4B1E" w:rsidP="002A4B1E">
      <w:pPr>
        <w:rPr>
          <w:lang w:val="es-ES"/>
        </w:rPr>
      </w:pPr>
    </w:p>
    <w:p w14:paraId="5255863A" w14:textId="77777777" w:rsidR="003C41C7" w:rsidRDefault="003C41C7" w:rsidP="002A4B1E">
      <w:pPr>
        <w:rPr>
          <w:lang w:val="es-ES"/>
        </w:rPr>
      </w:pPr>
    </w:p>
    <w:p w14:paraId="360B3F21" w14:textId="515395BD" w:rsidR="003C41C7" w:rsidRDefault="003C41C7" w:rsidP="002A4B1E">
      <w:pPr>
        <w:rPr>
          <w:lang w:val="es-ES"/>
        </w:rPr>
      </w:pPr>
      <w:r>
        <w:rPr>
          <w:lang w:val="es-ES"/>
        </w:rPr>
        <w:t>se aumenta la oferta monetaria en 200</w:t>
      </w:r>
    </w:p>
    <w:p w14:paraId="5C2FB925" w14:textId="77777777" w:rsidR="003C41C7" w:rsidRDefault="003C41C7" w:rsidP="003C41C7">
      <w:pPr>
        <w:rPr>
          <w:lang w:val="es-ES"/>
        </w:rPr>
      </w:pPr>
    </w:p>
    <w:p w14:paraId="2DDEA260" w14:textId="77777777" w:rsidR="003C41C7" w:rsidRDefault="003C41C7" w:rsidP="003C41C7">
      <w:pPr>
        <w:rPr>
          <w:lang w:val="es-ES"/>
        </w:rPr>
      </w:pPr>
      <w:r>
        <w:rPr>
          <w:lang w:val="es-ES"/>
        </w:rPr>
        <w:t xml:space="preserve">A= C + I + G – </w:t>
      </w:r>
      <w:proofErr w:type="spellStart"/>
      <w:r>
        <w:rPr>
          <w:lang w:val="es-ES"/>
        </w:rPr>
        <w:t>cT</w:t>
      </w:r>
      <w:proofErr w:type="spellEnd"/>
      <w:r>
        <w:rPr>
          <w:lang w:val="es-ES"/>
        </w:rPr>
        <w:t xml:space="preserve"> + </w:t>
      </w:r>
      <w:proofErr w:type="spellStart"/>
      <w:r>
        <w:rPr>
          <w:lang w:val="es-ES"/>
        </w:rPr>
        <w:t>cTR</w:t>
      </w:r>
      <w:proofErr w:type="spellEnd"/>
      <w:r>
        <w:rPr>
          <w:lang w:val="es-ES"/>
        </w:rPr>
        <w:t xml:space="preserve"> = 1700</w:t>
      </w:r>
    </w:p>
    <w:p w14:paraId="5107FFDC" w14:textId="77777777" w:rsidR="003C41C7" w:rsidRDefault="003C41C7" w:rsidP="003C41C7">
      <w:pPr>
        <w:rPr>
          <w:lang w:val="es-ES"/>
        </w:rPr>
      </w:pPr>
    </w:p>
    <w:p w14:paraId="3AEF8399" w14:textId="52E3993F" w:rsidR="003C41C7" w:rsidRPr="002A4B1E" w:rsidRDefault="003C41C7" w:rsidP="003C41C7">
      <w:pPr>
        <w:rPr>
          <w:lang w:val="es-ES"/>
        </w:rPr>
      </w:pPr>
      <w:r>
        <w:rPr>
          <w:lang w:val="es-ES"/>
        </w:rPr>
        <w:t>gama</w:t>
      </w:r>
      <w:r w:rsidRPr="002A4B1E">
        <w:rPr>
          <w:u w:val="single"/>
          <w:lang w:val="es-ES"/>
        </w:rPr>
        <w:t>=               alfa</w:t>
      </w:r>
      <w:r>
        <w:rPr>
          <w:u w:val="single"/>
          <w:lang w:val="es-ES"/>
        </w:rPr>
        <w:t xml:space="preserve"> </w:t>
      </w:r>
      <w:r w:rsidRPr="002A4B1E">
        <w:rPr>
          <w:u w:val="single"/>
          <w:lang w:val="es-ES"/>
        </w:rPr>
        <w:t xml:space="preserve">g </w:t>
      </w:r>
      <w:r>
        <w:rPr>
          <w:u w:val="single"/>
          <w:lang w:val="es-ES"/>
        </w:rPr>
        <w:t xml:space="preserve">       </w:t>
      </w:r>
      <w:r w:rsidRPr="002A4B1E">
        <w:rPr>
          <w:lang w:val="es-ES"/>
        </w:rPr>
        <w:t xml:space="preserve"> =   </w:t>
      </w:r>
      <w:r>
        <w:rPr>
          <w:lang w:val="es-ES"/>
        </w:rPr>
        <w:t>0,6733</w:t>
      </w:r>
    </w:p>
    <w:p w14:paraId="119854E9" w14:textId="77777777" w:rsidR="003C41C7" w:rsidRDefault="003C41C7" w:rsidP="003C41C7">
      <w:pPr>
        <w:rPr>
          <w:lang w:val="es-ES"/>
        </w:rPr>
      </w:pPr>
      <w:r>
        <w:rPr>
          <w:lang w:val="es-ES"/>
        </w:rPr>
        <w:tab/>
        <w:t xml:space="preserve">1 + </w:t>
      </w:r>
      <w:r w:rsidRPr="002A4B1E">
        <w:rPr>
          <w:u w:val="single"/>
          <w:lang w:val="es-ES"/>
        </w:rPr>
        <w:t>alfa g x k x b</w:t>
      </w:r>
    </w:p>
    <w:p w14:paraId="1BFE1755" w14:textId="77777777" w:rsidR="003C41C7" w:rsidRDefault="003C41C7" w:rsidP="003C41C7">
      <w:pPr>
        <w:rPr>
          <w:lang w:val="es-ES"/>
        </w:rPr>
      </w:pPr>
      <w:r>
        <w:rPr>
          <w:lang w:val="es-ES"/>
        </w:rPr>
        <w:tab/>
        <w:t xml:space="preserve"> </w:t>
      </w:r>
      <w:r>
        <w:rPr>
          <w:lang w:val="es-ES"/>
        </w:rPr>
        <w:tab/>
        <w:t xml:space="preserve">  h</w:t>
      </w:r>
    </w:p>
    <w:p w14:paraId="7DD1E38E" w14:textId="77777777" w:rsidR="003C41C7" w:rsidRDefault="003C41C7" w:rsidP="003C41C7">
      <w:pPr>
        <w:rPr>
          <w:lang w:val="es-ES"/>
        </w:rPr>
      </w:pPr>
      <w:r>
        <w:rPr>
          <w:lang w:val="es-ES"/>
        </w:rPr>
        <w:t>Y= alfa A + beta M/P</w:t>
      </w:r>
    </w:p>
    <w:p w14:paraId="7813A9F5" w14:textId="3D2D622B" w:rsidR="003C41C7" w:rsidRDefault="003C41C7" w:rsidP="003C41C7">
      <w:pPr>
        <w:rPr>
          <w:lang w:val="es-ES"/>
        </w:rPr>
      </w:pPr>
      <w:r>
        <w:rPr>
          <w:lang w:val="es-ES"/>
        </w:rPr>
        <w:t xml:space="preserve">Y= 0,6733 x 1700 + 1,5150 x 4700/2 = </w:t>
      </w:r>
      <w:r>
        <w:rPr>
          <w:b/>
          <w:lang w:val="es-ES"/>
        </w:rPr>
        <w:t>4704,86</w:t>
      </w:r>
    </w:p>
    <w:p w14:paraId="256C0116" w14:textId="77777777" w:rsidR="003C41C7" w:rsidRDefault="003C41C7" w:rsidP="003C41C7">
      <w:pPr>
        <w:rPr>
          <w:lang w:val="es-ES"/>
        </w:rPr>
      </w:pPr>
      <w:r>
        <w:rPr>
          <w:lang w:val="es-ES"/>
        </w:rPr>
        <w:t>Por cada peso que aumenta la parte autónoma el producto aumenta 0,67</w:t>
      </w:r>
    </w:p>
    <w:p w14:paraId="3B725DD1" w14:textId="77777777" w:rsidR="003C41C7" w:rsidRDefault="003C41C7" w:rsidP="003C41C7">
      <w:pPr>
        <w:rPr>
          <w:lang w:val="es-ES"/>
        </w:rPr>
      </w:pPr>
      <w:r>
        <w:rPr>
          <w:lang w:val="es-ES"/>
        </w:rPr>
        <w:t xml:space="preserve">M/P = L </w:t>
      </w:r>
    </w:p>
    <w:p w14:paraId="2D85F6F0" w14:textId="04A0B75A" w:rsidR="003C41C7" w:rsidRDefault="003C41C7" w:rsidP="003C41C7">
      <w:pPr>
        <w:rPr>
          <w:lang w:val="es-ES"/>
        </w:rPr>
      </w:pPr>
      <w:r>
        <w:rPr>
          <w:lang w:val="es-ES"/>
        </w:rPr>
        <w:t>4700/2 = 0,5 X 4704,86 – 400 i</w:t>
      </w:r>
    </w:p>
    <w:p w14:paraId="075F3121" w14:textId="1B8DA8D7" w:rsidR="003C41C7" w:rsidRDefault="003C41C7" w:rsidP="003C41C7">
      <w:pPr>
        <w:rPr>
          <w:lang w:val="es-ES"/>
        </w:rPr>
      </w:pPr>
      <w:r>
        <w:rPr>
          <w:lang w:val="es-ES"/>
        </w:rPr>
        <w:t>i = 0,006075</w:t>
      </w:r>
    </w:p>
    <w:p w14:paraId="69EC6D97" w14:textId="77777777" w:rsidR="003C41C7" w:rsidRDefault="003C41C7" w:rsidP="003C41C7">
      <w:pPr>
        <w:rPr>
          <w:lang w:val="es-ES"/>
        </w:rPr>
      </w:pPr>
      <w:r>
        <w:rPr>
          <w:lang w:val="es-ES"/>
        </w:rPr>
        <w:t>grafico foto</w:t>
      </w:r>
    </w:p>
    <w:p w14:paraId="6881A995" w14:textId="77777777" w:rsidR="003C41C7" w:rsidRPr="00D058FD" w:rsidRDefault="003C41C7" w:rsidP="002A4B1E">
      <w:pPr>
        <w:rPr>
          <w:lang w:val="es-ES"/>
        </w:rPr>
      </w:pPr>
    </w:p>
    <w:p w14:paraId="40E96927" w14:textId="77777777" w:rsidR="00D058FD" w:rsidRPr="00D058FD" w:rsidRDefault="00D058FD" w:rsidP="00D058FD">
      <w:pPr>
        <w:ind w:left="360"/>
        <w:rPr>
          <w:b/>
          <w:lang w:val="es-ES"/>
        </w:rPr>
      </w:pPr>
    </w:p>
    <w:p w14:paraId="5573D881" w14:textId="77777777" w:rsidR="00D058FD" w:rsidRPr="00D058FD" w:rsidRDefault="00D058FD" w:rsidP="00D058FD">
      <w:pPr>
        <w:numPr>
          <w:ilvl w:val="0"/>
          <w:numId w:val="27"/>
        </w:numPr>
        <w:rPr>
          <w:lang w:val="es-ES"/>
        </w:rPr>
      </w:pPr>
      <w:r w:rsidRPr="00D058FD">
        <w:rPr>
          <w:lang w:val="es-ES"/>
        </w:rPr>
        <w:t>Si se permite el ajuste de los precios a largo plazo, ¿qué es de esperar que ocurra con los precios? ¿Qué ocurrirá con la producción, la tasa de interés y la inversión? Explique paso a paso lo que sucederá en la economía y grafique.</w:t>
      </w:r>
    </w:p>
    <w:p w14:paraId="59A99F2F" w14:textId="77777777" w:rsidR="00D058FD" w:rsidRDefault="00D058FD" w:rsidP="00AC64CB">
      <w:pPr>
        <w:ind w:left="360"/>
        <w:rPr>
          <w:lang w:val="es-AR"/>
        </w:rPr>
      </w:pPr>
    </w:p>
    <w:p w14:paraId="7C83965A" w14:textId="77777777" w:rsidR="009234A9" w:rsidRDefault="009234A9" w:rsidP="009234A9">
      <w:pPr>
        <w:rPr>
          <w:lang w:val="es-ES"/>
        </w:rPr>
      </w:pPr>
      <w:r>
        <w:rPr>
          <w:lang w:val="es-ES"/>
        </w:rPr>
        <w:t>Y= alfa A + beta M/P</w:t>
      </w:r>
    </w:p>
    <w:p w14:paraId="70976ED3" w14:textId="3E41F974" w:rsidR="009234A9" w:rsidRDefault="009234A9" w:rsidP="009234A9">
      <w:pPr>
        <w:rPr>
          <w:lang w:val="es-AR"/>
        </w:rPr>
      </w:pPr>
      <w:r>
        <w:rPr>
          <w:lang w:val="es-AR"/>
        </w:rPr>
        <w:t>4553,36 = 0,6733 x 1700 + 1,5150 x 4700/P</w:t>
      </w:r>
    </w:p>
    <w:p w14:paraId="040B9F00" w14:textId="1D0AF83B" w:rsidR="009234A9" w:rsidRDefault="002A57E1" w:rsidP="009234A9">
      <w:pPr>
        <w:rPr>
          <w:lang w:val="es-AR"/>
        </w:rPr>
      </w:pPr>
      <w:r>
        <w:rPr>
          <w:lang w:val="es-AR"/>
        </w:rPr>
        <w:t>P</w:t>
      </w:r>
      <w:r w:rsidR="009234A9">
        <w:rPr>
          <w:lang w:val="es-AR"/>
        </w:rPr>
        <w:t xml:space="preserve"> = 2,088</w:t>
      </w:r>
    </w:p>
    <w:p w14:paraId="1C510974" w14:textId="39B6381D" w:rsidR="002A57E1" w:rsidRDefault="002A57E1" w:rsidP="009234A9">
      <w:pPr>
        <w:rPr>
          <w:lang w:val="es-AR"/>
        </w:rPr>
      </w:pPr>
      <w:r>
        <w:rPr>
          <w:lang w:val="es-AR"/>
        </w:rPr>
        <w:t xml:space="preserve">Inflacion = </w:t>
      </w:r>
      <w:r w:rsidRPr="002A57E1">
        <w:rPr>
          <w:u w:val="single"/>
          <w:lang w:val="es-AR"/>
        </w:rPr>
        <w:t xml:space="preserve">2,088 -2   </w:t>
      </w:r>
      <w:r>
        <w:rPr>
          <w:lang w:val="es-AR"/>
        </w:rPr>
        <w:t>=  4,44%</w:t>
      </w:r>
    </w:p>
    <w:p w14:paraId="1C96766F" w14:textId="4BBA009C" w:rsidR="002A57E1" w:rsidRDefault="002A57E1" w:rsidP="009234A9">
      <w:pPr>
        <w:rPr>
          <w:lang w:val="es-AR"/>
        </w:rPr>
      </w:pPr>
      <w:r>
        <w:rPr>
          <w:lang w:val="es-AR"/>
        </w:rPr>
        <w:tab/>
      </w:r>
      <w:r>
        <w:rPr>
          <w:lang w:val="es-AR"/>
        </w:rPr>
        <w:tab/>
        <w:t>2</w:t>
      </w:r>
    </w:p>
    <w:p w14:paraId="6EC1293A" w14:textId="77777777" w:rsidR="00E11569" w:rsidRDefault="00E11569" w:rsidP="00E11569">
      <w:pPr>
        <w:rPr>
          <w:lang w:val="es-ES"/>
        </w:rPr>
      </w:pPr>
    </w:p>
    <w:p w14:paraId="035783C5" w14:textId="77777777" w:rsidR="00E11569" w:rsidRDefault="00E11569" w:rsidP="00E11569">
      <w:pPr>
        <w:rPr>
          <w:lang w:val="es-ES"/>
        </w:rPr>
      </w:pPr>
    </w:p>
    <w:p w14:paraId="4F66CD0B" w14:textId="35D50CD8" w:rsidR="00E11569" w:rsidRDefault="00E11569" w:rsidP="00E11569">
      <w:pPr>
        <w:rPr>
          <w:lang w:val="es-ES"/>
        </w:rPr>
      </w:pPr>
      <w:r>
        <w:rPr>
          <w:lang w:val="es-ES"/>
        </w:rPr>
        <w:t>aumenta el gasto publico en 150</w:t>
      </w:r>
    </w:p>
    <w:p w14:paraId="3A62D817" w14:textId="42D22EEE" w:rsidR="00E11569" w:rsidRDefault="00E11569" w:rsidP="00E11569">
      <w:pPr>
        <w:rPr>
          <w:lang w:val="es-ES"/>
        </w:rPr>
      </w:pPr>
      <w:r>
        <w:rPr>
          <w:lang w:val="es-ES"/>
        </w:rPr>
        <w:t xml:space="preserve">A= C + I + G – </w:t>
      </w:r>
      <w:proofErr w:type="spellStart"/>
      <w:r>
        <w:rPr>
          <w:lang w:val="es-ES"/>
        </w:rPr>
        <w:t>cT</w:t>
      </w:r>
      <w:proofErr w:type="spellEnd"/>
      <w:r>
        <w:rPr>
          <w:lang w:val="es-ES"/>
        </w:rPr>
        <w:t xml:space="preserve"> + </w:t>
      </w:r>
      <w:proofErr w:type="spellStart"/>
      <w:r>
        <w:rPr>
          <w:lang w:val="es-ES"/>
        </w:rPr>
        <w:t>cTR</w:t>
      </w:r>
      <w:proofErr w:type="spellEnd"/>
      <w:r>
        <w:rPr>
          <w:lang w:val="es-ES"/>
        </w:rPr>
        <w:t xml:space="preserve"> = 1850</w:t>
      </w:r>
    </w:p>
    <w:p w14:paraId="7D08C936" w14:textId="77777777" w:rsidR="00E11569" w:rsidRDefault="00E11569" w:rsidP="00E11569">
      <w:pPr>
        <w:rPr>
          <w:lang w:val="es-ES"/>
        </w:rPr>
      </w:pPr>
    </w:p>
    <w:p w14:paraId="551C1B2C" w14:textId="77777777" w:rsidR="00E11569" w:rsidRPr="002A4B1E" w:rsidRDefault="00E11569" w:rsidP="00E11569">
      <w:pPr>
        <w:rPr>
          <w:lang w:val="es-ES"/>
        </w:rPr>
      </w:pPr>
      <w:r>
        <w:rPr>
          <w:lang w:val="es-ES"/>
        </w:rPr>
        <w:t>gama</w:t>
      </w:r>
      <w:r w:rsidRPr="002A4B1E">
        <w:rPr>
          <w:u w:val="single"/>
          <w:lang w:val="es-ES"/>
        </w:rPr>
        <w:t>=               alfa</w:t>
      </w:r>
      <w:r>
        <w:rPr>
          <w:u w:val="single"/>
          <w:lang w:val="es-ES"/>
        </w:rPr>
        <w:t xml:space="preserve"> </w:t>
      </w:r>
      <w:r w:rsidRPr="002A4B1E">
        <w:rPr>
          <w:u w:val="single"/>
          <w:lang w:val="es-ES"/>
        </w:rPr>
        <w:t xml:space="preserve">g </w:t>
      </w:r>
      <w:r>
        <w:rPr>
          <w:u w:val="single"/>
          <w:lang w:val="es-ES"/>
        </w:rPr>
        <w:t xml:space="preserve">       </w:t>
      </w:r>
      <w:r w:rsidRPr="002A4B1E">
        <w:rPr>
          <w:lang w:val="es-ES"/>
        </w:rPr>
        <w:t xml:space="preserve"> =   </w:t>
      </w:r>
      <w:r>
        <w:rPr>
          <w:lang w:val="es-ES"/>
        </w:rPr>
        <w:t>0,6733</w:t>
      </w:r>
    </w:p>
    <w:p w14:paraId="324B38E2" w14:textId="77777777" w:rsidR="00E11569" w:rsidRDefault="00E11569" w:rsidP="00E11569">
      <w:pPr>
        <w:rPr>
          <w:lang w:val="es-ES"/>
        </w:rPr>
      </w:pPr>
      <w:r>
        <w:rPr>
          <w:lang w:val="es-ES"/>
        </w:rPr>
        <w:tab/>
        <w:t xml:space="preserve">1 + </w:t>
      </w:r>
      <w:r w:rsidRPr="002A4B1E">
        <w:rPr>
          <w:u w:val="single"/>
          <w:lang w:val="es-ES"/>
        </w:rPr>
        <w:t>alfa g x k x b</w:t>
      </w:r>
    </w:p>
    <w:p w14:paraId="0AD1FE09" w14:textId="77777777" w:rsidR="00E11569" w:rsidRDefault="00E11569" w:rsidP="00E11569">
      <w:pPr>
        <w:rPr>
          <w:lang w:val="es-ES"/>
        </w:rPr>
      </w:pPr>
      <w:r>
        <w:rPr>
          <w:lang w:val="es-ES"/>
        </w:rPr>
        <w:tab/>
        <w:t xml:space="preserve"> </w:t>
      </w:r>
      <w:r>
        <w:rPr>
          <w:lang w:val="es-ES"/>
        </w:rPr>
        <w:tab/>
        <w:t xml:space="preserve">  h</w:t>
      </w:r>
    </w:p>
    <w:p w14:paraId="350B6122" w14:textId="77777777" w:rsidR="00E11569" w:rsidRDefault="00E11569" w:rsidP="00E11569">
      <w:pPr>
        <w:rPr>
          <w:lang w:val="es-ES"/>
        </w:rPr>
      </w:pPr>
      <w:r>
        <w:rPr>
          <w:lang w:val="es-ES"/>
        </w:rPr>
        <w:t>Y= alfa A + beta M/P</w:t>
      </w:r>
    </w:p>
    <w:p w14:paraId="109A223B" w14:textId="1CD54AED" w:rsidR="00E11569" w:rsidRDefault="00E11569" w:rsidP="00E11569">
      <w:pPr>
        <w:rPr>
          <w:lang w:val="es-ES"/>
        </w:rPr>
      </w:pPr>
      <w:r>
        <w:rPr>
          <w:lang w:val="es-ES"/>
        </w:rPr>
        <w:t xml:space="preserve">Y= 0,6733 x 1850 + 1,5150 x 4500/2 = </w:t>
      </w:r>
      <w:r w:rsidR="00A1566E">
        <w:rPr>
          <w:lang w:val="es-ES"/>
        </w:rPr>
        <w:t>4654</w:t>
      </w:r>
      <w:r>
        <w:rPr>
          <w:lang w:val="es-ES"/>
        </w:rPr>
        <w:t>,35</w:t>
      </w:r>
    </w:p>
    <w:p w14:paraId="58B43843" w14:textId="77777777" w:rsidR="00E11569" w:rsidRDefault="00E11569" w:rsidP="00E11569">
      <w:pPr>
        <w:rPr>
          <w:lang w:val="es-ES"/>
        </w:rPr>
      </w:pPr>
      <w:r>
        <w:rPr>
          <w:lang w:val="es-ES"/>
        </w:rPr>
        <w:t xml:space="preserve">M/P = L </w:t>
      </w:r>
    </w:p>
    <w:p w14:paraId="14DF3C7B" w14:textId="5B66BEF9" w:rsidR="00E11569" w:rsidRDefault="00E11569" w:rsidP="00E11569">
      <w:pPr>
        <w:rPr>
          <w:lang w:val="es-ES"/>
        </w:rPr>
      </w:pPr>
      <w:r>
        <w:rPr>
          <w:lang w:val="es-ES"/>
        </w:rPr>
        <w:t>4500/2 = 0,5 X 4651,36 – 400 i</w:t>
      </w:r>
    </w:p>
    <w:p w14:paraId="532001DD" w14:textId="50646F6D" w:rsidR="00E11569" w:rsidRDefault="00E11569" w:rsidP="00E11569">
      <w:pPr>
        <w:rPr>
          <w:lang w:val="es-ES"/>
        </w:rPr>
      </w:pPr>
      <w:r>
        <w:rPr>
          <w:lang w:val="es-ES"/>
        </w:rPr>
        <w:t>i = 0,1929</w:t>
      </w:r>
    </w:p>
    <w:p w14:paraId="534A445C" w14:textId="77777777" w:rsidR="002A57E1" w:rsidRDefault="002A57E1" w:rsidP="009234A9">
      <w:pPr>
        <w:rPr>
          <w:lang w:val="es-AR"/>
        </w:rPr>
      </w:pPr>
    </w:p>
    <w:p w14:paraId="219A11C7" w14:textId="77777777" w:rsidR="002A57E1" w:rsidRDefault="002A57E1" w:rsidP="009234A9">
      <w:pPr>
        <w:rPr>
          <w:lang w:val="es-AR"/>
        </w:rPr>
      </w:pPr>
    </w:p>
    <w:p w14:paraId="34960621" w14:textId="77777777" w:rsidR="00A1566E" w:rsidRDefault="00A1566E" w:rsidP="00A1566E">
      <w:pPr>
        <w:rPr>
          <w:lang w:val="es-ES"/>
        </w:rPr>
      </w:pPr>
      <w:r>
        <w:rPr>
          <w:lang w:val="es-ES"/>
        </w:rPr>
        <w:t>Y= alfa A + beta M/P</w:t>
      </w:r>
    </w:p>
    <w:p w14:paraId="7A76000B" w14:textId="792E3CED" w:rsidR="00A1566E" w:rsidRDefault="00A1566E" w:rsidP="00A1566E">
      <w:pPr>
        <w:rPr>
          <w:lang w:val="es-AR"/>
        </w:rPr>
      </w:pPr>
      <w:r>
        <w:rPr>
          <w:lang w:val="es-AR"/>
        </w:rPr>
        <w:t>4553,36 = 0,6733 x 1850 + 1,5150 x 4500/P</w:t>
      </w:r>
    </w:p>
    <w:p w14:paraId="1BECA0F5" w14:textId="337DE4E0" w:rsidR="00A1566E" w:rsidRDefault="00A1566E" w:rsidP="00A1566E">
      <w:pPr>
        <w:rPr>
          <w:lang w:val="es-AR"/>
        </w:rPr>
      </w:pPr>
      <w:r>
        <w:rPr>
          <w:lang w:val="es-AR"/>
        </w:rPr>
        <w:t>P = 2,061</w:t>
      </w:r>
    </w:p>
    <w:p w14:paraId="3BE0A099" w14:textId="77777777" w:rsidR="00A1566E" w:rsidRDefault="00A1566E" w:rsidP="00A1566E">
      <w:pPr>
        <w:rPr>
          <w:lang w:val="es-AR"/>
        </w:rPr>
      </w:pPr>
    </w:p>
    <w:p w14:paraId="125079E5" w14:textId="75EEFC95" w:rsidR="00A1566E" w:rsidRDefault="00A1566E" w:rsidP="00A1566E">
      <w:pPr>
        <w:rPr>
          <w:lang w:val="es-AR"/>
        </w:rPr>
      </w:pPr>
      <w:r>
        <w:rPr>
          <w:lang w:val="es-AR"/>
        </w:rPr>
        <w:t xml:space="preserve">Inflacion = </w:t>
      </w:r>
      <w:r>
        <w:rPr>
          <w:u w:val="single"/>
          <w:lang w:val="es-AR"/>
        </w:rPr>
        <w:t>2,061</w:t>
      </w:r>
      <w:r w:rsidRPr="002A57E1">
        <w:rPr>
          <w:u w:val="single"/>
          <w:lang w:val="es-AR"/>
        </w:rPr>
        <w:t xml:space="preserve"> -2   </w:t>
      </w:r>
      <w:r>
        <w:rPr>
          <w:lang w:val="es-AR"/>
        </w:rPr>
        <w:t>=  3,05%</w:t>
      </w:r>
    </w:p>
    <w:p w14:paraId="3460F732" w14:textId="77777777" w:rsidR="00A1566E" w:rsidRDefault="00A1566E" w:rsidP="00A1566E">
      <w:pPr>
        <w:rPr>
          <w:lang w:val="es-AR"/>
        </w:rPr>
      </w:pPr>
      <w:r>
        <w:rPr>
          <w:lang w:val="es-AR"/>
        </w:rPr>
        <w:tab/>
      </w:r>
      <w:r>
        <w:rPr>
          <w:lang w:val="es-AR"/>
        </w:rPr>
        <w:tab/>
        <w:t>2</w:t>
      </w:r>
    </w:p>
    <w:p w14:paraId="7D3A672C" w14:textId="77777777" w:rsidR="002A57E1" w:rsidRDefault="002A57E1" w:rsidP="009234A9">
      <w:pPr>
        <w:rPr>
          <w:lang w:val="es-AR"/>
        </w:rPr>
      </w:pPr>
    </w:p>
    <w:p w14:paraId="41017561" w14:textId="77777777" w:rsidR="00FF6A0D" w:rsidRDefault="00FF6A0D" w:rsidP="009234A9">
      <w:pPr>
        <w:rPr>
          <w:lang w:val="es-AR"/>
        </w:rPr>
      </w:pPr>
    </w:p>
    <w:p w14:paraId="7000DA42" w14:textId="77777777" w:rsidR="00FF6A0D" w:rsidRDefault="00FF6A0D" w:rsidP="009234A9">
      <w:pPr>
        <w:rPr>
          <w:lang w:val="es-AR"/>
        </w:rPr>
      </w:pPr>
    </w:p>
    <w:p w14:paraId="6BC215E0" w14:textId="77777777" w:rsidR="00FF6A0D" w:rsidRDefault="00FF6A0D" w:rsidP="009234A9">
      <w:pPr>
        <w:rPr>
          <w:lang w:val="es-AR"/>
        </w:rPr>
      </w:pPr>
    </w:p>
    <w:p w14:paraId="0FCE34FA" w14:textId="634DA372" w:rsidR="00FF6A0D" w:rsidRDefault="00FF6A0D" w:rsidP="009234A9">
      <w:pPr>
        <w:rPr>
          <w:lang w:val="es-AR"/>
        </w:rPr>
      </w:pPr>
      <w:r>
        <w:rPr>
          <w:lang w:val="es-AR"/>
        </w:rPr>
        <w:t>Inflacion y desempleo</w:t>
      </w:r>
    </w:p>
    <w:p w14:paraId="64415BBF" w14:textId="77777777" w:rsidR="00FF6A0D" w:rsidRDefault="00FF6A0D" w:rsidP="00FF6A0D">
      <w:pPr>
        <w:pStyle w:val="Prrafodelista"/>
        <w:numPr>
          <w:ilvl w:val="0"/>
          <w:numId w:val="28"/>
        </w:numPr>
        <w:rPr>
          <w:lang w:val="es-AR"/>
        </w:rPr>
      </w:pPr>
      <w:r w:rsidRPr="00FF6A0D">
        <w:rPr>
          <w:lang w:val="es-AR"/>
        </w:rPr>
        <w:t>Curva de Phillips</w:t>
      </w:r>
      <w:r>
        <w:rPr>
          <w:lang w:val="es-AR"/>
        </w:rPr>
        <w:t xml:space="preserve"> </w:t>
      </w:r>
    </w:p>
    <w:p w14:paraId="680750AB" w14:textId="1A2DC22B" w:rsidR="00FF6A0D" w:rsidRPr="00FF6A0D" w:rsidRDefault="00FF6A0D" w:rsidP="00FF6A0D">
      <w:pPr>
        <w:pStyle w:val="Prrafodelista"/>
        <w:numPr>
          <w:ilvl w:val="1"/>
          <w:numId w:val="28"/>
        </w:numPr>
        <w:rPr>
          <w:lang w:val="es-AR"/>
        </w:rPr>
      </w:pPr>
      <w:r>
        <w:rPr>
          <w:lang w:val="es-AR"/>
        </w:rPr>
        <w:t xml:space="preserve">(relacion entre la inflacion salarial gw = </w:t>
      </w:r>
      <w:r w:rsidRPr="00FF6A0D">
        <w:rPr>
          <w:u w:val="single"/>
          <w:lang w:val="es-AR"/>
        </w:rPr>
        <w:t xml:space="preserve">wt - wt </w:t>
      </w:r>
      <w:r>
        <w:rPr>
          <w:u w:val="single"/>
          <w:lang w:val="es-AR"/>
        </w:rPr>
        <w:t>–</w:t>
      </w:r>
      <w:r w:rsidRPr="00FF6A0D">
        <w:rPr>
          <w:u w:val="single"/>
          <w:lang w:val="es-AR"/>
        </w:rPr>
        <w:t xml:space="preserve"> 1</w:t>
      </w:r>
    </w:p>
    <w:p w14:paraId="09E9C1F2" w14:textId="5D2860E6" w:rsidR="00FF6A0D" w:rsidRDefault="00FF6A0D" w:rsidP="00FF6A0D">
      <w:pPr>
        <w:ind w:left="5664"/>
        <w:rPr>
          <w:lang w:val="es-AR"/>
        </w:rPr>
      </w:pPr>
      <w:r>
        <w:rPr>
          <w:lang w:val="es-AR"/>
        </w:rPr>
        <w:t xml:space="preserve">  wt – 1</w:t>
      </w:r>
    </w:p>
    <w:p w14:paraId="407AF4AB" w14:textId="760B2AB1" w:rsidR="00FF6A0D" w:rsidRDefault="00FF6A0D" w:rsidP="00FF6A0D">
      <w:pPr>
        <w:pStyle w:val="Prrafodelista"/>
        <w:numPr>
          <w:ilvl w:val="1"/>
          <w:numId w:val="28"/>
        </w:numPr>
        <w:rPr>
          <w:lang w:val="es-AR"/>
        </w:rPr>
      </w:pPr>
      <w:r>
        <w:rPr>
          <w:lang w:val="es-AR"/>
        </w:rPr>
        <w:t xml:space="preserve">desempleo </w:t>
      </w:r>
      <w:r w:rsidRPr="00FF6A0D">
        <w:rPr>
          <w:lang w:val="es-AR"/>
        </w:rPr>
        <w:sym w:font="Wingdings" w:char="F0E0"/>
      </w:r>
      <w:r>
        <w:rPr>
          <w:lang w:val="es-AR"/>
        </w:rPr>
        <w:t xml:space="preserve"> tasa natural </w:t>
      </w:r>
      <w:r w:rsidR="00333FD1">
        <w:rPr>
          <w:lang w:val="es-AR"/>
        </w:rPr>
        <w:t>u*</w:t>
      </w:r>
    </w:p>
    <w:p w14:paraId="5AFF9992" w14:textId="77777777" w:rsidR="00FF6A0D" w:rsidRDefault="00FF6A0D" w:rsidP="00FF6A0D">
      <w:pPr>
        <w:rPr>
          <w:lang w:val="es-AR"/>
        </w:rPr>
      </w:pPr>
      <w:r>
        <w:rPr>
          <w:lang w:val="es-AR"/>
        </w:rPr>
        <w:t>a corto plazo la inflacion salarial seria</w:t>
      </w:r>
    </w:p>
    <w:p w14:paraId="34844905" w14:textId="79A58CFF" w:rsidR="00FF6A0D" w:rsidRDefault="00FF6A0D" w:rsidP="00FF6A0D">
      <w:pPr>
        <w:rPr>
          <w:lang w:val="es-AR"/>
        </w:rPr>
      </w:pPr>
      <w:r>
        <w:rPr>
          <w:lang w:val="es-AR"/>
        </w:rPr>
        <w:t xml:space="preserve">gw = - </w:t>
      </w:r>
      <w:r w:rsidR="00333FD1">
        <w:rPr>
          <w:lang w:val="es-AR"/>
        </w:rPr>
        <w:t>epsilon</w:t>
      </w:r>
      <w:r>
        <w:rPr>
          <w:lang w:val="es-AR"/>
        </w:rPr>
        <w:t xml:space="preserve"> (u – u*)</w:t>
      </w:r>
      <w:r w:rsidRPr="00FF6A0D">
        <w:rPr>
          <w:lang w:val="es-AR"/>
        </w:rPr>
        <w:t xml:space="preserve"> </w:t>
      </w:r>
    </w:p>
    <w:p w14:paraId="2571C2BC" w14:textId="2F491D52" w:rsidR="00333FD1" w:rsidRDefault="00333FD1" w:rsidP="00FF6A0D">
      <w:pPr>
        <w:rPr>
          <w:lang w:val="es-AR"/>
        </w:rPr>
      </w:pPr>
      <w:r>
        <w:rPr>
          <w:lang w:val="es-AR"/>
        </w:rPr>
        <w:t>gw inflacion  salarial</w:t>
      </w:r>
    </w:p>
    <w:p w14:paraId="184878A5" w14:textId="4E05A461" w:rsidR="00333FD1" w:rsidRDefault="00333FD1" w:rsidP="00333FD1">
      <w:pPr>
        <w:rPr>
          <w:lang w:val="es-AR"/>
        </w:rPr>
      </w:pPr>
      <w:r>
        <w:rPr>
          <w:lang w:val="es-AR"/>
        </w:rPr>
        <w:t>-</w:t>
      </w:r>
      <w:r w:rsidRPr="00333FD1">
        <w:rPr>
          <w:lang w:val="es-AR"/>
        </w:rPr>
        <w:t xml:space="preserve">e </w:t>
      </w:r>
      <w:r w:rsidRPr="00333FD1">
        <w:rPr>
          <w:lang w:val="es-AR"/>
        </w:rPr>
        <w:sym w:font="Wingdings" w:char="F0E0"/>
      </w:r>
      <w:r w:rsidRPr="00333FD1">
        <w:rPr>
          <w:lang w:val="es-AR"/>
        </w:rPr>
        <w:t xml:space="preserve"> relacion negativa entre la</w:t>
      </w:r>
      <w:r>
        <w:rPr>
          <w:lang w:val="es-AR"/>
        </w:rPr>
        <w:t xml:space="preserve"> inflacion salarial y la brecha</w:t>
      </w:r>
    </w:p>
    <w:p w14:paraId="10DECA5A" w14:textId="422E32DC" w:rsidR="00333FD1" w:rsidRDefault="00333FD1" w:rsidP="00333FD1">
      <w:pPr>
        <w:rPr>
          <w:lang w:val="es-AR"/>
        </w:rPr>
      </w:pPr>
      <w:r>
        <w:rPr>
          <w:lang w:val="es-AR"/>
        </w:rPr>
        <w:t xml:space="preserve">u – u* </w:t>
      </w:r>
      <w:r w:rsidRPr="00333FD1">
        <w:rPr>
          <w:lang w:val="es-AR"/>
        </w:rPr>
        <w:sym w:font="Wingdings" w:char="F0E0"/>
      </w:r>
      <w:r>
        <w:rPr>
          <w:lang w:val="es-AR"/>
        </w:rPr>
        <w:t xml:space="preserve"> brecha del desempleo</w:t>
      </w:r>
    </w:p>
    <w:p w14:paraId="0B25BF72" w14:textId="63AA7B24" w:rsidR="00333FD1" w:rsidRDefault="00333FD1" w:rsidP="00333FD1">
      <w:pPr>
        <w:rPr>
          <w:lang w:val="es-AR"/>
        </w:rPr>
      </w:pPr>
      <w:r>
        <w:rPr>
          <w:rFonts w:ascii="Wingdings" w:hAnsi="Wingdings"/>
          <w:lang w:val="es-AR"/>
        </w:rPr>
        <w:t></w:t>
      </w:r>
      <w:r>
        <w:rPr>
          <w:lang w:val="es-AR"/>
        </w:rPr>
        <w:t xml:space="preserve">u </w:t>
      </w:r>
      <w:r>
        <w:rPr>
          <w:rFonts w:ascii="Wingdings" w:hAnsi="Wingdings"/>
          <w:lang w:val="es-AR"/>
        </w:rPr>
        <w:t></w:t>
      </w:r>
      <w:r>
        <w:rPr>
          <w:lang w:val="es-AR"/>
        </w:rPr>
        <w:t xml:space="preserve">gw  </w:t>
      </w:r>
      <w:r>
        <w:rPr>
          <w:rFonts w:ascii="Wingdings" w:hAnsi="Wingdings"/>
          <w:lang w:val="es-AR"/>
        </w:rPr>
        <w:t></w:t>
      </w:r>
      <w:r>
        <w:rPr>
          <w:lang w:val="es-AR"/>
        </w:rPr>
        <w:t xml:space="preserve"> inflacion</w:t>
      </w:r>
    </w:p>
    <w:p w14:paraId="53D669ED" w14:textId="77777777" w:rsidR="00333FD1" w:rsidRDefault="00333FD1" w:rsidP="00333FD1">
      <w:pPr>
        <w:rPr>
          <w:lang w:val="es-AR"/>
        </w:rPr>
      </w:pPr>
    </w:p>
    <w:p w14:paraId="729D28A7" w14:textId="3DE04643" w:rsidR="00333FD1" w:rsidRDefault="00333FD1" w:rsidP="00333FD1">
      <w:pPr>
        <w:rPr>
          <w:lang w:val="es-AR"/>
        </w:rPr>
      </w:pPr>
      <w:r>
        <w:rPr>
          <w:rFonts w:ascii="Wingdings" w:hAnsi="Wingdings"/>
          <w:lang w:val="es-AR"/>
        </w:rPr>
        <w:t></w:t>
      </w:r>
      <w:r>
        <w:rPr>
          <w:lang w:val="es-AR"/>
        </w:rPr>
        <w:t xml:space="preserve">u </w:t>
      </w:r>
      <w:r>
        <w:rPr>
          <w:rFonts w:ascii="Wingdings" w:hAnsi="Wingdings"/>
          <w:lang w:val="es-AR"/>
        </w:rPr>
        <w:t></w:t>
      </w:r>
      <w:r>
        <w:rPr>
          <w:lang w:val="es-AR"/>
        </w:rPr>
        <w:t xml:space="preserve">gw </w:t>
      </w:r>
      <w:r>
        <w:rPr>
          <w:rFonts w:ascii="Wingdings" w:hAnsi="Wingdings"/>
          <w:lang w:val="es-AR"/>
        </w:rPr>
        <w:t></w:t>
      </w:r>
      <w:r>
        <w:rPr>
          <w:lang w:val="es-AR"/>
        </w:rPr>
        <w:t xml:space="preserve"> inflacion</w:t>
      </w:r>
    </w:p>
    <w:p w14:paraId="539CB533" w14:textId="77777777" w:rsidR="00333FD1" w:rsidRDefault="00333FD1" w:rsidP="00333FD1">
      <w:pPr>
        <w:rPr>
          <w:lang w:val="es-AR"/>
        </w:rPr>
      </w:pPr>
    </w:p>
    <w:p w14:paraId="5FF43EEC" w14:textId="0EF6BB18" w:rsidR="00333FD1" w:rsidRPr="00333FD1" w:rsidRDefault="00333FD1" w:rsidP="00333FD1">
      <w:pPr>
        <w:rPr>
          <w:b/>
          <w:lang w:val="es-AR"/>
        </w:rPr>
      </w:pPr>
      <w:r w:rsidRPr="00333FD1">
        <w:rPr>
          <w:b/>
          <w:lang w:val="es-AR"/>
        </w:rPr>
        <w:t>curva de philips = Pi t = - epsilon (ut -  u *)</w:t>
      </w:r>
    </w:p>
    <w:p w14:paraId="4E99D0F8" w14:textId="77777777" w:rsidR="00333FD1" w:rsidRDefault="00333FD1" w:rsidP="00333FD1">
      <w:pPr>
        <w:rPr>
          <w:lang w:val="es-AR"/>
        </w:rPr>
      </w:pPr>
    </w:p>
    <w:p w14:paraId="7980A6A2" w14:textId="389A83F1" w:rsidR="00734923" w:rsidRDefault="00734923" w:rsidP="00333FD1">
      <w:pPr>
        <w:rPr>
          <w:lang w:val="es-AR"/>
        </w:rPr>
      </w:pPr>
      <w:r>
        <w:rPr>
          <w:lang w:val="es-AR"/>
        </w:rPr>
        <w:t>para que baje el dempleo tiene que aumentar el producto, habria que usar politicas monetarias o fiscales expansivas</w:t>
      </w:r>
    </w:p>
    <w:p w14:paraId="5785870B" w14:textId="77777777" w:rsidR="00734923" w:rsidRDefault="00734923" w:rsidP="00333FD1">
      <w:pPr>
        <w:rPr>
          <w:lang w:val="es-AR"/>
        </w:rPr>
      </w:pPr>
    </w:p>
    <w:p w14:paraId="1AC49151" w14:textId="749E4F1F" w:rsidR="00734923" w:rsidRDefault="00734923" w:rsidP="00333FD1">
      <w:pPr>
        <w:rPr>
          <w:lang w:val="es-AR"/>
        </w:rPr>
      </w:pPr>
      <w:r>
        <w:rPr>
          <w:lang w:val="es-AR"/>
        </w:rPr>
        <w:t>para que baje la inflacion se deben usar politicas monetarias o fiscales contractivas</w:t>
      </w:r>
    </w:p>
    <w:p w14:paraId="02077EF6" w14:textId="77777777" w:rsidR="00734923" w:rsidRDefault="00734923" w:rsidP="00333FD1">
      <w:pPr>
        <w:rPr>
          <w:lang w:val="es-AR"/>
        </w:rPr>
      </w:pPr>
    </w:p>
    <w:p w14:paraId="784E5B76" w14:textId="2547526B" w:rsidR="00734923" w:rsidRDefault="00734923" w:rsidP="00333FD1">
      <w:pPr>
        <w:rPr>
          <w:lang w:val="es-AR"/>
        </w:rPr>
      </w:pPr>
      <w:r>
        <w:rPr>
          <w:lang w:val="es-AR"/>
        </w:rPr>
        <w:t xml:space="preserve">cuando hay estanflacion la curva de philips no se puede dar ya que hay desempleo e inflacion alta. </w:t>
      </w:r>
    </w:p>
    <w:p w14:paraId="34E3E14F" w14:textId="77777777" w:rsidR="00734923" w:rsidRDefault="00734923" w:rsidP="00333FD1">
      <w:pPr>
        <w:rPr>
          <w:lang w:val="es-AR"/>
        </w:rPr>
      </w:pPr>
    </w:p>
    <w:p w14:paraId="3C31879F" w14:textId="341693DB" w:rsidR="00734923" w:rsidRDefault="0086721E" w:rsidP="00333FD1">
      <w:pPr>
        <w:rPr>
          <w:lang w:val="es-AR"/>
        </w:rPr>
      </w:pPr>
      <w:r>
        <w:rPr>
          <w:lang w:val="es-AR"/>
        </w:rPr>
        <w:t xml:space="preserve">Expectativas </w:t>
      </w:r>
      <w:r w:rsidRPr="0086721E">
        <w:rPr>
          <w:lang w:val="es-AR"/>
        </w:rPr>
        <w:sym w:font="Wingdings" w:char="F0E0"/>
      </w:r>
      <w:r>
        <w:rPr>
          <w:lang w:val="es-AR"/>
        </w:rPr>
        <w:t xml:space="preserve"> PI e </w:t>
      </w:r>
      <w:r w:rsidRPr="0086721E">
        <w:rPr>
          <w:lang w:val="es-AR"/>
        </w:rPr>
        <w:sym w:font="Wingdings" w:char="F0E0"/>
      </w:r>
      <w:r>
        <w:rPr>
          <w:lang w:val="es-AR"/>
        </w:rPr>
        <w:t xml:space="preserve"> inflacion esperada</w:t>
      </w:r>
    </w:p>
    <w:p w14:paraId="25511EC8" w14:textId="77777777" w:rsidR="0086721E" w:rsidRDefault="0086721E" w:rsidP="00333FD1">
      <w:pPr>
        <w:rPr>
          <w:lang w:val="es-AR"/>
        </w:rPr>
      </w:pPr>
    </w:p>
    <w:p w14:paraId="52A9DAED" w14:textId="3A994FD7" w:rsidR="0086721E" w:rsidRDefault="0086721E" w:rsidP="0086721E">
      <w:pPr>
        <w:pStyle w:val="Prrafodelista"/>
        <w:numPr>
          <w:ilvl w:val="0"/>
          <w:numId w:val="28"/>
        </w:numPr>
        <w:rPr>
          <w:lang w:val="es-AR"/>
        </w:rPr>
      </w:pPr>
      <w:r>
        <w:rPr>
          <w:lang w:val="es-AR"/>
        </w:rPr>
        <w:t>C</w:t>
      </w:r>
      <w:r w:rsidRPr="0086721E">
        <w:rPr>
          <w:lang w:val="es-AR"/>
        </w:rPr>
        <w:t>urva de philips de largo plazo (ampliada por expectativas)</w:t>
      </w:r>
    </w:p>
    <w:p w14:paraId="2698C146" w14:textId="6310CCAB" w:rsidR="0086721E" w:rsidRDefault="0086721E" w:rsidP="0086721E">
      <w:pPr>
        <w:pStyle w:val="Prrafodelista"/>
        <w:numPr>
          <w:ilvl w:val="1"/>
          <w:numId w:val="28"/>
        </w:numPr>
        <w:rPr>
          <w:lang w:val="es-AR"/>
        </w:rPr>
      </w:pPr>
      <w:r>
        <w:rPr>
          <w:lang w:val="es-AR"/>
        </w:rPr>
        <w:t>Pi t = Pi e – epsilon (ut – u*)</w:t>
      </w:r>
    </w:p>
    <w:p w14:paraId="4A053D22" w14:textId="5E95F802" w:rsidR="00881615" w:rsidRDefault="00881615" w:rsidP="0086721E">
      <w:pPr>
        <w:pStyle w:val="Prrafodelista"/>
        <w:numPr>
          <w:ilvl w:val="1"/>
          <w:numId w:val="28"/>
        </w:numPr>
        <w:rPr>
          <w:lang w:val="es-AR"/>
        </w:rPr>
      </w:pPr>
      <w:r>
        <w:rPr>
          <w:lang w:val="es-AR"/>
        </w:rPr>
        <w:t xml:space="preserve">Si la u &gt; u* </w:t>
      </w:r>
      <w:r w:rsidRPr="00881615">
        <w:rPr>
          <w:lang w:val="es-AR"/>
        </w:rPr>
        <w:sym w:font="Wingdings" w:char="F0E0"/>
      </w:r>
      <w:r>
        <w:rPr>
          <w:lang w:val="es-AR"/>
        </w:rPr>
        <w:t xml:space="preserve"> politicas expansivas </w:t>
      </w:r>
      <w:r w:rsidRPr="00881615">
        <w:rPr>
          <w:lang w:val="es-AR"/>
        </w:rPr>
        <w:sym w:font="Wingdings" w:char="F0E0"/>
      </w:r>
      <w:r>
        <w:rPr>
          <w:lang w:val="es-AR"/>
        </w:rPr>
        <w:t xml:space="preserve"> efectivas</w:t>
      </w:r>
    </w:p>
    <w:p w14:paraId="3A8427D5" w14:textId="2CC0F211" w:rsidR="00881615" w:rsidRDefault="00881615" w:rsidP="00881615">
      <w:pPr>
        <w:pStyle w:val="Prrafodelista"/>
        <w:numPr>
          <w:ilvl w:val="1"/>
          <w:numId w:val="28"/>
        </w:numPr>
        <w:rPr>
          <w:lang w:val="es-AR"/>
        </w:rPr>
      </w:pPr>
      <w:r>
        <w:rPr>
          <w:lang w:val="es-AR"/>
        </w:rPr>
        <w:t xml:space="preserve">Si la u &lt; u* </w:t>
      </w:r>
      <w:r w:rsidRPr="00881615">
        <w:rPr>
          <w:lang w:val="es-AR"/>
        </w:rPr>
        <w:sym w:font="Wingdings" w:char="F0E0"/>
      </w:r>
      <w:r>
        <w:rPr>
          <w:lang w:val="es-AR"/>
        </w:rPr>
        <w:t xml:space="preserve"> politivas expansivas </w:t>
      </w:r>
      <w:r w:rsidRPr="00881615">
        <w:rPr>
          <w:lang w:val="es-AR"/>
        </w:rPr>
        <w:sym w:font="Wingdings" w:char="F0E0"/>
      </w:r>
      <w:r>
        <w:rPr>
          <w:lang w:val="es-AR"/>
        </w:rPr>
        <w:t xml:space="preserve"> no efectivas</w:t>
      </w:r>
    </w:p>
    <w:p w14:paraId="72E2EC14" w14:textId="77777777" w:rsidR="00EE4CDB" w:rsidRDefault="00EE4CDB" w:rsidP="00EE4CDB">
      <w:pPr>
        <w:rPr>
          <w:lang w:val="es-AR"/>
        </w:rPr>
      </w:pPr>
    </w:p>
    <w:p w14:paraId="1DBD5AA6" w14:textId="77777777" w:rsidR="00EE4CDB" w:rsidRDefault="00EE4CDB" w:rsidP="00EE4CDB">
      <w:pPr>
        <w:rPr>
          <w:lang w:val="es-AR"/>
        </w:rPr>
      </w:pPr>
    </w:p>
    <w:p w14:paraId="044B560B" w14:textId="3C64742B" w:rsidR="00EE4CDB" w:rsidRDefault="00EE4CDB" w:rsidP="00EE4CDB">
      <w:pPr>
        <w:rPr>
          <w:lang w:val="es-AR"/>
        </w:rPr>
      </w:pPr>
      <w:r>
        <w:rPr>
          <w:lang w:val="es-AR"/>
        </w:rPr>
        <w:t>UNIDAD 7 Equilibrio general. Economía abierta</w:t>
      </w:r>
    </w:p>
    <w:p w14:paraId="70AB9DAE" w14:textId="77777777" w:rsidR="00EE4CDB" w:rsidRDefault="00EE4CDB" w:rsidP="00EE4CDB">
      <w:pPr>
        <w:rPr>
          <w:lang w:val="es-AR"/>
        </w:rPr>
      </w:pPr>
      <w:r>
        <w:rPr>
          <w:lang w:val="es-AR"/>
        </w:rPr>
        <w:t>(precios fijos)</w:t>
      </w:r>
    </w:p>
    <w:p w14:paraId="395AC12E" w14:textId="2E1E52EE" w:rsidR="00EE4CDB" w:rsidRDefault="00EE4CDB" w:rsidP="00EE4CDB">
      <w:pPr>
        <w:rPr>
          <w:lang w:val="es-AR"/>
        </w:rPr>
      </w:pPr>
      <w:r>
        <w:rPr>
          <w:lang w:val="es-AR"/>
        </w:rPr>
        <w:t>Balanza de pagos: todas las trsnacciones entre un residente y el resto del mundo</w:t>
      </w:r>
    </w:p>
    <w:p w14:paraId="5C6040BD" w14:textId="1D164983" w:rsidR="00EE4CDB" w:rsidRPr="00EE4CDB" w:rsidRDefault="00EE4CDB" w:rsidP="00EE4CDB">
      <w:pPr>
        <w:pStyle w:val="Prrafodelista"/>
        <w:numPr>
          <w:ilvl w:val="0"/>
          <w:numId w:val="29"/>
        </w:numPr>
        <w:rPr>
          <w:lang w:val="es-AR"/>
        </w:rPr>
      </w:pPr>
      <w:r>
        <w:rPr>
          <w:lang w:val="es-AR"/>
        </w:rPr>
        <w:t>C</w:t>
      </w:r>
      <w:r w:rsidRPr="00EE4CDB">
        <w:rPr>
          <w:lang w:val="es-AR"/>
        </w:rPr>
        <w:t>uenta corriente (cc). Ejemplo:  balanza comercial (X – M)</w:t>
      </w:r>
    </w:p>
    <w:p w14:paraId="6C5CA533" w14:textId="13EBD93D" w:rsidR="00EE4CDB" w:rsidRDefault="00EE4CDB" w:rsidP="00EE4CDB">
      <w:pPr>
        <w:pStyle w:val="Prrafodelista"/>
        <w:numPr>
          <w:ilvl w:val="0"/>
          <w:numId w:val="29"/>
        </w:numPr>
        <w:rPr>
          <w:lang w:val="es-AR"/>
        </w:rPr>
      </w:pPr>
      <w:r>
        <w:rPr>
          <w:lang w:val="es-AR"/>
        </w:rPr>
        <w:t>Cuenta capital (ck). Compra o venta de activos financieros</w:t>
      </w:r>
    </w:p>
    <w:p w14:paraId="609D5BB1" w14:textId="2D92EFA9" w:rsidR="00EE4CDB" w:rsidRDefault="00EE4CDB" w:rsidP="00EE4CDB">
      <w:pPr>
        <w:rPr>
          <w:lang w:val="es-AR"/>
        </w:rPr>
      </w:pPr>
      <w:r>
        <w:rPr>
          <w:lang w:val="es-AR"/>
        </w:rPr>
        <w:t>Balanza de pagos = Cuenta corriente + Cuenta capital</w:t>
      </w:r>
    </w:p>
    <w:p w14:paraId="7900E70E" w14:textId="23B211EF" w:rsidR="00EE4CDB" w:rsidRDefault="00EE4CDB" w:rsidP="00EE4CDB">
      <w:pPr>
        <w:pStyle w:val="Prrafodelista"/>
        <w:numPr>
          <w:ilvl w:val="0"/>
          <w:numId w:val="30"/>
        </w:numPr>
        <w:rPr>
          <w:lang w:val="es-AR"/>
        </w:rPr>
      </w:pPr>
      <w:r>
        <w:rPr>
          <w:lang w:val="es-AR"/>
        </w:rPr>
        <w:t>Las cuentas deben saldarse, cc + ck = 0</w:t>
      </w:r>
    </w:p>
    <w:p w14:paraId="0166D1D3" w14:textId="0DA302F7" w:rsidR="00EE4CDB" w:rsidRDefault="00EE4CDB" w:rsidP="00EE4CDB">
      <w:pPr>
        <w:pStyle w:val="Prrafodelista"/>
        <w:numPr>
          <w:ilvl w:val="1"/>
          <w:numId w:val="30"/>
        </w:numPr>
        <w:rPr>
          <w:lang w:val="es-AR"/>
        </w:rPr>
      </w:pPr>
      <w:r>
        <w:rPr>
          <w:lang w:val="es-AR"/>
        </w:rPr>
        <w:t>Si hay mas cc que ck, hay un exceso de dolares que el banco central los compra. Suben las RI y la base monetaria.</w:t>
      </w:r>
    </w:p>
    <w:p w14:paraId="51EC20C3" w14:textId="207BE2EE" w:rsidR="00EE4CDB" w:rsidRDefault="00EE4CDB" w:rsidP="00EE4CDB">
      <w:pPr>
        <w:pStyle w:val="Prrafodelista"/>
        <w:numPr>
          <w:ilvl w:val="1"/>
          <w:numId w:val="30"/>
        </w:numPr>
        <w:rPr>
          <w:lang w:val="es-AR"/>
        </w:rPr>
      </w:pPr>
      <w:r>
        <w:rPr>
          <w:lang w:val="es-AR"/>
        </w:rPr>
        <w:t>Si hay mas ck que cc, el banco central vende RI (reservas internacionales) para cubrir la falta de dolares. Sacan dinero en ciruclacion.</w:t>
      </w:r>
    </w:p>
    <w:p w14:paraId="7E469B02" w14:textId="77777777" w:rsidR="00EE4CDB" w:rsidRPr="00EE4CDB" w:rsidRDefault="00EE4CDB" w:rsidP="00EE4CDB">
      <w:pPr>
        <w:rPr>
          <w:lang w:val="es-AR"/>
        </w:rPr>
      </w:pPr>
    </w:p>
    <w:p w14:paraId="41B583B7" w14:textId="50A843DE" w:rsidR="00EE4CDB" w:rsidRDefault="00EE4CDB" w:rsidP="00EE4CDB">
      <w:pPr>
        <w:rPr>
          <w:lang w:val="es-AR"/>
        </w:rPr>
      </w:pPr>
      <w:r>
        <w:rPr>
          <w:lang w:val="es-AR"/>
        </w:rPr>
        <w:t>Tipo de cambio (E): es el precio de una moneda en terminos de otra.</w:t>
      </w:r>
    </w:p>
    <w:p w14:paraId="0D38868F" w14:textId="77777777" w:rsidR="005E7B1D" w:rsidRPr="005E7B1D" w:rsidRDefault="00EE4CDB" w:rsidP="00EE4CDB">
      <w:pPr>
        <w:pStyle w:val="Prrafodelista"/>
        <w:numPr>
          <w:ilvl w:val="0"/>
          <w:numId w:val="30"/>
        </w:numPr>
        <w:rPr>
          <w:b/>
          <w:lang w:val="es-AR"/>
        </w:rPr>
      </w:pPr>
      <w:r w:rsidRPr="005E7B1D">
        <w:rPr>
          <w:b/>
          <w:lang w:val="es-AR"/>
        </w:rPr>
        <w:t>Tipo</w:t>
      </w:r>
      <w:r w:rsidR="005E7B1D" w:rsidRPr="005E7B1D">
        <w:rPr>
          <w:b/>
          <w:lang w:val="es-AR"/>
        </w:rPr>
        <w:t xml:space="preserve"> de cambio fijo </w:t>
      </w:r>
    </w:p>
    <w:p w14:paraId="62407F73" w14:textId="4C8ED305" w:rsidR="00EE4CDB" w:rsidRPr="00EE4CDB" w:rsidRDefault="005E7B1D" w:rsidP="005E7B1D">
      <w:pPr>
        <w:pStyle w:val="Prrafodelista"/>
        <w:rPr>
          <w:lang w:val="es-AR"/>
        </w:rPr>
      </w:pPr>
      <w:r>
        <w:rPr>
          <w:lang w:val="es-AR"/>
        </w:rPr>
        <w:t>E</w:t>
      </w:r>
      <w:r w:rsidR="00EE4CDB" w:rsidRPr="00EE4CDB">
        <w:rPr>
          <w:lang w:val="es-AR"/>
        </w:rPr>
        <w:t>l banco central interviene en el intercambio de divisas para mantener el tipo de cambio.</w:t>
      </w:r>
    </w:p>
    <w:p w14:paraId="0F735E2C" w14:textId="2A5D45B5" w:rsidR="00EE4CDB" w:rsidRDefault="00EE4CDB" w:rsidP="00EE4CDB">
      <w:pPr>
        <w:ind w:firstLine="708"/>
        <w:rPr>
          <w:lang w:val="es-AR"/>
        </w:rPr>
      </w:pPr>
      <w:r>
        <w:rPr>
          <w:lang w:val="es-AR"/>
        </w:rPr>
        <w:t>Grafico foto</w:t>
      </w:r>
    </w:p>
    <w:p w14:paraId="46C90F50" w14:textId="69103A47" w:rsidR="00EE4CDB" w:rsidRDefault="00EE4CDB" w:rsidP="001C59BD">
      <w:pPr>
        <w:ind w:left="708"/>
        <w:rPr>
          <w:lang w:val="es-AR"/>
        </w:rPr>
      </w:pPr>
      <w:r>
        <w:rPr>
          <w:lang w:val="es-AR"/>
        </w:rPr>
        <w:t>En el caso de que suban las exportaciones, va a subir la oferta monetaria y al tendencia seria que baje el tipo de cambio pero como es un tipo de cambio fijo, el banco central compra dolares hasta que la demanda y la oferta est</w:t>
      </w:r>
      <w:r w:rsidR="001C59BD">
        <w:rPr>
          <w:lang w:val="es-AR"/>
        </w:rPr>
        <w:t>en en equilibrio en el punto del tipo de cambio fijo</w:t>
      </w:r>
    </w:p>
    <w:p w14:paraId="1E425410" w14:textId="77777777" w:rsidR="005E7B1D" w:rsidRDefault="005E7B1D" w:rsidP="001C59BD">
      <w:pPr>
        <w:ind w:left="708"/>
        <w:rPr>
          <w:lang w:val="es-AR"/>
        </w:rPr>
      </w:pPr>
    </w:p>
    <w:p w14:paraId="2E98A044" w14:textId="49774844" w:rsidR="001C59BD" w:rsidRPr="005E7B1D" w:rsidRDefault="001C59BD" w:rsidP="001C59BD">
      <w:pPr>
        <w:pStyle w:val="Prrafodelista"/>
        <w:numPr>
          <w:ilvl w:val="0"/>
          <w:numId w:val="30"/>
        </w:numPr>
        <w:rPr>
          <w:b/>
          <w:lang w:val="es-AR"/>
        </w:rPr>
      </w:pPr>
      <w:r w:rsidRPr="005E7B1D">
        <w:rPr>
          <w:b/>
          <w:lang w:val="es-AR"/>
        </w:rPr>
        <w:t>Tipo de cambio flexible</w:t>
      </w:r>
    </w:p>
    <w:p w14:paraId="3073119C" w14:textId="126DD86A" w:rsidR="001C59BD" w:rsidRDefault="001C59BD" w:rsidP="001C59BD">
      <w:pPr>
        <w:pStyle w:val="Prrafodelista"/>
        <w:rPr>
          <w:lang w:val="es-AR"/>
        </w:rPr>
      </w:pPr>
      <w:r>
        <w:rPr>
          <w:lang w:val="es-AR"/>
        </w:rPr>
        <w:t>El tipo de cambio varia según el movimiento de la oferta (exportacines e ingreso de capitales) y la demanda (importaciones y salida de capitales)</w:t>
      </w:r>
    </w:p>
    <w:p w14:paraId="719FBD34" w14:textId="77777777" w:rsidR="005E7B1D" w:rsidRDefault="005E7B1D" w:rsidP="001C59BD">
      <w:pPr>
        <w:pStyle w:val="Prrafodelista"/>
        <w:rPr>
          <w:lang w:val="es-AR"/>
        </w:rPr>
      </w:pPr>
    </w:p>
    <w:p w14:paraId="1B1417CD" w14:textId="7742A2ED" w:rsidR="001C59BD" w:rsidRPr="005E7B1D" w:rsidRDefault="001C59BD" w:rsidP="001C59BD">
      <w:pPr>
        <w:pStyle w:val="Prrafodelista"/>
        <w:numPr>
          <w:ilvl w:val="0"/>
          <w:numId w:val="30"/>
        </w:numPr>
        <w:rPr>
          <w:b/>
          <w:lang w:val="es-AR"/>
        </w:rPr>
      </w:pPr>
      <w:r w:rsidRPr="005E7B1D">
        <w:rPr>
          <w:b/>
          <w:lang w:val="es-AR"/>
        </w:rPr>
        <w:t>Flexible administrado/ Flotacion sucia</w:t>
      </w:r>
    </w:p>
    <w:p w14:paraId="05144FB6" w14:textId="78F7AE2D" w:rsidR="001C59BD" w:rsidRPr="001C59BD" w:rsidRDefault="001C59BD" w:rsidP="001C59BD">
      <w:pPr>
        <w:pStyle w:val="Prrafodelista"/>
        <w:rPr>
          <w:lang w:val="es-AR"/>
        </w:rPr>
      </w:pPr>
      <w:r>
        <w:rPr>
          <w:lang w:val="es-AR"/>
        </w:rPr>
        <w:t xml:space="preserve">El banco central fija un tipo de cambio maximo y un tipo de cambio minimo, y dentro de este, estaria la banda de flotación. Siempre que se mueva dentro de la banda funciona como un tipo de cambio flexible, si va por afuera de loslimites, va a funcionar como un tipò de cambio fijo porque el banco central lo va a </w:t>
      </w:r>
      <w:r w:rsidR="005E7B1D">
        <w:rPr>
          <w:lang w:val="es-AR"/>
        </w:rPr>
        <w:t>modificar para que este dentro de los limites.</w:t>
      </w:r>
    </w:p>
    <w:p w14:paraId="073B8BC6" w14:textId="77777777" w:rsidR="001C59BD" w:rsidRDefault="001C59BD" w:rsidP="001C59BD">
      <w:pPr>
        <w:pStyle w:val="Prrafodelista"/>
        <w:rPr>
          <w:lang w:val="es-AR"/>
        </w:rPr>
      </w:pPr>
    </w:p>
    <w:p w14:paraId="182A7A77" w14:textId="3C2B9E18" w:rsidR="005E7B1D" w:rsidRDefault="005E7B1D" w:rsidP="005E7B1D">
      <w:pPr>
        <w:pStyle w:val="Prrafodelista"/>
        <w:numPr>
          <w:ilvl w:val="0"/>
          <w:numId w:val="30"/>
        </w:numPr>
        <w:rPr>
          <w:lang w:val="es-AR"/>
        </w:rPr>
      </w:pPr>
      <w:r>
        <w:rPr>
          <w:b/>
          <w:lang w:val="es-AR"/>
        </w:rPr>
        <w:t>Tipo de cambio a largo plazo:</w:t>
      </w:r>
    </w:p>
    <w:p w14:paraId="705CE2E5" w14:textId="44C1E5B2" w:rsidR="005E7B1D" w:rsidRDefault="005E7B1D" w:rsidP="005E7B1D">
      <w:pPr>
        <w:pStyle w:val="Prrafodelista"/>
        <w:rPr>
          <w:lang w:val="es-AR"/>
        </w:rPr>
      </w:pPr>
      <w:r>
        <w:rPr>
          <w:lang w:val="es-AR"/>
        </w:rPr>
        <w:t>Tipo de cambi</w:t>
      </w:r>
      <w:r w:rsidR="00601A57">
        <w:rPr>
          <w:lang w:val="es-AR"/>
        </w:rPr>
        <w:t>o</w:t>
      </w:r>
      <w:r>
        <w:rPr>
          <w:lang w:val="es-AR"/>
        </w:rPr>
        <w:t xml:space="preserve"> real (R) es el tipo de cambio nominal regulado por la inflación. R=E x P*/P</w:t>
      </w:r>
    </w:p>
    <w:p w14:paraId="6C3E481F" w14:textId="4CC08A44" w:rsidR="005E7B1D" w:rsidRDefault="005E7B1D" w:rsidP="005E7B1D">
      <w:pPr>
        <w:pStyle w:val="Prrafodelista"/>
        <w:rPr>
          <w:lang w:val="es-AR"/>
        </w:rPr>
      </w:pPr>
      <w:r>
        <w:rPr>
          <w:lang w:val="es-AR"/>
        </w:rPr>
        <w:t>P*: precios internacionales.</w:t>
      </w:r>
    </w:p>
    <w:p w14:paraId="3E7A919D" w14:textId="1B9E70F8" w:rsidR="005E7B1D" w:rsidRDefault="005E7B1D" w:rsidP="005E7B1D">
      <w:pPr>
        <w:pStyle w:val="Prrafodelista"/>
        <w:rPr>
          <w:lang w:val="es-AR"/>
        </w:rPr>
      </w:pPr>
      <w:r>
        <w:rPr>
          <w:lang w:val="es-AR"/>
        </w:rPr>
        <w:t>Si R&lt;1 aumentan las importaciones y bajan las exportaciones (menos competitividad)</w:t>
      </w:r>
    </w:p>
    <w:p w14:paraId="01B6D97A" w14:textId="368F2045" w:rsidR="005E7B1D" w:rsidRDefault="005E7B1D" w:rsidP="005E7B1D">
      <w:pPr>
        <w:pStyle w:val="Prrafodelista"/>
        <w:rPr>
          <w:lang w:val="es-AR"/>
        </w:rPr>
      </w:pPr>
      <w:r>
        <w:rPr>
          <w:lang w:val="es-AR"/>
        </w:rPr>
        <w:t>Si R&gt;1</w:t>
      </w:r>
      <w:r w:rsidR="00601A57">
        <w:rPr>
          <w:lang w:val="es-AR"/>
        </w:rPr>
        <w:t xml:space="preserve"> bajan las importaciones y aumentan las exportaciones</w:t>
      </w:r>
    </w:p>
    <w:p w14:paraId="2BD5D10F" w14:textId="5E3CAFC4" w:rsidR="00601A57" w:rsidRDefault="00601A57" w:rsidP="005E7B1D">
      <w:pPr>
        <w:pStyle w:val="Prrafodelista"/>
        <w:rPr>
          <w:lang w:val="es-AR"/>
        </w:rPr>
      </w:pPr>
      <w:r>
        <w:rPr>
          <w:lang w:val="es-AR"/>
        </w:rPr>
        <w:t>Va a depender de cómo se muevan los precios.</w:t>
      </w:r>
    </w:p>
    <w:p w14:paraId="5D98C359" w14:textId="77777777" w:rsidR="002F1CE6" w:rsidRDefault="002F1CE6" w:rsidP="002F1CE6">
      <w:pPr>
        <w:rPr>
          <w:lang w:val="es-AR"/>
        </w:rPr>
      </w:pPr>
    </w:p>
    <w:p w14:paraId="3D8233BA" w14:textId="3D823625" w:rsidR="002F1CE6" w:rsidRDefault="002F1CE6" w:rsidP="002F1CE6">
      <w:pPr>
        <w:rPr>
          <w:lang w:val="es-AR"/>
        </w:rPr>
      </w:pPr>
      <w:r>
        <w:rPr>
          <w:lang w:val="es-AR"/>
        </w:rPr>
        <w:t xml:space="preserve">Sube el tipo de cambio por </w:t>
      </w:r>
    </w:p>
    <w:p w14:paraId="26E7D249" w14:textId="4344CC89" w:rsidR="002F1CE6" w:rsidRDefault="002F1CE6" w:rsidP="002F1CE6">
      <w:pPr>
        <w:pStyle w:val="Prrafodelista"/>
        <w:numPr>
          <w:ilvl w:val="0"/>
          <w:numId w:val="31"/>
        </w:numPr>
        <w:rPr>
          <w:lang w:val="es-AR"/>
        </w:rPr>
      </w:pPr>
      <w:r>
        <w:rPr>
          <w:lang w:val="es-AR"/>
        </w:rPr>
        <w:t>Devaluacion el banco central hace que suba (tipo de cambio fijo)</w:t>
      </w:r>
    </w:p>
    <w:p w14:paraId="7A12F94E" w14:textId="581CC13E" w:rsidR="002F1CE6" w:rsidRDefault="002F1CE6" w:rsidP="002F1CE6">
      <w:pPr>
        <w:pStyle w:val="Prrafodelista"/>
        <w:numPr>
          <w:ilvl w:val="0"/>
          <w:numId w:val="31"/>
        </w:numPr>
        <w:rPr>
          <w:lang w:val="es-AR"/>
        </w:rPr>
      </w:pPr>
      <w:r>
        <w:rPr>
          <w:lang w:val="es-AR"/>
        </w:rPr>
        <w:t>Depreciacion el merdado hace que suba (tipo de cambio flexible)</w:t>
      </w:r>
    </w:p>
    <w:p w14:paraId="22B6CE7B" w14:textId="40710E35" w:rsidR="002F1CE6" w:rsidRDefault="002F1CE6" w:rsidP="002F1CE6">
      <w:pPr>
        <w:rPr>
          <w:lang w:val="es-AR"/>
        </w:rPr>
      </w:pPr>
      <w:r>
        <w:rPr>
          <w:lang w:val="es-AR"/>
        </w:rPr>
        <w:t>Baja el tipo de cambio por</w:t>
      </w:r>
    </w:p>
    <w:p w14:paraId="16907F51" w14:textId="650534D1" w:rsidR="002F1CE6" w:rsidRDefault="002F1CE6" w:rsidP="002F1CE6">
      <w:pPr>
        <w:pStyle w:val="Prrafodelista"/>
        <w:numPr>
          <w:ilvl w:val="0"/>
          <w:numId w:val="32"/>
        </w:numPr>
        <w:rPr>
          <w:lang w:val="es-AR"/>
        </w:rPr>
      </w:pPr>
      <w:r>
        <w:rPr>
          <w:lang w:val="es-AR"/>
        </w:rPr>
        <w:t>Revaluacion (tipo de cambio fijo)</w:t>
      </w:r>
    </w:p>
    <w:p w14:paraId="6B8B95F8" w14:textId="6F03C9AB" w:rsidR="002F1CE6" w:rsidRDefault="002F1CE6" w:rsidP="002F1CE6">
      <w:pPr>
        <w:pStyle w:val="Prrafodelista"/>
        <w:numPr>
          <w:ilvl w:val="0"/>
          <w:numId w:val="32"/>
        </w:numPr>
        <w:rPr>
          <w:lang w:val="es-AR"/>
        </w:rPr>
      </w:pPr>
      <w:r>
        <w:rPr>
          <w:lang w:val="es-AR"/>
        </w:rPr>
        <w:t>Apreciacion (tipo de cambio flexible)</w:t>
      </w:r>
    </w:p>
    <w:p w14:paraId="7BBF49E3" w14:textId="77777777" w:rsidR="00291125" w:rsidRDefault="00291125" w:rsidP="00291125">
      <w:pPr>
        <w:rPr>
          <w:lang w:val="es-AR"/>
        </w:rPr>
      </w:pPr>
    </w:p>
    <w:p w14:paraId="35226D03" w14:textId="1C1DD98D" w:rsidR="00291125" w:rsidRDefault="00291125" w:rsidP="00291125">
      <w:pPr>
        <w:rPr>
          <w:b/>
          <w:lang w:val="es-AR"/>
        </w:rPr>
      </w:pPr>
      <w:r>
        <w:rPr>
          <w:b/>
          <w:lang w:val="es-AR"/>
        </w:rPr>
        <w:t>Equlibrio de bienes</w:t>
      </w:r>
    </w:p>
    <w:p w14:paraId="06DE6037" w14:textId="2B47AA2B" w:rsidR="00291125" w:rsidRDefault="00291125" w:rsidP="00291125">
      <w:pPr>
        <w:rPr>
          <w:lang w:val="es-AR"/>
        </w:rPr>
      </w:pPr>
      <w:r>
        <w:rPr>
          <w:lang w:val="es-AR"/>
        </w:rPr>
        <w:t xml:space="preserve">IS </w:t>
      </w:r>
      <w:r w:rsidRPr="00291125">
        <w:rPr>
          <w:lang w:val="es-AR"/>
        </w:rPr>
        <w:sym w:font="Wingdings" w:char="F0E0"/>
      </w:r>
      <w:r>
        <w:rPr>
          <w:lang w:val="es-AR"/>
        </w:rPr>
        <w:t xml:space="preserve"> Y= C+I+G +XN</w:t>
      </w:r>
    </w:p>
    <w:p w14:paraId="77379B24" w14:textId="03D06A2B" w:rsidR="00291125" w:rsidRDefault="00291125" w:rsidP="00291125">
      <w:pPr>
        <w:rPr>
          <w:lang w:val="es-AR"/>
        </w:rPr>
      </w:pPr>
      <w:r>
        <w:rPr>
          <w:lang w:val="es-AR"/>
        </w:rPr>
        <w:t>C(YT)</w:t>
      </w:r>
    </w:p>
    <w:p w14:paraId="7757F149" w14:textId="3D9BA268" w:rsidR="00291125" w:rsidRDefault="00291125" w:rsidP="00291125">
      <w:pPr>
        <w:rPr>
          <w:lang w:val="es-AR"/>
        </w:rPr>
      </w:pPr>
      <w:r>
        <w:rPr>
          <w:lang w:val="es-AR"/>
        </w:rPr>
        <w:t>I(i)</w:t>
      </w:r>
    </w:p>
    <w:p w14:paraId="6D85B5C8" w14:textId="50632E92" w:rsidR="00291125" w:rsidRDefault="00291125" w:rsidP="00291125">
      <w:pPr>
        <w:rPr>
          <w:lang w:val="es-AR"/>
        </w:rPr>
      </w:pPr>
      <w:r>
        <w:rPr>
          <w:lang w:val="es-AR"/>
        </w:rPr>
        <w:t>G</w:t>
      </w:r>
    </w:p>
    <w:p w14:paraId="16B2473A" w14:textId="1FD86AA7" w:rsidR="00291125" w:rsidRPr="00291125" w:rsidRDefault="00291125" w:rsidP="00291125">
      <w:pPr>
        <w:pStyle w:val="Prrafodelista"/>
        <w:numPr>
          <w:ilvl w:val="0"/>
          <w:numId w:val="33"/>
        </w:numPr>
        <w:rPr>
          <w:lang w:val="es-AR"/>
        </w:rPr>
      </w:pPr>
      <w:r w:rsidRPr="00291125">
        <w:rPr>
          <w:lang w:val="es-AR"/>
        </w:rPr>
        <w:t xml:space="preserve">Exportaciones: </w:t>
      </w:r>
    </w:p>
    <w:p w14:paraId="2AC48433" w14:textId="3AD19EBA" w:rsidR="00291125" w:rsidRDefault="00291125" w:rsidP="00291125">
      <w:pPr>
        <w:pStyle w:val="Prrafodelista"/>
        <w:rPr>
          <w:lang w:val="es-AR"/>
        </w:rPr>
      </w:pPr>
      <w:r>
        <w:rPr>
          <w:lang w:val="es-AR"/>
        </w:rPr>
        <w:t>Son una funcion del tipo de cambio real, con relacion directa, si sube uno sube el otro.</w:t>
      </w:r>
    </w:p>
    <w:p w14:paraId="3C25BA14" w14:textId="77777777" w:rsidR="00291125" w:rsidRDefault="00291125" w:rsidP="00291125">
      <w:pPr>
        <w:pStyle w:val="Prrafodelista"/>
        <w:rPr>
          <w:lang w:val="es-AR"/>
        </w:rPr>
      </w:pPr>
      <w:r>
        <w:rPr>
          <w:lang w:val="es-AR"/>
        </w:rPr>
        <w:t>Otra variable que determina las exportaciones es el Y*(PBI del resto del mundo)</w:t>
      </w:r>
    </w:p>
    <w:p w14:paraId="4E350E85" w14:textId="75115CA6" w:rsidR="00291125" w:rsidRDefault="00291125" w:rsidP="00291125">
      <w:pPr>
        <w:pStyle w:val="Prrafodelista"/>
        <w:rPr>
          <w:lang w:val="es-AR"/>
        </w:rPr>
      </w:pPr>
      <w:r>
        <w:rPr>
          <w:lang w:val="es-AR"/>
        </w:rPr>
        <w:t>X= f (R,Y*)</w:t>
      </w:r>
    </w:p>
    <w:p w14:paraId="58436FE2" w14:textId="555781C2" w:rsidR="00291125" w:rsidRPr="00291125" w:rsidRDefault="00291125" w:rsidP="00291125">
      <w:pPr>
        <w:pStyle w:val="Prrafodelista"/>
        <w:numPr>
          <w:ilvl w:val="0"/>
          <w:numId w:val="33"/>
        </w:numPr>
        <w:rPr>
          <w:lang w:val="es-AR"/>
        </w:rPr>
      </w:pPr>
      <w:r w:rsidRPr="00291125">
        <w:rPr>
          <w:lang w:val="es-AR"/>
        </w:rPr>
        <w:t xml:space="preserve">importaciones: </w:t>
      </w:r>
    </w:p>
    <w:p w14:paraId="2577ED95" w14:textId="77777777" w:rsidR="00291125" w:rsidRDefault="00291125" w:rsidP="00291125">
      <w:pPr>
        <w:pStyle w:val="Prrafodelista"/>
        <w:rPr>
          <w:lang w:val="es-AR"/>
        </w:rPr>
      </w:pPr>
      <w:r>
        <w:rPr>
          <w:lang w:val="es-AR"/>
        </w:rPr>
        <w:t>relacion inversa con el tipo de cambio real, cuando sube mi R bajan las importaciones y viceversa</w:t>
      </w:r>
    </w:p>
    <w:p w14:paraId="124980F6" w14:textId="753A0740" w:rsidR="00291125" w:rsidRDefault="00291125" w:rsidP="00291125">
      <w:pPr>
        <w:pStyle w:val="Prrafodelista"/>
        <w:rPr>
          <w:lang w:val="es-AR"/>
        </w:rPr>
      </w:pPr>
      <w:r>
        <w:rPr>
          <w:lang w:val="es-AR"/>
        </w:rPr>
        <w:t xml:space="preserve">otra variable que determina las importaciones es el PBI </w:t>
      </w:r>
      <w:r w:rsidRPr="00291125">
        <w:rPr>
          <w:lang w:val="es-AR"/>
        </w:rPr>
        <w:t xml:space="preserve"> </w:t>
      </w:r>
    </w:p>
    <w:p w14:paraId="361C3F65" w14:textId="667B76CE" w:rsidR="00291125" w:rsidRPr="00291125" w:rsidRDefault="00291125" w:rsidP="00291125">
      <w:pPr>
        <w:pStyle w:val="Prrafodelista"/>
        <w:rPr>
          <w:lang w:val="es-AR"/>
        </w:rPr>
      </w:pPr>
      <w:r>
        <w:rPr>
          <w:lang w:val="es-AR"/>
        </w:rPr>
        <w:t>M= f (R, Y*)</w:t>
      </w:r>
    </w:p>
    <w:p w14:paraId="62D49502" w14:textId="252E8A23" w:rsidR="00291125" w:rsidRDefault="00891EC1" w:rsidP="00291125">
      <w:pPr>
        <w:rPr>
          <w:lang w:val="es-AR"/>
        </w:rPr>
      </w:pPr>
      <w:r>
        <w:rPr>
          <w:lang w:val="es-AR"/>
        </w:rPr>
        <w:t>DA con economía abierta</w:t>
      </w:r>
    </w:p>
    <w:p w14:paraId="0B285416" w14:textId="71150DC5" w:rsidR="00891EC1" w:rsidRDefault="00891EC1" w:rsidP="00291125">
      <w:pPr>
        <w:rPr>
          <w:lang w:val="es-AR"/>
        </w:rPr>
      </w:pPr>
      <w:r>
        <w:rPr>
          <w:lang w:val="es-AR"/>
        </w:rPr>
        <w:t>A= DA = C + I + G + X</w:t>
      </w:r>
    </w:p>
    <w:p w14:paraId="3B1BB3C3" w14:textId="75F604CD" w:rsidR="00891EC1" w:rsidRPr="00891EC1" w:rsidRDefault="00891EC1" w:rsidP="00891EC1">
      <w:pPr>
        <w:rPr>
          <w:lang w:val="es-ES"/>
        </w:rPr>
      </w:pPr>
      <w:r>
        <w:rPr>
          <w:lang w:val="es-AR"/>
        </w:rPr>
        <w:t xml:space="preserve">Alfa </w:t>
      </w:r>
      <w:r w:rsidRPr="00891EC1">
        <w:rPr>
          <w:lang w:val="es-AR"/>
        </w:rPr>
        <w:t xml:space="preserve">= </w:t>
      </w:r>
      <w:r w:rsidRPr="00891EC1">
        <w:rPr>
          <w:u w:val="single"/>
          <w:lang w:val="es-AR"/>
        </w:rPr>
        <w:t xml:space="preserve">     </w:t>
      </w:r>
      <w:r w:rsidRPr="00891EC1">
        <w:rPr>
          <w:bCs/>
          <w:u w:val="single"/>
          <w:lang w:val="es-ES"/>
        </w:rPr>
        <w:t xml:space="preserve">1                 </w:t>
      </w:r>
      <w:r w:rsidRPr="00891EC1">
        <w:rPr>
          <w:bCs/>
          <w:lang w:val="es-ES"/>
        </w:rPr>
        <w:t>=</w:t>
      </w:r>
    </w:p>
    <w:p w14:paraId="30CC2691" w14:textId="63AD907B" w:rsidR="00891EC1" w:rsidRDefault="00891EC1" w:rsidP="00891EC1">
      <w:pPr>
        <w:rPr>
          <w:bCs/>
          <w:lang w:val="es-ES"/>
        </w:rPr>
      </w:pPr>
      <w:r w:rsidRPr="00891EC1">
        <w:rPr>
          <w:bCs/>
          <w:lang w:val="es-ES"/>
        </w:rPr>
        <w:t xml:space="preserve">          </w:t>
      </w:r>
      <w:r>
        <w:rPr>
          <w:bCs/>
          <w:lang w:val="es-ES"/>
        </w:rPr>
        <w:t xml:space="preserve">  </w:t>
      </w:r>
      <w:r w:rsidRPr="00891EC1">
        <w:rPr>
          <w:bCs/>
          <w:lang w:val="es-ES"/>
        </w:rPr>
        <w:t>1-c(1-t)</w:t>
      </w:r>
      <w:r>
        <w:rPr>
          <w:bCs/>
          <w:lang w:val="es-ES"/>
        </w:rPr>
        <w:t xml:space="preserve"> + m</w:t>
      </w:r>
      <w:r w:rsidRPr="00891EC1">
        <w:rPr>
          <w:bCs/>
          <w:lang w:val="es-ES"/>
        </w:rPr>
        <w:t xml:space="preserve"> </w:t>
      </w:r>
    </w:p>
    <w:p w14:paraId="0CF0A734" w14:textId="77777777" w:rsidR="00891EC1" w:rsidRPr="00891EC1" w:rsidRDefault="00891EC1" w:rsidP="00891EC1">
      <w:pPr>
        <w:rPr>
          <w:lang w:val="es-ES"/>
        </w:rPr>
      </w:pPr>
    </w:p>
    <w:p w14:paraId="6B1DCB81" w14:textId="73679FF5" w:rsidR="00891EC1" w:rsidRDefault="00891EC1" w:rsidP="00291125">
      <w:pPr>
        <w:rPr>
          <w:u w:val="single"/>
          <w:lang w:val="es-AR"/>
        </w:rPr>
      </w:pPr>
      <w:r>
        <w:rPr>
          <w:lang w:val="es-AR"/>
        </w:rPr>
        <w:t xml:space="preserve">m= </w:t>
      </w:r>
      <w:r w:rsidRPr="00891EC1">
        <w:rPr>
          <w:u w:val="single"/>
          <w:lang w:val="es-AR"/>
        </w:rPr>
        <w:t>deltaM</w:t>
      </w:r>
    </w:p>
    <w:p w14:paraId="69707063" w14:textId="71E071CF" w:rsidR="00891EC1" w:rsidRDefault="00891EC1" w:rsidP="00291125">
      <w:pPr>
        <w:rPr>
          <w:lang w:val="es-AR"/>
        </w:rPr>
      </w:pPr>
      <w:r w:rsidRPr="00891EC1">
        <w:rPr>
          <w:lang w:val="es-AR"/>
        </w:rPr>
        <w:t xml:space="preserve">       </w:t>
      </w:r>
      <w:r>
        <w:rPr>
          <w:lang w:val="es-AR"/>
        </w:rPr>
        <w:t>deltaY</w:t>
      </w:r>
    </w:p>
    <w:p w14:paraId="4A7AFC13" w14:textId="77777777" w:rsidR="00891EC1" w:rsidRDefault="00891EC1" w:rsidP="00291125">
      <w:pPr>
        <w:rPr>
          <w:lang w:val="es-AR"/>
        </w:rPr>
      </w:pPr>
    </w:p>
    <w:p w14:paraId="6B2531B4" w14:textId="67A76207" w:rsidR="00891EC1" w:rsidRDefault="00891EC1" w:rsidP="00291125">
      <w:pPr>
        <w:rPr>
          <w:lang w:val="es-AR"/>
        </w:rPr>
      </w:pPr>
      <w:r>
        <w:rPr>
          <w:lang w:val="es-AR"/>
        </w:rPr>
        <w:t>Movilidad de capital</w:t>
      </w:r>
    </w:p>
    <w:p w14:paraId="074B1D15" w14:textId="0FB3CC3C" w:rsidR="00891EC1" w:rsidRDefault="00891EC1" w:rsidP="00291125">
      <w:pPr>
        <w:rPr>
          <w:lang w:val="es-AR"/>
        </w:rPr>
      </w:pPr>
      <w:r>
        <w:rPr>
          <w:lang w:val="es-AR"/>
        </w:rPr>
        <w:t>Perfecta: Un activo financiero en pesos es un sustituto perfecto de un activo financiero en dolares.</w:t>
      </w:r>
    </w:p>
    <w:p w14:paraId="6F8FED67" w14:textId="7D331058" w:rsidR="00891EC1" w:rsidRDefault="00891EC1" w:rsidP="00291125">
      <w:pPr>
        <w:rPr>
          <w:lang w:val="es-AR"/>
        </w:rPr>
      </w:pPr>
      <w:r>
        <w:rPr>
          <w:lang w:val="es-AR"/>
        </w:rPr>
        <w:t>CK( i, i*)</w:t>
      </w:r>
    </w:p>
    <w:p w14:paraId="72BDFA2A" w14:textId="1294ACC9" w:rsidR="00891EC1" w:rsidRDefault="0006469D" w:rsidP="00291125">
      <w:pPr>
        <w:rPr>
          <w:lang w:val="es-AR"/>
        </w:rPr>
      </w:pPr>
      <w:r>
        <w:rPr>
          <w:lang w:val="es-AR"/>
        </w:rPr>
        <w:t xml:space="preserve">i=i* </w:t>
      </w:r>
      <w:r w:rsidRPr="0006469D">
        <w:rPr>
          <w:lang w:val="es-AR"/>
        </w:rPr>
        <w:sym w:font="Wingdings" w:char="F0E0"/>
      </w:r>
      <w:r>
        <w:rPr>
          <w:lang w:val="es-AR"/>
        </w:rPr>
        <w:t xml:space="preserve"> da igual</w:t>
      </w:r>
    </w:p>
    <w:p w14:paraId="27A5852C" w14:textId="4124DDA5" w:rsidR="0006469D" w:rsidRDefault="0006469D" w:rsidP="00291125">
      <w:pPr>
        <w:rPr>
          <w:lang w:val="es-AR"/>
        </w:rPr>
      </w:pPr>
      <w:r>
        <w:rPr>
          <w:lang w:val="es-AR"/>
        </w:rPr>
        <w:t xml:space="preserve">i&gt;i* </w:t>
      </w:r>
      <w:r w:rsidRPr="0006469D">
        <w:rPr>
          <w:lang w:val="es-AR"/>
        </w:rPr>
        <w:sym w:font="Wingdings" w:char="F0E0"/>
      </w:r>
      <w:r>
        <w:rPr>
          <w:lang w:val="es-AR"/>
        </w:rPr>
        <w:t xml:space="preserve"> compro activos financieros en pesos</w:t>
      </w:r>
    </w:p>
    <w:p w14:paraId="5FE74FD4" w14:textId="75273492" w:rsidR="0006469D" w:rsidRDefault="0006469D" w:rsidP="00291125">
      <w:pPr>
        <w:rPr>
          <w:lang w:val="es-AR"/>
        </w:rPr>
      </w:pPr>
      <w:r>
        <w:rPr>
          <w:lang w:val="es-AR"/>
        </w:rPr>
        <w:t xml:space="preserve">i&lt;i* </w:t>
      </w:r>
      <w:r w:rsidRPr="0006469D">
        <w:rPr>
          <w:lang w:val="es-AR"/>
        </w:rPr>
        <w:sym w:font="Wingdings" w:char="F0E0"/>
      </w:r>
      <w:r>
        <w:rPr>
          <w:lang w:val="es-AR"/>
        </w:rPr>
        <w:t xml:space="preserve"> compro activos financieros en dolares</w:t>
      </w:r>
    </w:p>
    <w:p w14:paraId="295D237D" w14:textId="77777777" w:rsidR="0006469D" w:rsidRDefault="0006469D" w:rsidP="00291125">
      <w:pPr>
        <w:rPr>
          <w:lang w:val="es-AR"/>
        </w:rPr>
      </w:pPr>
    </w:p>
    <w:p w14:paraId="7C18ADC9" w14:textId="66C7F801" w:rsidR="0006469D" w:rsidRDefault="0006469D" w:rsidP="00291125">
      <w:pPr>
        <w:rPr>
          <w:lang w:val="es-AR"/>
        </w:rPr>
      </w:pPr>
      <w:r>
        <w:rPr>
          <w:lang w:val="es-AR"/>
        </w:rPr>
        <w:t>IS eqiilibrio del mercado de bienes</w:t>
      </w:r>
    </w:p>
    <w:p w14:paraId="59CFF5D3" w14:textId="6F88F9FF" w:rsidR="0006469D" w:rsidRDefault="0006469D" w:rsidP="00291125">
      <w:pPr>
        <w:rPr>
          <w:lang w:val="es-AR"/>
        </w:rPr>
      </w:pPr>
      <w:r>
        <w:rPr>
          <w:lang w:val="es-AR"/>
        </w:rPr>
        <w:t>LM es el equilibrio del mercado de dinero</w:t>
      </w:r>
    </w:p>
    <w:p w14:paraId="0EA53A72" w14:textId="20FB3CFD" w:rsidR="0006469D" w:rsidRDefault="0006469D" w:rsidP="00291125">
      <w:pPr>
        <w:rPr>
          <w:lang w:val="es-AR"/>
        </w:rPr>
      </w:pPr>
      <w:r>
        <w:rPr>
          <w:lang w:val="es-AR"/>
        </w:rPr>
        <w:t>BP es el equilibrio del mercado externo</w:t>
      </w:r>
    </w:p>
    <w:p w14:paraId="73BFD27F" w14:textId="77777777" w:rsidR="0006469D" w:rsidRDefault="0006469D" w:rsidP="00291125">
      <w:pPr>
        <w:rPr>
          <w:lang w:val="es-AR"/>
        </w:rPr>
      </w:pPr>
    </w:p>
    <w:p w14:paraId="6B1D29FF" w14:textId="26430D00" w:rsidR="0006469D" w:rsidRDefault="0006469D" w:rsidP="00291125">
      <w:pPr>
        <w:rPr>
          <w:lang w:val="es-AR"/>
        </w:rPr>
      </w:pPr>
      <w:r>
        <w:rPr>
          <w:lang w:val="es-AR"/>
        </w:rPr>
        <w:t>Si las 3 estan en equilibrio hay equilibrio general.</w:t>
      </w:r>
    </w:p>
    <w:p w14:paraId="66349791" w14:textId="77777777" w:rsidR="00551186" w:rsidRDefault="00551186" w:rsidP="00291125">
      <w:pPr>
        <w:rPr>
          <w:lang w:val="es-AR"/>
        </w:rPr>
      </w:pPr>
    </w:p>
    <w:p w14:paraId="0AA78D6A" w14:textId="50A6CD95" w:rsidR="00551186" w:rsidRDefault="00551186" w:rsidP="00291125">
      <w:pPr>
        <w:rPr>
          <w:lang w:val="es-AR"/>
        </w:rPr>
      </w:pPr>
      <w:r>
        <w:rPr>
          <w:lang w:val="es-AR"/>
        </w:rPr>
        <w:t>Modelo de Mundell – Fleming</w:t>
      </w:r>
    </w:p>
    <w:p w14:paraId="4BD0E3C1" w14:textId="194CC911" w:rsidR="00551186" w:rsidRDefault="00551186" w:rsidP="00551186">
      <w:pPr>
        <w:pStyle w:val="Prrafodelista"/>
        <w:numPr>
          <w:ilvl w:val="0"/>
          <w:numId w:val="34"/>
        </w:numPr>
        <w:rPr>
          <w:lang w:val="es-AR"/>
        </w:rPr>
      </w:pPr>
      <w:r>
        <w:rPr>
          <w:lang w:val="es-AR"/>
        </w:rPr>
        <w:t>economía general (abierta)</w:t>
      </w:r>
    </w:p>
    <w:p w14:paraId="6C5F264A" w14:textId="36E3D5E9" w:rsidR="00551186" w:rsidRDefault="00551186" w:rsidP="00551186">
      <w:pPr>
        <w:pStyle w:val="Prrafodelista"/>
        <w:numPr>
          <w:ilvl w:val="0"/>
          <w:numId w:val="34"/>
        </w:numPr>
        <w:rPr>
          <w:lang w:val="es-AR"/>
        </w:rPr>
      </w:pPr>
      <w:r>
        <w:rPr>
          <w:lang w:val="es-AR"/>
        </w:rPr>
        <w:t>precios fijos</w:t>
      </w:r>
    </w:p>
    <w:p w14:paraId="31CA3F1C" w14:textId="4A58DBDB" w:rsidR="00551186" w:rsidRDefault="00551186" w:rsidP="00551186">
      <w:pPr>
        <w:pStyle w:val="Prrafodelista"/>
        <w:numPr>
          <w:ilvl w:val="0"/>
          <w:numId w:val="34"/>
        </w:numPr>
        <w:rPr>
          <w:lang w:val="es-AR"/>
        </w:rPr>
      </w:pPr>
      <w:r>
        <w:rPr>
          <w:lang w:val="es-AR"/>
        </w:rPr>
        <w:t>perfecta movilidad de capitales</w:t>
      </w:r>
    </w:p>
    <w:p w14:paraId="5D922316" w14:textId="765E3E7F" w:rsidR="00551186" w:rsidRPr="00551186" w:rsidRDefault="00551186" w:rsidP="00551186">
      <w:pPr>
        <w:pStyle w:val="Prrafodelista"/>
        <w:numPr>
          <w:ilvl w:val="0"/>
          <w:numId w:val="35"/>
        </w:numPr>
        <w:rPr>
          <w:lang w:val="es-AR"/>
        </w:rPr>
      </w:pPr>
      <w:r w:rsidRPr="00551186">
        <w:rPr>
          <w:lang w:val="es-AR"/>
        </w:rPr>
        <w:t>Tipo de cambio fijo</w:t>
      </w:r>
    </w:p>
    <w:p w14:paraId="7E96B302" w14:textId="10630C10" w:rsidR="00551186" w:rsidRDefault="00A06AD7" w:rsidP="00A06AD7">
      <w:pPr>
        <w:ind w:left="720"/>
        <w:rPr>
          <w:lang w:val="es-AR"/>
        </w:rPr>
      </w:pPr>
      <w:r>
        <w:rPr>
          <w:lang w:val="es-AR"/>
        </w:rPr>
        <w:t xml:space="preserve">1-politica monetaria </w:t>
      </w:r>
      <w:r w:rsidR="00551186" w:rsidRPr="00A06AD7">
        <w:rPr>
          <w:lang w:val="es-AR"/>
        </w:rPr>
        <w:t>Foto del pizarron</w:t>
      </w:r>
    </w:p>
    <w:p w14:paraId="0230517F" w14:textId="77777777" w:rsidR="00A06AD7" w:rsidRDefault="00A06AD7" w:rsidP="00A06AD7">
      <w:pPr>
        <w:ind w:firstLine="708"/>
        <w:rPr>
          <w:lang w:val="es-AR"/>
        </w:rPr>
      </w:pPr>
      <w:r>
        <w:rPr>
          <w:lang w:val="es-AR"/>
        </w:rPr>
        <w:t>Trilema de la imposibilidad</w:t>
      </w:r>
    </w:p>
    <w:p w14:paraId="12B328FD" w14:textId="77777777" w:rsidR="00A06AD7" w:rsidRDefault="00A06AD7" w:rsidP="00A06AD7">
      <w:pPr>
        <w:ind w:firstLine="708"/>
        <w:rPr>
          <w:lang w:val="es-AR"/>
        </w:rPr>
      </w:pPr>
      <w:r>
        <w:rPr>
          <w:lang w:val="es-AR"/>
        </w:rPr>
        <w:t>Tipo de cambio ----- politica monetaria ------- movimiento de capital</w:t>
      </w:r>
    </w:p>
    <w:p w14:paraId="4AB0F83E" w14:textId="4EFE8199" w:rsidR="00A06AD7" w:rsidRPr="00A06AD7" w:rsidRDefault="00A06AD7" w:rsidP="00A06AD7">
      <w:pPr>
        <w:ind w:firstLine="708"/>
        <w:rPr>
          <w:lang w:val="es-AR"/>
        </w:rPr>
      </w:pPr>
      <w:r>
        <w:rPr>
          <w:lang w:val="es-AR"/>
        </w:rPr>
        <w:t>Nunca se pueden manejar las 3 juntas</w:t>
      </w:r>
    </w:p>
    <w:p w14:paraId="72223F29" w14:textId="3A575FB2" w:rsidR="00551186" w:rsidRDefault="00A06AD7" w:rsidP="00A06AD7">
      <w:pPr>
        <w:ind w:left="708"/>
        <w:rPr>
          <w:lang w:val="es-AR"/>
        </w:rPr>
      </w:pPr>
      <w:r>
        <w:rPr>
          <w:lang w:val="es-AR"/>
        </w:rPr>
        <w:t>Nunca a tipo de cambio fijo la politica monataria es efectiva</w:t>
      </w:r>
    </w:p>
    <w:p w14:paraId="13EAB329" w14:textId="3B893512" w:rsidR="00A06AD7" w:rsidRPr="002E002A" w:rsidRDefault="002E002A" w:rsidP="002E002A">
      <w:pPr>
        <w:pStyle w:val="Prrafodelista"/>
        <w:rPr>
          <w:lang w:val="es-AR"/>
        </w:rPr>
      </w:pPr>
      <w:r>
        <w:rPr>
          <w:lang w:val="es-AR"/>
        </w:rPr>
        <w:t>2-</w:t>
      </w:r>
      <w:r w:rsidR="00A06AD7" w:rsidRPr="002E002A">
        <w:rPr>
          <w:lang w:val="es-AR"/>
        </w:rPr>
        <w:t>politica fiscal</w:t>
      </w:r>
    </w:p>
    <w:p w14:paraId="08049FA0" w14:textId="679789AA" w:rsidR="002E002A" w:rsidRDefault="002E002A" w:rsidP="002E002A">
      <w:pPr>
        <w:pStyle w:val="Prrafodelista"/>
        <w:rPr>
          <w:lang w:val="es-AR"/>
        </w:rPr>
      </w:pPr>
      <w:r>
        <w:rPr>
          <w:lang w:val="es-AR"/>
        </w:rPr>
        <w:t xml:space="preserve">Es mas efectiva </w:t>
      </w:r>
      <w:r w:rsidRPr="002E002A">
        <w:rPr>
          <w:lang w:val="es-AR"/>
        </w:rPr>
        <w:sym w:font="Wingdings" w:char="F0E0"/>
      </w:r>
      <w:r>
        <w:rPr>
          <w:lang w:val="es-AR"/>
        </w:rPr>
        <w:t xml:space="preserve"> foto pizarron</w:t>
      </w:r>
    </w:p>
    <w:p w14:paraId="634ED533" w14:textId="7808381C" w:rsidR="002E002A" w:rsidRPr="002E002A" w:rsidRDefault="002E002A" w:rsidP="002E002A">
      <w:pPr>
        <w:pStyle w:val="Prrafodelista"/>
        <w:numPr>
          <w:ilvl w:val="0"/>
          <w:numId w:val="35"/>
        </w:numPr>
        <w:rPr>
          <w:lang w:val="es-AR"/>
        </w:rPr>
      </w:pPr>
      <w:r w:rsidRPr="002E002A">
        <w:rPr>
          <w:lang w:val="es-AR"/>
        </w:rPr>
        <w:t>tipo de cambio flexible</w:t>
      </w:r>
    </w:p>
    <w:p w14:paraId="08CFA5AA" w14:textId="19A1A352" w:rsidR="002E002A" w:rsidRDefault="002E002A" w:rsidP="002E002A">
      <w:pPr>
        <w:pStyle w:val="Prrafodelista"/>
        <w:numPr>
          <w:ilvl w:val="0"/>
          <w:numId w:val="36"/>
        </w:numPr>
        <w:rPr>
          <w:lang w:val="es-AR"/>
        </w:rPr>
      </w:pPr>
      <w:r>
        <w:rPr>
          <w:lang w:val="es-AR"/>
        </w:rPr>
        <w:t>politica monetaria</w:t>
      </w:r>
    </w:p>
    <w:p w14:paraId="57D10B0C" w14:textId="591CB18C" w:rsidR="002E002A" w:rsidRDefault="002E002A" w:rsidP="002E002A">
      <w:pPr>
        <w:pStyle w:val="Prrafodelista"/>
        <w:ind w:left="1080"/>
        <w:rPr>
          <w:lang w:val="es-AR"/>
        </w:rPr>
      </w:pPr>
      <w:r>
        <w:rPr>
          <w:lang w:val="es-AR"/>
        </w:rPr>
        <w:t>con el tipo de cambio flexible lo ultimo que se mueve es el mercado de bienes que es lo que ajusta el banco central</w:t>
      </w:r>
    </w:p>
    <w:p w14:paraId="00F07EFA" w14:textId="2A406811" w:rsidR="002E002A" w:rsidRDefault="002E002A" w:rsidP="0060254A">
      <w:pPr>
        <w:pStyle w:val="Prrafodelista"/>
        <w:ind w:left="1080"/>
        <w:rPr>
          <w:lang w:val="es-AR"/>
        </w:rPr>
      </w:pPr>
      <w:r>
        <w:rPr>
          <w:lang w:val="es-AR"/>
        </w:rPr>
        <w:t xml:space="preserve">es muy efectiva </w:t>
      </w:r>
      <w:r w:rsidRPr="002E002A">
        <w:rPr>
          <w:lang w:val="es-AR"/>
        </w:rPr>
        <w:sym w:font="Wingdings" w:char="F0E0"/>
      </w:r>
      <w:r>
        <w:rPr>
          <w:lang w:val="es-AR"/>
        </w:rPr>
        <w:t xml:space="preserve"> grafico pizarro</w:t>
      </w:r>
      <w:r w:rsidR="0060254A">
        <w:rPr>
          <w:lang w:val="es-AR"/>
        </w:rPr>
        <w:t>n</w:t>
      </w:r>
    </w:p>
    <w:p w14:paraId="19C5C61D" w14:textId="5F39E233" w:rsidR="002E002A" w:rsidRPr="0060254A" w:rsidRDefault="0060254A" w:rsidP="0060254A">
      <w:pPr>
        <w:pStyle w:val="Prrafodelista"/>
        <w:numPr>
          <w:ilvl w:val="0"/>
          <w:numId w:val="36"/>
        </w:numPr>
        <w:rPr>
          <w:lang w:val="es-AR"/>
        </w:rPr>
      </w:pPr>
      <w:r w:rsidRPr="0060254A">
        <w:rPr>
          <w:lang w:val="es-AR"/>
        </w:rPr>
        <w:t>politica fiscal</w:t>
      </w:r>
    </w:p>
    <w:p w14:paraId="52DC0F0A" w14:textId="38697D11" w:rsidR="0060254A" w:rsidRPr="0060254A" w:rsidRDefault="00CE01C3" w:rsidP="0060254A">
      <w:pPr>
        <w:pStyle w:val="Prrafodelista"/>
        <w:ind w:left="1080"/>
        <w:rPr>
          <w:lang w:val="es-AR"/>
        </w:rPr>
      </w:pPr>
      <w:r>
        <w:rPr>
          <w:lang w:val="es-AR"/>
        </w:rPr>
        <w:t>foto del pizarron</w:t>
      </w:r>
    </w:p>
    <w:p w14:paraId="3BAD29EA" w14:textId="77777777" w:rsidR="002E002A" w:rsidRPr="002E002A" w:rsidRDefault="002E002A" w:rsidP="002E002A">
      <w:pPr>
        <w:rPr>
          <w:lang w:val="es-AR"/>
        </w:rPr>
      </w:pPr>
    </w:p>
    <w:p w14:paraId="534E0074" w14:textId="77777777" w:rsidR="002E002A" w:rsidRDefault="002E002A" w:rsidP="002E002A">
      <w:pPr>
        <w:pStyle w:val="Prrafodelista"/>
        <w:rPr>
          <w:lang w:val="es-AR"/>
        </w:rPr>
      </w:pPr>
    </w:p>
    <w:p w14:paraId="73E9B37C" w14:textId="77777777" w:rsidR="002E002A" w:rsidRDefault="002E002A" w:rsidP="002E002A">
      <w:pPr>
        <w:pStyle w:val="Prrafodelista"/>
        <w:rPr>
          <w:lang w:val="es-AR"/>
        </w:rPr>
      </w:pPr>
    </w:p>
    <w:p w14:paraId="35CD3780" w14:textId="77777777" w:rsidR="00310D96" w:rsidRDefault="00310D96" w:rsidP="002E002A">
      <w:pPr>
        <w:pStyle w:val="Prrafodelista"/>
        <w:rPr>
          <w:lang w:val="es-AR"/>
        </w:rPr>
      </w:pPr>
    </w:p>
    <w:p w14:paraId="1CD6EE36" w14:textId="77777777" w:rsidR="00310D96" w:rsidRDefault="00310D96" w:rsidP="002E002A">
      <w:pPr>
        <w:pStyle w:val="Prrafodelista"/>
        <w:rPr>
          <w:lang w:val="es-AR"/>
        </w:rPr>
      </w:pPr>
    </w:p>
    <w:p w14:paraId="7C7D56BE" w14:textId="77777777" w:rsidR="00310D96" w:rsidRDefault="00310D96" w:rsidP="002E002A">
      <w:pPr>
        <w:pStyle w:val="Prrafodelista"/>
        <w:rPr>
          <w:lang w:val="es-AR"/>
        </w:rPr>
      </w:pPr>
    </w:p>
    <w:p w14:paraId="6F75C203" w14:textId="77777777" w:rsidR="00310D96" w:rsidRDefault="00310D96" w:rsidP="002E002A">
      <w:pPr>
        <w:pStyle w:val="Prrafodelista"/>
        <w:rPr>
          <w:lang w:val="es-AR"/>
        </w:rPr>
      </w:pPr>
    </w:p>
    <w:p w14:paraId="00A386B2" w14:textId="77777777" w:rsidR="00310D96" w:rsidRDefault="00310D96" w:rsidP="002E002A">
      <w:pPr>
        <w:pStyle w:val="Prrafodelista"/>
        <w:rPr>
          <w:lang w:val="es-AR"/>
        </w:rPr>
      </w:pPr>
    </w:p>
    <w:p w14:paraId="270648EE" w14:textId="7DB2EA56" w:rsidR="00310D96" w:rsidRDefault="00310D96" w:rsidP="002E002A">
      <w:pPr>
        <w:pStyle w:val="Prrafodelista"/>
        <w:rPr>
          <w:lang w:val="es-AR"/>
        </w:rPr>
      </w:pPr>
      <w:r>
        <w:rPr>
          <w:lang w:val="es-AR"/>
        </w:rPr>
        <w:t xml:space="preserve">Ejercitacion </w:t>
      </w:r>
    </w:p>
    <w:p w14:paraId="6160A666" w14:textId="77777777" w:rsidR="00310D96" w:rsidRPr="00310D96" w:rsidRDefault="00310D96" w:rsidP="00310D96">
      <w:pPr>
        <w:pStyle w:val="Prrafodelista"/>
      </w:pPr>
    </w:p>
    <w:p w14:paraId="53DC8400" w14:textId="77777777" w:rsidR="00310D96" w:rsidRPr="00310D96" w:rsidRDefault="00310D96" w:rsidP="00310D96">
      <w:pPr>
        <w:pStyle w:val="Prrafodelista"/>
      </w:pPr>
      <w:r w:rsidRPr="00310D96">
        <w:t xml:space="preserve"> 4. El Gobierno de Argentina lo ha contratado a Ud. como consultor para que evalúe el impacto de políticas macroeconómicas de corto plazo sobre la renta de la economía. Para ello, le entregan un informe con datos claves para que inicie su trabajo. Dentro del informe, encuentra la siguiente información:</w:t>
      </w:r>
    </w:p>
    <w:p w14:paraId="4DC0D1E2" w14:textId="77777777" w:rsidR="00310D96" w:rsidRPr="00310D96" w:rsidRDefault="00310D96" w:rsidP="00310D96">
      <w:pPr>
        <w:pStyle w:val="Prrafodelista"/>
      </w:pPr>
      <w:r w:rsidRPr="00310D96">
        <w:t xml:space="preserve"> Sector Privado: los argentinos tienen un consumo autónomo de 200 unidades monetarias y ahorran el 10% de su ingreso disponible. El gasto en inversión de los empresarios tiene dos componentes, uno autónomo de 100 </w:t>
      </w:r>
      <w:proofErr w:type="spellStart"/>
      <w:r w:rsidRPr="00310D96">
        <w:t>u.m</w:t>
      </w:r>
      <w:proofErr w:type="spellEnd"/>
      <w:r w:rsidRPr="00310D96">
        <w:t>. y un componente que depende negativamente de la tasa de interés estimado en 2.000.</w:t>
      </w:r>
    </w:p>
    <w:p w14:paraId="7940BBCA" w14:textId="77777777" w:rsidR="00310D96" w:rsidRPr="00310D96" w:rsidRDefault="00310D96" w:rsidP="00310D96">
      <w:pPr>
        <w:pStyle w:val="Prrafodelista"/>
      </w:pPr>
      <w:r w:rsidRPr="00310D96">
        <w:t xml:space="preserve"> </w:t>
      </w:r>
      <w:r w:rsidRPr="00310D96">
        <w:tab/>
        <w:t xml:space="preserve">Sector Público: el gasto público es de 300 </w:t>
      </w:r>
      <w:proofErr w:type="spellStart"/>
      <w:r w:rsidRPr="00310D96">
        <w:t>u.m</w:t>
      </w:r>
      <w:proofErr w:type="spellEnd"/>
      <w:r w:rsidRPr="00310D96">
        <w:t xml:space="preserve">. Las transferencias son autónomas de 150 </w:t>
      </w:r>
      <w:proofErr w:type="spellStart"/>
      <w:r w:rsidRPr="00310D96">
        <w:t>u.m</w:t>
      </w:r>
      <w:proofErr w:type="spellEnd"/>
      <w:r w:rsidRPr="00310D96">
        <w:t xml:space="preserve">.. Los impuestos afectan en su totalidad al consumo y dependen positivamente de la renta en un 35%. </w:t>
      </w:r>
    </w:p>
    <w:p w14:paraId="43713BC7" w14:textId="77777777" w:rsidR="00310D96" w:rsidRDefault="00310D96" w:rsidP="00310D96">
      <w:pPr>
        <w:pStyle w:val="Prrafodelista"/>
      </w:pPr>
      <w:r w:rsidRPr="00310D96">
        <w:t xml:space="preserve">Sector Monetario:  el Banco Central  de la República Argentina determinó la oferta de dinero en 1.600 </w:t>
      </w:r>
      <w:proofErr w:type="spellStart"/>
      <w:r w:rsidRPr="00310D96">
        <w:t>u.m</w:t>
      </w:r>
      <w:proofErr w:type="spellEnd"/>
      <w:r w:rsidRPr="00310D96">
        <w:t xml:space="preserve">., mientras que la demanda de dinero en términos reales por parte de los argentinos, tiene la siguiente expresión: L = 0,15 Y – 3.000 i. El nivel de precios de Argentina tiene el valor P=8 </w:t>
      </w:r>
    </w:p>
    <w:p w14:paraId="1DEF9B9A" w14:textId="77777777" w:rsidR="00310D96" w:rsidRDefault="00310D96" w:rsidP="00310D96">
      <w:pPr>
        <w:pStyle w:val="Prrafodelista"/>
      </w:pPr>
    </w:p>
    <w:p w14:paraId="0C311321" w14:textId="73A094E2" w:rsidR="00310D96" w:rsidRDefault="00310D96" w:rsidP="00310D96">
      <w:pPr>
        <w:pStyle w:val="Prrafodelista"/>
      </w:pPr>
      <w:r>
        <w:t>C= 200 + 0,9y</w:t>
      </w:r>
      <w:r w:rsidR="00AB2C07">
        <w:t>d</w:t>
      </w:r>
      <w:r>
        <w:t xml:space="preserve">  I=100 – 2</w:t>
      </w:r>
      <w:r w:rsidR="00AB2C07">
        <w:t xml:space="preserve">000i  G= 300 </w:t>
      </w:r>
      <w:proofErr w:type="spellStart"/>
      <w:r w:rsidR="00AB2C07">
        <w:t>tr</w:t>
      </w:r>
      <w:proofErr w:type="spellEnd"/>
      <w:r w:rsidR="00AB2C07">
        <w:t xml:space="preserve">= 150   T= 0,35y M=1600  P=8 </w:t>
      </w:r>
    </w:p>
    <w:p w14:paraId="1A34B8C1" w14:textId="60BA6066" w:rsidR="00AB2C07" w:rsidRDefault="00AB2C07" w:rsidP="00310D96">
      <w:pPr>
        <w:pStyle w:val="Prrafodelista"/>
      </w:pPr>
      <w:r>
        <w:t>M/P=200  L= 0,15y – 3000i</w:t>
      </w:r>
    </w:p>
    <w:p w14:paraId="4D233177" w14:textId="7D6278D5" w:rsidR="006503AA" w:rsidRDefault="00AB2C07" w:rsidP="006503AA">
      <w:pPr>
        <w:pStyle w:val="Prrafodelista"/>
      </w:pPr>
      <w:r>
        <w:t>K</w:t>
      </w:r>
      <w:r w:rsidR="006503AA">
        <w:t xml:space="preserve">=0,15 (transacción) </w:t>
      </w:r>
      <w:r>
        <w:t>h=3000</w:t>
      </w:r>
      <w:r w:rsidR="006503AA">
        <w:t xml:space="preserve"> (especulación)</w:t>
      </w:r>
    </w:p>
    <w:p w14:paraId="08C7AB8F" w14:textId="77777777" w:rsidR="00310D96" w:rsidRPr="00310D96" w:rsidRDefault="00310D96" w:rsidP="00310D96">
      <w:pPr>
        <w:pStyle w:val="Prrafodelista"/>
      </w:pPr>
    </w:p>
    <w:p w14:paraId="6A0F23D2" w14:textId="77777777" w:rsidR="00310D96" w:rsidRDefault="00310D96" w:rsidP="00310D96">
      <w:pPr>
        <w:pStyle w:val="Prrafodelista"/>
        <w:numPr>
          <w:ilvl w:val="1"/>
          <w:numId w:val="37"/>
        </w:numPr>
      </w:pPr>
      <w:r w:rsidRPr="00310D96">
        <w:t xml:space="preserve">Calcule el multiplicador keynesiano del gasto de la economía y diga qué indica en términos económicos el valor encontrado </w:t>
      </w:r>
    </w:p>
    <w:p w14:paraId="55A1EB21" w14:textId="04AE84AE" w:rsidR="00310D96" w:rsidRDefault="006503AA" w:rsidP="00310D96">
      <w:pPr>
        <w:rPr>
          <w:lang w:val="es-ES"/>
        </w:rPr>
      </w:pPr>
      <w:r>
        <w:rPr>
          <w:lang w:val="es-ES"/>
        </w:rPr>
        <w:t>Y= gama x a + b m/p</w:t>
      </w:r>
    </w:p>
    <w:p w14:paraId="3FC643A1" w14:textId="5F7201E2" w:rsidR="00310D96" w:rsidRDefault="00310D96" w:rsidP="00310D96">
      <w:pPr>
        <w:rPr>
          <w:lang w:val="es-ES"/>
        </w:rPr>
      </w:pPr>
      <w:r>
        <w:rPr>
          <w:lang w:val="es-ES"/>
        </w:rPr>
        <w:t xml:space="preserve">A= C + I + G – </w:t>
      </w:r>
      <w:proofErr w:type="spellStart"/>
      <w:r>
        <w:rPr>
          <w:lang w:val="es-ES"/>
        </w:rPr>
        <w:t>cT</w:t>
      </w:r>
      <w:proofErr w:type="spellEnd"/>
      <w:r>
        <w:rPr>
          <w:lang w:val="es-ES"/>
        </w:rPr>
        <w:t xml:space="preserve"> + </w:t>
      </w:r>
      <w:proofErr w:type="spellStart"/>
      <w:r>
        <w:rPr>
          <w:lang w:val="es-ES"/>
        </w:rPr>
        <w:t>cTR</w:t>
      </w:r>
      <w:proofErr w:type="spellEnd"/>
      <w:r>
        <w:rPr>
          <w:lang w:val="es-ES"/>
        </w:rPr>
        <w:t xml:space="preserve"> = 735</w:t>
      </w:r>
    </w:p>
    <w:p w14:paraId="341D4DE2" w14:textId="77777777" w:rsidR="00310D96" w:rsidRDefault="00310D96" w:rsidP="00310D96">
      <w:pPr>
        <w:rPr>
          <w:lang w:val="es-ES"/>
        </w:rPr>
      </w:pPr>
    </w:p>
    <w:p w14:paraId="2669E18B" w14:textId="103D4F51" w:rsidR="00310D96" w:rsidRPr="00310D96" w:rsidRDefault="00310D96" w:rsidP="00310D96">
      <w:pPr>
        <w:rPr>
          <w:lang w:val="es-ES"/>
        </w:rPr>
      </w:pPr>
      <w:r>
        <w:rPr>
          <w:lang w:val="es-ES"/>
        </w:rPr>
        <w:t>Alfa g</w:t>
      </w:r>
      <w:r w:rsidRPr="00AC7E62">
        <w:rPr>
          <w:lang w:val="es-ES"/>
        </w:rPr>
        <w:t xml:space="preserve"> </w:t>
      </w:r>
      <w:r w:rsidRPr="00310D96">
        <w:rPr>
          <w:bCs/>
          <w:u w:val="single"/>
          <w:lang w:val="es-ES"/>
        </w:rPr>
        <w:t>=</w:t>
      </w:r>
      <w:r>
        <w:rPr>
          <w:bCs/>
          <w:u w:val="single"/>
          <w:lang w:val="es-ES"/>
        </w:rPr>
        <w:t xml:space="preserve">     </w:t>
      </w:r>
      <w:r w:rsidRPr="00310D96">
        <w:rPr>
          <w:bCs/>
          <w:u w:val="single"/>
          <w:lang w:val="es-ES"/>
        </w:rPr>
        <w:t xml:space="preserve"> 1 </w:t>
      </w:r>
      <w:r>
        <w:rPr>
          <w:bCs/>
          <w:u w:val="single"/>
          <w:lang w:val="es-ES"/>
        </w:rPr>
        <w:t xml:space="preserve">     </w:t>
      </w:r>
      <w:r>
        <w:rPr>
          <w:bCs/>
          <w:lang w:val="es-ES"/>
        </w:rPr>
        <w:t xml:space="preserve"> = 2,4096</w:t>
      </w:r>
    </w:p>
    <w:p w14:paraId="46FE651E" w14:textId="4465F208" w:rsidR="00310D96" w:rsidRPr="00310D96" w:rsidRDefault="00310D96" w:rsidP="00310D96">
      <w:pPr>
        <w:rPr>
          <w:lang w:val="es-ES"/>
        </w:rPr>
      </w:pPr>
      <w:r w:rsidRPr="00310D96">
        <w:rPr>
          <w:bCs/>
          <w:lang w:val="es-ES"/>
        </w:rPr>
        <w:t xml:space="preserve">             1-c(1-t) </w:t>
      </w:r>
    </w:p>
    <w:p w14:paraId="33BF34A3" w14:textId="77777777" w:rsidR="00310D96" w:rsidRDefault="00310D96" w:rsidP="00310D96">
      <w:pPr>
        <w:rPr>
          <w:lang w:val="es-ES"/>
        </w:rPr>
      </w:pPr>
    </w:p>
    <w:p w14:paraId="49531C84" w14:textId="77777777" w:rsidR="00310D96" w:rsidRDefault="00310D96" w:rsidP="00310D96">
      <w:pPr>
        <w:rPr>
          <w:lang w:val="es-ES"/>
        </w:rPr>
      </w:pPr>
    </w:p>
    <w:p w14:paraId="1479E2DA" w14:textId="77777777" w:rsidR="00310D96" w:rsidRDefault="00310D96" w:rsidP="00310D96">
      <w:pPr>
        <w:rPr>
          <w:lang w:val="es-ES"/>
        </w:rPr>
      </w:pPr>
    </w:p>
    <w:p w14:paraId="63419B22" w14:textId="5E4304D2" w:rsidR="00310D96" w:rsidRPr="002A4B1E" w:rsidRDefault="00310D96" w:rsidP="00310D96">
      <w:pPr>
        <w:rPr>
          <w:lang w:val="es-ES"/>
        </w:rPr>
      </w:pPr>
      <w:r>
        <w:rPr>
          <w:lang w:val="es-ES"/>
        </w:rPr>
        <w:t>gama</w:t>
      </w:r>
      <w:r w:rsidRPr="002A4B1E">
        <w:rPr>
          <w:u w:val="single"/>
          <w:lang w:val="es-ES"/>
        </w:rPr>
        <w:t xml:space="preserve">=               </w:t>
      </w:r>
      <w:proofErr w:type="spellStart"/>
      <w:r w:rsidRPr="002A4B1E">
        <w:rPr>
          <w:u w:val="single"/>
          <w:lang w:val="es-ES"/>
        </w:rPr>
        <w:t>alfag</w:t>
      </w:r>
      <w:proofErr w:type="spellEnd"/>
      <w:r w:rsidRPr="002A4B1E">
        <w:rPr>
          <w:u w:val="single"/>
          <w:lang w:val="es-ES"/>
        </w:rPr>
        <w:t xml:space="preserve"> </w:t>
      </w:r>
      <w:r>
        <w:rPr>
          <w:u w:val="single"/>
          <w:lang w:val="es-ES"/>
        </w:rPr>
        <w:t xml:space="preserve">       </w:t>
      </w:r>
      <w:r w:rsidRPr="002A4B1E">
        <w:rPr>
          <w:lang w:val="es-ES"/>
        </w:rPr>
        <w:t xml:space="preserve"> =   </w:t>
      </w:r>
      <w:r w:rsidR="006503AA">
        <w:rPr>
          <w:lang w:val="es-ES"/>
        </w:rPr>
        <w:t>1,941</w:t>
      </w:r>
    </w:p>
    <w:p w14:paraId="66E964DB" w14:textId="77777777" w:rsidR="00310D96" w:rsidRDefault="00310D96" w:rsidP="00310D96">
      <w:pPr>
        <w:rPr>
          <w:lang w:val="es-ES"/>
        </w:rPr>
      </w:pPr>
      <w:r>
        <w:rPr>
          <w:lang w:val="es-ES"/>
        </w:rPr>
        <w:tab/>
        <w:t xml:space="preserve">1 + </w:t>
      </w:r>
      <w:r w:rsidRPr="002A4B1E">
        <w:rPr>
          <w:u w:val="single"/>
          <w:lang w:val="es-ES"/>
        </w:rPr>
        <w:t>alfa g x k x b</w:t>
      </w:r>
    </w:p>
    <w:p w14:paraId="22CF08EA" w14:textId="77777777" w:rsidR="00310D96" w:rsidRDefault="00310D96" w:rsidP="00310D96">
      <w:pPr>
        <w:rPr>
          <w:lang w:val="es-ES"/>
        </w:rPr>
      </w:pPr>
      <w:r>
        <w:rPr>
          <w:lang w:val="es-ES"/>
        </w:rPr>
        <w:tab/>
        <w:t xml:space="preserve"> </w:t>
      </w:r>
      <w:r>
        <w:rPr>
          <w:lang w:val="es-ES"/>
        </w:rPr>
        <w:tab/>
        <w:t xml:space="preserve">  h</w:t>
      </w:r>
    </w:p>
    <w:p w14:paraId="1B188B7A" w14:textId="1CB96157" w:rsidR="00310D96" w:rsidRDefault="001C0B1C" w:rsidP="00310D96">
      <w:pPr>
        <w:rPr>
          <w:b/>
          <w:lang w:val="es-ES"/>
        </w:rPr>
      </w:pPr>
      <w:r w:rsidRPr="001C0B1C">
        <w:rPr>
          <w:b/>
          <w:lang w:val="es-ES"/>
        </w:rPr>
        <w:t>gama x b/h= Beta</w:t>
      </w:r>
    </w:p>
    <w:p w14:paraId="0EDE2697" w14:textId="7B7B1810" w:rsidR="001C0B1C" w:rsidRPr="001C0B1C" w:rsidRDefault="001C0B1C" w:rsidP="00310D96">
      <w:pPr>
        <w:rPr>
          <w:lang w:val="es-ES"/>
        </w:rPr>
      </w:pPr>
      <w:r>
        <w:rPr>
          <w:lang w:val="es-ES"/>
        </w:rPr>
        <w:t>beta= 1,294</w:t>
      </w:r>
    </w:p>
    <w:p w14:paraId="0ED7FBA8" w14:textId="77777777" w:rsidR="001C0B1C" w:rsidRPr="001C0B1C" w:rsidRDefault="001C0B1C" w:rsidP="00310D96">
      <w:pPr>
        <w:rPr>
          <w:b/>
          <w:lang w:val="es-ES"/>
        </w:rPr>
      </w:pPr>
    </w:p>
    <w:p w14:paraId="7B95CD4D" w14:textId="291E3471" w:rsidR="00310D96" w:rsidRDefault="001C0B1C" w:rsidP="00310D96">
      <w:pPr>
        <w:rPr>
          <w:lang w:val="es-ES"/>
        </w:rPr>
      </w:pPr>
      <w:r>
        <w:rPr>
          <w:lang w:val="es-ES"/>
        </w:rPr>
        <w:t>Y= gama</w:t>
      </w:r>
      <w:r w:rsidR="00310D96">
        <w:rPr>
          <w:lang w:val="es-ES"/>
        </w:rPr>
        <w:t xml:space="preserve"> A + </w:t>
      </w:r>
      <w:r>
        <w:rPr>
          <w:lang w:val="es-ES"/>
        </w:rPr>
        <w:t>beta</w:t>
      </w:r>
      <w:r w:rsidR="00310D96">
        <w:rPr>
          <w:lang w:val="es-ES"/>
        </w:rPr>
        <w:t xml:space="preserve"> M/P</w:t>
      </w:r>
    </w:p>
    <w:p w14:paraId="3CF1EA13" w14:textId="1E1F84E7" w:rsidR="00310D96" w:rsidRDefault="001C0B1C" w:rsidP="00310D96">
      <w:pPr>
        <w:rPr>
          <w:lang w:val="es-ES"/>
        </w:rPr>
      </w:pPr>
      <w:r>
        <w:rPr>
          <w:lang w:val="es-ES"/>
        </w:rPr>
        <w:t>Y= 1,941 x 735 + 1,294 x 1600/8</w:t>
      </w:r>
      <w:r w:rsidR="00310D96">
        <w:rPr>
          <w:lang w:val="es-ES"/>
        </w:rPr>
        <w:t xml:space="preserve"> = </w:t>
      </w:r>
      <w:r>
        <w:rPr>
          <w:b/>
          <w:lang w:val="es-ES"/>
        </w:rPr>
        <w:t>1686,02</w:t>
      </w:r>
    </w:p>
    <w:p w14:paraId="27ADB258" w14:textId="781CBA29" w:rsidR="00310D96" w:rsidRDefault="00310D96" w:rsidP="00310D96">
      <w:pPr>
        <w:rPr>
          <w:lang w:val="es-ES"/>
        </w:rPr>
      </w:pPr>
      <w:r>
        <w:rPr>
          <w:lang w:val="es-ES"/>
        </w:rPr>
        <w:t>Por cada peso que aumenta la parte a</w:t>
      </w:r>
      <w:r w:rsidR="00000855">
        <w:rPr>
          <w:lang w:val="es-ES"/>
        </w:rPr>
        <w:t>utónoma el producto aumenta 1,94</w:t>
      </w:r>
    </w:p>
    <w:p w14:paraId="2E1AE895" w14:textId="77777777" w:rsidR="001C0B1C" w:rsidRDefault="001C0B1C" w:rsidP="00310D96">
      <w:pPr>
        <w:rPr>
          <w:lang w:val="es-ES"/>
        </w:rPr>
      </w:pPr>
      <w:r>
        <w:rPr>
          <w:lang w:val="es-ES"/>
        </w:rPr>
        <w:t>Por cada peso que aumenta m/p el producto aumenta 1,29</w:t>
      </w:r>
    </w:p>
    <w:p w14:paraId="4D9FB2D5" w14:textId="59596A21" w:rsidR="00310D96" w:rsidRDefault="00310D96" w:rsidP="00310D96">
      <w:pPr>
        <w:rPr>
          <w:lang w:val="es-ES"/>
        </w:rPr>
      </w:pPr>
      <w:r>
        <w:rPr>
          <w:lang w:val="es-ES"/>
        </w:rPr>
        <w:t xml:space="preserve">M/P = L </w:t>
      </w:r>
    </w:p>
    <w:p w14:paraId="029C7F8E" w14:textId="21CA347B" w:rsidR="00310D96" w:rsidRDefault="001C0B1C" w:rsidP="00310D96">
      <w:pPr>
        <w:rPr>
          <w:lang w:val="es-ES"/>
        </w:rPr>
      </w:pPr>
      <w:r>
        <w:rPr>
          <w:lang w:val="es-ES"/>
        </w:rPr>
        <w:t>1600/8</w:t>
      </w:r>
      <w:r w:rsidR="00310D96">
        <w:rPr>
          <w:lang w:val="es-ES"/>
        </w:rPr>
        <w:t xml:space="preserve"> = </w:t>
      </w:r>
      <w:r>
        <w:t>0,15 x 1686,02</w:t>
      </w:r>
      <w:r w:rsidRPr="00310D96">
        <w:t xml:space="preserve"> – 3.000 i</w:t>
      </w:r>
    </w:p>
    <w:p w14:paraId="48D62CD3" w14:textId="5B3ADA12" w:rsidR="00310D96" w:rsidRDefault="00310D96" w:rsidP="00310D96">
      <w:pPr>
        <w:rPr>
          <w:lang w:val="es-ES"/>
        </w:rPr>
      </w:pPr>
      <w:r>
        <w:rPr>
          <w:lang w:val="es-ES"/>
        </w:rPr>
        <w:t xml:space="preserve">i = </w:t>
      </w:r>
      <w:r w:rsidR="001C0B1C">
        <w:rPr>
          <w:lang w:val="es-ES"/>
        </w:rPr>
        <w:t>0,0176</w:t>
      </w:r>
    </w:p>
    <w:p w14:paraId="7BCCC92A" w14:textId="77777777" w:rsidR="001C0B1C" w:rsidRDefault="001C0B1C" w:rsidP="00310D96">
      <w:pPr>
        <w:rPr>
          <w:lang w:val="es-ES"/>
        </w:rPr>
      </w:pPr>
    </w:p>
    <w:p w14:paraId="491F1302" w14:textId="77777777" w:rsidR="00310D96" w:rsidRPr="00310D96" w:rsidRDefault="00310D96" w:rsidP="00310D96"/>
    <w:p w14:paraId="61DE2A05" w14:textId="77777777" w:rsidR="00310D96" w:rsidRPr="00310D96" w:rsidRDefault="00310D96" w:rsidP="00310D96">
      <w:pPr>
        <w:pStyle w:val="Prrafodelista"/>
        <w:numPr>
          <w:ilvl w:val="1"/>
          <w:numId w:val="37"/>
        </w:numPr>
      </w:pPr>
      <w:r w:rsidRPr="00310D96">
        <w:t>Obtenga las ecuaciones de las curvas IS y LM, grafíquelas y diga qué representan</w:t>
      </w:r>
    </w:p>
    <w:p w14:paraId="22FEEFE3" w14:textId="77777777" w:rsidR="00310D96" w:rsidRPr="00310D96" w:rsidRDefault="00310D96" w:rsidP="00310D96">
      <w:pPr>
        <w:pStyle w:val="Prrafodelista"/>
        <w:numPr>
          <w:ilvl w:val="1"/>
          <w:numId w:val="37"/>
        </w:numPr>
      </w:pPr>
      <w:r w:rsidRPr="00310D96">
        <w:t>Determine los niveles de renta y tasa de interés que vacían el mercado de bienes y el de dinero</w:t>
      </w:r>
    </w:p>
    <w:p w14:paraId="2945AAC9" w14:textId="77777777" w:rsidR="00310D96" w:rsidRDefault="00310D96" w:rsidP="00310D96">
      <w:pPr>
        <w:pStyle w:val="Prrafodelista"/>
        <w:numPr>
          <w:ilvl w:val="1"/>
          <w:numId w:val="37"/>
        </w:numPr>
      </w:pPr>
      <w:r w:rsidRPr="00310D96">
        <w:t xml:space="preserve"> Si el Presidente le preguntara qué política convendría aplicar para lograr el aumento de la producción, una política fiscal aumentando el gasto en 100 </w:t>
      </w:r>
      <w:proofErr w:type="spellStart"/>
      <w:r w:rsidRPr="00310D96">
        <w:t>u.m</w:t>
      </w:r>
      <w:proofErr w:type="spellEnd"/>
      <w:r w:rsidRPr="00310D96">
        <w:t xml:space="preserve">. o una política monetaria aumentando la oferta de dinero en 200 </w:t>
      </w:r>
      <w:proofErr w:type="spellStart"/>
      <w:r w:rsidRPr="00310D96">
        <w:t>u.m</w:t>
      </w:r>
      <w:proofErr w:type="spellEnd"/>
      <w:r w:rsidRPr="00310D96">
        <w:t>., diga qué aconsejaría Ud., graficando y explicando paso a paso qué sucederá en la economía en cada caso.</w:t>
      </w:r>
    </w:p>
    <w:p w14:paraId="501A85C4" w14:textId="5A1ADD2D" w:rsidR="00000855" w:rsidRDefault="00000855" w:rsidP="00000855">
      <w:r>
        <w:t>Política fiscal aumenta el gasto en 100</w:t>
      </w:r>
    </w:p>
    <w:p w14:paraId="74B2DFE9" w14:textId="77777777" w:rsidR="00000855" w:rsidRDefault="00000855" w:rsidP="00000855">
      <w:pPr>
        <w:rPr>
          <w:lang w:val="es-ES"/>
        </w:rPr>
      </w:pPr>
      <w:r>
        <w:rPr>
          <w:lang w:val="es-ES"/>
        </w:rPr>
        <w:t>Y= gama x a + b m/p</w:t>
      </w:r>
    </w:p>
    <w:p w14:paraId="0D44EED3" w14:textId="53D71F85" w:rsidR="00000855" w:rsidRDefault="00000855" w:rsidP="00000855">
      <w:pPr>
        <w:rPr>
          <w:lang w:val="es-ES"/>
        </w:rPr>
      </w:pPr>
      <w:r>
        <w:rPr>
          <w:lang w:val="es-ES"/>
        </w:rPr>
        <w:t xml:space="preserve">A= C + I + G – </w:t>
      </w:r>
      <w:proofErr w:type="spellStart"/>
      <w:r>
        <w:rPr>
          <w:lang w:val="es-ES"/>
        </w:rPr>
        <w:t>cT</w:t>
      </w:r>
      <w:proofErr w:type="spellEnd"/>
      <w:r>
        <w:rPr>
          <w:lang w:val="es-ES"/>
        </w:rPr>
        <w:t xml:space="preserve"> + </w:t>
      </w:r>
      <w:proofErr w:type="spellStart"/>
      <w:r>
        <w:rPr>
          <w:lang w:val="es-ES"/>
        </w:rPr>
        <w:t>cTR</w:t>
      </w:r>
      <w:proofErr w:type="spellEnd"/>
      <w:r>
        <w:rPr>
          <w:lang w:val="es-ES"/>
        </w:rPr>
        <w:t xml:space="preserve"> = 835</w:t>
      </w:r>
    </w:p>
    <w:p w14:paraId="288ACDD3" w14:textId="77777777" w:rsidR="00000855" w:rsidRDefault="00000855" w:rsidP="00000855">
      <w:pPr>
        <w:rPr>
          <w:lang w:val="es-ES"/>
        </w:rPr>
      </w:pPr>
    </w:p>
    <w:p w14:paraId="7006E1D4" w14:textId="77777777" w:rsidR="00000855" w:rsidRPr="00310D96" w:rsidRDefault="00000855" w:rsidP="00000855">
      <w:pPr>
        <w:rPr>
          <w:lang w:val="es-ES"/>
        </w:rPr>
      </w:pPr>
      <w:r>
        <w:rPr>
          <w:lang w:val="es-ES"/>
        </w:rPr>
        <w:t>Alfa g</w:t>
      </w:r>
      <w:r w:rsidRPr="00AC7E62">
        <w:rPr>
          <w:lang w:val="es-ES"/>
        </w:rPr>
        <w:t xml:space="preserve"> </w:t>
      </w:r>
      <w:r w:rsidRPr="00310D96">
        <w:rPr>
          <w:bCs/>
          <w:u w:val="single"/>
          <w:lang w:val="es-ES"/>
        </w:rPr>
        <w:t>=</w:t>
      </w:r>
      <w:r>
        <w:rPr>
          <w:bCs/>
          <w:u w:val="single"/>
          <w:lang w:val="es-ES"/>
        </w:rPr>
        <w:t xml:space="preserve">     </w:t>
      </w:r>
      <w:r w:rsidRPr="00310D96">
        <w:rPr>
          <w:bCs/>
          <w:u w:val="single"/>
          <w:lang w:val="es-ES"/>
        </w:rPr>
        <w:t xml:space="preserve"> 1 </w:t>
      </w:r>
      <w:r>
        <w:rPr>
          <w:bCs/>
          <w:u w:val="single"/>
          <w:lang w:val="es-ES"/>
        </w:rPr>
        <w:t xml:space="preserve">     </w:t>
      </w:r>
      <w:r>
        <w:rPr>
          <w:bCs/>
          <w:lang w:val="es-ES"/>
        </w:rPr>
        <w:t xml:space="preserve"> = 2,4096</w:t>
      </w:r>
    </w:p>
    <w:p w14:paraId="3489C88E" w14:textId="7EE10801" w:rsidR="00000855" w:rsidRDefault="00000855" w:rsidP="00000855">
      <w:pPr>
        <w:rPr>
          <w:lang w:val="es-ES"/>
        </w:rPr>
      </w:pPr>
      <w:r w:rsidRPr="00310D96">
        <w:rPr>
          <w:bCs/>
          <w:lang w:val="es-ES"/>
        </w:rPr>
        <w:t xml:space="preserve">             1-c(1-t) </w:t>
      </w:r>
    </w:p>
    <w:p w14:paraId="24DFBE56" w14:textId="77777777" w:rsidR="00000855" w:rsidRDefault="00000855" w:rsidP="00000855">
      <w:pPr>
        <w:rPr>
          <w:lang w:val="es-ES"/>
        </w:rPr>
      </w:pPr>
    </w:p>
    <w:p w14:paraId="3695BF69" w14:textId="77777777" w:rsidR="00000855" w:rsidRPr="002A4B1E" w:rsidRDefault="00000855" w:rsidP="00000855">
      <w:pPr>
        <w:rPr>
          <w:lang w:val="es-ES"/>
        </w:rPr>
      </w:pPr>
      <w:r>
        <w:rPr>
          <w:lang w:val="es-ES"/>
        </w:rPr>
        <w:t>gama</w:t>
      </w:r>
      <w:r w:rsidRPr="002A4B1E">
        <w:rPr>
          <w:u w:val="single"/>
          <w:lang w:val="es-ES"/>
        </w:rPr>
        <w:t xml:space="preserve">=               </w:t>
      </w:r>
      <w:proofErr w:type="spellStart"/>
      <w:r w:rsidRPr="002A4B1E">
        <w:rPr>
          <w:u w:val="single"/>
          <w:lang w:val="es-ES"/>
        </w:rPr>
        <w:t>alfag</w:t>
      </w:r>
      <w:proofErr w:type="spellEnd"/>
      <w:r w:rsidRPr="002A4B1E">
        <w:rPr>
          <w:u w:val="single"/>
          <w:lang w:val="es-ES"/>
        </w:rPr>
        <w:t xml:space="preserve"> </w:t>
      </w:r>
      <w:r>
        <w:rPr>
          <w:u w:val="single"/>
          <w:lang w:val="es-ES"/>
        </w:rPr>
        <w:t xml:space="preserve">       </w:t>
      </w:r>
      <w:r w:rsidRPr="002A4B1E">
        <w:rPr>
          <w:lang w:val="es-ES"/>
        </w:rPr>
        <w:t xml:space="preserve"> =   </w:t>
      </w:r>
      <w:r>
        <w:rPr>
          <w:lang w:val="es-ES"/>
        </w:rPr>
        <w:t>1,941</w:t>
      </w:r>
    </w:p>
    <w:p w14:paraId="29DCF4A4" w14:textId="77777777" w:rsidR="00000855" w:rsidRDefault="00000855" w:rsidP="00000855">
      <w:pPr>
        <w:rPr>
          <w:lang w:val="es-ES"/>
        </w:rPr>
      </w:pPr>
      <w:r>
        <w:rPr>
          <w:lang w:val="es-ES"/>
        </w:rPr>
        <w:tab/>
        <w:t xml:space="preserve">1 + </w:t>
      </w:r>
      <w:r w:rsidRPr="002A4B1E">
        <w:rPr>
          <w:u w:val="single"/>
          <w:lang w:val="es-ES"/>
        </w:rPr>
        <w:t>alfa g x k x b</w:t>
      </w:r>
    </w:p>
    <w:p w14:paraId="1CA1F4B9" w14:textId="77777777" w:rsidR="00000855" w:rsidRDefault="00000855" w:rsidP="00000855">
      <w:pPr>
        <w:rPr>
          <w:lang w:val="es-ES"/>
        </w:rPr>
      </w:pPr>
      <w:r>
        <w:rPr>
          <w:lang w:val="es-ES"/>
        </w:rPr>
        <w:tab/>
        <w:t xml:space="preserve"> </w:t>
      </w:r>
      <w:r>
        <w:rPr>
          <w:lang w:val="es-ES"/>
        </w:rPr>
        <w:tab/>
        <w:t xml:space="preserve">  h</w:t>
      </w:r>
    </w:p>
    <w:p w14:paraId="0C361914" w14:textId="77777777" w:rsidR="00000855" w:rsidRDefault="00000855" w:rsidP="00000855">
      <w:pPr>
        <w:rPr>
          <w:b/>
          <w:lang w:val="es-ES"/>
        </w:rPr>
      </w:pPr>
      <w:r w:rsidRPr="001C0B1C">
        <w:rPr>
          <w:b/>
          <w:lang w:val="es-ES"/>
        </w:rPr>
        <w:t>gama x b/h= Beta</w:t>
      </w:r>
    </w:p>
    <w:p w14:paraId="126CCCC4" w14:textId="77777777" w:rsidR="00000855" w:rsidRPr="001C0B1C" w:rsidRDefault="00000855" w:rsidP="00000855">
      <w:pPr>
        <w:rPr>
          <w:lang w:val="es-ES"/>
        </w:rPr>
      </w:pPr>
      <w:r>
        <w:rPr>
          <w:lang w:val="es-ES"/>
        </w:rPr>
        <w:t>beta= 1,294</w:t>
      </w:r>
    </w:p>
    <w:p w14:paraId="72F82D07" w14:textId="77777777" w:rsidR="00000855" w:rsidRPr="001C0B1C" w:rsidRDefault="00000855" w:rsidP="00000855">
      <w:pPr>
        <w:rPr>
          <w:b/>
          <w:lang w:val="es-ES"/>
        </w:rPr>
      </w:pPr>
    </w:p>
    <w:p w14:paraId="35E45DBB" w14:textId="77777777" w:rsidR="00000855" w:rsidRDefault="00000855" w:rsidP="00000855">
      <w:pPr>
        <w:rPr>
          <w:lang w:val="es-ES"/>
        </w:rPr>
      </w:pPr>
      <w:r>
        <w:rPr>
          <w:lang w:val="es-ES"/>
        </w:rPr>
        <w:t>Y= gama A + beta M/P</w:t>
      </w:r>
    </w:p>
    <w:p w14:paraId="14EC8FE6" w14:textId="64282CDB" w:rsidR="00000855" w:rsidRDefault="00000855" w:rsidP="00000855">
      <w:pPr>
        <w:rPr>
          <w:lang w:val="es-ES"/>
        </w:rPr>
      </w:pPr>
      <w:r>
        <w:rPr>
          <w:lang w:val="es-ES"/>
        </w:rPr>
        <w:t xml:space="preserve">Y= 1,941 x 835 + 1,294 x 1600/8 = </w:t>
      </w:r>
      <w:r>
        <w:rPr>
          <w:b/>
          <w:lang w:val="es-ES"/>
        </w:rPr>
        <w:t>1879,53</w:t>
      </w:r>
    </w:p>
    <w:p w14:paraId="52593089" w14:textId="0E74F919" w:rsidR="00000855" w:rsidRDefault="00000855" w:rsidP="00000855">
      <w:pPr>
        <w:rPr>
          <w:lang w:val="es-ES"/>
        </w:rPr>
      </w:pPr>
      <w:r>
        <w:rPr>
          <w:lang w:val="es-ES"/>
        </w:rPr>
        <w:t>Por cada peso que aumenta la parte autónoma el producto aumenta 1,94</w:t>
      </w:r>
    </w:p>
    <w:p w14:paraId="42A7EAA2" w14:textId="77777777" w:rsidR="00000855" w:rsidRDefault="00000855" w:rsidP="00000855">
      <w:pPr>
        <w:rPr>
          <w:lang w:val="es-ES"/>
        </w:rPr>
      </w:pPr>
      <w:r>
        <w:rPr>
          <w:lang w:val="es-ES"/>
        </w:rPr>
        <w:t>Por cada peso que aumenta m/p el producto aumenta 1,29</w:t>
      </w:r>
    </w:p>
    <w:p w14:paraId="3EE13426" w14:textId="77777777" w:rsidR="00000855" w:rsidRDefault="00000855" w:rsidP="00000855">
      <w:pPr>
        <w:rPr>
          <w:lang w:val="es-ES"/>
        </w:rPr>
      </w:pPr>
      <w:r>
        <w:rPr>
          <w:lang w:val="es-ES"/>
        </w:rPr>
        <w:t xml:space="preserve">M/P = L </w:t>
      </w:r>
    </w:p>
    <w:p w14:paraId="609A73D7" w14:textId="5C5E2583" w:rsidR="00000855" w:rsidRDefault="00000855" w:rsidP="00000855">
      <w:pPr>
        <w:rPr>
          <w:lang w:val="es-ES"/>
        </w:rPr>
      </w:pPr>
      <w:r>
        <w:rPr>
          <w:lang w:val="es-ES"/>
        </w:rPr>
        <w:t xml:space="preserve">1600/8 = </w:t>
      </w:r>
      <w:r>
        <w:t>0,15 x 1879,51</w:t>
      </w:r>
      <w:r w:rsidRPr="00310D96">
        <w:t xml:space="preserve"> – 3.000 i</w:t>
      </w:r>
    </w:p>
    <w:p w14:paraId="205AD760" w14:textId="3C01129B" w:rsidR="00000855" w:rsidRDefault="00000855" w:rsidP="00000855">
      <w:pPr>
        <w:rPr>
          <w:lang w:val="es-ES"/>
        </w:rPr>
      </w:pPr>
      <w:r>
        <w:rPr>
          <w:lang w:val="es-ES"/>
        </w:rPr>
        <w:t>i = 0,027</w:t>
      </w:r>
    </w:p>
    <w:p w14:paraId="6B4B1F6A" w14:textId="77777777" w:rsidR="00000855" w:rsidRDefault="00000855" w:rsidP="00000855">
      <w:pPr>
        <w:pBdr>
          <w:bottom w:val="single" w:sz="6" w:space="1" w:color="auto"/>
        </w:pBdr>
        <w:rPr>
          <w:lang w:val="es-ES"/>
        </w:rPr>
      </w:pPr>
    </w:p>
    <w:p w14:paraId="24390CA8" w14:textId="77777777" w:rsidR="00000855" w:rsidRDefault="00000855" w:rsidP="00000855">
      <w:pPr>
        <w:rPr>
          <w:lang w:val="es-ES"/>
        </w:rPr>
      </w:pPr>
    </w:p>
    <w:p w14:paraId="1AF9CB31" w14:textId="36019EE6" w:rsidR="00000855" w:rsidRDefault="00000855" w:rsidP="00000855">
      <w:pPr>
        <w:rPr>
          <w:lang w:val="es-ES"/>
        </w:rPr>
      </w:pPr>
      <w:r>
        <w:rPr>
          <w:lang w:val="es-ES"/>
        </w:rPr>
        <w:t>política</w:t>
      </w:r>
      <w:r w:rsidR="0083685F">
        <w:rPr>
          <w:lang w:val="es-ES"/>
        </w:rPr>
        <w:t xml:space="preserve"> monetaria aumento M/P en 25</w:t>
      </w:r>
    </w:p>
    <w:p w14:paraId="77B53DB7" w14:textId="77777777" w:rsidR="00000855" w:rsidRDefault="00000855" w:rsidP="00000855">
      <w:pPr>
        <w:rPr>
          <w:lang w:val="es-ES"/>
        </w:rPr>
      </w:pPr>
      <w:r>
        <w:rPr>
          <w:lang w:val="es-ES"/>
        </w:rPr>
        <w:t>Y= gama x a + b m/p</w:t>
      </w:r>
    </w:p>
    <w:p w14:paraId="7F0D7F20" w14:textId="77777777" w:rsidR="00000855" w:rsidRDefault="00000855" w:rsidP="00000855">
      <w:pPr>
        <w:rPr>
          <w:lang w:val="es-ES"/>
        </w:rPr>
      </w:pPr>
      <w:r>
        <w:rPr>
          <w:lang w:val="es-ES"/>
        </w:rPr>
        <w:t xml:space="preserve">A= C + I + G – </w:t>
      </w:r>
      <w:proofErr w:type="spellStart"/>
      <w:r>
        <w:rPr>
          <w:lang w:val="es-ES"/>
        </w:rPr>
        <w:t>cT</w:t>
      </w:r>
      <w:proofErr w:type="spellEnd"/>
      <w:r>
        <w:rPr>
          <w:lang w:val="es-ES"/>
        </w:rPr>
        <w:t xml:space="preserve"> + </w:t>
      </w:r>
      <w:proofErr w:type="spellStart"/>
      <w:r>
        <w:rPr>
          <w:lang w:val="es-ES"/>
        </w:rPr>
        <w:t>cTR</w:t>
      </w:r>
      <w:proofErr w:type="spellEnd"/>
      <w:r>
        <w:rPr>
          <w:lang w:val="es-ES"/>
        </w:rPr>
        <w:t xml:space="preserve"> = 735</w:t>
      </w:r>
    </w:p>
    <w:p w14:paraId="43D2F353" w14:textId="77777777" w:rsidR="00000855" w:rsidRDefault="00000855" w:rsidP="00000855">
      <w:pPr>
        <w:rPr>
          <w:lang w:val="es-ES"/>
        </w:rPr>
      </w:pPr>
    </w:p>
    <w:p w14:paraId="0ECD8502" w14:textId="77777777" w:rsidR="00000855" w:rsidRPr="00310D96" w:rsidRDefault="00000855" w:rsidP="00000855">
      <w:pPr>
        <w:rPr>
          <w:lang w:val="es-ES"/>
        </w:rPr>
      </w:pPr>
      <w:r>
        <w:rPr>
          <w:lang w:val="es-ES"/>
        </w:rPr>
        <w:t>Alfa g</w:t>
      </w:r>
      <w:r w:rsidRPr="00AC7E62">
        <w:rPr>
          <w:lang w:val="es-ES"/>
        </w:rPr>
        <w:t xml:space="preserve"> </w:t>
      </w:r>
      <w:r w:rsidRPr="00310D96">
        <w:rPr>
          <w:bCs/>
          <w:u w:val="single"/>
          <w:lang w:val="es-ES"/>
        </w:rPr>
        <w:t>=</w:t>
      </w:r>
      <w:r>
        <w:rPr>
          <w:bCs/>
          <w:u w:val="single"/>
          <w:lang w:val="es-ES"/>
        </w:rPr>
        <w:t xml:space="preserve">     </w:t>
      </w:r>
      <w:r w:rsidRPr="00310D96">
        <w:rPr>
          <w:bCs/>
          <w:u w:val="single"/>
          <w:lang w:val="es-ES"/>
        </w:rPr>
        <w:t xml:space="preserve"> 1 </w:t>
      </w:r>
      <w:r>
        <w:rPr>
          <w:bCs/>
          <w:u w:val="single"/>
          <w:lang w:val="es-ES"/>
        </w:rPr>
        <w:t xml:space="preserve">     </w:t>
      </w:r>
      <w:r>
        <w:rPr>
          <w:bCs/>
          <w:lang w:val="es-ES"/>
        </w:rPr>
        <w:t xml:space="preserve"> = 2,4096</w:t>
      </w:r>
    </w:p>
    <w:p w14:paraId="7D7446A2" w14:textId="77777777" w:rsidR="00000855" w:rsidRPr="00310D96" w:rsidRDefault="00000855" w:rsidP="00000855">
      <w:pPr>
        <w:rPr>
          <w:lang w:val="es-ES"/>
        </w:rPr>
      </w:pPr>
      <w:r w:rsidRPr="00310D96">
        <w:rPr>
          <w:bCs/>
          <w:lang w:val="es-ES"/>
        </w:rPr>
        <w:t xml:space="preserve">             1-c(1-t) </w:t>
      </w:r>
    </w:p>
    <w:p w14:paraId="35BA24F9" w14:textId="77777777" w:rsidR="00000855" w:rsidRDefault="00000855" w:rsidP="00000855">
      <w:pPr>
        <w:rPr>
          <w:lang w:val="es-ES"/>
        </w:rPr>
      </w:pPr>
    </w:p>
    <w:p w14:paraId="412930E2" w14:textId="77777777" w:rsidR="00000855" w:rsidRPr="002A4B1E" w:rsidRDefault="00000855" w:rsidP="00000855">
      <w:pPr>
        <w:rPr>
          <w:lang w:val="es-ES"/>
        </w:rPr>
      </w:pPr>
      <w:r>
        <w:rPr>
          <w:lang w:val="es-ES"/>
        </w:rPr>
        <w:t>gama</w:t>
      </w:r>
      <w:r w:rsidRPr="002A4B1E">
        <w:rPr>
          <w:u w:val="single"/>
          <w:lang w:val="es-ES"/>
        </w:rPr>
        <w:t xml:space="preserve">=               </w:t>
      </w:r>
      <w:proofErr w:type="spellStart"/>
      <w:r w:rsidRPr="002A4B1E">
        <w:rPr>
          <w:u w:val="single"/>
          <w:lang w:val="es-ES"/>
        </w:rPr>
        <w:t>alfag</w:t>
      </w:r>
      <w:proofErr w:type="spellEnd"/>
      <w:r w:rsidRPr="002A4B1E">
        <w:rPr>
          <w:u w:val="single"/>
          <w:lang w:val="es-ES"/>
        </w:rPr>
        <w:t xml:space="preserve"> </w:t>
      </w:r>
      <w:r>
        <w:rPr>
          <w:u w:val="single"/>
          <w:lang w:val="es-ES"/>
        </w:rPr>
        <w:t xml:space="preserve">       </w:t>
      </w:r>
      <w:r w:rsidRPr="002A4B1E">
        <w:rPr>
          <w:lang w:val="es-ES"/>
        </w:rPr>
        <w:t xml:space="preserve"> =   </w:t>
      </w:r>
      <w:r>
        <w:rPr>
          <w:lang w:val="es-ES"/>
        </w:rPr>
        <w:t>1,941</w:t>
      </w:r>
    </w:p>
    <w:p w14:paraId="6445326E" w14:textId="77777777" w:rsidR="00000855" w:rsidRDefault="00000855" w:rsidP="00000855">
      <w:pPr>
        <w:rPr>
          <w:lang w:val="es-ES"/>
        </w:rPr>
      </w:pPr>
      <w:r>
        <w:rPr>
          <w:lang w:val="es-ES"/>
        </w:rPr>
        <w:tab/>
        <w:t xml:space="preserve">1 + </w:t>
      </w:r>
      <w:r w:rsidRPr="002A4B1E">
        <w:rPr>
          <w:u w:val="single"/>
          <w:lang w:val="es-ES"/>
        </w:rPr>
        <w:t>alfa g x k x b</w:t>
      </w:r>
    </w:p>
    <w:p w14:paraId="4DAC881E" w14:textId="77777777" w:rsidR="00000855" w:rsidRDefault="00000855" w:rsidP="00000855">
      <w:pPr>
        <w:rPr>
          <w:lang w:val="es-ES"/>
        </w:rPr>
      </w:pPr>
      <w:r>
        <w:rPr>
          <w:lang w:val="es-ES"/>
        </w:rPr>
        <w:tab/>
        <w:t xml:space="preserve"> </w:t>
      </w:r>
      <w:r>
        <w:rPr>
          <w:lang w:val="es-ES"/>
        </w:rPr>
        <w:tab/>
        <w:t xml:space="preserve">  h</w:t>
      </w:r>
    </w:p>
    <w:p w14:paraId="6EEEBEC9" w14:textId="77777777" w:rsidR="00000855" w:rsidRDefault="00000855" w:rsidP="00000855">
      <w:pPr>
        <w:rPr>
          <w:b/>
          <w:lang w:val="es-ES"/>
        </w:rPr>
      </w:pPr>
      <w:r w:rsidRPr="001C0B1C">
        <w:rPr>
          <w:b/>
          <w:lang w:val="es-ES"/>
        </w:rPr>
        <w:t>gama x b/h= Beta</w:t>
      </w:r>
    </w:p>
    <w:p w14:paraId="581A27B1" w14:textId="77777777" w:rsidR="00000855" w:rsidRPr="001C0B1C" w:rsidRDefault="00000855" w:rsidP="00000855">
      <w:pPr>
        <w:rPr>
          <w:lang w:val="es-ES"/>
        </w:rPr>
      </w:pPr>
      <w:r>
        <w:rPr>
          <w:lang w:val="es-ES"/>
        </w:rPr>
        <w:t>beta= 1,294</w:t>
      </w:r>
    </w:p>
    <w:p w14:paraId="7E71A91C" w14:textId="77777777" w:rsidR="00000855" w:rsidRPr="001C0B1C" w:rsidRDefault="00000855" w:rsidP="00000855">
      <w:pPr>
        <w:rPr>
          <w:b/>
          <w:lang w:val="es-ES"/>
        </w:rPr>
      </w:pPr>
    </w:p>
    <w:p w14:paraId="69718204" w14:textId="77777777" w:rsidR="00000855" w:rsidRDefault="00000855" w:rsidP="00000855">
      <w:pPr>
        <w:rPr>
          <w:lang w:val="es-ES"/>
        </w:rPr>
      </w:pPr>
      <w:r>
        <w:rPr>
          <w:lang w:val="es-ES"/>
        </w:rPr>
        <w:t>Y= gama A + beta M/P</w:t>
      </w:r>
    </w:p>
    <w:p w14:paraId="4295D48E" w14:textId="4ED13E1D" w:rsidR="00000855" w:rsidRDefault="0083685F" w:rsidP="00000855">
      <w:pPr>
        <w:rPr>
          <w:lang w:val="es-ES"/>
        </w:rPr>
      </w:pPr>
      <w:r>
        <w:rPr>
          <w:lang w:val="es-ES"/>
        </w:rPr>
        <w:t>Y= 1,941 x 735 + 1,294 x 225</w:t>
      </w:r>
      <w:r w:rsidR="00000855">
        <w:rPr>
          <w:lang w:val="es-ES"/>
        </w:rPr>
        <w:t xml:space="preserve"> = </w:t>
      </w:r>
      <w:r>
        <w:rPr>
          <w:b/>
          <w:lang w:val="es-ES"/>
        </w:rPr>
        <w:t>1717,785</w:t>
      </w:r>
    </w:p>
    <w:p w14:paraId="09082428" w14:textId="2E431273" w:rsidR="00000855" w:rsidRDefault="00000855" w:rsidP="00000855">
      <w:pPr>
        <w:rPr>
          <w:lang w:val="es-ES"/>
        </w:rPr>
      </w:pPr>
      <w:r>
        <w:rPr>
          <w:lang w:val="es-ES"/>
        </w:rPr>
        <w:t>Por cada peso que aumenta la parte autónoma el producto aumenta 1,941</w:t>
      </w:r>
    </w:p>
    <w:p w14:paraId="185FBA79" w14:textId="77777777" w:rsidR="00000855" w:rsidRDefault="00000855" w:rsidP="00000855">
      <w:pPr>
        <w:rPr>
          <w:lang w:val="es-ES"/>
        </w:rPr>
      </w:pPr>
      <w:r>
        <w:rPr>
          <w:lang w:val="es-ES"/>
        </w:rPr>
        <w:t>Por cada peso que aumenta m/p el producto aumenta 1,29</w:t>
      </w:r>
    </w:p>
    <w:p w14:paraId="2B816051" w14:textId="77777777" w:rsidR="00000855" w:rsidRDefault="00000855" w:rsidP="00000855">
      <w:pPr>
        <w:rPr>
          <w:lang w:val="es-ES"/>
        </w:rPr>
      </w:pPr>
      <w:r>
        <w:rPr>
          <w:lang w:val="es-ES"/>
        </w:rPr>
        <w:t xml:space="preserve">M/P = L </w:t>
      </w:r>
    </w:p>
    <w:p w14:paraId="1D58CB49" w14:textId="446A235F" w:rsidR="00000855" w:rsidRDefault="0083685F" w:rsidP="00000855">
      <w:pPr>
        <w:rPr>
          <w:lang w:val="es-ES"/>
        </w:rPr>
      </w:pPr>
      <w:r>
        <w:rPr>
          <w:lang w:val="es-ES"/>
        </w:rPr>
        <w:t>225</w:t>
      </w:r>
      <w:r w:rsidR="00000855">
        <w:rPr>
          <w:lang w:val="es-ES"/>
        </w:rPr>
        <w:t xml:space="preserve"> = </w:t>
      </w:r>
      <w:r w:rsidR="00000855">
        <w:t xml:space="preserve">0,15 </w:t>
      </w:r>
      <w:r>
        <w:t>x 1717,785</w:t>
      </w:r>
      <w:r w:rsidR="00000855" w:rsidRPr="00310D96">
        <w:t xml:space="preserve"> – 3.000 i</w:t>
      </w:r>
    </w:p>
    <w:p w14:paraId="727B6A69" w14:textId="483A8328" w:rsidR="00000855" w:rsidRDefault="0083685F" w:rsidP="00000855">
      <w:pPr>
        <w:rPr>
          <w:lang w:val="es-ES"/>
        </w:rPr>
      </w:pPr>
      <w:r>
        <w:rPr>
          <w:lang w:val="es-ES"/>
        </w:rPr>
        <w:t>i = 0,0108</w:t>
      </w:r>
    </w:p>
    <w:p w14:paraId="783A17BA" w14:textId="77777777" w:rsidR="00000855" w:rsidRDefault="00000855" w:rsidP="00000855">
      <w:pPr>
        <w:rPr>
          <w:lang w:val="es-ES"/>
        </w:rPr>
      </w:pPr>
    </w:p>
    <w:p w14:paraId="4278F549" w14:textId="77777777" w:rsidR="00000855" w:rsidRDefault="00000855" w:rsidP="00000855"/>
    <w:p w14:paraId="654C233B" w14:textId="77777777" w:rsidR="001C0B1C" w:rsidRPr="00310D96" w:rsidRDefault="001C0B1C" w:rsidP="001C0B1C"/>
    <w:p w14:paraId="70B5BA42" w14:textId="77777777" w:rsidR="00310D96" w:rsidRPr="00310D96" w:rsidRDefault="00310D96" w:rsidP="00310D96">
      <w:pPr>
        <w:pStyle w:val="Prrafodelista"/>
        <w:numPr>
          <w:ilvl w:val="1"/>
          <w:numId w:val="37"/>
        </w:numPr>
      </w:pPr>
      <w:r w:rsidRPr="00310D96">
        <w:t>De acuerdo a lo realizado en el punto anterior, explique, teniendo en cuenta lo comentado en clase, qué implicancias tendrían en la Inversión cada una de las políticas mencionadas.</w:t>
      </w:r>
    </w:p>
    <w:p w14:paraId="53D4D5DC" w14:textId="77777777" w:rsidR="00310D96" w:rsidRPr="00310D96" w:rsidRDefault="00310D96" w:rsidP="002E002A">
      <w:pPr>
        <w:pStyle w:val="Prrafodelista"/>
        <w:rPr>
          <w:lang w:val="es-AR"/>
        </w:rPr>
      </w:pPr>
    </w:p>
    <w:p w14:paraId="1C94FA47" w14:textId="77777777" w:rsidR="00A06AD7" w:rsidRPr="00A06AD7" w:rsidRDefault="00A06AD7" w:rsidP="00A06AD7">
      <w:pPr>
        <w:pStyle w:val="Prrafodelista"/>
        <w:rPr>
          <w:lang w:val="es-AR"/>
        </w:rPr>
      </w:pPr>
    </w:p>
    <w:p w14:paraId="14BEB80E" w14:textId="0AFEAD70" w:rsidR="00A06AD7" w:rsidRPr="00A06AD7" w:rsidRDefault="00DB284D" w:rsidP="00A06AD7">
      <w:pPr>
        <w:pStyle w:val="Prrafodelista"/>
        <w:rPr>
          <w:lang w:val="es-AR"/>
        </w:rPr>
      </w:pPr>
      <w:r>
        <w:rPr>
          <w:lang w:val="es-AR"/>
        </w:rPr>
        <w:t>El aumento del gasto publico sobre la inversion privada</w:t>
      </w:r>
    </w:p>
    <w:p w14:paraId="32A7DA3D" w14:textId="19A7C689" w:rsidR="00A06AD7" w:rsidRDefault="00994A2A" w:rsidP="00551186">
      <w:pPr>
        <w:rPr>
          <w:lang w:val="es-AR"/>
        </w:rPr>
      </w:pPr>
      <w:r>
        <w:rPr>
          <w:lang w:val="es-AR"/>
        </w:rPr>
        <w:t>Largo plazo</w:t>
      </w:r>
    </w:p>
    <w:p w14:paraId="3CC982B2" w14:textId="4E39F674" w:rsidR="00994A2A" w:rsidRDefault="00994A2A" w:rsidP="00551186">
      <w:pPr>
        <w:rPr>
          <w:lang w:val="es-AR"/>
        </w:rPr>
      </w:pPr>
      <w:r>
        <w:rPr>
          <w:lang w:val="es-AR"/>
        </w:rPr>
        <w:t xml:space="preserve">Y= 1686,02 </w:t>
      </w:r>
    </w:p>
    <w:p w14:paraId="3C4C17CD" w14:textId="12BFC7E8" w:rsidR="00994A2A" w:rsidRDefault="00994A2A" w:rsidP="00551186">
      <w:pPr>
        <w:rPr>
          <w:lang w:val="es-AR"/>
        </w:rPr>
      </w:pPr>
      <w:r>
        <w:rPr>
          <w:lang w:val="es-AR"/>
        </w:rPr>
        <w:t>Gama= 1,94</w:t>
      </w:r>
    </w:p>
    <w:p w14:paraId="705F4AA6" w14:textId="257A27FE" w:rsidR="00994A2A" w:rsidRDefault="00994A2A" w:rsidP="00551186">
      <w:pPr>
        <w:rPr>
          <w:lang w:val="es-AR"/>
        </w:rPr>
      </w:pPr>
      <w:r>
        <w:rPr>
          <w:lang w:val="es-AR"/>
        </w:rPr>
        <w:t>A=735</w:t>
      </w:r>
    </w:p>
    <w:p w14:paraId="37ED4B9A" w14:textId="725CA5D0" w:rsidR="00994A2A" w:rsidRDefault="00994A2A" w:rsidP="00551186">
      <w:pPr>
        <w:rPr>
          <w:lang w:val="es-AR"/>
        </w:rPr>
      </w:pPr>
      <w:r>
        <w:rPr>
          <w:lang w:val="es-AR"/>
        </w:rPr>
        <w:t>Beta= 1,29</w:t>
      </w:r>
    </w:p>
    <w:p w14:paraId="4461ADFD" w14:textId="32B747C2" w:rsidR="00994A2A" w:rsidRDefault="00994A2A" w:rsidP="00551186">
      <w:pPr>
        <w:rPr>
          <w:lang w:val="es-AR"/>
        </w:rPr>
      </w:pPr>
      <w:r>
        <w:rPr>
          <w:lang w:val="es-AR"/>
        </w:rPr>
        <w:t>M= 1800</w:t>
      </w:r>
    </w:p>
    <w:p w14:paraId="396A010E" w14:textId="1C4E829E" w:rsidR="00994A2A" w:rsidRDefault="00994A2A" w:rsidP="00551186">
      <w:pPr>
        <w:rPr>
          <w:lang w:val="es-AR"/>
        </w:rPr>
      </w:pPr>
      <w:r>
        <w:rPr>
          <w:lang w:val="es-AR"/>
        </w:rPr>
        <w:t>P=?</w:t>
      </w:r>
    </w:p>
    <w:p w14:paraId="22C936F8" w14:textId="77777777" w:rsidR="00994A2A" w:rsidRDefault="00994A2A" w:rsidP="00551186">
      <w:pPr>
        <w:rPr>
          <w:lang w:val="es-AR"/>
        </w:rPr>
      </w:pPr>
    </w:p>
    <w:p w14:paraId="0AF5958F" w14:textId="705C4805" w:rsidR="00994A2A" w:rsidRDefault="00994A2A" w:rsidP="00551186">
      <w:pPr>
        <w:rPr>
          <w:lang w:val="es-AR"/>
        </w:rPr>
      </w:pPr>
      <w:r>
        <w:rPr>
          <w:lang w:val="es-AR"/>
        </w:rPr>
        <w:t>1686,02 = 1,94 x 735 + 1,29 x 1800/p</w:t>
      </w:r>
    </w:p>
    <w:p w14:paraId="598C245F" w14:textId="09880C65" w:rsidR="00994A2A" w:rsidRDefault="00994A2A" w:rsidP="00551186">
      <w:pPr>
        <w:rPr>
          <w:lang w:val="es-AR"/>
        </w:rPr>
      </w:pPr>
      <w:r>
        <w:rPr>
          <w:lang w:val="es-AR"/>
        </w:rPr>
        <w:t>200= 1800/p</w:t>
      </w:r>
    </w:p>
    <w:p w14:paraId="1F43DD28" w14:textId="76371213" w:rsidR="00994A2A" w:rsidRDefault="00994A2A" w:rsidP="00551186">
      <w:pPr>
        <w:rPr>
          <w:lang w:val="es-AR"/>
        </w:rPr>
      </w:pPr>
      <w:r>
        <w:rPr>
          <w:lang w:val="es-AR"/>
        </w:rPr>
        <w:t>p=9</w:t>
      </w:r>
    </w:p>
    <w:p w14:paraId="43502F65" w14:textId="77777777" w:rsidR="00994A2A" w:rsidRDefault="00994A2A" w:rsidP="00551186">
      <w:pPr>
        <w:rPr>
          <w:lang w:val="es-AR"/>
        </w:rPr>
      </w:pPr>
    </w:p>
    <w:p w14:paraId="39BD61AF" w14:textId="469D7026" w:rsidR="00994A2A" w:rsidRDefault="00994A2A" w:rsidP="00551186">
      <w:pPr>
        <w:rPr>
          <w:lang w:val="es-AR"/>
        </w:rPr>
      </w:pPr>
      <w:r>
        <w:rPr>
          <w:lang w:val="es-AR"/>
        </w:rPr>
        <w:t>tasa inflacionaria</w:t>
      </w:r>
    </w:p>
    <w:p w14:paraId="315936F0" w14:textId="1EBDF122" w:rsidR="00994A2A" w:rsidRDefault="00994A2A" w:rsidP="00551186">
      <w:pPr>
        <w:rPr>
          <w:lang w:val="es-AR"/>
        </w:rPr>
      </w:pPr>
      <w:r>
        <w:rPr>
          <w:lang w:val="es-AR"/>
        </w:rPr>
        <w:t>9 – 8 /8 = 0,125 ---- 12,5% inflacion</w:t>
      </w:r>
    </w:p>
    <w:p w14:paraId="133CCE2B" w14:textId="77777777" w:rsidR="00994A2A" w:rsidRDefault="00994A2A" w:rsidP="00551186">
      <w:pPr>
        <w:rPr>
          <w:lang w:val="es-AR"/>
        </w:rPr>
      </w:pPr>
    </w:p>
    <w:p w14:paraId="77D870F3" w14:textId="4704001F" w:rsidR="00994A2A" w:rsidRDefault="00994A2A" w:rsidP="00551186">
      <w:pPr>
        <w:rPr>
          <w:lang w:val="es-AR"/>
        </w:rPr>
      </w:pPr>
      <w:r>
        <w:rPr>
          <w:lang w:val="es-AR"/>
        </w:rPr>
        <w:t>con el aumento de gastos</w:t>
      </w:r>
    </w:p>
    <w:p w14:paraId="418D2CAD" w14:textId="77777777" w:rsidR="00994A2A" w:rsidRDefault="00994A2A" w:rsidP="00994A2A">
      <w:pPr>
        <w:rPr>
          <w:lang w:val="es-AR"/>
        </w:rPr>
      </w:pPr>
      <w:r>
        <w:rPr>
          <w:lang w:val="es-AR"/>
        </w:rPr>
        <w:t>Largo plazo</w:t>
      </w:r>
    </w:p>
    <w:p w14:paraId="4572250B" w14:textId="77777777" w:rsidR="00994A2A" w:rsidRDefault="00994A2A" w:rsidP="00551186">
      <w:pPr>
        <w:rPr>
          <w:lang w:val="es-AR"/>
        </w:rPr>
      </w:pPr>
    </w:p>
    <w:p w14:paraId="37E6A11A" w14:textId="3CE3E60D" w:rsidR="00551186" w:rsidRDefault="00994A2A" w:rsidP="00551186">
      <w:pPr>
        <w:rPr>
          <w:lang w:val="es-AR"/>
        </w:rPr>
      </w:pPr>
      <w:r>
        <w:rPr>
          <w:lang w:val="es-AR"/>
        </w:rPr>
        <w:t>1686,02 = 1,94 x 835 + 1,29 x 1600/p</w:t>
      </w:r>
    </w:p>
    <w:p w14:paraId="0DFD51E0" w14:textId="70FC28E4" w:rsidR="00994A2A" w:rsidRDefault="00994A2A" w:rsidP="00551186">
      <w:pPr>
        <w:rPr>
          <w:lang w:val="es-AR"/>
        </w:rPr>
      </w:pPr>
      <w:r>
        <w:rPr>
          <w:lang w:val="es-AR"/>
        </w:rPr>
        <w:t>p= 32</w:t>
      </w:r>
    </w:p>
    <w:p w14:paraId="4724FC9F" w14:textId="77777777" w:rsidR="00994A2A" w:rsidRDefault="00994A2A" w:rsidP="00551186">
      <w:pPr>
        <w:rPr>
          <w:lang w:val="es-AR"/>
        </w:rPr>
      </w:pPr>
    </w:p>
    <w:p w14:paraId="14B99776" w14:textId="71D71A07" w:rsidR="00994A2A" w:rsidRDefault="00994A2A" w:rsidP="00551186">
      <w:pPr>
        <w:rPr>
          <w:lang w:val="es-AR"/>
        </w:rPr>
      </w:pPr>
      <w:r>
        <w:rPr>
          <w:lang w:val="es-AR"/>
        </w:rPr>
        <w:t>32-8/8 = 3 ---- 300% inflacion</w:t>
      </w:r>
    </w:p>
    <w:p w14:paraId="2EF43B3F" w14:textId="5D5C637A" w:rsidR="00395540" w:rsidRDefault="00395540" w:rsidP="00551186">
      <w:pPr>
        <w:rPr>
          <w:lang w:val="es-AR"/>
        </w:rPr>
      </w:pPr>
    </w:p>
    <w:p w14:paraId="2F948C19" w14:textId="77777777" w:rsidR="00395540" w:rsidRPr="00395540" w:rsidRDefault="00395540" w:rsidP="00395540">
      <w:pPr>
        <w:rPr>
          <w:lang w:val="es-AR"/>
        </w:rPr>
      </w:pPr>
    </w:p>
    <w:p w14:paraId="5D758511" w14:textId="77777777" w:rsidR="00395540" w:rsidRPr="00395540" w:rsidRDefault="00395540" w:rsidP="00395540">
      <w:pPr>
        <w:rPr>
          <w:lang w:val="es-AR"/>
        </w:rPr>
      </w:pPr>
    </w:p>
    <w:p w14:paraId="19A45617" w14:textId="77777777" w:rsidR="00395540" w:rsidRPr="00395540" w:rsidRDefault="00395540" w:rsidP="00395540">
      <w:pPr>
        <w:rPr>
          <w:lang w:val="es-AR"/>
        </w:rPr>
      </w:pPr>
    </w:p>
    <w:p w14:paraId="3C6115B7" w14:textId="50877D75" w:rsidR="00395540" w:rsidRDefault="00395540" w:rsidP="00395540">
      <w:pPr>
        <w:rPr>
          <w:lang w:val="es-AR"/>
        </w:rPr>
      </w:pPr>
    </w:p>
    <w:p w14:paraId="78E4D352" w14:textId="7D8BE2D4" w:rsidR="00994A2A" w:rsidRDefault="00395540" w:rsidP="00395540">
      <w:pPr>
        <w:tabs>
          <w:tab w:val="left" w:pos="934"/>
        </w:tabs>
        <w:rPr>
          <w:lang w:val="es-AR"/>
        </w:rPr>
      </w:pPr>
      <w:r>
        <w:rPr>
          <w:lang w:val="es-AR"/>
        </w:rPr>
        <w:tab/>
      </w:r>
    </w:p>
    <w:p w14:paraId="7A89CA89" w14:textId="77777777" w:rsidR="00395540" w:rsidRDefault="00395540" w:rsidP="00395540">
      <w:pPr>
        <w:tabs>
          <w:tab w:val="left" w:pos="934"/>
        </w:tabs>
        <w:rPr>
          <w:lang w:val="es-AR"/>
        </w:rPr>
      </w:pPr>
    </w:p>
    <w:p w14:paraId="132BDCCA" w14:textId="77777777" w:rsidR="00395540" w:rsidRDefault="00395540" w:rsidP="00395540">
      <w:pPr>
        <w:tabs>
          <w:tab w:val="left" w:pos="934"/>
        </w:tabs>
        <w:rPr>
          <w:lang w:val="es-AR"/>
        </w:rPr>
      </w:pPr>
    </w:p>
    <w:p w14:paraId="14C1DDF8" w14:textId="77777777" w:rsidR="00395540" w:rsidRDefault="00395540" w:rsidP="00395540">
      <w:pPr>
        <w:tabs>
          <w:tab w:val="left" w:pos="934"/>
        </w:tabs>
        <w:rPr>
          <w:lang w:val="es-AR"/>
        </w:rPr>
      </w:pPr>
    </w:p>
    <w:p w14:paraId="6C6D297D" w14:textId="77777777" w:rsidR="00395540" w:rsidRDefault="00395540" w:rsidP="00395540">
      <w:pPr>
        <w:tabs>
          <w:tab w:val="left" w:pos="934"/>
        </w:tabs>
        <w:rPr>
          <w:lang w:val="es-AR"/>
        </w:rPr>
      </w:pPr>
    </w:p>
    <w:p w14:paraId="32DD9BAB" w14:textId="77777777" w:rsidR="00395540" w:rsidRDefault="00395540" w:rsidP="00395540">
      <w:pPr>
        <w:tabs>
          <w:tab w:val="left" w:pos="934"/>
        </w:tabs>
        <w:rPr>
          <w:lang w:val="es-AR"/>
        </w:rPr>
      </w:pPr>
    </w:p>
    <w:p w14:paraId="7AA9C150" w14:textId="77777777" w:rsidR="00395540" w:rsidRDefault="00395540" w:rsidP="00395540">
      <w:pPr>
        <w:tabs>
          <w:tab w:val="left" w:pos="934"/>
        </w:tabs>
        <w:rPr>
          <w:lang w:val="es-AR"/>
        </w:rPr>
      </w:pPr>
    </w:p>
    <w:p w14:paraId="5D6A243B" w14:textId="77777777" w:rsidR="00395540" w:rsidRDefault="00395540" w:rsidP="00395540">
      <w:pPr>
        <w:tabs>
          <w:tab w:val="left" w:pos="934"/>
        </w:tabs>
        <w:rPr>
          <w:lang w:val="es-AR"/>
        </w:rPr>
      </w:pPr>
    </w:p>
    <w:p w14:paraId="4BFCC32D" w14:textId="77777777" w:rsidR="00395540" w:rsidRDefault="00395540" w:rsidP="00395540">
      <w:pPr>
        <w:tabs>
          <w:tab w:val="left" w:pos="934"/>
        </w:tabs>
        <w:rPr>
          <w:lang w:val="es-AR"/>
        </w:rPr>
      </w:pPr>
    </w:p>
    <w:p w14:paraId="3AD863B9" w14:textId="77777777" w:rsidR="00395540" w:rsidRDefault="00395540" w:rsidP="00395540">
      <w:pPr>
        <w:tabs>
          <w:tab w:val="left" w:pos="934"/>
        </w:tabs>
        <w:rPr>
          <w:lang w:val="es-AR"/>
        </w:rPr>
      </w:pPr>
    </w:p>
    <w:p w14:paraId="7F38F883" w14:textId="77777777" w:rsidR="00395540" w:rsidRDefault="00395540" w:rsidP="00395540">
      <w:pPr>
        <w:tabs>
          <w:tab w:val="left" w:pos="934"/>
        </w:tabs>
        <w:rPr>
          <w:lang w:val="es-AR"/>
        </w:rPr>
      </w:pPr>
    </w:p>
    <w:p w14:paraId="47A2AD6E" w14:textId="402F96E4" w:rsidR="00395540" w:rsidRDefault="00395540" w:rsidP="00395540">
      <w:pPr>
        <w:tabs>
          <w:tab w:val="left" w:pos="934"/>
        </w:tabs>
        <w:rPr>
          <w:lang w:val="es-AR"/>
        </w:rPr>
      </w:pPr>
      <w:r>
        <w:rPr>
          <w:lang w:val="es-AR"/>
        </w:rPr>
        <w:t>Unidad 8 (solo para el final)</w:t>
      </w:r>
    </w:p>
    <w:p w14:paraId="65C5991D" w14:textId="424CD526" w:rsidR="00395540" w:rsidRDefault="00395540" w:rsidP="00395540">
      <w:pPr>
        <w:tabs>
          <w:tab w:val="left" w:pos="934"/>
        </w:tabs>
        <w:rPr>
          <w:lang w:val="es-AR"/>
        </w:rPr>
      </w:pPr>
      <w:r>
        <w:rPr>
          <w:lang w:val="es-AR"/>
        </w:rPr>
        <w:t>Crecimiento economico</w:t>
      </w:r>
    </w:p>
    <w:p w14:paraId="7D97C426" w14:textId="77777777" w:rsidR="00395540" w:rsidRDefault="00395540" w:rsidP="00395540">
      <w:pPr>
        <w:tabs>
          <w:tab w:val="left" w:pos="934"/>
        </w:tabs>
        <w:rPr>
          <w:lang w:val="es-AR"/>
        </w:rPr>
      </w:pPr>
    </w:p>
    <w:p w14:paraId="1899E9A6" w14:textId="7199C000" w:rsidR="00395540" w:rsidRDefault="00395540" w:rsidP="00395540">
      <w:pPr>
        <w:tabs>
          <w:tab w:val="left" w:pos="934"/>
        </w:tabs>
        <w:rPr>
          <w:lang w:val="es-AR"/>
        </w:rPr>
      </w:pPr>
      <w:r>
        <w:rPr>
          <w:lang w:val="es-AR"/>
        </w:rPr>
        <w:t>Modelo de crecimiento neoclasico / Solow</w:t>
      </w:r>
    </w:p>
    <w:p w14:paraId="3267C752" w14:textId="38A41812" w:rsidR="00395540" w:rsidRDefault="00395540" w:rsidP="00395540">
      <w:pPr>
        <w:pStyle w:val="Prrafodelista"/>
        <w:numPr>
          <w:ilvl w:val="0"/>
          <w:numId w:val="38"/>
        </w:numPr>
        <w:tabs>
          <w:tab w:val="left" w:pos="934"/>
        </w:tabs>
        <w:rPr>
          <w:lang w:val="es-AR"/>
        </w:rPr>
      </w:pPr>
      <w:r>
        <w:rPr>
          <w:lang w:val="es-AR"/>
        </w:rPr>
        <w:t>Inversió</w:t>
      </w:r>
      <w:r w:rsidRPr="00395540">
        <w:rPr>
          <w:lang w:val="es-AR"/>
        </w:rPr>
        <w:t>n</w:t>
      </w:r>
      <w:r>
        <w:rPr>
          <w:lang w:val="es-AR"/>
        </w:rPr>
        <w:t>. +I +S</w:t>
      </w:r>
    </w:p>
    <w:p w14:paraId="1BEF9B6C" w14:textId="31A0B5B4" w:rsidR="00395540" w:rsidRDefault="00395540" w:rsidP="00395540">
      <w:pPr>
        <w:pStyle w:val="Prrafodelista"/>
        <w:numPr>
          <w:ilvl w:val="0"/>
          <w:numId w:val="39"/>
        </w:numPr>
        <w:tabs>
          <w:tab w:val="left" w:pos="934"/>
        </w:tabs>
        <w:rPr>
          <w:lang w:val="es-AR"/>
        </w:rPr>
      </w:pPr>
      <w:r>
        <w:rPr>
          <w:lang w:val="es-AR"/>
        </w:rPr>
        <w:t>Acumulacion de stock de capital (K)</w:t>
      </w:r>
    </w:p>
    <w:p w14:paraId="01338C79" w14:textId="2E8AE025" w:rsidR="00395540" w:rsidRDefault="00395540" w:rsidP="00395540">
      <w:pPr>
        <w:tabs>
          <w:tab w:val="left" w:pos="934"/>
        </w:tabs>
        <w:rPr>
          <w:lang w:val="es-AR"/>
        </w:rPr>
      </w:pPr>
      <w:r>
        <w:rPr>
          <w:lang w:val="es-AR"/>
        </w:rPr>
        <w:t>Supuesto 1</w:t>
      </w:r>
    </w:p>
    <w:p w14:paraId="04AEFBC6" w14:textId="77777777" w:rsidR="00395540" w:rsidRDefault="00395540" w:rsidP="00395540">
      <w:pPr>
        <w:pStyle w:val="Prrafodelista"/>
        <w:numPr>
          <w:ilvl w:val="0"/>
          <w:numId w:val="40"/>
        </w:numPr>
        <w:tabs>
          <w:tab w:val="left" w:pos="934"/>
        </w:tabs>
        <w:rPr>
          <w:lang w:val="es-AR"/>
        </w:rPr>
      </w:pPr>
      <w:r>
        <w:rPr>
          <w:lang w:val="es-AR"/>
        </w:rPr>
        <w:t xml:space="preserve">No hay cambios tecnologicos </w:t>
      </w:r>
      <w:r w:rsidRPr="00395540">
        <w:rPr>
          <w:lang w:val="es-AR"/>
        </w:rPr>
        <w:sym w:font="Wingdings" w:char="F0E0"/>
      </w:r>
      <w:r>
        <w:rPr>
          <w:lang w:val="es-AR"/>
        </w:rPr>
        <w:t xml:space="preserve"> Estado Estacionario (EE)</w:t>
      </w:r>
    </w:p>
    <w:p w14:paraId="6065DA3D" w14:textId="5172779C" w:rsidR="00395540" w:rsidRDefault="00395540" w:rsidP="00395540">
      <w:pPr>
        <w:pStyle w:val="Prrafodelista"/>
        <w:numPr>
          <w:ilvl w:val="1"/>
          <w:numId w:val="40"/>
        </w:numPr>
        <w:tabs>
          <w:tab w:val="left" w:pos="934"/>
        </w:tabs>
        <w:rPr>
          <w:lang w:val="es-AR"/>
        </w:rPr>
      </w:pPr>
      <w:r w:rsidRPr="00395540">
        <w:rPr>
          <w:lang w:val="es-AR"/>
        </w:rPr>
        <w:t xml:space="preserve">La variacion del </w:t>
      </w:r>
      <w:r>
        <w:rPr>
          <w:lang w:val="es-AR"/>
        </w:rPr>
        <w:t>Y es 0 y</w:t>
      </w:r>
      <w:r w:rsidRPr="00395540">
        <w:rPr>
          <w:lang w:val="es-AR"/>
        </w:rPr>
        <w:t xml:space="preserve"> la del K 0</w:t>
      </w:r>
    </w:p>
    <w:p w14:paraId="2F636A33" w14:textId="6AFCA264" w:rsidR="00395540" w:rsidRDefault="00395540" w:rsidP="00395540">
      <w:pPr>
        <w:tabs>
          <w:tab w:val="left" w:pos="934"/>
        </w:tabs>
        <w:rPr>
          <w:lang w:val="es-AR"/>
        </w:rPr>
      </w:pPr>
      <w:r>
        <w:rPr>
          <w:lang w:val="es-AR"/>
        </w:rPr>
        <w:t>Funcion del capital per capita</w:t>
      </w:r>
    </w:p>
    <w:p w14:paraId="26ECF195" w14:textId="41022A5B" w:rsidR="00395540" w:rsidRPr="00395540" w:rsidRDefault="00395540" w:rsidP="00395540">
      <w:pPr>
        <w:tabs>
          <w:tab w:val="left" w:pos="934"/>
        </w:tabs>
        <w:rPr>
          <w:lang w:val="es-AR"/>
        </w:rPr>
      </w:pPr>
      <w:r>
        <w:rPr>
          <w:lang w:val="es-AR"/>
        </w:rPr>
        <w:t>y= f (k)</w:t>
      </w:r>
    </w:p>
    <w:p w14:paraId="0B1FC74B" w14:textId="763E7047" w:rsidR="00395540" w:rsidRDefault="00395540" w:rsidP="00395540">
      <w:pPr>
        <w:tabs>
          <w:tab w:val="left" w:pos="934"/>
        </w:tabs>
        <w:rPr>
          <w:lang w:val="es-AR"/>
        </w:rPr>
      </w:pPr>
      <w:r>
        <w:rPr>
          <w:lang w:val="es-AR"/>
        </w:rPr>
        <w:t>es una funcion creciente con rendimiento decrecientes. Es decir, crece hasta llegar a un maximo.</w:t>
      </w:r>
    </w:p>
    <w:p w14:paraId="46E427E8" w14:textId="77777777" w:rsidR="00395540" w:rsidRDefault="00395540" w:rsidP="00395540">
      <w:pPr>
        <w:tabs>
          <w:tab w:val="left" w:pos="934"/>
        </w:tabs>
        <w:rPr>
          <w:lang w:val="es-AR"/>
        </w:rPr>
      </w:pPr>
    </w:p>
    <w:p w14:paraId="6844E7E9" w14:textId="77777777" w:rsidR="00395540" w:rsidRDefault="00395540" w:rsidP="00395540">
      <w:pPr>
        <w:tabs>
          <w:tab w:val="left" w:pos="934"/>
        </w:tabs>
        <w:rPr>
          <w:lang w:val="es-AR"/>
        </w:rPr>
      </w:pPr>
    </w:p>
    <w:p w14:paraId="3681CB6F" w14:textId="66522A73" w:rsidR="00395540" w:rsidRDefault="00395540" w:rsidP="00395540">
      <w:pPr>
        <w:tabs>
          <w:tab w:val="left" w:pos="934"/>
        </w:tabs>
        <w:rPr>
          <w:lang w:val="es-AR"/>
        </w:rPr>
      </w:pPr>
      <w:r>
        <w:rPr>
          <w:lang w:val="es-AR"/>
        </w:rPr>
        <w:t>Y= PBI</w:t>
      </w:r>
    </w:p>
    <w:p w14:paraId="2C66297B" w14:textId="5B4ECB56" w:rsidR="00395540" w:rsidRDefault="00395540" w:rsidP="00395540">
      <w:pPr>
        <w:tabs>
          <w:tab w:val="left" w:pos="934"/>
        </w:tabs>
        <w:rPr>
          <w:lang w:val="es-AR"/>
        </w:rPr>
      </w:pPr>
      <w:r>
        <w:rPr>
          <w:lang w:val="es-AR"/>
        </w:rPr>
        <w:t>K= Stock de capital</w:t>
      </w:r>
    </w:p>
    <w:p w14:paraId="6B93B3B5" w14:textId="71D79A88" w:rsidR="00395540" w:rsidRDefault="00395540" w:rsidP="00395540">
      <w:pPr>
        <w:tabs>
          <w:tab w:val="left" w:pos="934"/>
        </w:tabs>
        <w:rPr>
          <w:lang w:val="es-AR"/>
        </w:rPr>
      </w:pPr>
      <w:r>
        <w:rPr>
          <w:lang w:val="es-AR"/>
        </w:rPr>
        <w:t>y= PBI per capita</w:t>
      </w:r>
    </w:p>
    <w:p w14:paraId="78DB9481" w14:textId="2F1A52B8" w:rsidR="00395540" w:rsidRDefault="00395540" w:rsidP="00395540">
      <w:pPr>
        <w:tabs>
          <w:tab w:val="left" w:pos="934"/>
        </w:tabs>
        <w:rPr>
          <w:lang w:val="es-AR"/>
        </w:rPr>
      </w:pPr>
      <w:r>
        <w:rPr>
          <w:lang w:val="es-AR"/>
        </w:rPr>
        <w:t>k= Stock de capital per capita</w:t>
      </w:r>
    </w:p>
    <w:p w14:paraId="7B4A70D5" w14:textId="77777777" w:rsidR="00395540" w:rsidRDefault="00395540" w:rsidP="00395540">
      <w:pPr>
        <w:tabs>
          <w:tab w:val="left" w:pos="934"/>
        </w:tabs>
        <w:rPr>
          <w:lang w:val="es-AR"/>
        </w:rPr>
      </w:pPr>
    </w:p>
    <w:p w14:paraId="74E20D1B" w14:textId="3A0CECC1" w:rsidR="00395540" w:rsidRPr="00395540" w:rsidRDefault="00395540" w:rsidP="00395540">
      <w:pPr>
        <w:pStyle w:val="Prrafodelista"/>
        <w:numPr>
          <w:ilvl w:val="0"/>
          <w:numId w:val="41"/>
        </w:numPr>
        <w:tabs>
          <w:tab w:val="left" w:pos="934"/>
        </w:tabs>
        <w:rPr>
          <w:lang w:val="es-AR"/>
        </w:rPr>
      </w:pPr>
      <w:r w:rsidRPr="00395540">
        <w:rPr>
          <w:lang w:val="es-AR"/>
        </w:rPr>
        <w:t>estado estacionario</w:t>
      </w:r>
    </w:p>
    <w:p w14:paraId="27704146" w14:textId="54A03D25" w:rsidR="00395540" w:rsidRDefault="00395540" w:rsidP="00395540">
      <w:pPr>
        <w:pStyle w:val="Prrafodelista"/>
        <w:tabs>
          <w:tab w:val="left" w:pos="934"/>
        </w:tabs>
        <w:rPr>
          <w:lang w:val="es-AR"/>
        </w:rPr>
      </w:pPr>
      <w:r>
        <w:rPr>
          <w:lang w:val="es-AR"/>
        </w:rPr>
        <w:t>no varia ni y ni k.</w:t>
      </w:r>
    </w:p>
    <w:p w14:paraId="668698C9" w14:textId="6E92D436" w:rsidR="00395540" w:rsidRDefault="00395540" w:rsidP="00395540">
      <w:pPr>
        <w:pStyle w:val="Prrafodelista"/>
        <w:tabs>
          <w:tab w:val="left" w:pos="934"/>
        </w:tabs>
        <w:rPr>
          <w:lang w:val="es-AR"/>
        </w:rPr>
      </w:pPr>
      <w:r>
        <w:rPr>
          <w:lang w:val="es-AR"/>
        </w:rPr>
        <w:t xml:space="preserve">S=I </w:t>
      </w:r>
      <w:r w:rsidRPr="00395540">
        <w:rPr>
          <w:lang w:val="es-AR"/>
        </w:rPr>
        <w:sym w:font="Wingdings" w:char="F0E0"/>
      </w:r>
      <w:r>
        <w:rPr>
          <w:lang w:val="es-AR"/>
        </w:rPr>
        <w:t xml:space="preserve"> estamos en el estado estacionario</w:t>
      </w:r>
    </w:p>
    <w:p w14:paraId="509BCE24" w14:textId="74F85108" w:rsidR="00395540" w:rsidRDefault="00395540" w:rsidP="00395540">
      <w:pPr>
        <w:pStyle w:val="Prrafodelista"/>
        <w:tabs>
          <w:tab w:val="left" w:pos="934"/>
        </w:tabs>
        <w:rPr>
          <w:lang w:val="es-AR"/>
        </w:rPr>
      </w:pPr>
      <w:r>
        <w:rPr>
          <w:lang w:val="es-AR"/>
        </w:rPr>
        <w:t xml:space="preserve">S&gt;I </w:t>
      </w:r>
      <w:r w:rsidRPr="00395540">
        <w:rPr>
          <w:lang w:val="es-AR"/>
        </w:rPr>
        <w:sym w:font="Wingdings" w:char="F0E0"/>
      </w:r>
      <w:r>
        <w:rPr>
          <w:lang w:val="es-AR"/>
        </w:rPr>
        <w:t xml:space="preserve"> podemos aumentar k e y</w:t>
      </w:r>
    </w:p>
    <w:p w14:paraId="1D0A8F5D" w14:textId="68ED33D2" w:rsidR="00395540" w:rsidRDefault="00395540" w:rsidP="00395540">
      <w:pPr>
        <w:pStyle w:val="Prrafodelista"/>
        <w:tabs>
          <w:tab w:val="left" w:pos="934"/>
        </w:tabs>
        <w:rPr>
          <w:lang w:val="es-AR"/>
        </w:rPr>
      </w:pPr>
      <w:r>
        <w:rPr>
          <w:lang w:val="es-AR"/>
        </w:rPr>
        <w:t xml:space="preserve">S&lt;I </w:t>
      </w:r>
      <w:r w:rsidRPr="00395540">
        <w:rPr>
          <w:lang w:val="es-AR"/>
        </w:rPr>
        <w:sym w:font="Wingdings" w:char="F0E0"/>
      </w:r>
      <w:r>
        <w:rPr>
          <w:lang w:val="es-AR"/>
        </w:rPr>
        <w:t xml:space="preserve"> hay que bajar k e y</w:t>
      </w:r>
    </w:p>
    <w:p w14:paraId="0B1DC5F7" w14:textId="77777777" w:rsidR="00395540" w:rsidRDefault="00395540" w:rsidP="00395540">
      <w:pPr>
        <w:tabs>
          <w:tab w:val="left" w:pos="934"/>
        </w:tabs>
        <w:rPr>
          <w:lang w:val="es-AR"/>
        </w:rPr>
      </w:pPr>
    </w:p>
    <w:p w14:paraId="6EE9E111" w14:textId="11828707" w:rsidR="00395540" w:rsidRPr="00395540" w:rsidRDefault="00395540" w:rsidP="00395540">
      <w:pPr>
        <w:pStyle w:val="Prrafodelista"/>
        <w:numPr>
          <w:ilvl w:val="0"/>
          <w:numId w:val="41"/>
        </w:numPr>
        <w:tabs>
          <w:tab w:val="left" w:pos="934"/>
        </w:tabs>
        <w:rPr>
          <w:lang w:val="es-AR"/>
        </w:rPr>
      </w:pPr>
      <w:r w:rsidRPr="00395540">
        <w:rPr>
          <w:lang w:val="es-AR"/>
        </w:rPr>
        <w:t>inversion y ahorro</w:t>
      </w:r>
    </w:p>
    <w:p w14:paraId="1380759D" w14:textId="1501F132" w:rsidR="00D0563A" w:rsidRDefault="00D0563A" w:rsidP="00D0563A">
      <w:pPr>
        <w:pStyle w:val="Prrafodelista"/>
        <w:numPr>
          <w:ilvl w:val="0"/>
          <w:numId w:val="42"/>
        </w:numPr>
        <w:tabs>
          <w:tab w:val="left" w:pos="934"/>
        </w:tabs>
        <w:rPr>
          <w:lang w:val="es-AR"/>
        </w:rPr>
      </w:pPr>
      <w:r>
        <w:rPr>
          <w:lang w:val="es-AR"/>
        </w:rPr>
        <w:t>I</w:t>
      </w:r>
      <w:r w:rsidR="00395540">
        <w:rPr>
          <w:lang w:val="es-AR"/>
        </w:rPr>
        <w:t xml:space="preserve">nversion: la poblacion crece a una tasa constante n = </w:t>
      </w:r>
      <w:r>
        <w:rPr>
          <w:lang w:val="es-AR"/>
        </w:rPr>
        <w:t>deltaN/N. Para mantener el stock de capital per capita constante lo que tenemos que hacer es multiplicar el stock de capital por la tasa de creciminto de la poblacion. Si la tasa sube un 1% el stock debera subir en 1% para quedar constante.</w:t>
      </w:r>
    </w:p>
    <w:p w14:paraId="140F331D" w14:textId="77777777" w:rsidR="00BB57E0" w:rsidRDefault="00D0563A" w:rsidP="00D0563A">
      <w:pPr>
        <w:pStyle w:val="Prrafodelista"/>
        <w:numPr>
          <w:ilvl w:val="0"/>
          <w:numId w:val="42"/>
        </w:numPr>
        <w:tabs>
          <w:tab w:val="left" w:pos="934"/>
        </w:tabs>
        <w:rPr>
          <w:lang w:val="es-AR"/>
        </w:rPr>
      </w:pPr>
      <w:r>
        <w:rPr>
          <w:lang w:val="es-AR"/>
        </w:rPr>
        <w:t>Depreciacion del stock de capital constante (d). Para mantener el stock de capital per capita constante hay que que hacer k x d.</w:t>
      </w:r>
    </w:p>
    <w:p w14:paraId="576FBADF" w14:textId="77777777" w:rsidR="00BB57E0" w:rsidRDefault="00D0563A" w:rsidP="00BB57E0">
      <w:pPr>
        <w:pStyle w:val="Prrafodelista"/>
        <w:tabs>
          <w:tab w:val="left" w:pos="934"/>
        </w:tabs>
        <w:ind w:left="1440"/>
        <w:rPr>
          <w:lang w:val="es-AR"/>
        </w:rPr>
      </w:pPr>
      <w:r w:rsidRPr="00BB57E0">
        <w:rPr>
          <w:lang w:val="es-AR"/>
        </w:rPr>
        <w:t>La inverision requerida para mantener el stock constante i=nk + dk</w:t>
      </w:r>
    </w:p>
    <w:p w14:paraId="22F87177" w14:textId="7460D846" w:rsidR="00D0563A" w:rsidRPr="00BB57E0" w:rsidRDefault="00D0563A" w:rsidP="00BB57E0">
      <w:pPr>
        <w:pStyle w:val="Prrafodelista"/>
        <w:tabs>
          <w:tab w:val="left" w:pos="934"/>
        </w:tabs>
        <w:ind w:left="1440"/>
        <w:rPr>
          <w:b/>
          <w:lang w:val="es-AR"/>
        </w:rPr>
      </w:pPr>
      <w:r w:rsidRPr="00BB57E0">
        <w:rPr>
          <w:b/>
          <w:lang w:val="es-AR"/>
        </w:rPr>
        <w:t>i = (n + d) k</w:t>
      </w:r>
    </w:p>
    <w:p w14:paraId="62E92DE4" w14:textId="316B9BF3" w:rsidR="00395540" w:rsidRDefault="00BB57E0" w:rsidP="00395540">
      <w:pPr>
        <w:pStyle w:val="Prrafodelista"/>
        <w:numPr>
          <w:ilvl w:val="0"/>
          <w:numId w:val="42"/>
        </w:numPr>
        <w:tabs>
          <w:tab w:val="left" w:pos="934"/>
        </w:tabs>
        <w:rPr>
          <w:lang w:val="es-AR"/>
        </w:rPr>
      </w:pPr>
      <w:r>
        <w:rPr>
          <w:lang w:val="es-AR"/>
        </w:rPr>
        <w:t>Ahorro: s= S/Y (economía cerrada sin gobierno). Sy= sf(K)</w:t>
      </w:r>
    </w:p>
    <w:p w14:paraId="6BCD4939" w14:textId="77777777" w:rsidR="004A2F61" w:rsidRDefault="004A2F61" w:rsidP="004A2F61">
      <w:pPr>
        <w:tabs>
          <w:tab w:val="left" w:pos="934"/>
        </w:tabs>
        <w:rPr>
          <w:lang w:val="es-AR"/>
        </w:rPr>
      </w:pPr>
    </w:p>
    <w:p w14:paraId="22D751ED" w14:textId="5CCA77B4" w:rsidR="004A2F61" w:rsidRDefault="004A2F61" w:rsidP="004A2F61">
      <w:pPr>
        <w:tabs>
          <w:tab w:val="left" w:pos="934"/>
        </w:tabs>
        <w:rPr>
          <w:lang w:val="es-AR"/>
        </w:rPr>
      </w:pPr>
      <w:r>
        <w:rPr>
          <w:lang w:val="es-AR"/>
        </w:rPr>
        <w:t>Cambios en EE</w:t>
      </w:r>
    </w:p>
    <w:p w14:paraId="01E58275" w14:textId="2629E74F" w:rsidR="004A2F61" w:rsidRPr="004A2F61" w:rsidRDefault="0053316A" w:rsidP="004A2F61">
      <w:pPr>
        <w:pStyle w:val="Prrafodelista"/>
        <w:numPr>
          <w:ilvl w:val="0"/>
          <w:numId w:val="44"/>
        </w:numPr>
        <w:tabs>
          <w:tab w:val="left" w:pos="934"/>
        </w:tabs>
        <w:rPr>
          <w:lang w:val="es-AR"/>
        </w:rPr>
      </w:pPr>
      <w:r>
        <w:rPr>
          <w:lang w:val="es-AR"/>
        </w:rPr>
        <w:t>C</w:t>
      </w:r>
      <w:r w:rsidR="004A2F61" w:rsidRPr="004A2F61">
        <w:rPr>
          <w:lang w:val="es-AR"/>
        </w:rPr>
        <w:t>ambio tecnologico</w:t>
      </w:r>
      <w:r>
        <w:rPr>
          <w:lang w:val="es-AR"/>
        </w:rPr>
        <w:t xml:space="preserve"> (se mueve la funciun de ahorro y la de produccion)</w:t>
      </w:r>
    </w:p>
    <w:p w14:paraId="024283AB" w14:textId="1C162960" w:rsidR="004A2F61" w:rsidRDefault="0053316A" w:rsidP="004A2F61">
      <w:pPr>
        <w:pStyle w:val="Prrafodelista"/>
        <w:numPr>
          <w:ilvl w:val="0"/>
          <w:numId w:val="44"/>
        </w:numPr>
        <w:tabs>
          <w:tab w:val="left" w:pos="934"/>
        </w:tabs>
        <w:rPr>
          <w:lang w:val="es-AR"/>
        </w:rPr>
      </w:pPr>
      <w:r>
        <w:rPr>
          <w:lang w:val="es-AR"/>
        </w:rPr>
        <w:t>T</w:t>
      </w:r>
      <w:r w:rsidR="004A2F61">
        <w:rPr>
          <w:lang w:val="es-AR"/>
        </w:rPr>
        <w:t>asa de crecimiento poblacional variable</w:t>
      </w:r>
      <w:r w:rsidR="00586CB1">
        <w:rPr>
          <w:lang w:val="es-AR"/>
        </w:rPr>
        <w:t xml:space="preserve"> (se mueve la funcion de inversion)</w:t>
      </w:r>
    </w:p>
    <w:p w14:paraId="64BE380B" w14:textId="153E6831" w:rsidR="004A2F61" w:rsidRDefault="0053316A" w:rsidP="004A2F61">
      <w:pPr>
        <w:pStyle w:val="Prrafodelista"/>
        <w:numPr>
          <w:ilvl w:val="0"/>
          <w:numId w:val="44"/>
        </w:numPr>
        <w:tabs>
          <w:tab w:val="left" w:pos="934"/>
        </w:tabs>
        <w:rPr>
          <w:lang w:val="es-AR"/>
        </w:rPr>
      </w:pPr>
      <w:r>
        <w:rPr>
          <w:lang w:val="es-AR"/>
        </w:rPr>
        <w:t>T</w:t>
      </w:r>
      <w:r w:rsidR="004A2F61">
        <w:rPr>
          <w:lang w:val="es-AR"/>
        </w:rPr>
        <w:t>asa de depreciacion del k variable</w:t>
      </w:r>
      <w:r w:rsidR="00586CB1">
        <w:rPr>
          <w:lang w:val="es-AR"/>
        </w:rPr>
        <w:t xml:space="preserve"> (se mueve la funcion de inversion)</w:t>
      </w:r>
    </w:p>
    <w:p w14:paraId="7078FA13" w14:textId="20BF3301" w:rsidR="004A2F61" w:rsidRPr="004A2F61" w:rsidRDefault="0053316A" w:rsidP="004A2F61">
      <w:pPr>
        <w:pStyle w:val="Prrafodelista"/>
        <w:numPr>
          <w:ilvl w:val="0"/>
          <w:numId w:val="44"/>
        </w:numPr>
        <w:tabs>
          <w:tab w:val="left" w:pos="934"/>
        </w:tabs>
        <w:rPr>
          <w:lang w:val="es-AR"/>
        </w:rPr>
      </w:pPr>
      <w:r>
        <w:rPr>
          <w:lang w:val="es-AR"/>
        </w:rPr>
        <w:t>T</w:t>
      </w:r>
      <w:r w:rsidR="004A2F61">
        <w:rPr>
          <w:lang w:val="es-AR"/>
        </w:rPr>
        <w:t>asa de ahorro</w:t>
      </w:r>
      <w:r w:rsidR="00586CB1">
        <w:rPr>
          <w:lang w:val="es-AR"/>
        </w:rPr>
        <w:t xml:space="preserve"> (se mueve solo la funcion de ahorro)</w:t>
      </w:r>
    </w:p>
    <w:sectPr w:rsidR="004A2F61" w:rsidRPr="004A2F61" w:rsidSect="00B8358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6B5B68" w14:textId="77777777" w:rsidR="008D70B4" w:rsidRDefault="008D70B4" w:rsidP="00891EC1">
      <w:r>
        <w:separator/>
      </w:r>
    </w:p>
  </w:endnote>
  <w:endnote w:type="continuationSeparator" w:id="0">
    <w:p w14:paraId="533C162C" w14:textId="77777777" w:rsidR="008D70B4" w:rsidRDefault="008D70B4" w:rsidP="00891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ppleSystemUIFont">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1E1B4" w14:textId="77777777" w:rsidR="008D70B4" w:rsidRDefault="008D70B4" w:rsidP="00891EC1">
      <w:r>
        <w:separator/>
      </w:r>
    </w:p>
  </w:footnote>
  <w:footnote w:type="continuationSeparator" w:id="0">
    <w:p w14:paraId="05F6E7DF" w14:textId="77777777" w:rsidR="008D70B4" w:rsidRDefault="008D70B4" w:rsidP="00891E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2650C2"/>
    <w:multiLevelType w:val="hybridMultilevel"/>
    <w:tmpl w:val="34C258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0EC11BE"/>
    <w:multiLevelType w:val="hybridMultilevel"/>
    <w:tmpl w:val="A3522A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2257B1A"/>
    <w:multiLevelType w:val="hybridMultilevel"/>
    <w:tmpl w:val="12BC3AA2"/>
    <w:lvl w:ilvl="0" w:tplc="DB2E1C4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409016F"/>
    <w:multiLevelType w:val="hybridMultilevel"/>
    <w:tmpl w:val="E73ED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86D6E"/>
    <w:multiLevelType w:val="hybridMultilevel"/>
    <w:tmpl w:val="EA0A0A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0ADF3660"/>
    <w:multiLevelType w:val="hybridMultilevel"/>
    <w:tmpl w:val="8C8E848C"/>
    <w:lvl w:ilvl="0" w:tplc="0C0A0001">
      <w:start w:val="1"/>
      <w:numFmt w:val="bullet"/>
      <w:lvlText w:val=""/>
      <w:lvlJc w:val="left"/>
      <w:pPr>
        <w:ind w:left="786" w:hanging="360"/>
      </w:pPr>
      <w:rPr>
        <w:rFonts w:ascii="Symbol" w:hAnsi="Symbol" w:hint="default"/>
      </w:rPr>
    </w:lvl>
    <w:lvl w:ilvl="1" w:tplc="0C0A0003">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9">
    <w:nsid w:val="0D791366"/>
    <w:multiLevelType w:val="hybridMultilevel"/>
    <w:tmpl w:val="ADA4EB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3FB4358"/>
    <w:multiLevelType w:val="hybridMultilevel"/>
    <w:tmpl w:val="B3C28908"/>
    <w:lvl w:ilvl="0" w:tplc="AAF2AC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419362F"/>
    <w:multiLevelType w:val="hybridMultilevel"/>
    <w:tmpl w:val="3956110C"/>
    <w:lvl w:ilvl="0" w:tplc="1480BB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587180D"/>
    <w:multiLevelType w:val="hybridMultilevel"/>
    <w:tmpl w:val="71F43028"/>
    <w:lvl w:ilvl="0" w:tplc="C8C8340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5AC0B5E"/>
    <w:multiLevelType w:val="hybridMultilevel"/>
    <w:tmpl w:val="031C804A"/>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18907BC4"/>
    <w:multiLevelType w:val="hybridMultilevel"/>
    <w:tmpl w:val="2DA20F28"/>
    <w:lvl w:ilvl="0" w:tplc="B388DF7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C3C5F29"/>
    <w:multiLevelType w:val="hybridMultilevel"/>
    <w:tmpl w:val="0CF0CAA4"/>
    <w:lvl w:ilvl="0" w:tplc="56FEDBE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CE35FEB"/>
    <w:multiLevelType w:val="hybridMultilevel"/>
    <w:tmpl w:val="BCBCFEFA"/>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346385"/>
    <w:multiLevelType w:val="hybridMultilevel"/>
    <w:tmpl w:val="3D287B6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22F961B2"/>
    <w:multiLevelType w:val="hybridMultilevel"/>
    <w:tmpl w:val="6E005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5E754B5"/>
    <w:multiLevelType w:val="hybridMultilevel"/>
    <w:tmpl w:val="4DBC7D84"/>
    <w:lvl w:ilvl="0" w:tplc="A75CF06E">
      <w:start w:val="1"/>
      <w:numFmt w:val="lowerRoman"/>
      <w:lvlText w:val="%1."/>
      <w:lvlJc w:val="right"/>
      <w:pPr>
        <w:tabs>
          <w:tab w:val="num" w:pos="720"/>
        </w:tabs>
        <w:ind w:left="720" w:hanging="360"/>
      </w:pPr>
      <w:rPr>
        <w:rFonts w:hint="default"/>
        <w:i w:val="0"/>
      </w:rPr>
    </w:lvl>
    <w:lvl w:ilvl="1" w:tplc="D7F46A08">
      <w:start w:val="1"/>
      <w:numFmt w:val="lowerLetter"/>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6111D2F"/>
    <w:multiLevelType w:val="hybridMultilevel"/>
    <w:tmpl w:val="BD0C1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8882FC1"/>
    <w:multiLevelType w:val="hybridMultilevel"/>
    <w:tmpl w:val="E2322EB0"/>
    <w:lvl w:ilvl="0" w:tplc="0CFC92CC">
      <w:start w:val="1"/>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8B1402F"/>
    <w:multiLevelType w:val="hybridMultilevel"/>
    <w:tmpl w:val="AAB0D40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A291B1C"/>
    <w:multiLevelType w:val="hybridMultilevel"/>
    <w:tmpl w:val="6AD03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B812548"/>
    <w:multiLevelType w:val="hybridMultilevel"/>
    <w:tmpl w:val="05D05D0E"/>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324D73A7"/>
    <w:multiLevelType w:val="hybridMultilevel"/>
    <w:tmpl w:val="5FAEFCA2"/>
    <w:lvl w:ilvl="0" w:tplc="0C0A0003">
      <w:start w:val="1"/>
      <w:numFmt w:val="bullet"/>
      <w:lvlText w:val="o"/>
      <w:lvlJc w:val="left"/>
      <w:pPr>
        <w:ind w:left="1776" w:hanging="360"/>
      </w:pPr>
      <w:rPr>
        <w:rFonts w:ascii="Courier New" w:hAnsi="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6">
    <w:nsid w:val="38F5441F"/>
    <w:multiLevelType w:val="hybridMultilevel"/>
    <w:tmpl w:val="7CE017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DA77395"/>
    <w:multiLevelType w:val="hybridMultilevel"/>
    <w:tmpl w:val="72EE91EC"/>
    <w:lvl w:ilvl="0" w:tplc="AAF2AC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24926BF"/>
    <w:multiLevelType w:val="hybridMultilevel"/>
    <w:tmpl w:val="3DB6F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2AF7E2E"/>
    <w:multiLevelType w:val="hybridMultilevel"/>
    <w:tmpl w:val="AB0EB820"/>
    <w:lvl w:ilvl="0" w:tplc="64C65B3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36F456D"/>
    <w:multiLevelType w:val="hybridMultilevel"/>
    <w:tmpl w:val="72244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C3A09EB"/>
    <w:multiLevelType w:val="hybridMultilevel"/>
    <w:tmpl w:val="4D981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C7F7215"/>
    <w:multiLevelType w:val="hybridMultilevel"/>
    <w:tmpl w:val="BB44BC3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C947ECC"/>
    <w:multiLevelType w:val="hybridMultilevel"/>
    <w:tmpl w:val="C18E0ACE"/>
    <w:lvl w:ilvl="0" w:tplc="5DE6A26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68C1232"/>
    <w:multiLevelType w:val="hybridMultilevel"/>
    <w:tmpl w:val="463E3DC2"/>
    <w:lvl w:ilvl="0" w:tplc="AAF2AC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9916A12"/>
    <w:multiLevelType w:val="hybridMultilevel"/>
    <w:tmpl w:val="418AB57A"/>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nsid w:val="640E38B4"/>
    <w:multiLevelType w:val="hybridMultilevel"/>
    <w:tmpl w:val="FB3003FA"/>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7">
    <w:nsid w:val="685E19B4"/>
    <w:multiLevelType w:val="hybridMultilevel"/>
    <w:tmpl w:val="A0268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9023F5F"/>
    <w:multiLevelType w:val="hybridMultilevel"/>
    <w:tmpl w:val="AD66D4A8"/>
    <w:lvl w:ilvl="0" w:tplc="AD842D0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nsid w:val="71E769AD"/>
    <w:multiLevelType w:val="hybridMultilevel"/>
    <w:tmpl w:val="CD30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34331B9"/>
    <w:multiLevelType w:val="hybridMultilevel"/>
    <w:tmpl w:val="87A2D41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1">
    <w:nsid w:val="75A21B73"/>
    <w:multiLevelType w:val="hybridMultilevel"/>
    <w:tmpl w:val="859088EE"/>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42">
    <w:nsid w:val="774269B4"/>
    <w:multiLevelType w:val="hybridMultilevel"/>
    <w:tmpl w:val="C22EE5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nsid w:val="77B94CCC"/>
    <w:multiLevelType w:val="hybridMultilevel"/>
    <w:tmpl w:val="B9A6B078"/>
    <w:lvl w:ilvl="0" w:tplc="A32E8BD4">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26"/>
  </w:num>
  <w:num w:numId="2">
    <w:abstractNumId w:val="4"/>
  </w:num>
  <w:num w:numId="3">
    <w:abstractNumId w:val="28"/>
  </w:num>
  <w:num w:numId="4">
    <w:abstractNumId w:val="41"/>
  </w:num>
  <w:num w:numId="5">
    <w:abstractNumId w:val="36"/>
  </w:num>
  <w:num w:numId="6">
    <w:abstractNumId w:val="12"/>
  </w:num>
  <w:num w:numId="7">
    <w:abstractNumId w:val="33"/>
  </w:num>
  <w:num w:numId="8">
    <w:abstractNumId w:val="15"/>
  </w:num>
  <w:num w:numId="9">
    <w:abstractNumId w:val="0"/>
  </w:num>
  <w:num w:numId="10">
    <w:abstractNumId w:val="1"/>
  </w:num>
  <w:num w:numId="11">
    <w:abstractNumId w:val="2"/>
  </w:num>
  <w:num w:numId="12">
    <w:abstractNumId w:val="6"/>
  </w:num>
  <w:num w:numId="13">
    <w:abstractNumId w:val="37"/>
  </w:num>
  <w:num w:numId="14">
    <w:abstractNumId w:val="27"/>
  </w:num>
  <w:num w:numId="15">
    <w:abstractNumId w:val="39"/>
  </w:num>
  <w:num w:numId="16">
    <w:abstractNumId w:val="30"/>
  </w:num>
  <w:num w:numId="17">
    <w:abstractNumId w:val="10"/>
  </w:num>
  <w:num w:numId="18">
    <w:abstractNumId w:val="34"/>
  </w:num>
  <w:num w:numId="19">
    <w:abstractNumId w:val="7"/>
  </w:num>
  <w:num w:numId="20">
    <w:abstractNumId w:val="42"/>
  </w:num>
  <w:num w:numId="21">
    <w:abstractNumId w:val="40"/>
  </w:num>
  <w:num w:numId="22">
    <w:abstractNumId w:val="20"/>
  </w:num>
  <w:num w:numId="23">
    <w:abstractNumId w:val="13"/>
  </w:num>
  <w:num w:numId="24">
    <w:abstractNumId w:val="8"/>
  </w:num>
  <w:num w:numId="25">
    <w:abstractNumId w:val="17"/>
  </w:num>
  <w:num w:numId="26">
    <w:abstractNumId w:val="29"/>
  </w:num>
  <w:num w:numId="27">
    <w:abstractNumId w:val="43"/>
  </w:num>
  <w:num w:numId="28">
    <w:abstractNumId w:val="21"/>
  </w:num>
  <w:num w:numId="29">
    <w:abstractNumId w:val="11"/>
  </w:num>
  <w:num w:numId="30">
    <w:abstractNumId w:val="22"/>
  </w:num>
  <w:num w:numId="31">
    <w:abstractNumId w:val="18"/>
  </w:num>
  <w:num w:numId="32">
    <w:abstractNumId w:val="31"/>
  </w:num>
  <w:num w:numId="33">
    <w:abstractNumId w:val="32"/>
  </w:num>
  <w:num w:numId="34">
    <w:abstractNumId w:val="23"/>
  </w:num>
  <w:num w:numId="35">
    <w:abstractNumId w:val="14"/>
  </w:num>
  <w:num w:numId="36">
    <w:abstractNumId w:val="38"/>
  </w:num>
  <w:num w:numId="37">
    <w:abstractNumId w:val="19"/>
  </w:num>
  <w:num w:numId="38">
    <w:abstractNumId w:val="5"/>
  </w:num>
  <w:num w:numId="39">
    <w:abstractNumId w:val="35"/>
  </w:num>
  <w:num w:numId="40">
    <w:abstractNumId w:val="9"/>
  </w:num>
  <w:num w:numId="41">
    <w:abstractNumId w:val="16"/>
  </w:num>
  <w:num w:numId="42">
    <w:abstractNumId w:val="24"/>
  </w:num>
  <w:num w:numId="43">
    <w:abstractNumId w:val="25"/>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F39"/>
    <w:rsid w:val="00000855"/>
    <w:rsid w:val="000022C2"/>
    <w:rsid w:val="00025B05"/>
    <w:rsid w:val="0006469D"/>
    <w:rsid w:val="00080728"/>
    <w:rsid w:val="000D4522"/>
    <w:rsid w:val="000F3562"/>
    <w:rsid w:val="00101C1A"/>
    <w:rsid w:val="00134177"/>
    <w:rsid w:val="00157EEF"/>
    <w:rsid w:val="0016784C"/>
    <w:rsid w:val="001B539A"/>
    <w:rsid w:val="001C0B1C"/>
    <w:rsid w:val="001C59BD"/>
    <w:rsid w:val="001F743E"/>
    <w:rsid w:val="00200F1A"/>
    <w:rsid w:val="00247305"/>
    <w:rsid w:val="002867D9"/>
    <w:rsid w:val="00291125"/>
    <w:rsid w:val="00292CEF"/>
    <w:rsid w:val="002A4B1E"/>
    <w:rsid w:val="002A57E1"/>
    <w:rsid w:val="002E002A"/>
    <w:rsid w:val="002F1CE6"/>
    <w:rsid w:val="00307F3C"/>
    <w:rsid w:val="00310D96"/>
    <w:rsid w:val="003140E7"/>
    <w:rsid w:val="00316C45"/>
    <w:rsid w:val="0032038A"/>
    <w:rsid w:val="00321CF7"/>
    <w:rsid w:val="0032769D"/>
    <w:rsid w:val="00333FD1"/>
    <w:rsid w:val="003418E1"/>
    <w:rsid w:val="00346BEF"/>
    <w:rsid w:val="00363E8E"/>
    <w:rsid w:val="00375431"/>
    <w:rsid w:val="003844A1"/>
    <w:rsid w:val="00395540"/>
    <w:rsid w:val="003A21BF"/>
    <w:rsid w:val="003C41C7"/>
    <w:rsid w:val="003C5F39"/>
    <w:rsid w:val="003D049E"/>
    <w:rsid w:val="00400636"/>
    <w:rsid w:val="00427E90"/>
    <w:rsid w:val="004350BF"/>
    <w:rsid w:val="00447B57"/>
    <w:rsid w:val="00470719"/>
    <w:rsid w:val="004A2F61"/>
    <w:rsid w:val="004B674C"/>
    <w:rsid w:val="004C6F24"/>
    <w:rsid w:val="004F3B97"/>
    <w:rsid w:val="0053316A"/>
    <w:rsid w:val="00551186"/>
    <w:rsid w:val="00551C8F"/>
    <w:rsid w:val="00557A32"/>
    <w:rsid w:val="00586CB1"/>
    <w:rsid w:val="005907E1"/>
    <w:rsid w:val="005A24A9"/>
    <w:rsid w:val="005B3EC3"/>
    <w:rsid w:val="005E6B94"/>
    <w:rsid w:val="005E7B1D"/>
    <w:rsid w:val="00601A57"/>
    <w:rsid w:val="0060254A"/>
    <w:rsid w:val="00606A61"/>
    <w:rsid w:val="006503AA"/>
    <w:rsid w:val="00674C1E"/>
    <w:rsid w:val="00674F41"/>
    <w:rsid w:val="00682F61"/>
    <w:rsid w:val="006A307F"/>
    <w:rsid w:val="006A4E63"/>
    <w:rsid w:val="006D3A43"/>
    <w:rsid w:val="006E49AE"/>
    <w:rsid w:val="006E7371"/>
    <w:rsid w:val="00711D5C"/>
    <w:rsid w:val="00734923"/>
    <w:rsid w:val="0074332B"/>
    <w:rsid w:val="00750EFB"/>
    <w:rsid w:val="00754373"/>
    <w:rsid w:val="00787334"/>
    <w:rsid w:val="00787FF9"/>
    <w:rsid w:val="007D7600"/>
    <w:rsid w:val="007F09B4"/>
    <w:rsid w:val="007F4E10"/>
    <w:rsid w:val="00820904"/>
    <w:rsid w:val="00821FB6"/>
    <w:rsid w:val="00825FC2"/>
    <w:rsid w:val="0083169A"/>
    <w:rsid w:val="0083433D"/>
    <w:rsid w:val="0083685F"/>
    <w:rsid w:val="0086721E"/>
    <w:rsid w:val="00881615"/>
    <w:rsid w:val="00891EC1"/>
    <w:rsid w:val="008D70B4"/>
    <w:rsid w:val="009111A1"/>
    <w:rsid w:val="0091185D"/>
    <w:rsid w:val="009234A9"/>
    <w:rsid w:val="00944146"/>
    <w:rsid w:val="00951F88"/>
    <w:rsid w:val="00994A2A"/>
    <w:rsid w:val="009963CD"/>
    <w:rsid w:val="009B3E32"/>
    <w:rsid w:val="009C64AE"/>
    <w:rsid w:val="009D5736"/>
    <w:rsid w:val="00A06003"/>
    <w:rsid w:val="00A06AD7"/>
    <w:rsid w:val="00A1566E"/>
    <w:rsid w:val="00A2635F"/>
    <w:rsid w:val="00A44A11"/>
    <w:rsid w:val="00AB1D20"/>
    <w:rsid w:val="00AB2C07"/>
    <w:rsid w:val="00AC64CB"/>
    <w:rsid w:val="00AC7E62"/>
    <w:rsid w:val="00AE2225"/>
    <w:rsid w:val="00AF6D50"/>
    <w:rsid w:val="00B0218E"/>
    <w:rsid w:val="00B05A12"/>
    <w:rsid w:val="00B41CC7"/>
    <w:rsid w:val="00B660E1"/>
    <w:rsid w:val="00B83584"/>
    <w:rsid w:val="00BA4625"/>
    <w:rsid w:val="00BB2478"/>
    <w:rsid w:val="00BB57E0"/>
    <w:rsid w:val="00BC2A34"/>
    <w:rsid w:val="00C14E55"/>
    <w:rsid w:val="00C21643"/>
    <w:rsid w:val="00C303E5"/>
    <w:rsid w:val="00C41C55"/>
    <w:rsid w:val="00C4725C"/>
    <w:rsid w:val="00C65B50"/>
    <w:rsid w:val="00CA7F8F"/>
    <w:rsid w:val="00CC08DD"/>
    <w:rsid w:val="00CE01C3"/>
    <w:rsid w:val="00D0563A"/>
    <w:rsid w:val="00D058FD"/>
    <w:rsid w:val="00D13B38"/>
    <w:rsid w:val="00D35145"/>
    <w:rsid w:val="00D35A57"/>
    <w:rsid w:val="00D370EA"/>
    <w:rsid w:val="00D91F85"/>
    <w:rsid w:val="00DA2DB0"/>
    <w:rsid w:val="00DB284D"/>
    <w:rsid w:val="00DD1989"/>
    <w:rsid w:val="00DE787F"/>
    <w:rsid w:val="00E00492"/>
    <w:rsid w:val="00E021E6"/>
    <w:rsid w:val="00E11569"/>
    <w:rsid w:val="00E316E5"/>
    <w:rsid w:val="00E32DEB"/>
    <w:rsid w:val="00E77210"/>
    <w:rsid w:val="00EB75D6"/>
    <w:rsid w:val="00EE4CDB"/>
    <w:rsid w:val="00EF3642"/>
    <w:rsid w:val="00F002F5"/>
    <w:rsid w:val="00F569FE"/>
    <w:rsid w:val="00F7393B"/>
    <w:rsid w:val="00FA2F06"/>
    <w:rsid w:val="00FB4802"/>
    <w:rsid w:val="00FB74A5"/>
    <w:rsid w:val="00FF6A0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670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7600"/>
    <w:pPr>
      <w:ind w:left="720"/>
      <w:contextualSpacing/>
    </w:pPr>
  </w:style>
  <w:style w:type="table" w:styleId="Tablaconcuadrcula">
    <w:name w:val="Table Grid"/>
    <w:basedOn w:val="Tablanormal"/>
    <w:uiPriority w:val="59"/>
    <w:rsid w:val="00820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41C5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41C55"/>
    <w:rPr>
      <w:rFonts w:ascii="Lucida Grande" w:hAnsi="Lucida Grande" w:cs="Lucida Grande"/>
      <w:sz w:val="18"/>
      <w:szCs w:val="18"/>
    </w:rPr>
  </w:style>
  <w:style w:type="paragraph" w:styleId="Encabezado">
    <w:name w:val="header"/>
    <w:basedOn w:val="Normal"/>
    <w:link w:val="EncabezadoCar"/>
    <w:uiPriority w:val="99"/>
    <w:unhideWhenUsed/>
    <w:rsid w:val="00891EC1"/>
    <w:pPr>
      <w:tabs>
        <w:tab w:val="center" w:pos="4252"/>
        <w:tab w:val="right" w:pos="8504"/>
      </w:tabs>
    </w:pPr>
  </w:style>
  <w:style w:type="character" w:customStyle="1" w:styleId="EncabezadoCar">
    <w:name w:val="Encabezado Car"/>
    <w:basedOn w:val="Fuentedeprrafopredeter"/>
    <w:link w:val="Encabezado"/>
    <w:uiPriority w:val="99"/>
    <w:rsid w:val="00891EC1"/>
  </w:style>
  <w:style w:type="paragraph" w:styleId="Piedepgina">
    <w:name w:val="footer"/>
    <w:basedOn w:val="Normal"/>
    <w:link w:val="PiedepginaCar"/>
    <w:uiPriority w:val="99"/>
    <w:unhideWhenUsed/>
    <w:rsid w:val="00891EC1"/>
    <w:pPr>
      <w:tabs>
        <w:tab w:val="center" w:pos="4252"/>
        <w:tab w:val="right" w:pos="8504"/>
      </w:tabs>
    </w:pPr>
  </w:style>
  <w:style w:type="character" w:customStyle="1" w:styleId="PiedepginaCar">
    <w:name w:val="Pie de página Car"/>
    <w:basedOn w:val="Fuentedeprrafopredeter"/>
    <w:link w:val="Piedepgina"/>
    <w:uiPriority w:val="99"/>
    <w:rsid w:val="00891E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7600"/>
    <w:pPr>
      <w:ind w:left="720"/>
      <w:contextualSpacing/>
    </w:pPr>
  </w:style>
  <w:style w:type="table" w:styleId="Tablaconcuadrcula">
    <w:name w:val="Table Grid"/>
    <w:basedOn w:val="Tablanormal"/>
    <w:uiPriority w:val="59"/>
    <w:rsid w:val="00820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41C5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41C55"/>
    <w:rPr>
      <w:rFonts w:ascii="Lucida Grande" w:hAnsi="Lucida Grande" w:cs="Lucida Grande"/>
      <w:sz w:val="18"/>
      <w:szCs w:val="18"/>
    </w:rPr>
  </w:style>
  <w:style w:type="paragraph" w:styleId="Encabezado">
    <w:name w:val="header"/>
    <w:basedOn w:val="Normal"/>
    <w:link w:val="EncabezadoCar"/>
    <w:uiPriority w:val="99"/>
    <w:unhideWhenUsed/>
    <w:rsid w:val="00891EC1"/>
    <w:pPr>
      <w:tabs>
        <w:tab w:val="center" w:pos="4252"/>
        <w:tab w:val="right" w:pos="8504"/>
      </w:tabs>
    </w:pPr>
  </w:style>
  <w:style w:type="character" w:customStyle="1" w:styleId="EncabezadoCar">
    <w:name w:val="Encabezado Car"/>
    <w:basedOn w:val="Fuentedeprrafopredeter"/>
    <w:link w:val="Encabezado"/>
    <w:uiPriority w:val="99"/>
    <w:rsid w:val="00891EC1"/>
  </w:style>
  <w:style w:type="paragraph" w:styleId="Piedepgina">
    <w:name w:val="footer"/>
    <w:basedOn w:val="Normal"/>
    <w:link w:val="PiedepginaCar"/>
    <w:uiPriority w:val="99"/>
    <w:unhideWhenUsed/>
    <w:rsid w:val="00891EC1"/>
    <w:pPr>
      <w:tabs>
        <w:tab w:val="center" w:pos="4252"/>
        <w:tab w:val="right" w:pos="8504"/>
      </w:tabs>
    </w:pPr>
  </w:style>
  <w:style w:type="character" w:customStyle="1" w:styleId="PiedepginaCar">
    <w:name w:val="Pie de página Car"/>
    <w:basedOn w:val="Fuentedeprrafopredeter"/>
    <w:link w:val="Piedepgina"/>
    <w:uiPriority w:val="99"/>
    <w:rsid w:val="00891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9405">
      <w:bodyDiv w:val="1"/>
      <w:marLeft w:val="0"/>
      <w:marRight w:val="0"/>
      <w:marTop w:val="0"/>
      <w:marBottom w:val="0"/>
      <w:divBdr>
        <w:top w:val="none" w:sz="0" w:space="0" w:color="auto"/>
        <w:left w:val="none" w:sz="0" w:space="0" w:color="auto"/>
        <w:bottom w:val="none" w:sz="0" w:space="0" w:color="auto"/>
        <w:right w:val="none" w:sz="0" w:space="0" w:color="auto"/>
      </w:divBdr>
    </w:div>
    <w:div w:id="1251506451">
      <w:bodyDiv w:val="1"/>
      <w:marLeft w:val="0"/>
      <w:marRight w:val="0"/>
      <w:marTop w:val="0"/>
      <w:marBottom w:val="0"/>
      <w:divBdr>
        <w:top w:val="none" w:sz="0" w:space="0" w:color="auto"/>
        <w:left w:val="none" w:sz="0" w:space="0" w:color="auto"/>
        <w:bottom w:val="none" w:sz="0" w:space="0" w:color="auto"/>
        <w:right w:val="none" w:sz="0" w:space="0" w:color="auto"/>
      </w:divBdr>
    </w:div>
    <w:div w:id="1702248179">
      <w:bodyDiv w:val="1"/>
      <w:marLeft w:val="0"/>
      <w:marRight w:val="0"/>
      <w:marTop w:val="0"/>
      <w:marBottom w:val="0"/>
      <w:divBdr>
        <w:top w:val="none" w:sz="0" w:space="0" w:color="auto"/>
        <w:left w:val="none" w:sz="0" w:space="0" w:color="auto"/>
        <w:bottom w:val="none" w:sz="0" w:space="0" w:color="auto"/>
        <w:right w:val="none" w:sz="0" w:space="0" w:color="auto"/>
      </w:divBdr>
    </w:div>
    <w:div w:id="2064869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33</Pages>
  <Words>7209</Words>
  <Characters>39651</Characters>
  <Application>Microsoft Macintosh Word</Application>
  <DocSecurity>0</DocSecurity>
  <Lines>330</Lines>
  <Paragraphs>93</Paragraphs>
  <ScaleCrop>false</ScaleCrop>
  <Company/>
  <LinksUpToDate>false</LinksUpToDate>
  <CharactersWithSpaces>46767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68</cp:revision>
  <dcterms:created xsi:type="dcterms:W3CDTF">2018-01-29T10:54:00Z</dcterms:created>
  <dcterms:modified xsi:type="dcterms:W3CDTF">2019-09-09T01:39:00Z</dcterms:modified>
</cp:coreProperties>
</file>